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4FAE9" w14:textId="6BCBE47C" w:rsidR="009E5709" w:rsidRPr="005127CF" w:rsidRDefault="009E5709" w:rsidP="00D77E3F">
      <w:pPr>
        <w:pStyle w:val="1"/>
        <w:jc w:val="center"/>
        <w:rPr>
          <w:rFonts w:ascii="SimSun" w:eastAsia="SimSun" w:hAnsi="SimSun"/>
        </w:rPr>
      </w:pPr>
      <w:r w:rsidRPr="005127CF">
        <w:rPr>
          <w:rFonts w:ascii="SimSun" w:eastAsia="SimSun" w:hAnsi="SimSun"/>
        </w:rPr>
        <w:t>阶段4</w:t>
      </w:r>
      <w:r w:rsidR="00EB1AA1" w:rsidRPr="005127CF">
        <w:rPr>
          <w:rFonts w:ascii="SimSun" w:eastAsia="SimSun" w:hAnsi="SimSun" w:hint="eastAsia"/>
        </w:rPr>
        <w:t xml:space="preserve"> </w:t>
      </w:r>
      <w:r w:rsidRPr="005127CF">
        <w:rPr>
          <w:rFonts w:ascii="SimSun" w:eastAsia="SimSun" w:hAnsi="SimSun"/>
        </w:rPr>
        <w:t>-</w:t>
      </w:r>
      <w:r w:rsidR="00EB1AA1" w:rsidRPr="005127CF">
        <w:rPr>
          <w:rFonts w:ascii="SimSun" w:eastAsia="SimSun" w:hAnsi="SimSun" w:hint="eastAsia"/>
        </w:rPr>
        <w:t xml:space="preserve"> </w:t>
      </w:r>
      <w:r w:rsidR="00DE7430" w:rsidRPr="005127CF">
        <w:rPr>
          <w:rFonts w:ascii="SimSun" w:eastAsia="SimSun" w:hAnsi="SimSun" w:hint="eastAsia"/>
        </w:rPr>
        <w:t>JDBC</w:t>
      </w:r>
    </w:p>
    <w:p w14:paraId="12C2F85E" w14:textId="431A8D15" w:rsidR="004D6392" w:rsidRPr="005127CF" w:rsidRDefault="009E5709" w:rsidP="004D6392">
      <w:pPr>
        <w:pStyle w:val="3"/>
        <w:numPr>
          <w:ilvl w:val="0"/>
          <w:numId w:val="48"/>
        </w:numPr>
        <w:rPr>
          <w:rFonts w:ascii="SimSun" w:eastAsia="SimSun" w:hAnsi="SimSun"/>
        </w:rPr>
      </w:pPr>
      <w:r w:rsidRPr="005127CF">
        <w:rPr>
          <w:rFonts w:ascii="SimSun" w:eastAsia="SimSun" w:hAnsi="SimSun"/>
        </w:rPr>
        <w:t>上节课回顾</w:t>
      </w:r>
    </w:p>
    <w:p w14:paraId="745FA89B" w14:textId="77777777" w:rsidR="002159ED" w:rsidRPr="005127CF" w:rsidRDefault="002159ED" w:rsidP="002159ED">
      <w:pPr>
        <w:rPr>
          <w:rFonts w:ascii="SimSun" w:eastAsia="SimSun" w:hAnsi="SimSun" w:cs="PingFang SC"/>
          <w:bCs/>
          <w:color w:val="000000"/>
          <w:sz w:val="18"/>
          <w:szCs w:val="18"/>
        </w:rPr>
      </w:pPr>
      <w:r w:rsidRPr="005127CF">
        <w:rPr>
          <w:rFonts w:ascii="SimSun" w:eastAsia="SimSun" w:hAnsi="SimSun" w:cs="PingFang SC"/>
          <w:bCs/>
          <w:color w:val="000000"/>
          <w:sz w:val="18"/>
          <w:szCs w:val="18"/>
        </w:rPr>
        <w:t>• 数据库是什么</w:t>
      </w:r>
    </w:p>
    <w:p w14:paraId="14D4407E" w14:textId="77777777" w:rsidR="002159ED" w:rsidRPr="005127CF" w:rsidRDefault="002159ED" w:rsidP="002159ED">
      <w:pPr>
        <w:rPr>
          <w:rFonts w:ascii="SimSun" w:eastAsia="SimSun" w:hAnsi="SimSun" w:cs="PingFang SC"/>
          <w:bCs/>
          <w:color w:val="000000"/>
          <w:sz w:val="18"/>
          <w:szCs w:val="18"/>
        </w:rPr>
      </w:pPr>
      <w:r w:rsidRPr="005127CF">
        <w:rPr>
          <w:rFonts w:ascii="SimSun" w:eastAsia="SimSun" w:hAnsi="SimSun" w:cs="PingFang SC"/>
          <w:bCs/>
          <w:color w:val="000000"/>
          <w:sz w:val="18"/>
          <w:szCs w:val="18"/>
        </w:rPr>
        <w:t>• 数据库中的数据是怎么进行保存的</w:t>
      </w:r>
    </w:p>
    <w:p w14:paraId="2DBAD0C1" w14:textId="77777777" w:rsidR="002159ED" w:rsidRPr="005127CF" w:rsidRDefault="002159ED" w:rsidP="002159ED">
      <w:pPr>
        <w:rPr>
          <w:rFonts w:ascii="SimSun" w:eastAsia="SimSun" w:hAnsi="SimSun" w:cs="PingFang SC"/>
          <w:bCs/>
          <w:color w:val="000000"/>
          <w:sz w:val="18"/>
          <w:szCs w:val="18"/>
        </w:rPr>
      </w:pPr>
      <w:r w:rsidRPr="005127CF">
        <w:rPr>
          <w:rFonts w:ascii="SimSun" w:eastAsia="SimSun" w:hAnsi="SimSun" w:cs="PingFang SC"/>
          <w:bCs/>
          <w:color w:val="000000"/>
          <w:sz w:val="18"/>
          <w:szCs w:val="18"/>
        </w:rPr>
        <w:t>• 创建使用Mysql数据库、表</w:t>
      </w:r>
    </w:p>
    <w:p w14:paraId="72E751AE" w14:textId="77777777" w:rsidR="002159ED" w:rsidRPr="005127CF" w:rsidRDefault="002159ED" w:rsidP="002159ED">
      <w:pPr>
        <w:rPr>
          <w:rFonts w:ascii="SimSun" w:eastAsia="SimSun" w:hAnsi="SimSun" w:cs="PingFang SC"/>
          <w:bCs/>
          <w:color w:val="000000"/>
          <w:sz w:val="18"/>
          <w:szCs w:val="18"/>
        </w:rPr>
      </w:pPr>
      <w:r w:rsidRPr="005127CF">
        <w:rPr>
          <w:rFonts w:ascii="SimSun" w:eastAsia="SimSun" w:hAnsi="SimSun" w:cs="PingFang SC"/>
          <w:bCs/>
          <w:color w:val="000000"/>
          <w:sz w:val="18"/>
          <w:szCs w:val="18"/>
        </w:rPr>
        <w:t>•</w:t>
      </w:r>
      <w:r w:rsidRPr="005127CF">
        <w:rPr>
          <w:rFonts w:ascii="SimSun" w:eastAsia="SimSun" w:hAnsi="SimSun" w:cs="PingFang SC" w:hint="eastAsia"/>
          <w:bCs/>
          <w:color w:val="000000"/>
          <w:sz w:val="18"/>
          <w:szCs w:val="18"/>
        </w:rPr>
        <w:t xml:space="preserve"> </w:t>
      </w:r>
      <w:r w:rsidRPr="005127CF">
        <w:rPr>
          <w:rFonts w:ascii="SimSun" w:eastAsia="SimSun" w:hAnsi="SimSun" w:cs="PingFang SC"/>
          <w:bCs/>
          <w:color w:val="000000"/>
          <w:sz w:val="18"/>
          <w:szCs w:val="18"/>
        </w:rPr>
        <w:t>Mysql的基本操作</w:t>
      </w:r>
    </w:p>
    <w:p w14:paraId="2F356AAF" w14:textId="77777777" w:rsidR="002159ED" w:rsidRPr="005127CF" w:rsidRDefault="002159ED" w:rsidP="002159ED">
      <w:pPr>
        <w:rPr>
          <w:rFonts w:ascii="SimSun" w:eastAsia="SimSun" w:hAnsi="SimSun" w:cs="PingFang SC"/>
          <w:bCs/>
          <w:color w:val="000000"/>
          <w:sz w:val="18"/>
          <w:szCs w:val="18"/>
        </w:rPr>
      </w:pPr>
      <w:r w:rsidRPr="005127CF">
        <w:rPr>
          <w:rFonts w:ascii="SimSun" w:eastAsia="SimSun" w:hAnsi="SimSun" w:cs="PingFang SC"/>
          <w:bCs/>
          <w:color w:val="000000"/>
          <w:sz w:val="18"/>
          <w:szCs w:val="18"/>
        </w:rPr>
        <w:t>•</w:t>
      </w:r>
      <w:r w:rsidRPr="005127CF">
        <w:rPr>
          <w:rFonts w:ascii="SimSun" w:eastAsia="SimSun" w:hAnsi="SimSun" w:cs="PingFang SC" w:hint="eastAsia"/>
          <w:bCs/>
          <w:color w:val="000000"/>
          <w:sz w:val="18"/>
          <w:szCs w:val="18"/>
        </w:rPr>
        <w:t xml:space="preserve"> </w:t>
      </w:r>
      <w:r w:rsidRPr="005127CF">
        <w:rPr>
          <w:rFonts w:ascii="SimSun" w:eastAsia="SimSun" w:hAnsi="SimSun" w:cs="PingFang SC"/>
          <w:bCs/>
          <w:color w:val="000000"/>
          <w:sz w:val="18"/>
          <w:szCs w:val="18"/>
        </w:rPr>
        <w:t>Mysql中常见的数据类型</w:t>
      </w:r>
    </w:p>
    <w:p w14:paraId="2F4A99C3" w14:textId="77777777" w:rsidR="002159ED" w:rsidRPr="005127CF" w:rsidRDefault="002159ED" w:rsidP="002159ED">
      <w:pPr>
        <w:rPr>
          <w:rFonts w:ascii="SimSun" w:eastAsia="SimSun" w:hAnsi="SimSun" w:cs="PingFang SC"/>
          <w:bCs/>
          <w:color w:val="000000"/>
          <w:sz w:val="18"/>
          <w:szCs w:val="18"/>
        </w:rPr>
      </w:pPr>
      <w:r w:rsidRPr="005127CF">
        <w:rPr>
          <w:rFonts w:ascii="SimSun" w:eastAsia="SimSun" w:hAnsi="SimSun" w:cs="PingFang SC"/>
          <w:bCs/>
          <w:color w:val="000000"/>
          <w:sz w:val="18"/>
          <w:szCs w:val="18"/>
        </w:rPr>
        <w:t>•</w:t>
      </w:r>
      <w:r w:rsidRPr="005127CF">
        <w:rPr>
          <w:rFonts w:ascii="SimSun" w:eastAsia="SimSun" w:hAnsi="SimSun" w:cs="PingFang SC" w:hint="eastAsia"/>
          <w:bCs/>
          <w:color w:val="000000"/>
          <w:sz w:val="18"/>
          <w:szCs w:val="18"/>
        </w:rPr>
        <w:t xml:space="preserve"> </w:t>
      </w:r>
      <w:r w:rsidRPr="005127CF">
        <w:rPr>
          <w:rFonts w:ascii="SimSun" w:eastAsia="SimSun" w:hAnsi="SimSun" w:cs="PingFang SC"/>
          <w:bCs/>
          <w:color w:val="000000"/>
          <w:sz w:val="18"/>
          <w:szCs w:val="18"/>
        </w:rPr>
        <w:t>常用sql语句</w:t>
      </w:r>
    </w:p>
    <w:p w14:paraId="5BF98DAD" w14:textId="77777777" w:rsidR="002159ED" w:rsidRPr="005127CF" w:rsidRDefault="002159ED" w:rsidP="002159ED">
      <w:pPr>
        <w:rPr>
          <w:rFonts w:ascii="SimSun" w:eastAsia="SimSun" w:hAnsi="SimSun" w:cs="PingFang SC"/>
          <w:bCs/>
          <w:color w:val="000000"/>
          <w:sz w:val="18"/>
          <w:szCs w:val="18"/>
        </w:rPr>
      </w:pPr>
      <w:r w:rsidRPr="005127CF">
        <w:rPr>
          <w:rFonts w:ascii="SimSun" w:eastAsia="SimSun" w:hAnsi="SimSun" w:cs="PingFang SC"/>
          <w:bCs/>
          <w:color w:val="000000"/>
          <w:sz w:val="18"/>
          <w:szCs w:val="18"/>
        </w:rPr>
        <w:t>•</w:t>
      </w:r>
      <w:r w:rsidRPr="005127CF">
        <w:rPr>
          <w:rFonts w:ascii="SimSun" w:eastAsia="SimSun" w:hAnsi="SimSun" w:cs="PingFang SC" w:hint="eastAsia"/>
          <w:bCs/>
          <w:color w:val="000000"/>
          <w:sz w:val="18"/>
          <w:szCs w:val="18"/>
        </w:rPr>
        <w:t xml:space="preserve"> </w:t>
      </w:r>
      <w:r w:rsidRPr="005127CF">
        <w:rPr>
          <w:rFonts w:ascii="SimSun" w:eastAsia="SimSun" w:hAnsi="SimSun" w:cs="PingFang SC"/>
          <w:bCs/>
          <w:color w:val="000000"/>
          <w:sz w:val="18"/>
          <w:szCs w:val="18"/>
        </w:rPr>
        <w:t>查询语句：as，条件查询，模糊查询，连接查询，排序(升序降序)，分组，去重，范围</w:t>
      </w:r>
    </w:p>
    <w:p w14:paraId="0FBD1CC3" w14:textId="77777777" w:rsidR="002159ED" w:rsidRPr="005127CF" w:rsidRDefault="002159ED" w:rsidP="002159ED">
      <w:pPr>
        <w:rPr>
          <w:rFonts w:ascii="SimSun" w:eastAsia="SimSun" w:hAnsi="SimSun" w:cs="PingFang SC"/>
          <w:bCs/>
          <w:color w:val="000000"/>
          <w:sz w:val="18"/>
          <w:szCs w:val="18"/>
        </w:rPr>
      </w:pPr>
      <w:r w:rsidRPr="005127CF">
        <w:rPr>
          <w:rFonts w:ascii="SimSun" w:eastAsia="SimSun" w:hAnsi="SimSun" w:cs="PingFang SC"/>
          <w:bCs/>
          <w:color w:val="000000"/>
          <w:sz w:val="18"/>
          <w:szCs w:val="18"/>
        </w:rPr>
        <w:t>•</w:t>
      </w:r>
      <w:r w:rsidRPr="005127CF">
        <w:rPr>
          <w:rFonts w:ascii="SimSun" w:eastAsia="SimSun" w:hAnsi="SimSun" w:cs="PingFang SC" w:hint="eastAsia"/>
          <w:bCs/>
          <w:color w:val="000000"/>
          <w:sz w:val="18"/>
          <w:szCs w:val="18"/>
        </w:rPr>
        <w:t xml:space="preserve"> </w:t>
      </w:r>
      <w:r w:rsidRPr="005127CF">
        <w:rPr>
          <w:rFonts w:ascii="SimSun" w:eastAsia="SimSun" w:hAnsi="SimSun" w:cs="PingFang SC"/>
          <w:bCs/>
          <w:color w:val="000000"/>
          <w:sz w:val="18"/>
          <w:szCs w:val="18"/>
        </w:rPr>
        <w:t>部分</w:t>
      </w:r>
      <w:r w:rsidRPr="005127CF">
        <w:rPr>
          <w:rFonts w:ascii="SimSun" w:eastAsia="SimSun" w:hAnsi="SimSun" w:cs="PingFang SC" w:hint="eastAsia"/>
          <w:bCs/>
          <w:color w:val="000000"/>
          <w:sz w:val="18"/>
          <w:szCs w:val="18"/>
        </w:rPr>
        <w:t>函数</w:t>
      </w:r>
      <w:r w:rsidRPr="005127CF">
        <w:rPr>
          <w:rFonts w:ascii="SimSun" w:eastAsia="SimSun" w:hAnsi="SimSun" w:cs="PingFang SC"/>
          <w:bCs/>
          <w:color w:val="000000"/>
          <w:sz w:val="18"/>
          <w:szCs w:val="18"/>
        </w:rPr>
        <w:t>使用</w:t>
      </w:r>
    </w:p>
    <w:p w14:paraId="56542015" w14:textId="77777777" w:rsidR="002159ED" w:rsidRPr="005127CF" w:rsidRDefault="002159ED" w:rsidP="004D6392">
      <w:pPr>
        <w:rPr>
          <w:rFonts w:ascii="SimSun" w:eastAsia="SimSun" w:hAnsi="SimSun"/>
        </w:rPr>
      </w:pPr>
    </w:p>
    <w:p w14:paraId="23619B62" w14:textId="77777777" w:rsidR="009E5709" w:rsidRPr="005127CF" w:rsidRDefault="009E5709" w:rsidP="00D77E3F">
      <w:pPr>
        <w:pStyle w:val="3"/>
        <w:rPr>
          <w:rFonts w:ascii="SimSun" w:eastAsia="SimSun" w:hAnsi="SimSun"/>
        </w:rPr>
      </w:pPr>
      <w:r w:rsidRPr="005127CF">
        <w:rPr>
          <w:rFonts w:ascii="SimSun" w:eastAsia="SimSun" w:hAnsi="SimSun"/>
        </w:rPr>
        <w:t>二、作业点评</w:t>
      </w:r>
    </w:p>
    <w:p w14:paraId="7292B512" w14:textId="77777777" w:rsidR="009E5709" w:rsidRPr="005127CF" w:rsidRDefault="009E5709" w:rsidP="009E5709">
      <w:pPr>
        <w:rPr>
          <w:rFonts w:ascii="SimSun" w:eastAsia="SimSun" w:hAnsi="SimSun" w:cs="PingFang SC"/>
          <w:bCs/>
          <w:color w:val="000000"/>
        </w:rPr>
      </w:pPr>
    </w:p>
    <w:p w14:paraId="013975C5" w14:textId="77777777" w:rsidR="009E5709" w:rsidRPr="005127CF" w:rsidRDefault="009E5709" w:rsidP="00D77E3F">
      <w:pPr>
        <w:pStyle w:val="3"/>
        <w:rPr>
          <w:rFonts w:ascii="SimSun" w:eastAsia="SimSun" w:hAnsi="SimSun"/>
        </w:rPr>
      </w:pPr>
      <w:r w:rsidRPr="005127CF">
        <w:rPr>
          <w:rFonts w:ascii="SimSun" w:eastAsia="SimSun" w:hAnsi="SimSun"/>
        </w:rPr>
        <w:t>三、本次课知识点，重点难点</w:t>
      </w:r>
    </w:p>
    <w:p w14:paraId="1467AE5B" w14:textId="77777777" w:rsidR="009E5709" w:rsidRPr="005127CF" w:rsidRDefault="009E5709" w:rsidP="009E5709">
      <w:pPr>
        <w:rPr>
          <w:rFonts w:ascii="SimSun" w:eastAsia="SimSun" w:hAnsi="SimSun" w:cs="PingFang SC"/>
          <w:bCs/>
          <w:color w:val="000000"/>
          <w:sz w:val="18"/>
          <w:szCs w:val="18"/>
        </w:rPr>
      </w:pPr>
      <w:r w:rsidRPr="005127CF">
        <w:rPr>
          <w:rFonts w:ascii="SimSun" w:eastAsia="SimSun" w:hAnsi="SimSun" w:cs="PingFang SC"/>
          <w:bCs/>
          <w:color w:val="000000"/>
          <w:sz w:val="18"/>
          <w:szCs w:val="18"/>
        </w:rPr>
        <w:t>【知识点目标】</w:t>
      </w:r>
    </w:p>
    <w:p w14:paraId="516EA48F" w14:textId="015D70A5" w:rsidR="001A094D" w:rsidRPr="005127CF" w:rsidRDefault="002A47B1" w:rsidP="001A094D">
      <w:pPr>
        <w:rPr>
          <w:rFonts w:ascii="SimSun" w:eastAsia="SimSun" w:hAnsi="SimSun" w:cs="PingFang SC"/>
          <w:bCs/>
          <w:color w:val="000000"/>
          <w:sz w:val="18"/>
          <w:szCs w:val="18"/>
        </w:rPr>
      </w:pPr>
      <w:r w:rsidRPr="005127CF">
        <w:rPr>
          <w:rFonts w:ascii="SimSun" w:eastAsia="SimSun" w:hAnsi="SimSun" w:cs="PingFang SC"/>
          <w:bCs/>
          <w:color w:val="000000"/>
          <w:sz w:val="18"/>
          <w:szCs w:val="18"/>
        </w:rPr>
        <w:t>•</w:t>
      </w:r>
      <w:r w:rsidR="001A094D" w:rsidRPr="005127CF">
        <w:rPr>
          <w:rFonts w:ascii="SimSun" w:eastAsia="SimSun" w:hAnsi="SimSun" w:cs="PingFang SC" w:hint="eastAsia"/>
          <w:bCs/>
          <w:color w:val="000000"/>
          <w:sz w:val="18"/>
          <w:szCs w:val="18"/>
        </w:rPr>
        <w:t xml:space="preserve"> 使用JDBC操作数据库</w:t>
      </w:r>
    </w:p>
    <w:p w14:paraId="1CABE0F6" w14:textId="78B719F8" w:rsidR="001A094D" w:rsidRPr="005127CF" w:rsidRDefault="001A094D" w:rsidP="001A094D">
      <w:pPr>
        <w:rPr>
          <w:rFonts w:ascii="SimSun" w:eastAsia="SimSun" w:hAnsi="SimSun" w:cs="PingFang SC"/>
          <w:bCs/>
          <w:color w:val="000000"/>
          <w:sz w:val="18"/>
          <w:szCs w:val="18"/>
        </w:rPr>
      </w:pPr>
      <w:r w:rsidRPr="005127CF">
        <w:rPr>
          <w:rFonts w:ascii="SimSun" w:eastAsia="SimSun" w:hAnsi="SimSun" w:cs="PingFang SC"/>
          <w:bCs/>
          <w:color w:val="000000"/>
          <w:sz w:val="18"/>
          <w:szCs w:val="18"/>
        </w:rPr>
        <w:t>•</w:t>
      </w:r>
      <w:r w:rsidRPr="005127CF">
        <w:rPr>
          <w:rFonts w:ascii="SimSun" w:eastAsia="SimSun" w:hAnsi="SimSun" w:cs="PingFang SC" w:hint="eastAsia"/>
          <w:bCs/>
          <w:color w:val="000000"/>
          <w:sz w:val="18"/>
          <w:szCs w:val="18"/>
        </w:rPr>
        <w:t xml:space="preserve"> </w:t>
      </w:r>
      <w:r w:rsidRPr="005127CF">
        <w:rPr>
          <w:rFonts w:ascii="SimSun" w:eastAsia="SimSun" w:hAnsi="SimSun" w:cs="PingFang SC"/>
          <w:bCs/>
          <w:color w:val="000000"/>
          <w:sz w:val="18"/>
          <w:szCs w:val="18"/>
        </w:rPr>
        <w:t>JDBC API</w:t>
      </w:r>
    </w:p>
    <w:p w14:paraId="08E1FD23" w14:textId="236C297F" w:rsidR="001A094D" w:rsidRPr="005127CF" w:rsidRDefault="001A094D" w:rsidP="001A094D">
      <w:pPr>
        <w:rPr>
          <w:rFonts w:ascii="SimSun" w:eastAsia="SimSun" w:hAnsi="SimSun" w:cs="PingFang SC"/>
          <w:bCs/>
          <w:color w:val="000000"/>
          <w:sz w:val="18"/>
          <w:szCs w:val="18"/>
        </w:rPr>
      </w:pPr>
      <w:r w:rsidRPr="005127CF">
        <w:rPr>
          <w:rFonts w:ascii="SimSun" w:eastAsia="SimSun" w:hAnsi="SimSun" w:cs="PingFang SC"/>
          <w:bCs/>
          <w:color w:val="000000"/>
          <w:sz w:val="18"/>
          <w:szCs w:val="18"/>
        </w:rPr>
        <w:lastRenderedPageBreak/>
        <w:t>•</w:t>
      </w:r>
      <w:r w:rsidRPr="005127CF">
        <w:rPr>
          <w:rFonts w:ascii="SimSun" w:eastAsia="SimSun" w:hAnsi="SimSun" w:cs="PingFang SC" w:hint="eastAsia"/>
          <w:bCs/>
          <w:color w:val="000000"/>
          <w:sz w:val="18"/>
          <w:szCs w:val="18"/>
        </w:rPr>
        <w:t xml:space="preserve"> Statement和PreparedStatement</w:t>
      </w:r>
    </w:p>
    <w:p w14:paraId="4E0D79B9" w14:textId="0780A975" w:rsidR="00C85782" w:rsidRPr="005127CF" w:rsidRDefault="001A094D" w:rsidP="001A094D">
      <w:pPr>
        <w:rPr>
          <w:rFonts w:ascii="SimSun" w:eastAsia="SimSun" w:hAnsi="SimSun" w:cs="PingFang SC"/>
          <w:bCs/>
          <w:color w:val="000000"/>
          <w:sz w:val="18"/>
          <w:szCs w:val="18"/>
        </w:rPr>
      </w:pPr>
      <w:r w:rsidRPr="005127CF">
        <w:rPr>
          <w:rFonts w:ascii="SimSun" w:eastAsia="SimSun" w:hAnsi="SimSun" w:cs="PingFang SC"/>
          <w:bCs/>
          <w:color w:val="000000"/>
          <w:sz w:val="18"/>
          <w:szCs w:val="18"/>
        </w:rPr>
        <w:t>•</w:t>
      </w:r>
      <w:r w:rsidRPr="005127CF">
        <w:rPr>
          <w:rFonts w:ascii="SimSun" w:eastAsia="SimSun" w:hAnsi="SimSun" w:cs="PingFang SC" w:hint="eastAsia"/>
          <w:bCs/>
          <w:color w:val="000000"/>
          <w:sz w:val="18"/>
          <w:szCs w:val="18"/>
        </w:rPr>
        <w:t xml:space="preserve"> </w:t>
      </w:r>
      <w:r w:rsidRPr="005127CF">
        <w:rPr>
          <w:rFonts w:ascii="SimSun" w:eastAsia="SimSun" w:hAnsi="SimSun" w:cs="PingFang SC"/>
          <w:bCs/>
          <w:color w:val="000000"/>
          <w:sz w:val="18"/>
          <w:szCs w:val="18"/>
        </w:rPr>
        <w:t>ConnectionFactory</w:t>
      </w:r>
    </w:p>
    <w:p w14:paraId="25CE9601" w14:textId="77777777" w:rsidR="001A094D" w:rsidRPr="005127CF" w:rsidRDefault="001A094D" w:rsidP="001A094D">
      <w:pPr>
        <w:rPr>
          <w:rFonts w:ascii="SimSun" w:eastAsia="SimSun" w:hAnsi="SimSun" w:cs="PingFang SC"/>
          <w:bCs/>
          <w:color w:val="000000"/>
          <w:sz w:val="18"/>
          <w:szCs w:val="18"/>
        </w:rPr>
      </w:pPr>
    </w:p>
    <w:p w14:paraId="17465678" w14:textId="77777777" w:rsidR="009E5709" w:rsidRPr="005127CF" w:rsidRDefault="009E5709" w:rsidP="009E5709">
      <w:pPr>
        <w:rPr>
          <w:rFonts w:ascii="SimSun" w:eastAsia="SimSun" w:hAnsi="SimSun" w:cs="PingFang SC"/>
          <w:bCs/>
          <w:color w:val="000000"/>
          <w:sz w:val="18"/>
          <w:szCs w:val="18"/>
        </w:rPr>
      </w:pPr>
      <w:r w:rsidRPr="005127CF">
        <w:rPr>
          <w:rFonts w:ascii="SimSun" w:eastAsia="SimSun" w:hAnsi="SimSun" w:cs="PingFang SC"/>
          <w:bCs/>
          <w:color w:val="000000"/>
          <w:sz w:val="18"/>
          <w:szCs w:val="18"/>
        </w:rPr>
        <w:t>【重点】</w:t>
      </w:r>
    </w:p>
    <w:p w14:paraId="2D997857" w14:textId="53943C7F" w:rsidR="0020165A" w:rsidRPr="005127CF" w:rsidRDefault="008908C8" w:rsidP="0020165A">
      <w:pPr>
        <w:rPr>
          <w:rFonts w:ascii="SimSun" w:eastAsia="SimSun" w:hAnsi="SimSun" w:cs="PingFang SC"/>
          <w:bCs/>
          <w:color w:val="000000"/>
          <w:sz w:val="18"/>
          <w:szCs w:val="18"/>
        </w:rPr>
      </w:pPr>
      <w:r w:rsidRPr="005127CF">
        <w:rPr>
          <w:rFonts w:ascii="SimSun" w:eastAsia="SimSun" w:hAnsi="SimSun" w:cs="PingFang SC"/>
          <w:bCs/>
          <w:color w:val="000000"/>
          <w:sz w:val="18"/>
          <w:szCs w:val="18"/>
        </w:rPr>
        <w:t>•</w:t>
      </w:r>
      <w:r w:rsidR="00BE293C" w:rsidRPr="005127CF">
        <w:rPr>
          <w:rFonts w:ascii="SimSun" w:eastAsia="SimSun" w:hAnsi="SimSun" w:cs="PingFang SC"/>
          <w:bCs/>
          <w:color w:val="000000"/>
          <w:sz w:val="18"/>
          <w:szCs w:val="18"/>
        </w:rPr>
        <w:t xml:space="preserve"> JDBC API</w:t>
      </w:r>
    </w:p>
    <w:p w14:paraId="7EFD9B61" w14:textId="77777777" w:rsidR="00891637" w:rsidRPr="005127CF" w:rsidRDefault="00891637" w:rsidP="0020165A">
      <w:pPr>
        <w:rPr>
          <w:rFonts w:ascii="SimSun" w:eastAsia="SimSun" w:hAnsi="SimSun" w:cs="PingFang SC"/>
          <w:bCs/>
          <w:color w:val="000000"/>
          <w:sz w:val="18"/>
          <w:szCs w:val="18"/>
        </w:rPr>
      </w:pPr>
    </w:p>
    <w:p w14:paraId="639E3DEA" w14:textId="77777777" w:rsidR="009E5709" w:rsidRPr="005127CF" w:rsidRDefault="009E5709" w:rsidP="009E5709">
      <w:pPr>
        <w:rPr>
          <w:rFonts w:ascii="SimSun" w:eastAsia="SimSun" w:hAnsi="SimSun" w:cs="PingFang SC"/>
          <w:bCs/>
          <w:color w:val="000000"/>
          <w:sz w:val="18"/>
          <w:szCs w:val="18"/>
        </w:rPr>
      </w:pPr>
      <w:r w:rsidRPr="005127CF">
        <w:rPr>
          <w:rFonts w:ascii="SimSun" w:eastAsia="SimSun" w:hAnsi="SimSun" w:cs="PingFang SC"/>
          <w:bCs/>
          <w:color w:val="000000"/>
          <w:sz w:val="18"/>
          <w:szCs w:val="18"/>
        </w:rPr>
        <w:t>【难点】</w:t>
      </w:r>
    </w:p>
    <w:p w14:paraId="48BA138C" w14:textId="41F5BBFD" w:rsidR="009E5709" w:rsidRPr="005127CF" w:rsidRDefault="008908C8" w:rsidP="009E5709">
      <w:pPr>
        <w:rPr>
          <w:rFonts w:ascii="SimSun" w:eastAsia="SimSun" w:hAnsi="SimSun" w:cs="PingFang SC"/>
          <w:bCs/>
          <w:color w:val="000000"/>
        </w:rPr>
      </w:pPr>
      <w:r w:rsidRPr="005127CF">
        <w:rPr>
          <w:rFonts w:ascii="SimSun" w:eastAsia="SimSun" w:hAnsi="SimSun" w:cs="PingFang SC"/>
          <w:bCs/>
          <w:color w:val="000000"/>
          <w:sz w:val="18"/>
          <w:szCs w:val="18"/>
        </w:rPr>
        <w:t>•</w:t>
      </w:r>
      <w:r w:rsidRPr="005127CF">
        <w:rPr>
          <w:rFonts w:ascii="SimSun" w:eastAsia="SimSun" w:hAnsi="SimSun" w:cs="PingFang SC" w:hint="eastAsia"/>
          <w:bCs/>
          <w:color w:val="000000"/>
          <w:sz w:val="18"/>
          <w:szCs w:val="18"/>
        </w:rPr>
        <w:t xml:space="preserve"> </w:t>
      </w:r>
      <w:r w:rsidR="00BE293C" w:rsidRPr="005127CF">
        <w:rPr>
          <w:rFonts w:ascii="SimSun" w:eastAsia="SimSun" w:hAnsi="SimSun" w:cs="PingFang SC" w:hint="eastAsia"/>
          <w:bCs/>
          <w:color w:val="000000"/>
          <w:sz w:val="18"/>
          <w:szCs w:val="18"/>
        </w:rPr>
        <w:t>Statement和PreparedStatement</w:t>
      </w:r>
    </w:p>
    <w:p w14:paraId="258CC97D" w14:textId="77777777" w:rsidR="009E5709" w:rsidRPr="005127CF" w:rsidRDefault="009E5709" w:rsidP="00D77E3F">
      <w:pPr>
        <w:pStyle w:val="3"/>
        <w:rPr>
          <w:rFonts w:ascii="SimSun" w:eastAsia="SimSun" w:hAnsi="SimSun"/>
        </w:rPr>
      </w:pPr>
      <w:r w:rsidRPr="005127CF">
        <w:rPr>
          <w:rFonts w:ascii="SimSun" w:eastAsia="SimSun" w:hAnsi="SimSun"/>
        </w:rPr>
        <w:t>四、本次课程任务知识点讲解</w:t>
      </w:r>
    </w:p>
    <w:p w14:paraId="06226AEA" w14:textId="77777777" w:rsidR="00DE1E79" w:rsidRPr="005127CF" w:rsidRDefault="00DE1E79" w:rsidP="009E5709">
      <w:pPr>
        <w:rPr>
          <w:rFonts w:ascii="SimSun" w:eastAsia="SimSun" w:hAnsi="SimSun" w:cs="PingFang SC" w:hint="eastAsia"/>
          <w:bCs/>
          <w:color w:val="000000"/>
        </w:rPr>
      </w:pPr>
    </w:p>
    <w:p w14:paraId="6639B179" w14:textId="77777777" w:rsidR="00B44EBE" w:rsidRPr="005127CF" w:rsidRDefault="00B44EBE" w:rsidP="00B44EBE">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JDBC (Java DB Connection)---Java数据库连接</w:t>
      </w:r>
    </w:p>
    <w:p w14:paraId="4E5A4EA4" w14:textId="77777777" w:rsidR="00B44EBE" w:rsidRPr="005127CF" w:rsidRDefault="00B44EBE" w:rsidP="00B44EBE">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JDBC是一种可用于运行SQL语句的JAVA API（ApplicationProgramming Interface应用程序设计接口）。它由一些Java语言编写的类和界面组成。</w:t>
      </w:r>
    </w:p>
    <w:p w14:paraId="7987C1B1" w14:textId="77777777" w:rsidR="00B44EBE" w:rsidRPr="005127CF" w:rsidRDefault="00B44EBE" w:rsidP="00B44EBE">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JDBC为数据库应用开发者和数据库前台工具开发者提供了一种标准的应用程序设计接口，使开发者能够用纯JAVA语言编写完整的数据库应用程序。</w:t>
      </w:r>
    </w:p>
    <w:p w14:paraId="681E9484" w14:textId="77777777" w:rsidR="00B44EBE" w:rsidRPr="005127CF" w:rsidRDefault="00B44EBE" w:rsidP="00B44EBE">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JDBC代表JAVA数据库连接。</w:t>
      </w:r>
    </w:p>
    <w:p w14:paraId="556CED91" w14:textId="77777777" w:rsidR="00B44EBE" w:rsidRPr="005127CF" w:rsidRDefault="00B44EBE" w:rsidP="009E5709">
      <w:pPr>
        <w:rPr>
          <w:rFonts w:ascii="SimSun" w:eastAsia="SimSun" w:hAnsi="SimSun" w:cs="PingFang SC" w:hint="eastAsia"/>
          <w:bCs/>
          <w:color w:val="000000"/>
        </w:rPr>
      </w:pPr>
    </w:p>
    <w:p w14:paraId="13799EE1" w14:textId="77777777" w:rsidR="00B44EBE" w:rsidRPr="005127CF" w:rsidRDefault="00B44EBE" w:rsidP="00B44EBE">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自从Java语言于1995年5月正式发布以来，Java风靡全球。出现大量的用java语言编写的程序。当中也包含数据库应用程序。因为没有一个Java语言的API，编程人员不得不在Java程序中添加C语言的ODBC函数调用。这就使非常多Java的优秀特性无法充分发挥，比方平台无关性、面向对象特性等。随着越来越多的编程人员对Java语言的日益喜爱。越来越多的公司在Java程序开发上投入的精力日益添加，对java语言接口的訪问数据库的API的要求越来越强烈。也因为ODBC的有其不足之处。比方它并不easy使用。没有面向对象的特性等等，SUN公司决定开发一Java语言为接口的数据库应用程序开发接口。</w:t>
      </w:r>
    </w:p>
    <w:p w14:paraId="3BD0D496" w14:textId="77777777" w:rsidR="00B44EBE" w:rsidRPr="005127CF" w:rsidRDefault="00B44EBE" w:rsidP="00B44EBE">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lastRenderedPageBreak/>
        <w:t>在JDK1．x版本号中，JDBC仅仅是一个可选部件。到了JDK1．1发布时，SQL类包（也就是JDBCAPI）就成为Java语言的标准部件。</w:t>
      </w:r>
    </w:p>
    <w:p w14:paraId="557856D5" w14:textId="77777777" w:rsidR="00B44EBE" w:rsidRPr="005127CF" w:rsidRDefault="00B44EBE" w:rsidP="00B44EBE">
      <w:pPr>
        <w:pStyle w:val="a4"/>
        <w:shd w:val="clear" w:color="auto" w:fill="FEFEF2"/>
        <w:spacing w:before="0" w:beforeAutospacing="0" w:after="0" w:afterAutospacing="0"/>
        <w:ind w:firstLine="400"/>
        <w:rPr>
          <w:rFonts w:ascii="SimSun" w:eastAsia="SimSun" w:hAnsi="SimSun"/>
          <w:color w:val="000000"/>
          <w:sz w:val="20"/>
          <w:szCs w:val="20"/>
        </w:rPr>
      </w:pPr>
      <w:r w:rsidRPr="005127CF">
        <w:rPr>
          <w:rFonts w:ascii="SimSun" w:eastAsia="SimSun" w:hAnsi="SimSun"/>
          <w:color w:val="0070C0"/>
          <w:sz w:val="20"/>
          <w:szCs w:val="20"/>
        </w:rPr>
        <w:t>二、JDBC技术概述</w:t>
      </w:r>
    </w:p>
    <w:p w14:paraId="04A80924" w14:textId="77777777" w:rsidR="00B44EBE" w:rsidRPr="005127CF" w:rsidRDefault="00B44EBE" w:rsidP="00B44EBE">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JDBC是一种可用于运行SQL语句的JavaAPI（ApplicationProgrammingInterface。应用程序设计接口）。</w:t>
      </w:r>
    </w:p>
    <w:p w14:paraId="3D7362CD" w14:textId="77777777" w:rsidR="00B44EBE" w:rsidRPr="005127CF" w:rsidRDefault="00B44EBE" w:rsidP="00B44EBE">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通过使用JDBC，开发者能够非常方便地将SQL语句传送给差点儿不论什么一种数据库。</w:t>
      </w:r>
    </w:p>
    <w:p w14:paraId="0EA21935" w14:textId="77777777" w:rsidR="00B44EBE" w:rsidRPr="005127CF" w:rsidRDefault="00B44EBE" w:rsidP="00B44EBE">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也就是说，开发者能够不必写一个程序訪问Sybase，写还有一个程序訪问Oracle。再写一个程序訪问Microsoft的SQLServer。</w:t>
      </w:r>
    </w:p>
    <w:p w14:paraId="7BADCBB6" w14:textId="77777777" w:rsidR="00B44EBE" w:rsidRPr="005127CF" w:rsidRDefault="00B44EBE" w:rsidP="00B44EBE">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用JDBC写的程序能够自己主动地将SQL语句传送给对应的数据库管理系统（DBMS）。不但如此，使用Java编写的应用程序能够在不论什么支持Java的平台上执行，不必在不同的平台上编写不同的应用。Java和JDBC的结合能够让开发者在开发数据库应用时真正实现“WriteOnce。RunEverywhere。”</w:t>
      </w:r>
    </w:p>
    <w:p w14:paraId="233BC5DC" w14:textId="6FD2072F" w:rsidR="00815BA5" w:rsidRPr="005127CF" w:rsidRDefault="00815BA5" w:rsidP="00815BA5">
      <w:pPr>
        <w:shd w:val="clear" w:color="auto" w:fill="FFFFFF"/>
        <w:wordWrap w:val="0"/>
        <w:spacing w:line="480" w:lineRule="atLeast"/>
        <w:rPr>
          <w:rFonts w:ascii="SimSun" w:eastAsia="SimSun" w:hAnsi="SimSun"/>
          <w:color w:val="333333"/>
          <w:sz w:val="21"/>
          <w:szCs w:val="21"/>
        </w:rPr>
      </w:pPr>
    </w:p>
    <w:p w14:paraId="4722531A" w14:textId="77777777" w:rsidR="00815BA5" w:rsidRPr="005127CF" w:rsidRDefault="00815BA5" w:rsidP="00815BA5">
      <w:pPr>
        <w:shd w:val="clear" w:color="auto" w:fill="FFFFFF"/>
        <w:spacing w:before="30" w:after="30" w:line="432" w:lineRule="atLeast"/>
        <w:outlineLvl w:val="1"/>
        <w:rPr>
          <w:rFonts w:ascii="SimSun" w:eastAsia="SimSun" w:hAnsi="SimSun"/>
          <w:b/>
          <w:bCs/>
          <w:color w:val="333333"/>
          <w:sz w:val="43"/>
          <w:szCs w:val="43"/>
        </w:rPr>
      </w:pPr>
      <w:r w:rsidRPr="005127CF">
        <w:rPr>
          <w:rFonts w:ascii="SimSun" w:eastAsia="SimSun" w:hAnsi="SimSun"/>
          <w:b/>
          <w:bCs/>
          <w:color w:val="333333"/>
          <w:sz w:val="43"/>
          <w:szCs w:val="43"/>
        </w:rPr>
        <w:t xml:space="preserve">JDBC </w:t>
      </w:r>
      <w:r w:rsidRPr="005127CF">
        <w:rPr>
          <w:rFonts w:ascii="SimSun" w:eastAsia="SimSun" w:hAnsi="SimSun" w:cs="SimSun"/>
          <w:b/>
          <w:bCs/>
          <w:color w:val="333333"/>
          <w:sz w:val="43"/>
          <w:szCs w:val="43"/>
        </w:rPr>
        <w:t>编程步骤</w:t>
      </w:r>
    </w:p>
    <w:p w14:paraId="18599873" w14:textId="165CD675" w:rsidR="00815BA5" w:rsidRPr="005127CF" w:rsidRDefault="00815BA5" w:rsidP="00267939">
      <w:pPr>
        <w:shd w:val="clear" w:color="auto" w:fill="FFFFFF"/>
        <w:wordWrap w:val="0"/>
        <w:spacing w:line="480" w:lineRule="atLeast"/>
        <w:rPr>
          <w:rFonts w:ascii="SimSun" w:eastAsia="SimSun" w:hAnsi="SimSun" w:hint="eastAsia"/>
          <w:color w:val="333333"/>
          <w:sz w:val="21"/>
          <w:szCs w:val="21"/>
        </w:rPr>
      </w:pPr>
      <w:r w:rsidRPr="005127CF">
        <w:rPr>
          <w:rFonts w:ascii="SimSun" w:eastAsia="SimSun" w:hAnsi="SimSun"/>
          <w:color w:val="333333"/>
          <w:sz w:val="21"/>
          <w:szCs w:val="21"/>
        </w:rPr>
        <w:t>加载驱动程序：</w:t>
      </w:r>
    </w:p>
    <w:p w14:paraId="5426A3F1" w14:textId="77777777" w:rsidR="00267939" w:rsidRPr="005127CF" w:rsidRDefault="00267939" w:rsidP="00267939">
      <w:pPr>
        <w:shd w:val="clear" w:color="auto" w:fill="FFFFFF"/>
        <w:wordWrap w:val="0"/>
        <w:spacing w:line="480" w:lineRule="atLeast"/>
        <w:rPr>
          <w:rFonts w:ascii="SimSun" w:eastAsia="SimSun" w:hAnsi="SimSun" w:hint="eastAsia"/>
          <w:color w:val="333333"/>
          <w:sz w:val="21"/>
          <w:szCs w:val="21"/>
        </w:rPr>
      </w:pPr>
    </w:p>
    <w:p w14:paraId="403AE68E" w14:textId="77777777" w:rsidR="00267939" w:rsidRPr="005127CF" w:rsidRDefault="00267939" w:rsidP="00267939">
      <w:pPr>
        <w:pStyle w:val="a4"/>
        <w:shd w:val="clear" w:color="auto" w:fill="FEFEF2"/>
        <w:spacing w:before="0" w:beforeAutospacing="0" w:after="0" w:afterAutospacing="0"/>
        <w:ind w:firstLine="400"/>
        <w:rPr>
          <w:rFonts w:ascii="SimSun" w:eastAsia="SimSun" w:hAnsi="SimSun"/>
          <w:color w:val="000000"/>
          <w:sz w:val="20"/>
          <w:szCs w:val="20"/>
        </w:rPr>
      </w:pPr>
      <w:r w:rsidRPr="005127CF">
        <w:rPr>
          <w:rStyle w:val="a5"/>
          <w:rFonts w:ascii="SimSun" w:eastAsia="SimSun" w:hAnsi="SimSun"/>
          <w:color w:val="7030A0"/>
          <w:sz w:val="20"/>
          <w:szCs w:val="20"/>
        </w:rPr>
        <w:t>通过JDBC操作数据库——步骤：</w:t>
      </w:r>
    </w:p>
    <w:p w14:paraId="2EABBE0A"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第1步：注冊驱动 (仅仅做一次)</w:t>
      </w:r>
    </w:p>
    <w:p w14:paraId="0DA6410E"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第2步：建立连接(Connection)</w:t>
      </w:r>
    </w:p>
    <w:p w14:paraId="3E1A6B23"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第3步：创建运行SQL的语句(Statement)</w:t>
      </w:r>
    </w:p>
    <w:p w14:paraId="168CE845"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第4步：运行语句</w:t>
      </w:r>
    </w:p>
    <w:p w14:paraId="36B76EA4"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第5步：处理运行结果(ResultSet)</w:t>
      </w:r>
    </w:p>
    <w:p w14:paraId="361C5FAC"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第6步：释放资源</w:t>
      </w:r>
    </w:p>
    <w:p w14:paraId="798F1802" w14:textId="62EC2F29" w:rsidR="00267939" w:rsidRPr="005127CF" w:rsidRDefault="00267939" w:rsidP="00267939">
      <w:pPr>
        <w:pStyle w:val="a4"/>
        <w:shd w:val="clear" w:color="auto" w:fill="FEFEF2"/>
        <w:spacing w:before="0" w:beforeAutospacing="0" w:after="0" w:afterAutospacing="0"/>
        <w:ind w:firstLine="400"/>
        <w:rPr>
          <w:rFonts w:ascii="SimSun" w:eastAsia="SimSun" w:hAnsi="SimSun"/>
          <w:color w:val="000000"/>
          <w:sz w:val="20"/>
          <w:szCs w:val="20"/>
        </w:rPr>
      </w:pPr>
      <w:r w:rsidRPr="005127CF">
        <w:rPr>
          <w:rFonts w:ascii="SimSun" w:eastAsia="SimSun" w:hAnsi="SimSun"/>
          <w:noProof/>
          <w:color w:val="000000"/>
          <w:sz w:val="20"/>
          <w:szCs w:val="20"/>
        </w:rPr>
        <w:lastRenderedPageBreak/>
        <mc:AlternateContent>
          <mc:Choice Requires="wps">
            <w:drawing>
              <wp:inline distT="0" distB="0" distL="0" distR="0" wp14:anchorId="19B141ED" wp14:editId="7F8315E7">
                <wp:extent cx="307340" cy="307340"/>
                <wp:effectExtent l="0" t="0" r="0" b="0"/>
                <wp:docPr id="4" name="矩形 4" descr="https://www.cnblogs.com/yfceshi/p/7095607.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DD7E8" id="矩形 4" o:spid="_x0000_s1026" alt="https://www.cnblogs.com/yfceshi/p/7095607.htm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" filled="f" stroked="f">
                <o:lock v:ext="edit" aspectratio="t"/>
                <w10:anchorlock/>
              </v:rect>
            </w:pict>
          </mc:Fallback>
        </mc:AlternateContent>
      </w:r>
    </w:p>
    <w:p w14:paraId="0198EC5B" w14:textId="77777777" w:rsidR="00267939" w:rsidRPr="005127CF" w:rsidRDefault="00267939" w:rsidP="00267939">
      <w:pPr>
        <w:pStyle w:val="a4"/>
        <w:shd w:val="clear" w:color="auto" w:fill="FEFEF2"/>
        <w:spacing w:before="0" w:beforeAutospacing="0" w:after="0" w:afterAutospacing="0"/>
        <w:ind w:firstLine="400"/>
        <w:rPr>
          <w:rFonts w:ascii="SimSun" w:eastAsia="SimSun" w:hAnsi="SimSun"/>
          <w:color w:val="000000"/>
          <w:sz w:val="20"/>
          <w:szCs w:val="20"/>
        </w:rPr>
      </w:pPr>
      <w:r w:rsidRPr="005127CF">
        <w:rPr>
          <w:rFonts w:ascii="SimSun" w:eastAsia="SimSun" w:hAnsi="SimSun"/>
          <w:color w:val="FF0000"/>
          <w:sz w:val="20"/>
          <w:szCs w:val="20"/>
        </w:rPr>
        <w:t>使用JDBC第一步：载入驱动</w:t>
      </w:r>
    </w:p>
    <w:p w14:paraId="62B01AA0"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注冊驱动有三种方式：</w:t>
      </w:r>
    </w:p>
    <w:p w14:paraId="18FA557A" w14:textId="46BA60A8"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1.</w:t>
      </w:r>
      <w:r w:rsidR="00B31A19">
        <w:rPr>
          <w:rFonts w:ascii="SimSun" w:eastAsia="SimSun" w:hAnsi="SimSun" w:hint="eastAsia"/>
          <w:color w:val="000000"/>
          <w:sz w:val="20"/>
          <w:szCs w:val="20"/>
        </w:rPr>
        <w:t xml:space="preserve"> </w:t>
      </w:r>
      <w:r w:rsidR="00B31A19" w:rsidRPr="005127CF">
        <w:rPr>
          <w:rFonts w:ascii="SimSun" w:eastAsia="SimSun" w:hAnsi="SimSun"/>
          <w:color w:val="000000"/>
          <w:sz w:val="20"/>
          <w:szCs w:val="20"/>
        </w:rPr>
        <w:t xml:space="preserve"> </w:t>
      </w:r>
      <w:r w:rsidRPr="005127CF">
        <w:rPr>
          <w:rFonts w:ascii="SimSun" w:eastAsia="SimSun" w:hAnsi="SimSun"/>
          <w:color w:val="000000"/>
          <w:sz w:val="20"/>
          <w:szCs w:val="20"/>
        </w:rPr>
        <w:t>Class.forName(“com.mysql.jdbc.Driver”);</w:t>
      </w:r>
    </w:p>
    <w:p w14:paraId="56ADF718" w14:textId="1D2E548F" w:rsidR="00267939" w:rsidRPr="005127CF" w:rsidRDefault="006F0B6E" w:rsidP="00267939">
      <w:pPr>
        <w:pStyle w:val="a4"/>
        <w:shd w:val="clear" w:color="auto" w:fill="FEFEF2"/>
        <w:spacing w:before="150" w:beforeAutospacing="0" w:after="150" w:afterAutospacing="0"/>
        <w:ind w:firstLine="400"/>
        <w:rPr>
          <w:rFonts w:ascii="SimSun" w:eastAsia="SimSun" w:hAnsi="SimSun"/>
          <w:color w:val="000000"/>
          <w:sz w:val="20"/>
          <w:szCs w:val="20"/>
        </w:rPr>
      </w:pPr>
      <w:r>
        <w:rPr>
          <w:rFonts w:ascii="SimSun" w:eastAsia="SimSun" w:hAnsi="SimSun" w:hint="eastAsia"/>
          <w:color w:val="000000"/>
          <w:sz w:val="20"/>
          <w:szCs w:val="20"/>
        </w:rPr>
        <w:tab/>
      </w:r>
      <w:r>
        <w:rPr>
          <w:rFonts w:ascii="SimSun" w:eastAsia="SimSun" w:hAnsi="SimSun" w:hint="eastAsia"/>
          <w:color w:val="000000"/>
          <w:sz w:val="20"/>
          <w:szCs w:val="20"/>
        </w:rPr>
        <w:tab/>
      </w:r>
      <w:bookmarkStart w:id="0" w:name="_GoBack"/>
      <w:bookmarkEnd w:id="0"/>
      <w:r w:rsidR="00267939" w:rsidRPr="005127CF">
        <w:rPr>
          <w:rFonts w:ascii="SimSun" w:eastAsia="SimSun" w:hAnsi="SimSun"/>
          <w:color w:val="000000"/>
          <w:sz w:val="20"/>
          <w:szCs w:val="20"/>
        </w:rPr>
        <w:t>推荐这样的方式，不会对详细的驱动类产生依赖</w:t>
      </w:r>
    </w:p>
    <w:p w14:paraId="6AED4263"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2. DriverManager.registerDriver(com.mysql.jdbc.Driver);</w:t>
      </w:r>
    </w:p>
    <w:p w14:paraId="2B18B4AC" w14:textId="2F591B77" w:rsidR="00267939" w:rsidRPr="005127CF" w:rsidRDefault="006F0B6E" w:rsidP="00267939">
      <w:pPr>
        <w:pStyle w:val="a4"/>
        <w:shd w:val="clear" w:color="auto" w:fill="FEFEF2"/>
        <w:spacing w:before="150" w:beforeAutospacing="0" w:after="150" w:afterAutospacing="0"/>
        <w:ind w:firstLine="400"/>
        <w:rPr>
          <w:rFonts w:ascii="SimSun" w:eastAsia="SimSun" w:hAnsi="SimSun"/>
          <w:color w:val="000000"/>
          <w:sz w:val="20"/>
          <w:szCs w:val="20"/>
        </w:rPr>
      </w:pPr>
      <w:r>
        <w:rPr>
          <w:rFonts w:ascii="SimSun" w:eastAsia="SimSun" w:hAnsi="SimSun" w:hint="eastAsia"/>
          <w:color w:val="000000"/>
          <w:sz w:val="20"/>
          <w:szCs w:val="20"/>
        </w:rPr>
        <w:tab/>
      </w:r>
      <w:r>
        <w:rPr>
          <w:rFonts w:ascii="SimSun" w:eastAsia="SimSun" w:hAnsi="SimSun" w:hint="eastAsia"/>
          <w:color w:val="000000"/>
          <w:sz w:val="20"/>
          <w:szCs w:val="20"/>
        </w:rPr>
        <w:tab/>
      </w:r>
      <w:r w:rsidR="00267939" w:rsidRPr="005127CF">
        <w:rPr>
          <w:rFonts w:ascii="SimSun" w:eastAsia="SimSun" w:hAnsi="SimSun"/>
          <w:color w:val="000000"/>
          <w:sz w:val="20"/>
          <w:szCs w:val="20"/>
        </w:rPr>
        <w:t>会对详细的驱动类产生依赖</w:t>
      </w:r>
    </w:p>
    <w:p w14:paraId="6DD7E2C1"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3. System.setProperty(“jdbc.drivers”, “driver1:driver2”);</w:t>
      </w:r>
    </w:p>
    <w:p w14:paraId="0E22EFC4" w14:textId="4B023932" w:rsidR="00267939" w:rsidRPr="005127CF" w:rsidRDefault="006F0B6E" w:rsidP="00267939">
      <w:pPr>
        <w:pStyle w:val="a4"/>
        <w:shd w:val="clear" w:color="auto" w:fill="FEFEF2"/>
        <w:spacing w:before="150" w:beforeAutospacing="0" w:after="150" w:afterAutospacing="0"/>
        <w:ind w:firstLine="400"/>
        <w:rPr>
          <w:rFonts w:ascii="SimSun" w:eastAsia="SimSun" w:hAnsi="SimSun"/>
          <w:color w:val="000000"/>
          <w:sz w:val="20"/>
          <w:szCs w:val="20"/>
        </w:rPr>
      </w:pPr>
      <w:r>
        <w:rPr>
          <w:rFonts w:ascii="SimSun" w:eastAsia="SimSun" w:hAnsi="SimSun" w:hint="eastAsia"/>
          <w:color w:val="000000"/>
          <w:sz w:val="20"/>
          <w:szCs w:val="20"/>
        </w:rPr>
        <w:tab/>
      </w:r>
      <w:r>
        <w:rPr>
          <w:rFonts w:ascii="SimSun" w:eastAsia="SimSun" w:hAnsi="SimSun" w:hint="eastAsia"/>
          <w:color w:val="000000"/>
          <w:sz w:val="20"/>
          <w:szCs w:val="20"/>
        </w:rPr>
        <w:tab/>
      </w:r>
      <w:r w:rsidR="00267939" w:rsidRPr="005127CF">
        <w:rPr>
          <w:rFonts w:ascii="SimSun" w:eastAsia="SimSun" w:hAnsi="SimSun"/>
          <w:color w:val="000000"/>
          <w:sz w:val="20"/>
          <w:szCs w:val="20"/>
        </w:rPr>
        <w:t>尽管不会对详细的驱动类产生依赖；但注冊不太方便。所以非常少使用</w:t>
      </w:r>
    </w:p>
    <w:p w14:paraId="6D54EA2C" w14:textId="77777777" w:rsidR="00267939" w:rsidRPr="005127CF" w:rsidRDefault="00267939" w:rsidP="00267939">
      <w:pPr>
        <w:pStyle w:val="a4"/>
        <w:shd w:val="clear" w:color="auto" w:fill="FEFEF2"/>
        <w:spacing w:before="0" w:beforeAutospacing="0" w:after="0" w:afterAutospacing="0"/>
        <w:ind w:firstLine="400"/>
        <w:rPr>
          <w:rFonts w:ascii="SimSun" w:eastAsia="SimSun" w:hAnsi="SimSun"/>
          <w:color w:val="000000"/>
          <w:sz w:val="20"/>
          <w:szCs w:val="20"/>
        </w:rPr>
      </w:pPr>
      <w:r w:rsidRPr="005127CF">
        <w:rPr>
          <w:rFonts w:ascii="SimSun" w:eastAsia="SimSun" w:hAnsi="SimSun"/>
          <w:color w:val="FF0000"/>
          <w:sz w:val="20"/>
          <w:szCs w:val="20"/>
        </w:rPr>
        <w:t>使用JDBC第二步：建立连接</w:t>
      </w:r>
    </w:p>
    <w:p w14:paraId="6DA88E1F"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通过Connection建立连接，Connection是一个接口类。其功能是与数据库进行连接（会话）。</w:t>
      </w:r>
    </w:p>
    <w:p w14:paraId="76612A14"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建立Connection接口类对象：</w:t>
      </w:r>
    </w:p>
    <w:p w14:paraId="089833FC"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Connection conn =DriverManager.getConnection(url, user, password);</w:t>
      </w:r>
    </w:p>
    <w:p w14:paraId="520F019E"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当中URL的格式要求为：</w:t>
      </w:r>
    </w:p>
    <w:p w14:paraId="24BDF7A5"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JDBC:子协议:子名称//主机名:port/数据库名？属性名=属性值&amp;…</w:t>
      </w:r>
    </w:p>
    <w:p w14:paraId="26D24857"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如："jdbc:mysql://localhost:3306/test“</w:t>
      </w:r>
    </w:p>
    <w:p w14:paraId="6C2DEB73"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user即为登录数据库的username，如root</w:t>
      </w:r>
    </w:p>
    <w:p w14:paraId="38AE7D4F"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password即为登录数据库的密码，为空就填””</w:t>
      </w:r>
    </w:p>
    <w:p w14:paraId="190A1425" w14:textId="77777777" w:rsidR="00267939" w:rsidRPr="005127CF" w:rsidRDefault="00267939" w:rsidP="00267939">
      <w:pPr>
        <w:pStyle w:val="a4"/>
        <w:shd w:val="clear" w:color="auto" w:fill="FEFEF2"/>
        <w:spacing w:before="0" w:beforeAutospacing="0" w:after="0" w:afterAutospacing="0"/>
        <w:ind w:firstLine="400"/>
        <w:rPr>
          <w:rFonts w:ascii="SimSun" w:eastAsia="SimSun" w:hAnsi="SimSun"/>
          <w:color w:val="000000"/>
          <w:sz w:val="20"/>
          <w:szCs w:val="20"/>
        </w:rPr>
      </w:pPr>
      <w:r w:rsidRPr="005127CF">
        <w:rPr>
          <w:rFonts w:ascii="SimSun" w:eastAsia="SimSun" w:hAnsi="SimSun"/>
          <w:color w:val="FF0000"/>
          <w:sz w:val="20"/>
          <w:szCs w:val="20"/>
        </w:rPr>
        <w:lastRenderedPageBreak/>
        <w:t>使用JDBC第三步：创建运行对象</w:t>
      </w:r>
    </w:p>
    <w:p w14:paraId="32B39E1E"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运行对象Statement负责运行SQL语句。由Connection对象产生。</w:t>
      </w:r>
    </w:p>
    <w:p w14:paraId="2FC5B419"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Statement接口类还派生出两个接口类PreparedStatement和CallableStatement，这两个接口类对象为我们提供了更加强大的数据訪问功能。</w:t>
      </w:r>
    </w:p>
    <w:p w14:paraId="4E9AFCB2"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创建Statement的语法为：</w:t>
      </w:r>
    </w:p>
    <w:p w14:paraId="2ADD1BCC"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Statement st = conn.createStatement();</w:t>
      </w:r>
    </w:p>
    <w:p w14:paraId="7F80207F" w14:textId="77777777" w:rsidR="00267939" w:rsidRPr="005127CF" w:rsidRDefault="00267939" w:rsidP="00267939">
      <w:pPr>
        <w:pStyle w:val="a4"/>
        <w:shd w:val="clear" w:color="auto" w:fill="FEFEF2"/>
        <w:spacing w:before="0" w:beforeAutospacing="0" w:after="0" w:afterAutospacing="0"/>
        <w:ind w:firstLine="400"/>
        <w:rPr>
          <w:rFonts w:ascii="SimSun" w:eastAsia="SimSun" w:hAnsi="SimSun"/>
          <w:color w:val="000000"/>
          <w:sz w:val="20"/>
          <w:szCs w:val="20"/>
        </w:rPr>
      </w:pPr>
      <w:r w:rsidRPr="005127CF">
        <w:rPr>
          <w:rFonts w:ascii="SimSun" w:eastAsia="SimSun" w:hAnsi="SimSun"/>
          <w:color w:val="FF0000"/>
          <w:sz w:val="20"/>
          <w:szCs w:val="20"/>
        </w:rPr>
        <w:t>使用JDBC第四步：运行SQL语句</w:t>
      </w:r>
    </w:p>
    <w:p w14:paraId="716B9B99"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运行对象Statement提供两个经常使用的方法来运行SQL语句。</w:t>
      </w:r>
    </w:p>
    <w:p w14:paraId="483D3956"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executeQuery(Stringsql),该方法用于运行实现查询功能的sql语句。返回类型为ResultSet（结果集）。</w:t>
      </w:r>
    </w:p>
    <w:p w14:paraId="6FCD82B6"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如：ResultSet  rs =st.executeQuery(sql);</w:t>
      </w:r>
    </w:p>
    <w:p w14:paraId="3A1C8497"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executeUpdate(Stringsql),该方法用于运行实现增、删、改功能的sql语句，返回类型为int，即受影响的行数。</w:t>
      </w:r>
    </w:p>
    <w:p w14:paraId="73177416"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如：int flag = st.executeUpdate(sql);</w:t>
      </w:r>
    </w:p>
    <w:p w14:paraId="65CD6B06" w14:textId="77777777" w:rsidR="00267939" w:rsidRPr="005127CF" w:rsidRDefault="00267939" w:rsidP="00267939">
      <w:pPr>
        <w:pStyle w:val="a4"/>
        <w:shd w:val="clear" w:color="auto" w:fill="FEFEF2"/>
        <w:spacing w:before="0" w:beforeAutospacing="0" w:after="0" w:afterAutospacing="0"/>
        <w:ind w:firstLine="400"/>
        <w:rPr>
          <w:rFonts w:ascii="SimSun" w:eastAsia="SimSun" w:hAnsi="SimSun"/>
          <w:color w:val="000000"/>
          <w:sz w:val="20"/>
          <w:szCs w:val="20"/>
        </w:rPr>
      </w:pPr>
      <w:r w:rsidRPr="005127CF">
        <w:rPr>
          <w:rFonts w:ascii="SimSun" w:eastAsia="SimSun" w:hAnsi="SimSun"/>
          <w:color w:val="FF0000"/>
          <w:sz w:val="20"/>
          <w:szCs w:val="20"/>
        </w:rPr>
        <w:t>使用JDBC第五步：处理运行结果</w:t>
      </w:r>
    </w:p>
    <w:p w14:paraId="148FA8EA"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ResultSet对象</w:t>
      </w:r>
    </w:p>
    <w:p w14:paraId="664FC36A"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ResultSet对象负责保存Statement运行后所产生的查询结果。</w:t>
      </w:r>
    </w:p>
    <w:p w14:paraId="1D08B25F"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结果集ResultSet是通过游标来操作的。</w:t>
      </w:r>
    </w:p>
    <w:p w14:paraId="71AF9976"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游标就是一个可控制的、能够指向随意一条记录的指针。</w:t>
      </w:r>
    </w:p>
    <w:p w14:paraId="789F317C"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有了这个指针我们就能轻易地指出我们要对结果集中的哪一条记录进行改动、删除，或者要在哪一条记录之前插入数据。一个结果集对象中仅仅包括一个游标。</w:t>
      </w:r>
    </w:p>
    <w:p w14:paraId="0E3A585D" w14:textId="77777777" w:rsidR="00267939" w:rsidRPr="005127CF" w:rsidRDefault="00267939" w:rsidP="00267939">
      <w:pPr>
        <w:pStyle w:val="a4"/>
        <w:shd w:val="clear" w:color="auto" w:fill="FEFEF2"/>
        <w:spacing w:before="0" w:beforeAutospacing="0" w:after="0" w:afterAutospacing="0"/>
        <w:ind w:firstLine="400"/>
        <w:rPr>
          <w:rFonts w:ascii="SimSun" w:eastAsia="SimSun" w:hAnsi="SimSun"/>
          <w:color w:val="000000"/>
          <w:sz w:val="20"/>
          <w:szCs w:val="20"/>
        </w:rPr>
      </w:pPr>
      <w:r w:rsidRPr="005127CF">
        <w:rPr>
          <w:rFonts w:ascii="SimSun" w:eastAsia="SimSun" w:hAnsi="SimSun"/>
          <w:color w:val="FF0000"/>
          <w:sz w:val="20"/>
          <w:szCs w:val="20"/>
        </w:rPr>
        <w:t>使用JDBC 第六步——释放资源</w:t>
      </w:r>
    </w:p>
    <w:p w14:paraId="6F5C9411" w14:textId="77777777" w:rsidR="00267939" w:rsidRPr="005127CF" w:rsidRDefault="00267939" w:rsidP="00267939">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lastRenderedPageBreak/>
        <w:t>Connection对象的close方法用于关闭连接，并释放和连接相关的资源。</w:t>
      </w:r>
    </w:p>
    <w:p w14:paraId="716C55FE" w14:textId="77777777" w:rsidR="00DE1E79" w:rsidRPr="005127CF" w:rsidRDefault="00DE1E79" w:rsidP="009E5709">
      <w:pPr>
        <w:rPr>
          <w:rFonts w:ascii="SimSun" w:eastAsia="SimSun" w:hAnsi="SimSun" w:cs="PingFang SC" w:hint="eastAsia"/>
          <w:bCs/>
          <w:color w:val="000000"/>
        </w:rPr>
      </w:pPr>
    </w:p>
    <w:p w14:paraId="642BD9F2" w14:textId="77777777" w:rsidR="00DE1E79" w:rsidRPr="005127CF" w:rsidRDefault="00DE1E79" w:rsidP="009E5709">
      <w:pPr>
        <w:rPr>
          <w:rFonts w:ascii="SimSun" w:eastAsia="SimSun" w:hAnsi="SimSun" w:cs="PingFang SC" w:hint="eastAsia"/>
          <w:bCs/>
          <w:color w:val="000000"/>
        </w:rPr>
      </w:pPr>
    </w:p>
    <w:p w14:paraId="2C6BB5B5" w14:textId="4AE0261C"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接口</w:t>
      </w:r>
    </w:p>
    <w:p w14:paraId="3B26AC6F" w14:textId="77777777" w:rsidR="006A77C2" w:rsidRPr="005127CF" w:rsidRDefault="006A77C2" w:rsidP="006A77C2">
      <w:pPr>
        <w:pStyle w:val="a4"/>
        <w:shd w:val="clear" w:color="auto" w:fill="FEFEF2"/>
        <w:spacing w:before="0" w:beforeAutospacing="0" w:after="0" w:afterAutospacing="0"/>
        <w:ind w:firstLine="400"/>
        <w:rPr>
          <w:rFonts w:ascii="SimSun" w:eastAsia="SimSun" w:hAnsi="SimSun"/>
          <w:color w:val="000000"/>
          <w:sz w:val="20"/>
          <w:szCs w:val="20"/>
        </w:rPr>
      </w:pPr>
      <w:r w:rsidRPr="005127CF">
        <w:rPr>
          <w:rFonts w:ascii="SimSun" w:eastAsia="SimSun" w:hAnsi="SimSun"/>
          <w:color w:val="00B0F0"/>
          <w:sz w:val="20"/>
          <w:szCs w:val="20"/>
        </w:rPr>
        <w:t>PreperedStatement接口</w:t>
      </w:r>
    </w:p>
    <w:p w14:paraId="55B1E355"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PreperedStatement从Statement扩展而来。</w:t>
      </w:r>
    </w:p>
    <w:p w14:paraId="246B18E2"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须要多次运行SQL语句，能够使用PreparedStatement。</w:t>
      </w:r>
    </w:p>
    <w:p w14:paraId="3BA66A3F"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PreparedStatement能够对SQL语句进行预编译</w:t>
      </w:r>
    </w:p>
    <w:p w14:paraId="7A46CC0C"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而且能够存储在PreparedStatement对象中。当多次运行SQL语句时能够提高效率。</w:t>
      </w:r>
    </w:p>
    <w:p w14:paraId="090EEE69"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作为Statement的子类，PreparedStatement继承了Statement的全部函数。</w:t>
      </w:r>
    </w:p>
    <w:p w14:paraId="1CDCE3F9"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 </w:t>
      </w:r>
    </w:p>
    <w:p w14:paraId="61229947"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创建PreperedStatement</w:t>
      </w:r>
    </w:p>
    <w:p w14:paraId="075F201F"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PreparedStatementstr=con.prepareStatement("update user set id=? where username=?”);//此处?为通配符</w:t>
      </w:r>
    </w:p>
    <w:p w14:paraId="67600B3E"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其它的CRUD方法和Statement基本一致。</w:t>
      </w:r>
    </w:p>
    <w:p w14:paraId="6A9C3C63"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 </w:t>
      </w:r>
    </w:p>
    <w:p w14:paraId="06C58D44" w14:textId="77777777" w:rsidR="006A77C2" w:rsidRPr="005127CF" w:rsidRDefault="006A77C2" w:rsidP="006A77C2">
      <w:pPr>
        <w:pStyle w:val="a4"/>
        <w:shd w:val="clear" w:color="auto" w:fill="FEFEF2"/>
        <w:spacing w:before="0" w:beforeAutospacing="0" w:after="0" w:afterAutospacing="0"/>
        <w:ind w:firstLine="400"/>
        <w:rPr>
          <w:rFonts w:ascii="SimSun" w:eastAsia="SimSun" w:hAnsi="SimSun"/>
          <w:color w:val="000000"/>
          <w:sz w:val="20"/>
          <w:szCs w:val="20"/>
        </w:rPr>
      </w:pPr>
      <w:r w:rsidRPr="005127CF">
        <w:rPr>
          <w:rFonts w:ascii="SimSun" w:eastAsia="SimSun" w:hAnsi="SimSun"/>
          <w:color w:val="00B0F0"/>
          <w:sz w:val="20"/>
          <w:szCs w:val="20"/>
        </w:rPr>
        <w:t>CallableStatement接口</w:t>
      </w:r>
    </w:p>
    <w:p w14:paraId="63C9215F"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CallableStatement类继承了PreparedStatement类，他主要用于运行SQL存储过程。</w:t>
      </w:r>
    </w:p>
    <w:p w14:paraId="36123824"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在JDBC中运行SQL存储过程须要转义。</w:t>
      </w:r>
    </w:p>
    <w:p w14:paraId="740095DE"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JDBC API提供了一个SQL存储过程的转义语法：</w:t>
      </w:r>
    </w:p>
    <w:p w14:paraId="558248DA"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lastRenderedPageBreak/>
        <w:t>{call&lt;procedure-name&gt;[&lt;arg1&gt;,&lt;arg2&gt;, ...]}</w:t>
      </w:r>
    </w:p>
    <w:p w14:paraId="0231BFEC"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procedure-name：是所要运行的SQL存储过程的名字</w:t>
      </w:r>
    </w:p>
    <w:p w14:paraId="499C635A"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[&lt;arg1&gt;,&lt;arg2&gt;, ...]：是相相应的SQL存储过程所须要的參数</w:t>
      </w:r>
    </w:p>
    <w:p w14:paraId="0F9C4A65"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 </w:t>
      </w:r>
    </w:p>
    <w:p w14:paraId="79DEAEDF" w14:textId="77777777" w:rsidR="006A77C2" w:rsidRPr="005127CF" w:rsidRDefault="006A77C2" w:rsidP="006A77C2">
      <w:pPr>
        <w:pStyle w:val="a4"/>
        <w:shd w:val="clear" w:color="auto" w:fill="FEFEF2"/>
        <w:spacing w:before="0" w:beforeAutospacing="0" w:after="0" w:afterAutospacing="0"/>
        <w:ind w:firstLine="400"/>
        <w:rPr>
          <w:rFonts w:ascii="SimSun" w:eastAsia="SimSun" w:hAnsi="SimSun"/>
          <w:color w:val="000000"/>
          <w:sz w:val="20"/>
          <w:szCs w:val="20"/>
        </w:rPr>
      </w:pPr>
      <w:r w:rsidRPr="005127CF">
        <w:rPr>
          <w:rFonts w:ascii="SimSun" w:eastAsia="SimSun" w:hAnsi="SimSun"/>
          <w:color w:val="00B0F0"/>
          <w:sz w:val="20"/>
          <w:szCs w:val="20"/>
        </w:rPr>
        <w:t>ResultSetMeta接口</w:t>
      </w:r>
    </w:p>
    <w:p w14:paraId="6EE7AB54"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前面使用ResultSet接口类的对象来获取了查询结果集中的数据。</w:t>
      </w:r>
    </w:p>
    <w:p w14:paraId="48A49B58"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但ResultSet功能有限，假设我们想要得到诸如查询结果集中有多少列、列名称各自是什么就必须使用ResultSetMeta接口了。</w:t>
      </w:r>
    </w:p>
    <w:p w14:paraId="6DE8531C"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ResultSetMeta是ResultSet的元数据。</w:t>
      </w:r>
    </w:p>
    <w:p w14:paraId="04C958B4"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元数据就是数据的数据， “有关数据的数据”或者“描写叙述数据的数据”。</w:t>
      </w:r>
    </w:p>
    <w:p w14:paraId="3B5CAADC"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ResultSetMeta的使用</w:t>
      </w:r>
    </w:p>
    <w:p w14:paraId="6D139FF9"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获得元数据对象</w:t>
      </w:r>
    </w:p>
    <w:p w14:paraId="24ECFC6F"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ResultSetMetaData rsmd=rst.getMetaData();</w:t>
      </w:r>
    </w:p>
    <w:p w14:paraId="329CF43C"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返回全部字段的数目</w:t>
      </w:r>
    </w:p>
    <w:p w14:paraId="4A526754"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public int getColumCount() throwsSQLException</w:t>
      </w:r>
    </w:p>
    <w:p w14:paraId="5652F0EF"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依据字段的索引值取得字段的名称</w:t>
      </w:r>
    </w:p>
    <w:p w14:paraId="46F1DE7C"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public String getColumName (int colum)throws SQLException</w:t>
      </w:r>
    </w:p>
    <w:p w14:paraId="47F116D5"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依据字段的索引值取得字段的类型</w:t>
      </w:r>
    </w:p>
    <w:p w14:paraId="0705D6C7"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public String getColumType (int colum)throws SQLException</w:t>
      </w:r>
    </w:p>
    <w:p w14:paraId="060D4B44"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 </w:t>
      </w:r>
    </w:p>
    <w:p w14:paraId="470D214E" w14:textId="77777777" w:rsidR="006A77C2" w:rsidRPr="005127CF" w:rsidRDefault="006A77C2" w:rsidP="006A77C2">
      <w:pPr>
        <w:pStyle w:val="a4"/>
        <w:shd w:val="clear" w:color="auto" w:fill="FEFEF2"/>
        <w:spacing w:before="0" w:beforeAutospacing="0" w:after="0" w:afterAutospacing="0"/>
        <w:ind w:firstLine="400"/>
        <w:rPr>
          <w:rFonts w:ascii="SimSun" w:eastAsia="SimSun" w:hAnsi="SimSun"/>
          <w:color w:val="000000"/>
          <w:sz w:val="20"/>
          <w:szCs w:val="20"/>
        </w:rPr>
      </w:pPr>
      <w:r w:rsidRPr="005127CF">
        <w:rPr>
          <w:rFonts w:ascii="SimSun" w:eastAsia="SimSun" w:hAnsi="SimSun"/>
          <w:color w:val="FF0000"/>
          <w:sz w:val="20"/>
          <w:szCs w:val="20"/>
        </w:rPr>
        <w:lastRenderedPageBreak/>
        <w:t>PreperedStatement接口和Statement的差别</w:t>
      </w:r>
    </w:p>
    <w:p w14:paraId="5DC3909D"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(1) 使用Statement发送和运行sql语句</w:t>
      </w:r>
    </w:p>
    <w:p w14:paraId="328FCABA"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Statement stmt = con.creatStatement();//载入时，无參数。不编译sql语句</w:t>
      </w:r>
    </w:p>
    <w:p w14:paraId="5161066E"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String sql = "selete * from emp";</w:t>
      </w:r>
    </w:p>
    <w:p w14:paraId="12408108"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ResultSet rs = stmt.executeQuery(sql);//运行时编译sql语句。返回查询结果集</w:t>
      </w:r>
    </w:p>
    <w:p w14:paraId="4FA2C5EE"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(2) 使用PreparStatement发送和运行sql语句</w:t>
      </w:r>
    </w:p>
    <w:p w14:paraId="329013E1"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String sql = "selete * from emp";</w:t>
      </w:r>
    </w:p>
    <w:p w14:paraId="5C575F1A"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PreparStatement ps=con.prepareStatement(sql);//载入时就编译sql语句</w:t>
      </w:r>
    </w:p>
    <w:p w14:paraId="1EE84369"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ResultSet rs = ps.executeQuery();//此处运行时，不须要传參</w:t>
      </w:r>
    </w:p>
    <w:p w14:paraId="4F6EDA40"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还有就是</w:t>
      </w:r>
    </w:p>
    <w:p w14:paraId="6AB7B18C"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Statement stmt；支持能够通过字符串拼接(来传递參数)，如StringdeleteStu = "delete from student where id="+id;但easyＳＱＬ注入</w:t>
      </w:r>
    </w:p>
    <w:p w14:paraId="24234212"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PreparedStatement   ps; 不支持字符串拼接，提供？通配符传递參数。更安全；如String deleteStu = "delete from student where id=?</w:t>
      </w:r>
    </w:p>
    <w:p w14:paraId="77AA69D4"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w:t>
      </w:r>
    </w:p>
    <w:p w14:paraId="5FAADA2F" w14:textId="77777777" w:rsidR="006A77C2" w:rsidRPr="005127CF" w:rsidRDefault="006A77C2" w:rsidP="006A77C2">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ps.setInt(1, id);  //设置第一个？通配值为id</w:t>
      </w:r>
    </w:p>
    <w:p w14:paraId="207D5402" w14:textId="77777777" w:rsidR="006A77C2" w:rsidRPr="005127CF" w:rsidRDefault="006A77C2" w:rsidP="009E5709">
      <w:pPr>
        <w:rPr>
          <w:rFonts w:ascii="SimSun" w:eastAsia="SimSun" w:hAnsi="SimSun" w:cs="PingFang SC" w:hint="eastAsia"/>
          <w:bCs/>
          <w:color w:val="000000"/>
        </w:rPr>
      </w:pPr>
    </w:p>
    <w:p w14:paraId="207BE374" w14:textId="77777777" w:rsidR="00CC15F6" w:rsidRPr="005127CF" w:rsidRDefault="00CC15F6" w:rsidP="00CC15F6">
      <w:pPr>
        <w:pStyle w:val="a4"/>
        <w:shd w:val="clear" w:color="auto" w:fill="FEFEF2"/>
        <w:spacing w:before="0" w:beforeAutospacing="0" w:after="0" w:afterAutospacing="0"/>
        <w:ind w:firstLine="400"/>
        <w:rPr>
          <w:rFonts w:ascii="SimSun" w:eastAsia="SimSun" w:hAnsi="SimSun"/>
          <w:color w:val="000000"/>
          <w:sz w:val="20"/>
          <w:szCs w:val="20"/>
        </w:rPr>
      </w:pPr>
      <w:r w:rsidRPr="005127CF">
        <w:rPr>
          <w:rFonts w:ascii="SimSun" w:eastAsia="SimSun" w:hAnsi="SimSun"/>
          <w:color w:val="002060"/>
          <w:sz w:val="20"/>
          <w:szCs w:val="20"/>
        </w:rPr>
        <w:t>JDBC事务</w:t>
      </w:r>
    </w:p>
    <w:p w14:paraId="4BD19C33" w14:textId="2DBAE87A" w:rsidR="00CC15F6" w:rsidRPr="005127CF" w:rsidRDefault="00CC15F6" w:rsidP="00CC15F6">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何谓事务？</w:t>
      </w:r>
    </w:p>
    <w:p w14:paraId="4362402C" w14:textId="76756882" w:rsidR="00CC15F6" w:rsidRPr="005127CF" w:rsidRDefault="00CC15F6" w:rsidP="00CC15F6">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所谓事务是指一组逻辑操作单元，使数据从一种状态变换到还有一种状态。</w:t>
      </w:r>
    </w:p>
    <w:p w14:paraId="2B44A430" w14:textId="11373B6A" w:rsidR="00CC15F6" w:rsidRPr="005127CF" w:rsidRDefault="00CC15F6" w:rsidP="00CC15F6">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事务的ACID属性：</w:t>
      </w:r>
    </w:p>
    <w:p w14:paraId="035B94DE" w14:textId="247B8DFB" w:rsidR="00CC15F6" w:rsidRPr="005127CF" w:rsidRDefault="00CC15F6" w:rsidP="00CC15F6">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lastRenderedPageBreak/>
        <w:t>1.原子性（Atomicity）：指事务是一个不可切割的工作单位，事务中的操作要么都发生。要么都不发生。</w:t>
      </w:r>
    </w:p>
    <w:p w14:paraId="6B6AAA70" w14:textId="330292F4" w:rsidR="00CC15F6" w:rsidRPr="005127CF" w:rsidRDefault="00CC15F6" w:rsidP="00CC15F6">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2.一致性（Consistency）事务必须使数据库从一个一致性状态变换到另外一个一致性状态。</w:t>
      </w:r>
    </w:p>
    <w:p w14:paraId="761987D1" w14:textId="04CC5A09" w:rsidR="00CC15F6" w:rsidRPr="005127CF" w:rsidRDefault="00CC15F6" w:rsidP="00CC15F6">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3.隔离性（Isolation）事务的隔离性是指一个事务的运行不能被其它事务干扰。</w:t>
      </w:r>
    </w:p>
    <w:p w14:paraId="4C7C43F4" w14:textId="2EA6B202" w:rsidR="00CC15F6" w:rsidRPr="005127CF" w:rsidRDefault="00CC15F6" w:rsidP="00CC15F6">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4.持久性（Durability）持久性是指一个事务一旦被提交。它对数据库中数据的改变就是永久性的，接下来的其它操作和数据库故障不应该对其有不论什么影响。</w:t>
      </w:r>
    </w:p>
    <w:p w14:paraId="5647B830" w14:textId="468D1E83" w:rsidR="00CC15F6" w:rsidRPr="005127CF" w:rsidRDefault="00CC15F6" w:rsidP="00164563">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JDBC中使用COMMIT 和 ROLLBACK语句来实现事务。</w:t>
      </w:r>
    </w:p>
    <w:p w14:paraId="1871ED65" w14:textId="2ED8590A" w:rsidR="00CC15F6" w:rsidRPr="005127CF" w:rsidRDefault="00CC15F6" w:rsidP="00164563">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COMMIT用于提交事务，ROLLBACK用于数据库回滚。</w:t>
      </w:r>
    </w:p>
    <w:p w14:paraId="65ACFB01" w14:textId="3CDC991E" w:rsidR="00CC15F6" w:rsidRPr="005127CF" w:rsidRDefault="00CC15F6" w:rsidP="00164563">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通过这两个语句能够确保数据完整性。数据改变被提交之前预览；将逻辑上相关的操作分组。</w:t>
      </w:r>
    </w:p>
    <w:p w14:paraId="382641DC" w14:textId="75EAEE7C" w:rsidR="00CC15F6" w:rsidRPr="005127CF" w:rsidRDefault="00CC15F6" w:rsidP="00164563">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RollBack语句数据改变被取消使之再一次事务中的改动前的数据状态能够被恢复。</w:t>
      </w:r>
    </w:p>
    <w:p w14:paraId="2EB96F5D" w14:textId="50CBFC0A" w:rsidR="00CC15F6" w:rsidRPr="005127CF" w:rsidRDefault="00CC15F6" w:rsidP="00164563">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为了让多个 SQL 语句作为一个事务运行，基本步骤为：</w:t>
      </w:r>
    </w:p>
    <w:p w14:paraId="1AF1FF7B" w14:textId="3C90E22D" w:rsidR="00CC15F6" w:rsidRPr="005127CF" w:rsidRDefault="00CC15F6" w:rsidP="00164563">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先调用 Connection 对象的 setAutoCommit(false); 以取消自己主动提交事务。</w:t>
      </w:r>
    </w:p>
    <w:p w14:paraId="50E2CA1B" w14:textId="1D41AA52" w:rsidR="00CC15F6" w:rsidRPr="005127CF" w:rsidRDefault="00CC15F6" w:rsidP="00164563">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然后在全部的 SQL 语句都成功运行后，调用 commit();</w:t>
      </w:r>
    </w:p>
    <w:p w14:paraId="27703F08" w14:textId="7B2FDAAF" w:rsidR="00CC15F6" w:rsidRPr="005127CF" w:rsidRDefault="00CC15F6" w:rsidP="00164563">
      <w:pPr>
        <w:pStyle w:val="a4"/>
        <w:shd w:val="clear" w:color="auto" w:fill="FEFEF2"/>
        <w:spacing w:before="150" w:beforeAutospacing="0" w:after="150" w:afterAutospacing="0"/>
        <w:ind w:firstLine="400"/>
        <w:rPr>
          <w:rFonts w:ascii="SimSun" w:eastAsia="SimSun" w:hAnsi="SimSun"/>
          <w:color w:val="000000"/>
          <w:sz w:val="20"/>
          <w:szCs w:val="20"/>
        </w:rPr>
      </w:pPr>
      <w:r w:rsidRPr="005127CF">
        <w:rPr>
          <w:rFonts w:ascii="SimSun" w:eastAsia="SimSun" w:hAnsi="SimSun"/>
          <w:color w:val="000000"/>
          <w:sz w:val="20"/>
          <w:szCs w:val="20"/>
        </w:rPr>
        <w:t>假设在出现异常时，能够调用 rollback();使方法回滚事务。</w:t>
      </w:r>
    </w:p>
    <w:p w14:paraId="182EEBDA" w14:textId="77777777" w:rsidR="00CC15F6" w:rsidRPr="005127CF" w:rsidRDefault="00CC15F6" w:rsidP="00CC15F6">
      <w:pPr>
        <w:rPr>
          <w:rFonts w:ascii="SimSun" w:eastAsia="SimSun" w:hAnsi="SimSun"/>
        </w:rPr>
      </w:pPr>
    </w:p>
    <w:p w14:paraId="030C9032" w14:textId="77777777" w:rsidR="006A77C2" w:rsidRPr="005127CF" w:rsidRDefault="006A77C2" w:rsidP="009E5709">
      <w:pPr>
        <w:rPr>
          <w:rFonts w:ascii="SimSun" w:eastAsia="SimSun" w:hAnsi="SimSun" w:cs="PingFang SC" w:hint="eastAsia"/>
          <w:bCs/>
          <w:color w:val="000000"/>
        </w:rPr>
      </w:pPr>
    </w:p>
    <w:p w14:paraId="5A29ECE5" w14:textId="77777777" w:rsidR="009E5709" w:rsidRPr="005127CF" w:rsidRDefault="009E5709" w:rsidP="000E1802">
      <w:pPr>
        <w:pStyle w:val="3"/>
        <w:rPr>
          <w:rFonts w:ascii="SimSun" w:eastAsia="SimSun" w:hAnsi="SimSun"/>
        </w:rPr>
      </w:pPr>
      <w:r w:rsidRPr="005127CF">
        <w:rPr>
          <w:rFonts w:ascii="SimSun" w:eastAsia="SimSun" w:hAnsi="SimSun"/>
        </w:rPr>
        <w:t>五、作业讲解</w:t>
      </w:r>
    </w:p>
    <w:p w14:paraId="1571FCC3" w14:textId="77777777" w:rsidR="009E5709" w:rsidRPr="005127CF" w:rsidRDefault="009E5709" w:rsidP="009E5709">
      <w:pPr>
        <w:rPr>
          <w:rFonts w:ascii="SimSun" w:eastAsia="SimSun" w:hAnsi="SimSun" w:cs="PingFang SC"/>
          <w:bCs/>
          <w:color w:val="000000"/>
        </w:rPr>
      </w:pPr>
    </w:p>
    <w:p w14:paraId="50FA8A13" w14:textId="60433E3E" w:rsidR="009E5709" w:rsidRPr="005127CF" w:rsidRDefault="009E5709" w:rsidP="000E1802">
      <w:pPr>
        <w:pStyle w:val="3"/>
        <w:rPr>
          <w:rFonts w:ascii="SimSun" w:eastAsia="SimSun" w:hAnsi="SimSun"/>
        </w:rPr>
      </w:pPr>
      <w:r w:rsidRPr="005127CF">
        <w:rPr>
          <w:rFonts w:ascii="SimSun" w:eastAsia="SimSun" w:hAnsi="SimSun"/>
        </w:rPr>
        <w:lastRenderedPageBreak/>
        <w:t>六</w:t>
      </w:r>
      <w:r w:rsidR="00D35F8D" w:rsidRPr="005127CF">
        <w:rPr>
          <w:rFonts w:ascii="SimSun" w:eastAsia="SimSun" w:hAnsi="SimSun"/>
        </w:rPr>
        <w:t>、</w:t>
      </w:r>
      <w:r w:rsidRPr="005127CF">
        <w:rPr>
          <w:rFonts w:ascii="SimSun" w:eastAsia="SimSun" w:hAnsi="SimSun"/>
        </w:rPr>
        <w:t>当日课程内容总结</w:t>
      </w:r>
    </w:p>
    <w:p w14:paraId="368FCE73" w14:textId="77777777" w:rsidR="009E5709" w:rsidRPr="005127CF" w:rsidRDefault="009E5709" w:rsidP="009E5709">
      <w:pPr>
        <w:rPr>
          <w:rFonts w:ascii="SimSun" w:eastAsia="SimSun" w:hAnsi="SimSun" w:cs="PingFang SC"/>
          <w:bCs/>
          <w:color w:val="000000"/>
        </w:rPr>
      </w:pPr>
    </w:p>
    <w:p w14:paraId="45EFD98F" w14:textId="4258E8C0" w:rsidR="009E5709" w:rsidRPr="005127CF" w:rsidRDefault="009E5709" w:rsidP="002E51E6">
      <w:pPr>
        <w:pStyle w:val="3"/>
        <w:numPr>
          <w:ilvl w:val="0"/>
          <w:numId w:val="29"/>
        </w:numPr>
        <w:rPr>
          <w:rFonts w:ascii="SimSun" w:eastAsia="SimSun" w:hAnsi="SimSun"/>
        </w:rPr>
      </w:pPr>
      <w:r w:rsidRPr="005127CF">
        <w:rPr>
          <w:rFonts w:ascii="SimSun" w:eastAsia="SimSun" w:hAnsi="SimSun"/>
        </w:rPr>
        <w:t>本次直播课(后)复习巩固补充题</w:t>
      </w:r>
    </w:p>
    <w:p w14:paraId="291477FC" w14:textId="77777777" w:rsidR="005418C7" w:rsidRPr="005127CF" w:rsidRDefault="005418C7" w:rsidP="005A5986">
      <w:pPr>
        <w:rPr>
          <w:rFonts w:ascii="SimSun" w:eastAsia="SimSun" w:hAnsi="SimSun" w:cs="PingFang SC"/>
          <w:bCs/>
          <w:color w:val="000000"/>
        </w:rPr>
      </w:pPr>
    </w:p>
    <w:p w14:paraId="16DEC91B" w14:textId="77777777" w:rsidR="009E5709" w:rsidRPr="005127CF" w:rsidRDefault="009E5709" w:rsidP="005A5986">
      <w:pPr>
        <w:pStyle w:val="3"/>
        <w:rPr>
          <w:rFonts w:ascii="SimSun" w:eastAsia="SimSun" w:hAnsi="SimSun"/>
        </w:rPr>
      </w:pPr>
      <w:r w:rsidRPr="005127CF">
        <w:rPr>
          <w:rFonts w:ascii="SimSun" w:eastAsia="SimSun" w:hAnsi="SimSun"/>
        </w:rPr>
        <w:t>八、下次自主学习任务布置</w:t>
      </w:r>
    </w:p>
    <w:p w14:paraId="52EEF528" w14:textId="011C1D05" w:rsidR="009E5709" w:rsidRPr="005127CF" w:rsidRDefault="00F1642D" w:rsidP="009E5709">
      <w:pPr>
        <w:rPr>
          <w:rFonts w:ascii="SimSun" w:eastAsia="SimSun" w:hAnsi="SimSun" w:cs="PingFang SC"/>
          <w:bCs/>
          <w:noProof/>
          <w:color w:val="000000"/>
        </w:rPr>
      </w:pPr>
      <w:r w:rsidRPr="005127CF">
        <w:rPr>
          <w:rFonts w:ascii="SimSun" w:eastAsia="SimSun" w:hAnsi="SimSun" w:cs="PingFang SC"/>
          <w:bCs/>
          <w:noProof/>
          <w:color w:val="000000"/>
        </w:rPr>
        <w:drawing>
          <wp:inline distT="0" distB="0" distL="0" distR="0" wp14:anchorId="2E91EC09" wp14:editId="19C7641D">
            <wp:extent cx="8407400" cy="1997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407400" cy="1997075"/>
                    </a:xfrm>
                    <a:prstGeom prst="rect">
                      <a:avLst/>
                    </a:prstGeom>
                  </pic:spPr>
                </pic:pic>
              </a:graphicData>
            </a:graphic>
          </wp:inline>
        </w:drawing>
      </w:r>
    </w:p>
    <w:p w14:paraId="31205618" w14:textId="3AFA39A0" w:rsidR="00026552" w:rsidRPr="005127CF" w:rsidRDefault="00026552" w:rsidP="009E5709">
      <w:pPr>
        <w:rPr>
          <w:rFonts w:ascii="SimSun" w:eastAsia="SimSun" w:hAnsi="SimSun" w:cs="PingFang SC"/>
          <w:bCs/>
          <w:noProof/>
          <w:color w:val="000000"/>
        </w:rPr>
      </w:pPr>
    </w:p>
    <w:p w14:paraId="4DC64C7D" w14:textId="77777777" w:rsidR="00A241CA" w:rsidRPr="005127CF" w:rsidRDefault="00A241CA" w:rsidP="009E5709">
      <w:pPr>
        <w:rPr>
          <w:rFonts w:ascii="SimSun" w:eastAsia="SimSun" w:hAnsi="SimSun" w:cs="PingFang SC"/>
          <w:bCs/>
          <w:color w:val="000000"/>
        </w:rPr>
      </w:pPr>
    </w:p>
    <w:p w14:paraId="18684F56" w14:textId="5C750B48" w:rsidR="00026552" w:rsidRPr="005127CF" w:rsidRDefault="00026552" w:rsidP="009E5709">
      <w:pPr>
        <w:rPr>
          <w:rFonts w:ascii="SimSun" w:eastAsia="SimSun" w:hAnsi="SimSun" w:cs="PingFang SC"/>
          <w:bCs/>
          <w:color w:val="000000"/>
        </w:rPr>
      </w:pPr>
    </w:p>
    <w:p w14:paraId="74B845AB" w14:textId="77777777" w:rsidR="00026552" w:rsidRPr="005127CF" w:rsidRDefault="00026552" w:rsidP="009E5709">
      <w:pPr>
        <w:rPr>
          <w:rFonts w:ascii="SimSun" w:eastAsia="SimSun" w:hAnsi="SimSun" w:cs="PingFang SC"/>
          <w:bCs/>
          <w:color w:val="000000"/>
        </w:rPr>
      </w:pPr>
    </w:p>
    <w:p w14:paraId="343FDE77" w14:textId="03473751" w:rsidR="009E5709" w:rsidRPr="005127CF" w:rsidRDefault="009E5709" w:rsidP="009E5709">
      <w:pPr>
        <w:rPr>
          <w:rFonts w:ascii="SimSun" w:eastAsia="SimSun" w:hAnsi="SimSun" w:cs="PingFang SC"/>
          <w:bCs/>
          <w:color w:val="000000"/>
        </w:rPr>
      </w:pPr>
      <w:r w:rsidRPr="005127CF">
        <w:rPr>
          <w:rFonts w:ascii="SimSun" w:eastAsia="SimSun" w:hAnsi="SimSun" w:cs="PingFang SC"/>
          <w:bCs/>
          <w:color w:val="000000"/>
        </w:rPr>
        <w:t>需要通过平台提交作业。完成平台上所布置的作业。</w:t>
      </w:r>
    </w:p>
    <w:p w14:paraId="38D5BB98" w14:textId="77777777" w:rsidR="005808C8" w:rsidRPr="005127CF" w:rsidRDefault="005808C8" w:rsidP="009E5709">
      <w:pPr>
        <w:rPr>
          <w:rFonts w:ascii="SimSun" w:eastAsia="SimSun" w:hAnsi="SimSun"/>
        </w:rPr>
      </w:pPr>
    </w:p>
    <w:sectPr w:rsidR="005808C8" w:rsidRPr="005127CF" w:rsidSect="004A28FC">
      <w:pgSz w:w="16840" w:h="11900" w:orient="landscape"/>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panose1 w:val="02010600030101010101"/>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bullet"/>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6"/>
      <w:numFmt w:val="bullet"/>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7"/>
      <w:numFmt w:val="bullet"/>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485C584E"/>
    <w:lvl w:ilvl="0" w:tplc="2098C46E">
      <w:start w:val="1"/>
      <w:numFmt w:val="decimal"/>
      <w:lvlText w:val="%1."/>
      <w:lvlJc w:val="left"/>
      <w:pPr>
        <w:ind w:left="360" w:hanging="360"/>
      </w:pPr>
      <w:rPr>
        <w:rFonts w:ascii="SimSun" w:eastAsia="SimSun" w:hAnsi="SimSun"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732E0BD0"/>
    <w:lvl w:ilvl="0" w:tplc="661259A2">
      <w:start w:val="1"/>
      <w:numFmt w:val="decimal"/>
      <w:lvlText w:val="%1."/>
      <w:lvlJc w:val="left"/>
      <w:pPr>
        <w:ind w:left="720" w:hanging="360"/>
      </w:pPr>
      <w:rPr>
        <w:rFonts w:ascii="SimSun" w:eastAsia="SimSun" w:hAnsi="SimSun"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53167DD"/>
    <w:multiLevelType w:val="multilevel"/>
    <w:tmpl w:val="B4C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E447A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0FE44944"/>
    <w:multiLevelType w:val="hybridMultilevel"/>
    <w:tmpl w:val="08842C1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185E0726"/>
    <w:multiLevelType w:val="multilevel"/>
    <w:tmpl w:val="F254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B047B4"/>
    <w:multiLevelType w:val="multilevel"/>
    <w:tmpl w:val="30B4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570A68"/>
    <w:multiLevelType w:val="hybridMultilevel"/>
    <w:tmpl w:val="D65C0084"/>
    <w:lvl w:ilvl="0" w:tplc="4CE414E4">
      <w:start w:val="1"/>
      <w:numFmt w:val="japaneseCounting"/>
      <w:lvlText w:val="%1、"/>
      <w:lvlJc w:val="left"/>
      <w:pPr>
        <w:ind w:left="640" w:hanging="6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28143983"/>
    <w:multiLevelType w:val="hybridMultilevel"/>
    <w:tmpl w:val="5E6EF4B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2BF80404"/>
    <w:multiLevelType w:val="hybridMultilevel"/>
    <w:tmpl w:val="5C9EB598"/>
    <w:lvl w:ilvl="0" w:tplc="2098C46E">
      <w:start w:val="1"/>
      <w:numFmt w:val="decimal"/>
      <w:lvlText w:val="%1."/>
      <w:lvlJc w:val="left"/>
      <w:pPr>
        <w:ind w:left="360" w:hanging="360"/>
      </w:pPr>
      <w:rPr>
        <w:rFonts w:ascii="SimSun" w:eastAsia="SimSun" w:hAnsi="SimSun"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2C1560A1"/>
    <w:multiLevelType w:val="multilevel"/>
    <w:tmpl w:val="765E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922660"/>
    <w:multiLevelType w:val="multilevel"/>
    <w:tmpl w:val="B9DE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935EBC"/>
    <w:multiLevelType w:val="hybridMultilevel"/>
    <w:tmpl w:val="2F3EA7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34B83EB8"/>
    <w:multiLevelType w:val="multilevel"/>
    <w:tmpl w:val="A3AA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9135AF"/>
    <w:multiLevelType w:val="hybridMultilevel"/>
    <w:tmpl w:val="682AA7B0"/>
    <w:lvl w:ilvl="0" w:tplc="661259A2">
      <w:start w:val="1"/>
      <w:numFmt w:val="decimal"/>
      <w:lvlText w:val="%1."/>
      <w:lvlJc w:val="left"/>
      <w:pPr>
        <w:ind w:left="720" w:hanging="360"/>
      </w:pPr>
      <w:rPr>
        <w:rFonts w:ascii="SimSun" w:eastAsia="SimSun" w:hAnsi="SimSun"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3BDF0905"/>
    <w:multiLevelType w:val="multilevel"/>
    <w:tmpl w:val="7426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24335C7"/>
    <w:multiLevelType w:val="hybridMultilevel"/>
    <w:tmpl w:val="95461A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43D051A9"/>
    <w:multiLevelType w:val="multilevel"/>
    <w:tmpl w:val="ECE2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25501A"/>
    <w:multiLevelType w:val="hybridMultilevel"/>
    <w:tmpl w:val="8948380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494C3535"/>
    <w:multiLevelType w:val="multilevel"/>
    <w:tmpl w:val="F1AA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BDC0305"/>
    <w:multiLevelType w:val="multilevel"/>
    <w:tmpl w:val="2DC4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D0D33B0"/>
    <w:multiLevelType w:val="multilevel"/>
    <w:tmpl w:val="44D2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ED50DBC"/>
    <w:multiLevelType w:val="multilevel"/>
    <w:tmpl w:val="1A96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A42AB0"/>
    <w:multiLevelType w:val="multilevel"/>
    <w:tmpl w:val="98A6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4172D28"/>
    <w:multiLevelType w:val="hybridMultilevel"/>
    <w:tmpl w:val="605E8A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nsid w:val="58E51711"/>
    <w:multiLevelType w:val="multilevel"/>
    <w:tmpl w:val="32DC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7767871"/>
    <w:multiLevelType w:val="multilevel"/>
    <w:tmpl w:val="ADB2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7E5780B"/>
    <w:multiLevelType w:val="hybridMultilevel"/>
    <w:tmpl w:val="04627ED8"/>
    <w:lvl w:ilvl="0" w:tplc="F2CAAECA">
      <w:start w:val="7"/>
      <w:numFmt w:val="japaneseCounting"/>
      <w:lvlText w:val="%1、"/>
      <w:lvlJc w:val="left"/>
      <w:pPr>
        <w:ind w:left="640" w:hanging="6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3">
    <w:nsid w:val="68321B53"/>
    <w:multiLevelType w:val="multilevel"/>
    <w:tmpl w:val="C96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BE452F3"/>
    <w:multiLevelType w:val="multilevel"/>
    <w:tmpl w:val="DCD0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8575B4"/>
    <w:multiLevelType w:val="multilevel"/>
    <w:tmpl w:val="BAE2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2B584B"/>
    <w:multiLevelType w:val="hybridMultilevel"/>
    <w:tmpl w:val="E33C12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nsid w:val="7CCE3963"/>
    <w:multiLevelType w:val="hybridMultilevel"/>
    <w:tmpl w:val="89C0241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nsid w:val="7CF0567E"/>
    <w:multiLevelType w:val="multilevel"/>
    <w:tmpl w:val="BA40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39"/>
  </w:num>
  <w:num w:numId="19">
    <w:abstractNumId w:val="24"/>
  </w:num>
  <w:num w:numId="20">
    <w:abstractNumId w:val="31"/>
  </w:num>
  <w:num w:numId="21">
    <w:abstractNumId w:val="23"/>
  </w:num>
  <w:num w:numId="22">
    <w:abstractNumId w:val="19"/>
  </w:num>
  <w:num w:numId="23">
    <w:abstractNumId w:val="47"/>
  </w:num>
  <w:num w:numId="24">
    <w:abstractNumId w:val="46"/>
  </w:num>
  <w:num w:numId="25">
    <w:abstractNumId w:val="27"/>
  </w:num>
  <w:num w:numId="26">
    <w:abstractNumId w:val="29"/>
  </w:num>
  <w:num w:numId="27">
    <w:abstractNumId w:val="33"/>
  </w:num>
  <w:num w:numId="28">
    <w:abstractNumId w:val="18"/>
  </w:num>
  <w:num w:numId="29">
    <w:abstractNumId w:val="42"/>
  </w:num>
  <w:num w:numId="30">
    <w:abstractNumId w:val="38"/>
  </w:num>
  <w:num w:numId="31">
    <w:abstractNumId w:val="25"/>
  </w:num>
  <w:num w:numId="32">
    <w:abstractNumId w:val="41"/>
  </w:num>
  <w:num w:numId="33">
    <w:abstractNumId w:val="37"/>
  </w:num>
  <w:num w:numId="34">
    <w:abstractNumId w:val="36"/>
  </w:num>
  <w:num w:numId="35">
    <w:abstractNumId w:val="20"/>
  </w:num>
  <w:num w:numId="36">
    <w:abstractNumId w:val="26"/>
  </w:num>
  <w:num w:numId="37">
    <w:abstractNumId w:val="21"/>
  </w:num>
  <w:num w:numId="38">
    <w:abstractNumId w:val="45"/>
  </w:num>
  <w:num w:numId="39">
    <w:abstractNumId w:val="28"/>
  </w:num>
  <w:num w:numId="40">
    <w:abstractNumId w:val="35"/>
  </w:num>
  <w:num w:numId="41">
    <w:abstractNumId w:val="34"/>
  </w:num>
  <w:num w:numId="42">
    <w:abstractNumId w:val="48"/>
  </w:num>
  <w:num w:numId="43">
    <w:abstractNumId w:val="17"/>
  </w:num>
  <w:num w:numId="44">
    <w:abstractNumId w:val="43"/>
  </w:num>
  <w:num w:numId="45">
    <w:abstractNumId w:val="40"/>
  </w:num>
  <w:num w:numId="46">
    <w:abstractNumId w:val="30"/>
  </w:num>
  <w:num w:numId="47">
    <w:abstractNumId w:val="44"/>
  </w:num>
  <w:num w:numId="48">
    <w:abstractNumId w:val="22"/>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8E"/>
    <w:rsid w:val="000102FE"/>
    <w:rsid w:val="00017CF1"/>
    <w:rsid w:val="000221E2"/>
    <w:rsid w:val="00026552"/>
    <w:rsid w:val="00057909"/>
    <w:rsid w:val="0008031A"/>
    <w:rsid w:val="00092E0C"/>
    <w:rsid w:val="000E1802"/>
    <w:rsid w:val="00156A89"/>
    <w:rsid w:val="00164563"/>
    <w:rsid w:val="001A094D"/>
    <w:rsid w:val="001A27B8"/>
    <w:rsid w:val="001B13E6"/>
    <w:rsid w:val="001C13BD"/>
    <w:rsid w:val="001F2198"/>
    <w:rsid w:val="00200CAB"/>
    <w:rsid w:val="0020165A"/>
    <w:rsid w:val="002159ED"/>
    <w:rsid w:val="00215EFD"/>
    <w:rsid w:val="002259F1"/>
    <w:rsid w:val="00231929"/>
    <w:rsid w:val="00252E67"/>
    <w:rsid w:val="00267939"/>
    <w:rsid w:val="00271F2A"/>
    <w:rsid w:val="00272896"/>
    <w:rsid w:val="00291A68"/>
    <w:rsid w:val="002A47B1"/>
    <w:rsid w:val="002B3776"/>
    <w:rsid w:val="002D65DB"/>
    <w:rsid w:val="002E297A"/>
    <w:rsid w:val="002E51E6"/>
    <w:rsid w:val="002E5237"/>
    <w:rsid w:val="00315873"/>
    <w:rsid w:val="0034362C"/>
    <w:rsid w:val="0038768E"/>
    <w:rsid w:val="00390332"/>
    <w:rsid w:val="003B15BA"/>
    <w:rsid w:val="004104F1"/>
    <w:rsid w:val="004148A0"/>
    <w:rsid w:val="004868AD"/>
    <w:rsid w:val="00490F68"/>
    <w:rsid w:val="004A26E6"/>
    <w:rsid w:val="004A28FC"/>
    <w:rsid w:val="004D6392"/>
    <w:rsid w:val="004F42C6"/>
    <w:rsid w:val="00502BDE"/>
    <w:rsid w:val="00507FDE"/>
    <w:rsid w:val="005127CF"/>
    <w:rsid w:val="00521C66"/>
    <w:rsid w:val="00533DBC"/>
    <w:rsid w:val="005351DC"/>
    <w:rsid w:val="005363FB"/>
    <w:rsid w:val="005418C7"/>
    <w:rsid w:val="00547F97"/>
    <w:rsid w:val="00574EDF"/>
    <w:rsid w:val="0057511C"/>
    <w:rsid w:val="005808C8"/>
    <w:rsid w:val="005A5986"/>
    <w:rsid w:val="00625928"/>
    <w:rsid w:val="006A77C2"/>
    <w:rsid w:val="006D1F5C"/>
    <w:rsid w:val="006D6A48"/>
    <w:rsid w:val="006F0B6E"/>
    <w:rsid w:val="007002BF"/>
    <w:rsid w:val="00707E94"/>
    <w:rsid w:val="00753B1C"/>
    <w:rsid w:val="00783E5C"/>
    <w:rsid w:val="00794838"/>
    <w:rsid w:val="00794926"/>
    <w:rsid w:val="007C30CB"/>
    <w:rsid w:val="007D5DE2"/>
    <w:rsid w:val="00815BA5"/>
    <w:rsid w:val="00846176"/>
    <w:rsid w:val="0086355C"/>
    <w:rsid w:val="008908C8"/>
    <w:rsid w:val="00891637"/>
    <w:rsid w:val="008A15C4"/>
    <w:rsid w:val="008B17EC"/>
    <w:rsid w:val="008F7969"/>
    <w:rsid w:val="009E5709"/>
    <w:rsid w:val="00A01C25"/>
    <w:rsid w:val="00A128B8"/>
    <w:rsid w:val="00A241CA"/>
    <w:rsid w:val="00A33B8E"/>
    <w:rsid w:val="00A41E85"/>
    <w:rsid w:val="00A84562"/>
    <w:rsid w:val="00A900AC"/>
    <w:rsid w:val="00AB387A"/>
    <w:rsid w:val="00AC5BC1"/>
    <w:rsid w:val="00AF4CBA"/>
    <w:rsid w:val="00B15CBB"/>
    <w:rsid w:val="00B309A1"/>
    <w:rsid w:val="00B31A19"/>
    <w:rsid w:val="00B44EBE"/>
    <w:rsid w:val="00B471B1"/>
    <w:rsid w:val="00B715DD"/>
    <w:rsid w:val="00B717AD"/>
    <w:rsid w:val="00BB6FDF"/>
    <w:rsid w:val="00BD0491"/>
    <w:rsid w:val="00BE293C"/>
    <w:rsid w:val="00C40F80"/>
    <w:rsid w:val="00C67583"/>
    <w:rsid w:val="00C75002"/>
    <w:rsid w:val="00C85782"/>
    <w:rsid w:val="00CA26E0"/>
    <w:rsid w:val="00CB2ABA"/>
    <w:rsid w:val="00CC15F6"/>
    <w:rsid w:val="00CD652D"/>
    <w:rsid w:val="00D16158"/>
    <w:rsid w:val="00D31450"/>
    <w:rsid w:val="00D35F8D"/>
    <w:rsid w:val="00D6362D"/>
    <w:rsid w:val="00D719A4"/>
    <w:rsid w:val="00D77E3F"/>
    <w:rsid w:val="00DC4514"/>
    <w:rsid w:val="00DD0F0C"/>
    <w:rsid w:val="00DE1E79"/>
    <w:rsid w:val="00DE4B43"/>
    <w:rsid w:val="00DE7430"/>
    <w:rsid w:val="00E42979"/>
    <w:rsid w:val="00E435E4"/>
    <w:rsid w:val="00E436D5"/>
    <w:rsid w:val="00E65522"/>
    <w:rsid w:val="00EB1AA1"/>
    <w:rsid w:val="00EC1DCE"/>
    <w:rsid w:val="00EF6DE0"/>
    <w:rsid w:val="00F0688D"/>
    <w:rsid w:val="00F1594E"/>
    <w:rsid w:val="00F1642D"/>
    <w:rsid w:val="00F40603"/>
    <w:rsid w:val="00F53690"/>
    <w:rsid w:val="00F54BD6"/>
    <w:rsid w:val="00F662D1"/>
    <w:rsid w:val="00FA70E7"/>
    <w:rsid w:val="00FC216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44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15BA5"/>
    <w:rPr>
      <w:rFonts w:ascii="Times New Roman" w:hAnsi="Times New Roman" w:cs="Times New Roman"/>
      <w:kern w:val="0"/>
    </w:rPr>
  </w:style>
  <w:style w:type="paragraph" w:styleId="1">
    <w:name w:val="heading 1"/>
    <w:basedOn w:val="a"/>
    <w:next w:val="a"/>
    <w:link w:val="10"/>
    <w:uiPriority w:val="9"/>
    <w:qFormat/>
    <w:rsid w:val="009E57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7E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7E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68E"/>
    <w:pPr>
      <w:ind w:firstLineChars="200" w:firstLine="420"/>
    </w:pPr>
  </w:style>
  <w:style w:type="character" w:customStyle="1" w:styleId="10">
    <w:name w:val="标题 1字符"/>
    <w:basedOn w:val="a0"/>
    <w:link w:val="1"/>
    <w:uiPriority w:val="9"/>
    <w:rsid w:val="009E5709"/>
    <w:rPr>
      <w:b/>
      <w:bCs/>
      <w:kern w:val="44"/>
      <w:sz w:val="44"/>
      <w:szCs w:val="44"/>
    </w:rPr>
  </w:style>
  <w:style w:type="character" w:customStyle="1" w:styleId="20">
    <w:name w:val="标题 2字符"/>
    <w:basedOn w:val="a0"/>
    <w:link w:val="2"/>
    <w:uiPriority w:val="9"/>
    <w:rsid w:val="00D77E3F"/>
    <w:rPr>
      <w:rFonts w:asciiTheme="majorHAnsi" w:eastAsiaTheme="majorEastAsia" w:hAnsiTheme="majorHAnsi" w:cstheme="majorBidi"/>
      <w:b/>
      <w:bCs/>
      <w:sz w:val="32"/>
      <w:szCs w:val="32"/>
    </w:rPr>
  </w:style>
  <w:style w:type="character" w:customStyle="1" w:styleId="30">
    <w:name w:val="标题 3字符"/>
    <w:basedOn w:val="a0"/>
    <w:link w:val="3"/>
    <w:uiPriority w:val="9"/>
    <w:rsid w:val="00D77E3F"/>
    <w:rPr>
      <w:b/>
      <w:bCs/>
      <w:sz w:val="32"/>
      <w:szCs w:val="32"/>
    </w:rPr>
  </w:style>
  <w:style w:type="character" w:styleId="HTML">
    <w:name w:val="HTML Code"/>
    <w:basedOn w:val="a0"/>
    <w:uiPriority w:val="99"/>
    <w:rsid w:val="001C13BD"/>
    <w:rPr>
      <w:rFonts w:ascii="宋体" w:eastAsia="宋体" w:hAnsi="宋体" w:cs="宋体"/>
      <w:sz w:val="24"/>
      <w:szCs w:val="24"/>
    </w:rPr>
  </w:style>
  <w:style w:type="paragraph" w:styleId="a4">
    <w:name w:val="Normal (Web)"/>
    <w:basedOn w:val="a"/>
    <w:uiPriority w:val="99"/>
    <w:unhideWhenUsed/>
    <w:rsid w:val="002E297A"/>
    <w:pPr>
      <w:spacing w:before="100" w:beforeAutospacing="1" w:after="100" w:afterAutospacing="1"/>
    </w:pPr>
  </w:style>
  <w:style w:type="character" w:styleId="a5">
    <w:name w:val="Strong"/>
    <w:basedOn w:val="a0"/>
    <w:uiPriority w:val="22"/>
    <w:qFormat/>
    <w:rsid w:val="002E297A"/>
    <w:rPr>
      <w:b/>
      <w:bCs/>
    </w:rPr>
  </w:style>
  <w:style w:type="character" w:styleId="a6">
    <w:name w:val="Hyperlink"/>
    <w:basedOn w:val="a0"/>
    <w:uiPriority w:val="99"/>
    <w:semiHidden/>
    <w:unhideWhenUsed/>
    <w:rsid w:val="00315873"/>
    <w:rPr>
      <w:color w:val="0000FF"/>
      <w:u w:val="single"/>
    </w:rPr>
  </w:style>
  <w:style w:type="paragraph" w:styleId="HTML0">
    <w:name w:val="HTML Preformatted"/>
    <w:basedOn w:val="a"/>
    <w:link w:val="HTML1"/>
    <w:uiPriority w:val="99"/>
    <w:semiHidden/>
    <w:unhideWhenUsed/>
    <w:rsid w:val="0031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字符"/>
    <w:basedOn w:val="a0"/>
    <w:link w:val="HTML0"/>
    <w:uiPriority w:val="99"/>
    <w:semiHidden/>
    <w:rsid w:val="00315873"/>
    <w:rPr>
      <w:rFonts w:ascii="Courier New" w:hAnsi="Courier New" w:cs="Courier New"/>
      <w:kern w:val="0"/>
      <w:sz w:val="20"/>
      <w:szCs w:val="20"/>
    </w:rPr>
  </w:style>
  <w:style w:type="character" w:customStyle="1" w:styleId="pln">
    <w:name w:val="pln"/>
    <w:basedOn w:val="a0"/>
    <w:rsid w:val="00315873"/>
  </w:style>
  <w:style w:type="character" w:customStyle="1" w:styleId="pun">
    <w:name w:val="pun"/>
    <w:basedOn w:val="a0"/>
    <w:rsid w:val="00315873"/>
  </w:style>
  <w:style w:type="character" w:customStyle="1" w:styleId="str">
    <w:name w:val="str"/>
    <w:basedOn w:val="a0"/>
    <w:rsid w:val="00DE1E79"/>
  </w:style>
  <w:style w:type="character" w:customStyle="1" w:styleId="lit">
    <w:name w:val="lit"/>
    <w:basedOn w:val="a0"/>
    <w:rsid w:val="00DE1E79"/>
  </w:style>
  <w:style w:type="character" w:customStyle="1" w:styleId="typ">
    <w:name w:val="typ"/>
    <w:basedOn w:val="a0"/>
    <w:rsid w:val="00DE1E79"/>
  </w:style>
  <w:style w:type="character" w:customStyle="1" w:styleId="com">
    <w:name w:val="com"/>
    <w:basedOn w:val="a0"/>
    <w:rsid w:val="00DE1E79"/>
  </w:style>
  <w:style w:type="character" w:customStyle="1" w:styleId="kwd">
    <w:name w:val="kwd"/>
    <w:basedOn w:val="a0"/>
    <w:rsid w:val="00DE1E79"/>
  </w:style>
  <w:style w:type="character" w:customStyle="1" w:styleId="marked">
    <w:name w:val="marked"/>
    <w:basedOn w:val="a0"/>
    <w:rsid w:val="00DE1E79"/>
  </w:style>
  <w:style w:type="character" w:customStyle="1" w:styleId="hl-reserved">
    <w:name w:val="hl-reserved"/>
    <w:basedOn w:val="a0"/>
    <w:rsid w:val="00DE1E79"/>
  </w:style>
  <w:style w:type="character" w:customStyle="1" w:styleId="hl-code">
    <w:name w:val="hl-code"/>
    <w:basedOn w:val="a0"/>
    <w:rsid w:val="00DE1E79"/>
  </w:style>
  <w:style w:type="character" w:customStyle="1" w:styleId="hl-identifier">
    <w:name w:val="hl-identifier"/>
    <w:basedOn w:val="a0"/>
    <w:rsid w:val="00DE1E79"/>
  </w:style>
  <w:style w:type="character" w:customStyle="1" w:styleId="hl-quotes">
    <w:name w:val="hl-quotes"/>
    <w:basedOn w:val="a0"/>
    <w:rsid w:val="00DE1E79"/>
  </w:style>
  <w:style w:type="character" w:customStyle="1" w:styleId="hl-string">
    <w:name w:val="hl-string"/>
    <w:basedOn w:val="a0"/>
    <w:rsid w:val="00DE1E79"/>
  </w:style>
  <w:style w:type="character" w:customStyle="1" w:styleId="hl-brackets">
    <w:name w:val="hl-brackets"/>
    <w:basedOn w:val="a0"/>
    <w:rsid w:val="00DE1E79"/>
  </w:style>
  <w:style w:type="character" w:customStyle="1" w:styleId="hl-number">
    <w:name w:val="hl-number"/>
    <w:basedOn w:val="a0"/>
    <w:rsid w:val="00DE1E79"/>
  </w:style>
  <w:style w:type="character" w:customStyle="1" w:styleId="hl-var">
    <w:name w:val="hl-var"/>
    <w:basedOn w:val="a0"/>
    <w:rsid w:val="00DE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9676">
      <w:bodyDiv w:val="1"/>
      <w:marLeft w:val="0"/>
      <w:marRight w:val="0"/>
      <w:marTop w:val="0"/>
      <w:marBottom w:val="0"/>
      <w:divBdr>
        <w:top w:val="none" w:sz="0" w:space="0" w:color="auto"/>
        <w:left w:val="none" w:sz="0" w:space="0" w:color="auto"/>
        <w:bottom w:val="none" w:sz="0" w:space="0" w:color="auto"/>
        <w:right w:val="none" w:sz="0" w:space="0" w:color="auto"/>
      </w:divBdr>
      <w:divsChild>
        <w:div w:id="1287740001">
          <w:marLeft w:val="0"/>
          <w:marRight w:val="0"/>
          <w:marTop w:val="0"/>
          <w:marBottom w:val="75"/>
          <w:divBdr>
            <w:top w:val="single" w:sz="6" w:space="4" w:color="D4D4D4"/>
            <w:left w:val="single" w:sz="6" w:space="4" w:color="D4D4D4"/>
            <w:bottom w:val="single" w:sz="6" w:space="4" w:color="D4D4D4"/>
            <w:right w:val="single" w:sz="6" w:space="4" w:color="D4D4D4"/>
          </w:divBdr>
          <w:divsChild>
            <w:div w:id="1339504868">
              <w:marLeft w:val="0"/>
              <w:marRight w:val="0"/>
              <w:marTop w:val="0"/>
              <w:marBottom w:val="0"/>
              <w:divBdr>
                <w:top w:val="single" w:sz="6" w:space="4" w:color="D4D4D4"/>
                <w:left w:val="single" w:sz="6" w:space="4" w:color="D4D4D4"/>
                <w:bottom w:val="single" w:sz="6" w:space="4" w:color="D4D4D4"/>
                <w:right w:val="single" w:sz="6" w:space="4" w:color="D4D4D4"/>
              </w:divBdr>
              <w:divsChild>
                <w:div w:id="1728451864">
                  <w:marLeft w:val="0"/>
                  <w:marRight w:val="0"/>
                  <w:marTop w:val="0"/>
                  <w:marBottom w:val="0"/>
                  <w:divBdr>
                    <w:top w:val="none" w:sz="0" w:space="0" w:color="auto"/>
                    <w:left w:val="none" w:sz="0" w:space="0" w:color="auto"/>
                    <w:bottom w:val="none" w:sz="0" w:space="0" w:color="auto"/>
                    <w:right w:val="none" w:sz="0" w:space="0" w:color="auto"/>
                  </w:divBdr>
                </w:div>
              </w:divsChild>
            </w:div>
            <w:div w:id="36379386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585649829">
          <w:marLeft w:val="0"/>
          <w:marRight w:val="0"/>
          <w:marTop w:val="0"/>
          <w:marBottom w:val="75"/>
          <w:divBdr>
            <w:top w:val="single" w:sz="6" w:space="4" w:color="D4D4D4"/>
            <w:left w:val="single" w:sz="6" w:space="4" w:color="D4D4D4"/>
            <w:bottom w:val="single" w:sz="6" w:space="4" w:color="D4D4D4"/>
            <w:right w:val="single" w:sz="6" w:space="4" w:color="D4D4D4"/>
          </w:divBdr>
          <w:divsChild>
            <w:div w:id="485245652">
              <w:marLeft w:val="0"/>
              <w:marRight w:val="0"/>
              <w:marTop w:val="0"/>
              <w:marBottom w:val="0"/>
              <w:divBdr>
                <w:top w:val="single" w:sz="6" w:space="4" w:color="D4D4D4"/>
                <w:left w:val="single" w:sz="6" w:space="4" w:color="D4D4D4"/>
                <w:bottom w:val="single" w:sz="6" w:space="4" w:color="D4D4D4"/>
                <w:right w:val="single" w:sz="6" w:space="4" w:color="D4D4D4"/>
              </w:divBdr>
              <w:divsChild>
                <w:div w:id="18217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5129">
      <w:bodyDiv w:val="1"/>
      <w:marLeft w:val="0"/>
      <w:marRight w:val="0"/>
      <w:marTop w:val="0"/>
      <w:marBottom w:val="0"/>
      <w:divBdr>
        <w:top w:val="none" w:sz="0" w:space="0" w:color="auto"/>
        <w:left w:val="none" w:sz="0" w:space="0" w:color="auto"/>
        <w:bottom w:val="none" w:sz="0" w:space="0" w:color="auto"/>
        <w:right w:val="none" w:sz="0" w:space="0" w:color="auto"/>
      </w:divBdr>
      <w:divsChild>
        <w:div w:id="621110323">
          <w:marLeft w:val="0"/>
          <w:marRight w:val="0"/>
          <w:marTop w:val="0"/>
          <w:marBottom w:val="75"/>
          <w:divBdr>
            <w:top w:val="single" w:sz="6" w:space="4" w:color="D4D4D4"/>
            <w:left w:val="single" w:sz="6" w:space="4" w:color="D4D4D4"/>
            <w:bottom w:val="single" w:sz="6" w:space="4" w:color="D4D4D4"/>
            <w:right w:val="single" w:sz="6" w:space="4" w:color="D4D4D4"/>
          </w:divBdr>
          <w:divsChild>
            <w:div w:id="1146894941">
              <w:marLeft w:val="0"/>
              <w:marRight w:val="0"/>
              <w:marTop w:val="0"/>
              <w:marBottom w:val="0"/>
              <w:divBdr>
                <w:top w:val="single" w:sz="6" w:space="4" w:color="D4D4D4"/>
                <w:left w:val="single" w:sz="6" w:space="4" w:color="D4D4D4"/>
                <w:bottom w:val="single" w:sz="6" w:space="4" w:color="D4D4D4"/>
                <w:right w:val="single" w:sz="6" w:space="4" w:color="D4D4D4"/>
              </w:divBdr>
              <w:divsChild>
                <w:div w:id="4850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9089">
      <w:bodyDiv w:val="1"/>
      <w:marLeft w:val="0"/>
      <w:marRight w:val="0"/>
      <w:marTop w:val="0"/>
      <w:marBottom w:val="0"/>
      <w:divBdr>
        <w:top w:val="none" w:sz="0" w:space="0" w:color="auto"/>
        <w:left w:val="none" w:sz="0" w:space="0" w:color="auto"/>
        <w:bottom w:val="none" w:sz="0" w:space="0" w:color="auto"/>
        <w:right w:val="none" w:sz="0" w:space="0" w:color="auto"/>
      </w:divBdr>
      <w:divsChild>
        <w:div w:id="1364018781">
          <w:marLeft w:val="0"/>
          <w:marRight w:val="0"/>
          <w:marTop w:val="0"/>
          <w:marBottom w:val="75"/>
          <w:divBdr>
            <w:top w:val="single" w:sz="6" w:space="4" w:color="D4D4D4"/>
            <w:left w:val="single" w:sz="6" w:space="4" w:color="D4D4D4"/>
            <w:bottom w:val="single" w:sz="6" w:space="4" w:color="D4D4D4"/>
            <w:right w:val="single" w:sz="6" w:space="4" w:color="D4D4D4"/>
          </w:divBdr>
          <w:divsChild>
            <w:div w:id="45374599">
              <w:marLeft w:val="0"/>
              <w:marRight w:val="0"/>
              <w:marTop w:val="0"/>
              <w:marBottom w:val="0"/>
              <w:divBdr>
                <w:top w:val="single" w:sz="6" w:space="4" w:color="D4D4D4"/>
                <w:left w:val="single" w:sz="6" w:space="4" w:color="D4D4D4"/>
                <w:bottom w:val="single" w:sz="6" w:space="4" w:color="D4D4D4"/>
                <w:right w:val="single" w:sz="6" w:space="4" w:color="D4D4D4"/>
              </w:divBdr>
              <w:divsChild>
                <w:div w:id="8691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50944">
      <w:bodyDiv w:val="1"/>
      <w:marLeft w:val="0"/>
      <w:marRight w:val="0"/>
      <w:marTop w:val="0"/>
      <w:marBottom w:val="0"/>
      <w:divBdr>
        <w:top w:val="none" w:sz="0" w:space="0" w:color="auto"/>
        <w:left w:val="none" w:sz="0" w:space="0" w:color="auto"/>
        <w:bottom w:val="none" w:sz="0" w:space="0" w:color="auto"/>
        <w:right w:val="none" w:sz="0" w:space="0" w:color="auto"/>
      </w:divBdr>
    </w:div>
    <w:div w:id="591548214">
      <w:bodyDiv w:val="1"/>
      <w:marLeft w:val="0"/>
      <w:marRight w:val="0"/>
      <w:marTop w:val="0"/>
      <w:marBottom w:val="0"/>
      <w:divBdr>
        <w:top w:val="none" w:sz="0" w:space="0" w:color="auto"/>
        <w:left w:val="none" w:sz="0" w:space="0" w:color="auto"/>
        <w:bottom w:val="none" w:sz="0" w:space="0" w:color="auto"/>
        <w:right w:val="none" w:sz="0" w:space="0" w:color="auto"/>
      </w:divBdr>
    </w:div>
    <w:div w:id="608776833">
      <w:bodyDiv w:val="1"/>
      <w:marLeft w:val="0"/>
      <w:marRight w:val="0"/>
      <w:marTop w:val="0"/>
      <w:marBottom w:val="0"/>
      <w:divBdr>
        <w:top w:val="none" w:sz="0" w:space="0" w:color="auto"/>
        <w:left w:val="none" w:sz="0" w:space="0" w:color="auto"/>
        <w:bottom w:val="none" w:sz="0" w:space="0" w:color="auto"/>
        <w:right w:val="none" w:sz="0" w:space="0" w:color="auto"/>
      </w:divBdr>
    </w:div>
    <w:div w:id="626855147">
      <w:bodyDiv w:val="1"/>
      <w:marLeft w:val="0"/>
      <w:marRight w:val="0"/>
      <w:marTop w:val="0"/>
      <w:marBottom w:val="0"/>
      <w:divBdr>
        <w:top w:val="none" w:sz="0" w:space="0" w:color="auto"/>
        <w:left w:val="none" w:sz="0" w:space="0" w:color="auto"/>
        <w:bottom w:val="none" w:sz="0" w:space="0" w:color="auto"/>
        <w:right w:val="none" w:sz="0" w:space="0" w:color="auto"/>
      </w:divBdr>
      <w:divsChild>
        <w:div w:id="1480999137">
          <w:marLeft w:val="0"/>
          <w:marRight w:val="0"/>
          <w:marTop w:val="0"/>
          <w:marBottom w:val="75"/>
          <w:divBdr>
            <w:top w:val="single" w:sz="6" w:space="4" w:color="D4D4D4"/>
            <w:left w:val="single" w:sz="6" w:space="4" w:color="D4D4D4"/>
            <w:bottom w:val="single" w:sz="6" w:space="4" w:color="D4D4D4"/>
            <w:right w:val="single" w:sz="6" w:space="4" w:color="D4D4D4"/>
          </w:divBdr>
          <w:divsChild>
            <w:div w:id="283386134">
              <w:marLeft w:val="0"/>
              <w:marRight w:val="0"/>
              <w:marTop w:val="0"/>
              <w:marBottom w:val="0"/>
              <w:divBdr>
                <w:top w:val="single" w:sz="6" w:space="4" w:color="D4D4D4"/>
                <w:left w:val="single" w:sz="6" w:space="4" w:color="D4D4D4"/>
                <w:bottom w:val="single" w:sz="6" w:space="4" w:color="D4D4D4"/>
                <w:right w:val="single" w:sz="6" w:space="4" w:color="D4D4D4"/>
              </w:divBdr>
              <w:divsChild>
                <w:div w:id="636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4778">
      <w:bodyDiv w:val="1"/>
      <w:marLeft w:val="0"/>
      <w:marRight w:val="0"/>
      <w:marTop w:val="0"/>
      <w:marBottom w:val="0"/>
      <w:divBdr>
        <w:top w:val="none" w:sz="0" w:space="0" w:color="auto"/>
        <w:left w:val="none" w:sz="0" w:space="0" w:color="auto"/>
        <w:bottom w:val="none" w:sz="0" w:space="0" w:color="auto"/>
        <w:right w:val="none" w:sz="0" w:space="0" w:color="auto"/>
      </w:divBdr>
      <w:divsChild>
        <w:div w:id="135337937">
          <w:marLeft w:val="0"/>
          <w:marRight w:val="0"/>
          <w:marTop w:val="0"/>
          <w:marBottom w:val="75"/>
          <w:divBdr>
            <w:top w:val="single" w:sz="6" w:space="4" w:color="D4D4D4"/>
            <w:left w:val="single" w:sz="6" w:space="4" w:color="D4D4D4"/>
            <w:bottom w:val="single" w:sz="6" w:space="4" w:color="D4D4D4"/>
            <w:right w:val="single" w:sz="6" w:space="4" w:color="D4D4D4"/>
          </w:divBdr>
          <w:divsChild>
            <w:div w:id="1972706069">
              <w:marLeft w:val="0"/>
              <w:marRight w:val="0"/>
              <w:marTop w:val="0"/>
              <w:marBottom w:val="0"/>
              <w:divBdr>
                <w:top w:val="single" w:sz="6" w:space="4" w:color="D4D4D4"/>
                <w:left w:val="single" w:sz="6" w:space="4" w:color="D4D4D4"/>
                <w:bottom w:val="single" w:sz="6" w:space="4" w:color="D4D4D4"/>
                <w:right w:val="single" w:sz="6" w:space="4" w:color="D4D4D4"/>
              </w:divBdr>
              <w:divsChild>
                <w:div w:id="12447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0989">
          <w:marLeft w:val="0"/>
          <w:marRight w:val="0"/>
          <w:marTop w:val="0"/>
          <w:marBottom w:val="75"/>
          <w:divBdr>
            <w:top w:val="single" w:sz="6" w:space="4" w:color="D4D4D4"/>
            <w:left w:val="single" w:sz="6" w:space="4" w:color="D4D4D4"/>
            <w:bottom w:val="single" w:sz="6" w:space="4" w:color="D4D4D4"/>
            <w:right w:val="single" w:sz="6" w:space="4" w:color="D4D4D4"/>
          </w:divBdr>
          <w:divsChild>
            <w:div w:id="1029188132">
              <w:marLeft w:val="0"/>
              <w:marRight w:val="0"/>
              <w:marTop w:val="0"/>
              <w:marBottom w:val="0"/>
              <w:divBdr>
                <w:top w:val="single" w:sz="6" w:space="4" w:color="D4D4D4"/>
                <w:left w:val="single" w:sz="6" w:space="4" w:color="D4D4D4"/>
                <w:bottom w:val="single" w:sz="6" w:space="4" w:color="D4D4D4"/>
                <w:right w:val="single" w:sz="6" w:space="4" w:color="D4D4D4"/>
              </w:divBdr>
              <w:divsChild>
                <w:div w:id="6871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58537">
          <w:marLeft w:val="0"/>
          <w:marRight w:val="0"/>
          <w:marTop w:val="0"/>
          <w:marBottom w:val="75"/>
          <w:divBdr>
            <w:top w:val="single" w:sz="6" w:space="4" w:color="D4D4D4"/>
            <w:left w:val="single" w:sz="6" w:space="4" w:color="D4D4D4"/>
            <w:bottom w:val="single" w:sz="6" w:space="4" w:color="D4D4D4"/>
            <w:right w:val="single" w:sz="6" w:space="4" w:color="D4D4D4"/>
          </w:divBdr>
          <w:divsChild>
            <w:div w:id="414715210">
              <w:marLeft w:val="0"/>
              <w:marRight w:val="0"/>
              <w:marTop w:val="0"/>
              <w:marBottom w:val="0"/>
              <w:divBdr>
                <w:top w:val="single" w:sz="6" w:space="4" w:color="D4D4D4"/>
                <w:left w:val="single" w:sz="6" w:space="4" w:color="D4D4D4"/>
                <w:bottom w:val="single" w:sz="6" w:space="4" w:color="D4D4D4"/>
                <w:right w:val="single" w:sz="6" w:space="4" w:color="D4D4D4"/>
              </w:divBdr>
              <w:divsChild>
                <w:div w:id="19199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19016">
          <w:marLeft w:val="0"/>
          <w:marRight w:val="0"/>
          <w:marTop w:val="0"/>
          <w:marBottom w:val="75"/>
          <w:divBdr>
            <w:top w:val="single" w:sz="6" w:space="4" w:color="D4D4D4"/>
            <w:left w:val="single" w:sz="6" w:space="4" w:color="D4D4D4"/>
            <w:bottom w:val="single" w:sz="6" w:space="4" w:color="D4D4D4"/>
            <w:right w:val="single" w:sz="6" w:space="4" w:color="D4D4D4"/>
          </w:divBdr>
          <w:divsChild>
            <w:div w:id="1507869242">
              <w:marLeft w:val="0"/>
              <w:marRight w:val="0"/>
              <w:marTop w:val="0"/>
              <w:marBottom w:val="0"/>
              <w:divBdr>
                <w:top w:val="single" w:sz="6" w:space="4" w:color="D4D4D4"/>
                <w:left w:val="single" w:sz="6" w:space="4" w:color="D4D4D4"/>
                <w:bottom w:val="single" w:sz="6" w:space="4" w:color="D4D4D4"/>
                <w:right w:val="single" w:sz="6" w:space="4" w:color="D4D4D4"/>
              </w:divBdr>
              <w:divsChild>
                <w:div w:id="17489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8718">
          <w:marLeft w:val="0"/>
          <w:marRight w:val="0"/>
          <w:marTop w:val="0"/>
          <w:marBottom w:val="75"/>
          <w:divBdr>
            <w:top w:val="single" w:sz="6" w:space="4" w:color="D4D4D4"/>
            <w:left w:val="single" w:sz="6" w:space="4" w:color="D4D4D4"/>
            <w:bottom w:val="single" w:sz="6" w:space="4" w:color="D4D4D4"/>
            <w:right w:val="single" w:sz="6" w:space="4" w:color="D4D4D4"/>
          </w:divBdr>
          <w:divsChild>
            <w:div w:id="222957592">
              <w:marLeft w:val="0"/>
              <w:marRight w:val="0"/>
              <w:marTop w:val="0"/>
              <w:marBottom w:val="0"/>
              <w:divBdr>
                <w:top w:val="single" w:sz="6" w:space="4" w:color="D4D4D4"/>
                <w:left w:val="single" w:sz="6" w:space="4" w:color="D4D4D4"/>
                <w:bottom w:val="single" w:sz="6" w:space="4" w:color="D4D4D4"/>
                <w:right w:val="single" w:sz="6" w:space="4" w:color="D4D4D4"/>
              </w:divBdr>
              <w:divsChild>
                <w:div w:id="2091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41853">
      <w:bodyDiv w:val="1"/>
      <w:marLeft w:val="0"/>
      <w:marRight w:val="0"/>
      <w:marTop w:val="0"/>
      <w:marBottom w:val="0"/>
      <w:divBdr>
        <w:top w:val="none" w:sz="0" w:space="0" w:color="auto"/>
        <w:left w:val="none" w:sz="0" w:space="0" w:color="auto"/>
        <w:bottom w:val="none" w:sz="0" w:space="0" w:color="auto"/>
        <w:right w:val="none" w:sz="0" w:space="0" w:color="auto"/>
      </w:divBdr>
      <w:divsChild>
        <w:div w:id="1179780985">
          <w:marLeft w:val="0"/>
          <w:marRight w:val="0"/>
          <w:marTop w:val="0"/>
          <w:marBottom w:val="75"/>
          <w:divBdr>
            <w:top w:val="single" w:sz="6" w:space="4" w:color="D4D4D4"/>
            <w:left w:val="single" w:sz="6" w:space="4" w:color="D4D4D4"/>
            <w:bottom w:val="single" w:sz="6" w:space="4" w:color="D4D4D4"/>
            <w:right w:val="single" w:sz="6" w:space="4" w:color="D4D4D4"/>
          </w:divBdr>
          <w:divsChild>
            <w:div w:id="1661040120">
              <w:marLeft w:val="0"/>
              <w:marRight w:val="0"/>
              <w:marTop w:val="0"/>
              <w:marBottom w:val="0"/>
              <w:divBdr>
                <w:top w:val="single" w:sz="6" w:space="4" w:color="D4D4D4"/>
                <w:left w:val="single" w:sz="6" w:space="4" w:color="D4D4D4"/>
                <w:bottom w:val="single" w:sz="6" w:space="4" w:color="D4D4D4"/>
                <w:right w:val="single" w:sz="6" w:space="4" w:color="D4D4D4"/>
              </w:divBdr>
              <w:divsChild>
                <w:div w:id="726610523">
                  <w:marLeft w:val="0"/>
                  <w:marRight w:val="0"/>
                  <w:marTop w:val="0"/>
                  <w:marBottom w:val="0"/>
                  <w:divBdr>
                    <w:top w:val="none" w:sz="0" w:space="0" w:color="auto"/>
                    <w:left w:val="none" w:sz="0" w:space="0" w:color="auto"/>
                    <w:bottom w:val="none" w:sz="0" w:space="0" w:color="auto"/>
                    <w:right w:val="none" w:sz="0" w:space="0" w:color="auto"/>
                  </w:divBdr>
                </w:div>
              </w:divsChild>
            </w:div>
            <w:div w:id="172012775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23869642">
      <w:bodyDiv w:val="1"/>
      <w:marLeft w:val="0"/>
      <w:marRight w:val="0"/>
      <w:marTop w:val="0"/>
      <w:marBottom w:val="0"/>
      <w:divBdr>
        <w:top w:val="none" w:sz="0" w:space="0" w:color="auto"/>
        <w:left w:val="none" w:sz="0" w:space="0" w:color="auto"/>
        <w:bottom w:val="none" w:sz="0" w:space="0" w:color="auto"/>
        <w:right w:val="none" w:sz="0" w:space="0" w:color="auto"/>
      </w:divBdr>
    </w:div>
    <w:div w:id="790171688">
      <w:bodyDiv w:val="1"/>
      <w:marLeft w:val="0"/>
      <w:marRight w:val="0"/>
      <w:marTop w:val="0"/>
      <w:marBottom w:val="0"/>
      <w:divBdr>
        <w:top w:val="none" w:sz="0" w:space="0" w:color="auto"/>
        <w:left w:val="none" w:sz="0" w:space="0" w:color="auto"/>
        <w:bottom w:val="none" w:sz="0" w:space="0" w:color="auto"/>
        <w:right w:val="none" w:sz="0" w:space="0" w:color="auto"/>
      </w:divBdr>
    </w:div>
    <w:div w:id="816533056">
      <w:bodyDiv w:val="1"/>
      <w:marLeft w:val="0"/>
      <w:marRight w:val="0"/>
      <w:marTop w:val="0"/>
      <w:marBottom w:val="0"/>
      <w:divBdr>
        <w:top w:val="none" w:sz="0" w:space="0" w:color="auto"/>
        <w:left w:val="none" w:sz="0" w:space="0" w:color="auto"/>
        <w:bottom w:val="none" w:sz="0" w:space="0" w:color="auto"/>
        <w:right w:val="none" w:sz="0" w:space="0" w:color="auto"/>
      </w:divBdr>
    </w:div>
    <w:div w:id="842938801">
      <w:bodyDiv w:val="1"/>
      <w:marLeft w:val="0"/>
      <w:marRight w:val="0"/>
      <w:marTop w:val="0"/>
      <w:marBottom w:val="0"/>
      <w:divBdr>
        <w:top w:val="none" w:sz="0" w:space="0" w:color="auto"/>
        <w:left w:val="none" w:sz="0" w:space="0" w:color="auto"/>
        <w:bottom w:val="none" w:sz="0" w:space="0" w:color="auto"/>
        <w:right w:val="none" w:sz="0" w:space="0" w:color="auto"/>
      </w:divBdr>
    </w:div>
    <w:div w:id="1019431065">
      <w:bodyDiv w:val="1"/>
      <w:marLeft w:val="0"/>
      <w:marRight w:val="0"/>
      <w:marTop w:val="0"/>
      <w:marBottom w:val="0"/>
      <w:divBdr>
        <w:top w:val="none" w:sz="0" w:space="0" w:color="auto"/>
        <w:left w:val="none" w:sz="0" w:space="0" w:color="auto"/>
        <w:bottom w:val="none" w:sz="0" w:space="0" w:color="auto"/>
        <w:right w:val="none" w:sz="0" w:space="0" w:color="auto"/>
      </w:divBdr>
    </w:div>
    <w:div w:id="1050542690">
      <w:bodyDiv w:val="1"/>
      <w:marLeft w:val="0"/>
      <w:marRight w:val="0"/>
      <w:marTop w:val="0"/>
      <w:marBottom w:val="0"/>
      <w:divBdr>
        <w:top w:val="none" w:sz="0" w:space="0" w:color="auto"/>
        <w:left w:val="none" w:sz="0" w:space="0" w:color="auto"/>
        <w:bottom w:val="none" w:sz="0" w:space="0" w:color="auto"/>
        <w:right w:val="none" w:sz="0" w:space="0" w:color="auto"/>
      </w:divBdr>
    </w:div>
    <w:div w:id="1163932329">
      <w:bodyDiv w:val="1"/>
      <w:marLeft w:val="0"/>
      <w:marRight w:val="0"/>
      <w:marTop w:val="0"/>
      <w:marBottom w:val="0"/>
      <w:divBdr>
        <w:top w:val="none" w:sz="0" w:space="0" w:color="auto"/>
        <w:left w:val="none" w:sz="0" w:space="0" w:color="auto"/>
        <w:bottom w:val="none" w:sz="0" w:space="0" w:color="auto"/>
        <w:right w:val="none" w:sz="0" w:space="0" w:color="auto"/>
      </w:divBdr>
      <w:divsChild>
        <w:div w:id="1208765203">
          <w:marLeft w:val="0"/>
          <w:marRight w:val="0"/>
          <w:marTop w:val="0"/>
          <w:marBottom w:val="75"/>
          <w:divBdr>
            <w:top w:val="single" w:sz="6" w:space="4" w:color="D4D4D4"/>
            <w:left w:val="single" w:sz="6" w:space="4" w:color="D4D4D4"/>
            <w:bottom w:val="single" w:sz="6" w:space="4" w:color="D4D4D4"/>
            <w:right w:val="single" w:sz="6" w:space="4" w:color="D4D4D4"/>
          </w:divBdr>
          <w:divsChild>
            <w:div w:id="135925003">
              <w:marLeft w:val="0"/>
              <w:marRight w:val="0"/>
              <w:marTop w:val="0"/>
              <w:marBottom w:val="0"/>
              <w:divBdr>
                <w:top w:val="single" w:sz="6" w:space="4" w:color="D4D4D4"/>
                <w:left w:val="single" w:sz="6" w:space="4" w:color="D4D4D4"/>
                <w:bottom w:val="single" w:sz="6" w:space="4" w:color="D4D4D4"/>
                <w:right w:val="single" w:sz="6" w:space="4" w:color="D4D4D4"/>
              </w:divBdr>
              <w:divsChild>
                <w:div w:id="1612279489">
                  <w:marLeft w:val="0"/>
                  <w:marRight w:val="0"/>
                  <w:marTop w:val="0"/>
                  <w:marBottom w:val="0"/>
                  <w:divBdr>
                    <w:top w:val="none" w:sz="0" w:space="0" w:color="auto"/>
                    <w:left w:val="none" w:sz="0" w:space="0" w:color="auto"/>
                    <w:bottom w:val="none" w:sz="0" w:space="0" w:color="auto"/>
                    <w:right w:val="none" w:sz="0" w:space="0" w:color="auto"/>
                  </w:divBdr>
                </w:div>
              </w:divsChild>
            </w:div>
            <w:div w:id="176229373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171526678">
      <w:bodyDiv w:val="1"/>
      <w:marLeft w:val="0"/>
      <w:marRight w:val="0"/>
      <w:marTop w:val="0"/>
      <w:marBottom w:val="0"/>
      <w:divBdr>
        <w:top w:val="none" w:sz="0" w:space="0" w:color="auto"/>
        <w:left w:val="none" w:sz="0" w:space="0" w:color="auto"/>
        <w:bottom w:val="none" w:sz="0" w:space="0" w:color="auto"/>
        <w:right w:val="none" w:sz="0" w:space="0" w:color="auto"/>
      </w:divBdr>
      <w:divsChild>
        <w:div w:id="1160584926">
          <w:marLeft w:val="0"/>
          <w:marRight w:val="0"/>
          <w:marTop w:val="0"/>
          <w:marBottom w:val="75"/>
          <w:divBdr>
            <w:top w:val="single" w:sz="6" w:space="4" w:color="D4D4D4"/>
            <w:left w:val="single" w:sz="6" w:space="4" w:color="D4D4D4"/>
            <w:bottom w:val="single" w:sz="6" w:space="4" w:color="D4D4D4"/>
            <w:right w:val="single" w:sz="6" w:space="4" w:color="D4D4D4"/>
          </w:divBdr>
          <w:divsChild>
            <w:div w:id="543562012">
              <w:marLeft w:val="0"/>
              <w:marRight w:val="0"/>
              <w:marTop w:val="0"/>
              <w:marBottom w:val="0"/>
              <w:divBdr>
                <w:top w:val="single" w:sz="6" w:space="4" w:color="D4D4D4"/>
                <w:left w:val="single" w:sz="6" w:space="4" w:color="D4D4D4"/>
                <w:bottom w:val="single" w:sz="6" w:space="4" w:color="D4D4D4"/>
                <w:right w:val="single" w:sz="6" w:space="4" w:color="D4D4D4"/>
              </w:divBdr>
              <w:divsChild>
                <w:div w:id="551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3430">
      <w:bodyDiv w:val="1"/>
      <w:marLeft w:val="0"/>
      <w:marRight w:val="0"/>
      <w:marTop w:val="0"/>
      <w:marBottom w:val="0"/>
      <w:divBdr>
        <w:top w:val="none" w:sz="0" w:space="0" w:color="auto"/>
        <w:left w:val="none" w:sz="0" w:space="0" w:color="auto"/>
        <w:bottom w:val="none" w:sz="0" w:space="0" w:color="auto"/>
        <w:right w:val="none" w:sz="0" w:space="0" w:color="auto"/>
      </w:divBdr>
    </w:div>
    <w:div w:id="1335691755">
      <w:bodyDiv w:val="1"/>
      <w:marLeft w:val="0"/>
      <w:marRight w:val="0"/>
      <w:marTop w:val="0"/>
      <w:marBottom w:val="0"/>
      <w:divBdr>
        <w:top w:val="none" w:sz="0" w:space="0" w:color="auto"/>
        <w:left w:val="none" w:sz="0" w:space="0" w:color="auto"/>
        <w:bottom w:val="none" w:sz="0" w:space="0" w:color="auto"/>
        <w:right w:val="none" w:sz="0" w:space="0" w:color="auto"/>
      </w:divBdr>
    </w:div>
    <w:div w:id="1430157014">
      <w:bodyDiv w:val="1"/>
      <w:marLeft w:val="0"/>
      <w:marRight w:val="0"/>
      <w:marTop w:val="0"/>
      <w:marBottom w:val="0"/>
      <w:divBdr>
        <w:top w:val="none" w:sz="0" w:space="0" w:color="auto"/>
        <w:left w:val="none" w:sz="0" w:space="0" w:color="auto"/>
        <w:bottom w:val="none" w:sz="0" w:space="0" w:color="auto"/>
        <w:right w:val="none" w:sz="0" w:space="0" w:color="auto"/>
      </w:divBdr>
    </w:div>
    <w:div w:id="1597248716">
      <w:bodyDiv w:val="1"/>
      <w:marLeft w:val="0"/>
      <w:marRight w:val="0"/>
      <w:marTop w:val="0"/>
      <w:marBottom w:val="0"/>
      <w:divBdr>
        <w:top w:val="none" w:sz="0" w:space="0" w:color="auto"/>
        <w:left w:val="none" w:sz="0" w:space="0" w:color="auto"/>
        <w:bottom w:val="none" w:sz="0" w:space="0" w:color="auto"/>
        <w:right w:val="none" w:sz="0" w:space="0" w:color="auto"/>
      </w:divBdr>
    </w:div>
    <w:div w:id="1663852601">
      <w:bodyDiv w:val="1"/>
      <w:marLeft w:val="0"/>
      <w:marRight w:val="0"/>
      <w:marTop w:val="0"/>
      <w:marBottom w:val="0"/>
      <w:divBdr>
        <w:top w:val="none" w:sz="0" w:space="0" w:color="auto"/>
        <w:left w:val="none" w:sz="0" w:space="0" w:color="auto"/>
        <w:bottom w:val="none" w:sz="0" w:space="0" w:color="auto"/>
        <w:right w:val="none" w:sz="0" w:space="0" w:color="auto"/>
      </w:divBdr>
    </w:div>
    <w:div w:id="1712875355">
      <w:bodyDiv w:val="1"/>
      <w:marLeft w:val="0"/>
      <w:marRight w:val="0"/>
      <w:marTop w:val="0"/>
      <w:marBottom w:val="0"/>
      <w:divBdr>
        <w:top w:val="none" w:sz="0" w:space="0" w:color="auto"/>
        <w:left w:val="none" w:sz="0" w:space="0" w:color="auto"/>
        <w:bottom w:val="none" w:sz="0" w:space="0" w:color="auto"/>
        <w:right w:val="none" w:sz="0" w:space="0" w:color="auto"/>
      </w:divBdr>
    </w:div>
    <w:div w:id="1768036764">
      <w:bodyDiv w:val="1"/>
      <w:marLeft w:val="0"/>
      <w:marRight w:val="0"/>
      <w:marTop w:val="0"/>
      <w:marBottom w:val="0"/>
      <w:divBdr>
        <w:top w:val="none" w:sz="0" w:space="0" w:color="auto"/>
        <w:left w:val="none" w:sz="0" w:space="0" w:color="auto"/>
        <w:bottom w:val="none" w:sz="0" w:space="0" w:color="auto"/>
        <w:right w:val="none" w:sz="0" w:space="0" w:color="auto"/>
      </w:divBdr>
    </w:div>
    <w:div w:id="1858076950">
      <w:bodyDiv w:val="1"/>
      <w:marLeft w:val="0"/>
      <w:marRight w:val="0"/>
      <w:marTop w:val="0"/>
      <w:marBottom w:val="0"/>
      <w:divBdr>
        <w:top w:val="none" w:sz="0" w:space="0" w:color="auto"/>
        <w:left w:val="none" w:sz="0" w:space="0" w:color="auto"/>
        <w:bottom w:val="none" w:sz="0" w:space="0" w:color="auto"/>
        <w:right w:val="none" w:sz="0" w:space="0" w:color="auto"/>
      </w:divBdr>
    </w:div>
    <w:div w:id="1940218848">
      <w:bodyDiv w:val="1"/>
      <w:marLeft w:val="0"/>
      <w:marRight w:val="0"/>
      <w:marTop w:val="0"/>
      <w:marBottom w:val="0"/>
      <w:divBdr>
        <w:top w:val="none" w:sz="0" w:space="0" w:color="auto"/>
        <w:left w:val="none" w:sz="0" w:space="0" w:color="auto"/>
        <w:bottom w:val="none" w:sz="0" w:space="0" w:color="auto"/>
        <w:right w:val="none" w:sz="0" w:space="0" w:color="auto"/>
      </w:divBdr>
      <w:divsChild>
        <w:div w:id="1828590680">
          <w:marLeft w:val="0"/>
          <w:marRight w:val="0"/>
          <w:marTop w:val="75"/>
          <w:marBottom w:val="0"/>
          <w:divBdr>
            <w:top w:val="none" w:sz="0" w:space="0" w:color="auto"/>
            <w:left w:val="none" w:sz="0" w:space="0" w:color="auto"/>
            <w:bottom w:val="none" w:sz="0" w:space="0" w:color="auto"/>
            <w:right w:val="none" w:sz="0" w:space="0" w:color="auto"/>
          </w:divBdr>
          <w:divsChild>
            <w:div w:id="1687512477">
              <w:marLeft w:val="0"/>
              <w:marRight w:val="0"/>
              <w:marTop w:val="0"/>
              <w:marBottom w:val="300"/>
              <w:divBdr>
                <w:top w:val="none" w:sz="0" w:space="0" w:color="auto"/>
                <w:left w:val="none" w:sz="0" w:space="0" w:color="auto"/>
                <w:bottom w:val="none" w:sz="0" w:space="0" w:color="auto"/>
                <w:right w:val="none" w:sz="0" w:space="0" w:color="auto"/>
              </w:divBdr>
              <w:divsChild>
                <w:div w:id="988246347">
                  <w:marLeft w:val="0"/>
                  <w:marRight w:val="0"/>
                  <w:marTop w:val="0"/>
                  <w:marBottom w:val="0"/>
                  <w:divBdr>
                    <w:top w:val="none" w:sz="0" w:space="0" w:color="auto"/>
                    <w:left w:val="none" w:sz="0" w:space="0" w:color="auto"/>
                    <w:bottom w:val="none" w:sz="0" w:space="0" w:color="auto"/>
                    <w:right w:val="none" w:sz="0" w:space="0" w:color="auto"/>
                  </w:divBdr>
                  <w:divsChild>
                    <w:div w:id="1927686602">
                      <w:marLeft w:val="0"/>
                      <w:marRight w:val="0"/>
                      <w:marTop w:val="0"/>
                      <w:marBottom w:val="0"/>
                      <w:divBdr>
                        <w:top w:val="none" w:sz="0" w:space="0" w:color="auto"/>
                        <w:left w:val="none" w:sz="0" w:space="0" w:color="auto"/>
                        <w:bottom w:val="none" w:sz="0" w:space="0" w:color="auto"/>
                        <w:right w:val="none" w:sz="0" w:space="0" w:color="auto"/>
                      </w:divBdr>
                      <w:divsChild>
                        <w:div w:id="1229418210">
                          <w:marLeft w:val="0"/>
                          <w:marRight w:val="0"/>
                          <w:marTop w:val="0"/>
                          <w:marBottom w:val="0"/>
                          <w:divBdr>
                            <w:top w:val="none" w:sz="0" w:space="0" w:color="auto"/>
                            <w:left w:val="none" w:sz="0" w:space="0" w:color="auto"/>
                            <w:bottom w:val="none" w:sz="0" w:space="0" w:color="auto"/>
                            <w:right w:val="none" w:sz="0" w:space="0" w:color="auto"/>
                          </w:divBdr>
                          <w:divsChild>
                            <w:div w:id="2022127253">
                              <w:marLeft w:val="0"/>
                              <w:marRight w:val="0"/>
                              <w:marTop w:val="0"/>
                              <w:marBottom w:val="0"/>
                              <w:divBdr>
                                <w:top w:val="none" w:sz="0" w:space="0" w:color="auto"/>
                                <w:left w:val="none" w:sz="0" w:space="0" w:color="auto"/>
                                <w:bottom w:val="none" w:sz="0" w:space="0" w:color="auto"/>
                                <w:right w:val="none" w:sz="0" w:space="0" w:color="auto"/>
                              </w:divBdr>
                            </w:div>
                            <w:div w:id="232012086">
                              <w:marLeft w:val="0"/>
                              <w:marRight w:val="0"/>
                              <w:marTop w:val="0"/>
                              <w:marBottom w:val="0"/>
                              <w:divBdr>
                                <w:top w:val="none" w:sz="0" w:space="0" w:color="auto"/>
                                <w:left w:val="none" w:sz="0" w:space="0" w:color="auto"/>
                                <w:bottom w:val="none" w:sz="0" w:space="0" w:color="auto"/>
                                <w:right w:val="none" w:sz="0" w:space="0" w:color="auto"/>
                              </w:divBdr>
                              <w:divsChild>
                                <w:div w:id="4292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893">
                  <w:marLeft w:val="0"/>
                  <w:marRight w:val="0"/>
                  <w:marTop w:val="0"/>
                  <w:marBottom w:val="0"/>
                  <w:divBdr>
                    <w:top w:val="none" w:sz="0" w:space="0" w:color="auto"/>
                    <w:left w:val="none" w:sz="0" w:space="0" w:color="auto"/>
                    <w:bottom w:val="none" w:sz="0" w:space="0" w:color="auto"/>
                    <w:right w:val="none" w:sz="0" w:space="0" w:color="auto"/>
                  </w:divBdr>
                  <w:divsChild>
                    <w:div w:id="10495285">
                      <w:marLeft w:val="0"/>
                      <w:marRight w:val="0"/>
                      <w:marTop w:val="0"/>
                      <w:marBottom w:val="0"/>
                      <w:divBdr>
                        <w:top w:val="none" w:sz="0" w:space="0" w:color="auto"/>
                        <w:left w:val="none" w:sz="0" w:space="0" w:color="auto"/>
                        <w:bottom w:val="none" w:sz="0" w:space="0" w:color="auto"/>
                        <w:right w:val="none" w:sz="0" w:space="0" w:color="auto"/>
                      </w:divBdr>
                      <w:divsChild>
                        <w:div w:id="380518798">
                          <w:marLeft w:val="0"/>
                          <w:marRight w:val="0"/>
                          <w:marTop w:val="0"/>
                          <w:marBottom w:val="0"/>
                          <w:divBdr>
                            <w:top w:val="none" w:sz="0" w:space="0" w:color="auto"/>
                            <w:left w:val="none" w:sz="0" w:space="0" w:color="auto"/>
                            <w:bottom w:val="none" w:sz="0" w:space="0" w:color="auto"/>
                            <w:right w:val="none" w:sz="0" w:space="0" w:color="auto"/>
                          </w:divBdr>
                          <w:divsChild>
                            <w:div w:id="1877352770">
                              <w:marLeft w:val="0"/>
                              <w:marRight w:val="0"/>
                              <w:marTop w:val="0"/>
                              <w:marBottom w:val="0"/>
                              <w:divBdr>
                                <w:top w:val="none" w:sz="0" w:space="0" w:color="auto"/>
                                <w:left w:val="none" w:sz="0" w:space="0" w:color="auto"/>
                                <w:bottom w:val="none" w:sz="0" w:space="0" w:color="auto"/>
                                <w:right w:val="none" w:sz="0" w:space="0" w:color="auto"/>
                              </w:divBdr>
                            </w:div>
                            <w:div w:id="359010821">
                              <w:marLeft w:val="0"/>
                              <w:marRight w:val="0"/>
                              <w:marTop w:val="0"/>
                              <w:marBottom w:val="0"/>
                              <w:divBdr>
                                <w:top w:val="none" w:sz="0" w:space="0" w:color="auto"/>
                                <w:left w:val="none" w:sz="0" w:space="0" w:color="auto"/>
                                <w:bottom w:val="none" w:sz="0" w:space="0" w:color="auto"/>
                                <w:right w:val="none" w:sz="0" w:space="0" w:color="auto"/>
                              </w:divBdr>
                              <w:divsChild>
                                <w:div w:id="17239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7654">
                  <w:marLeft w:val="0"/>
                  <w:marRight w:val="0"/>
                  <w:marTop w:val="0"/>
                  <w:marBottom w:val="0"/>
                  <w:divBdr>
                    <w:top w:val="none" w:sz="0" w:space="0" w:color="auto"/>
                    <w:left w:val="none" w:sz="0" w:space="0" w:color="auto"/>
                    <w:bottom w:val="none" w:sz="0" w:space="0" w:color="auto"/>
                    <w:right w:val="none" w:sz="0" w:space="0" w:color="auto"/>
                  </w:divBdr>
                  <w:divsChild>
                    <w:div w:id="1034114751">
                      <w:marLeft w:val="0"/>
                      <w:marRight w:val="0"/>
                      <w:marTop w:val="0"/>
                      <w:marBottom w:val="0"/>
                      <w:divBdr>
                        <w:top w:val="none" w:sz="0" w:space="0" w:color="auto"/>
                        <w:left w:val="none" w:sz="0" w:space="0" w:color="auto"/>
                        <w:bottom w:val="none" w:sz="0" w:space="0" w:color="auto"/>
                        <w:right w:val="none" w:sz="0" w:space="0" w:color="auto"/>
                      </w:divBdr>
                      <w:divsChild>
                        <w:div w:id="1020161540">
                          <w:marLeft w:val="0"/>
                          <w:marRight w:val="0"/>
                          <w:marTop w:val="0"/>
                          <w:marBottom w:val="0"/>
                          <w:divBdr>
                            <w:top w:val="none" w:sz="0" w:space="0" w:color="auto"/>
                            <w:left w:val="none" w:sz="0" w:space="0" w:color="auto"/>
                            <w:bottom w:val="none" w:sz="0" w:space="0" w:color="auto"/>
                            <w:right w:val="none" w:sz="0" w:space="0" w:color="auto"/>
                          </w:divBdr>
                          <w:divsChild>
                            <w:div w:id="598441742">
                              <w:marLeft w:val="0"/>
                              <w:marRight w:val="0"/>
                              <w:marTop w:val="0"/>
                              <w:marBottom w:val="0"/>
                              <w:divBdr>
                                <w:top w:val="none" w:sz="0" w:space="0" w:color="auto"/>
                                <w:left w:val="none" w:sz="0" w:space="0" w:color="auto"/>
                                <w:bottom w:val="none" w:sz="0" w:space="0" w:color="auto"/>
                                <w:right w:val="none" w:sz="0" w:space="0" w:color="auto"/>
                              </w:divBdr>
                            </w:div>
                            <w:div w:id="624236895">
                              <w:marLeft w:val="0"/>
                              <w:marRight w:val="0"/>
                              <w:marTop w:val="0"/>
                              <w:marBottom w:val="0"/>
                              <w:divBdr>
                                <w:top w:val="none" w:sz="0" w:space="0" w:color="auto"/>
                                <w:left w:val="none" w:sz="0" w:space="0" w:color="auto"/>
                                <w:bottom w:val="none" w:sz="0" w:space="0" w:color="auto"/>
                                <w:right w:val="none" w:sz="0" w:space="0" w:color="auto"/>
                              </w:divBdr>
                              <w:divsChild>
                                <w:div w:id="15119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663645">
                  <w:marLeft w:val="0"/>
                  <w:marRight w:val="0"/>
                  <w:marTop w:val="0"/>
                  <w:marBottom w:val="0"/>
                  <w:divBdr>
                    <w:top w:val="none" w:sz="0" w:space="0" w:color="auto"/>
                    <w:left w:val="none" w:sz="0" w:space="0" w:color="auto"/>
                    <w:bottom w:val="none" w:sz="0" w:space="0" w:color="auto"/>
                    <w:right w:val="none" w:sz="0" w:space="0" w:color="auto"/>
                  </w:divBdr>
                  <w:divsChild>
                    <w:div w:id="1818379882">
                      <w:marLeft w:val="0"/>
                      <w:marRight w:val="0"/>
                      <w:marTop w:val="0"/>
                      <w:marBottom w:val="0"/>
                      <w:divBdr>
                        <w:top w:val="none" w:sz="0" w:space="0" w:color="auto"/>
                        <w:left w:val="none" w:sz="0" w:space="0" w:color="auto"/>
                        <w:bottom w:val="none" w:sz="0" w:space="0" w:color="auto"/>
                        <w:right w:val="none" w:sz="0" w:space="0" w:color="auto"/>
                      </w:divBdr>
                      <w:divsChild>
                        <w:div w:id="256526888">
                          <w:marLeft w:val="0"/>
                          <w:marRight w:val="0"/>
                          <w:marTop w:val="0"/>
                          <w:marBottom w:val="0"/>
                          <w:divBdr>
                            <w:top w:val="none" w:sz="0" w:space="0" w:color="auto"/>
                            <w:left w:val="none" w:sz="0" w:space="0" w:color="auto"/>
                            <w:bottom w:val="none" w:sz="0" w:space="0" w:color="auto"/>
                            <w:right w:val="none" w:sz="0" w:space="0" w:color="auto"/>
                          </w:divBdr>
                          <w:divsChild>
                            <w:div w:id="874080634">
                              <w:marLeft w:val="0"/>
                              <w:marRight w:val="0"/>
                              <w:marTop w:val="0"/>
                              <w:marBottom w:val="0"/>
                              <w:divBdr>
                                <w:top w:val="none" w:sz="0" w:space="0" w:color="auto"/>
                                <w:left w:val="none" w:sz="0" w:space="0" w:color="auto"/>
                                <w:bottom w:val="none" w:sz="0" w:space="0" w:color="auto"/>
                                <w:right w:val="none" w:sz="0" w:space="0" w:color="auto"/>
                              </w:divBdr>
                            </w:div>
                            <w:div w:id="123430444">
                              <w:marLeft w:val="0"/>
                              <w:marRight w:val="0"/>
                              <w:marTop w:val="0"/>
                              <w:marBottom w:val="0"/>
                              <w:divBdr>
                                <w:top w:val="none" w:sz="0" w:space="0" w:color="auto"/>
                                <w:left w:val="none" w:sz="0" w:space="0" w:color="auto"/>
                                <w:bottom w:val="none" w:sz="0" w:space="0" w:color="auto"/>
                                <w:right w:val="none" w:sz="0" w:space="0" w:color="auto"/>
                              </w:divBdr>
                              <w:divsChild>
                                <w:div w:id="5731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5973">
                  <w:marLeft w:val="0"/>
                  <w:marRight w:val="0"/>
                  <w:marTop w:val="0"/>
                  <w:marBottom w:val="0"/>
                  <w:divBdr>
                    <w:top w:val="none" w:sz="0" w:space="0" w:color="auto"/>
                    <w:left w:val="none" w:sz="0" w:space="0" w:color="auto"/>
                    <w:bottom w:val="none" w:sz="0" w:space="0" w:color="auto"/>
                    <w:right w:val="none" w:sz="0" w:space="0" w:color="auto"/>
                  </w:divBdr>
                  <w:divsChild>
                    <w:div w:id="1096095809">
                      <w:marLeft w:val="0"/>
                      <w:marRight w:val="0"/>
                      <w:marTop w:val="0"/>
                      <w:marBottom w:val="0"/>
                      <w:divBdr>
                        <w:top w:val="none" w:sz="0" w:space="0" w:color="auto"/>
                        <w:left w:val="none" w:sz="0" w:space="0" w:color="auto"/>
                        <w:bottom w:val="none" w:sz="0" w:space="0" w:color="auto"/>
                        <w:right w:val="none" w:sz="0" w:space="0" w:color="auto"/>
                      </w:divBdr>
                      <w:divsChild>
                        <w:div w:id="1776828612">
                          <w:marLeft w:val="0"/>
                          <w:marRight w:val="0"/>
                          <w:marTop w:val="0"/>
                          <w:marBottom w:val="0"/>
                          <w:divBdr>
                            <w:top w:val="none" w:sz="0" w:space="0" w:color="auto"/>
                            <w:left w:val="none" w:sz="0" w:space="0" w:color="auto"/>
                            <w:bottom w:val="none" w:sz="0" w:space="0" w:color="auto"/>
                            <w:right w:val="none" w:sz="0" w:space="0" w:color="auto"/>
                          </w:divBdr>
                          <w:divsChild>
                            <w:div w:id="714886865">
                              <w:marLeft w:val="0"/>
                              <w:marRight w:val="0"/>
                              <w:marTop w:val="0"/>
                              <w:marBottom w:val="0"/>
                              <w:divBdr>
                                <w:top w:val="none" w:sz="0" w:space="0" w:color="auto"/>
                                <w:left w:val="none" w:sz="0" w:space="0" w:color="auto"/>
                                <w:bottom w:val="none" w:sz="0" w:space="0" w:color="auto"/>
                                <w:right w:val="none" w:sz="0" w:space="0" w:color="auto"/>
                              </w:divBdr>
                            </w:div>
                            <w:div w:id="1563901670">
                              <w:marLeft w:val="0"/>
                              <w:marRight w:val="0"/>
                              <w:marTop w:val="0"/>
                              <w:marBottom w:val="0"/>
                              <w:divBdr>
                                <w:top w:val="none" w:sz="0" w:space="0" w:color="auto"/>
                                <w:left w:val="none" w:sz="0" w:space="0" w:color="auto"/>
                                <w:bottom w:val="none" w:sz="0" w:space="0" w:color="auto"/>
                                <w:right w:val="none" w:sz="0" w:space="0" w:color="auto"/>
                              </w:divBdr>
                              <w:divsChild>
                                <w:div w:id="9183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361790">
      <w:bodyDiv w:val="1"/>
      <w:marLeft w:val="0"/>
      <w:marRight w:val="0"/>
      <w:marTop w:val="0"/>
      <w:marBottom w:val="0"/>
      <w:divBdr>
        <w:top w:val="none" w:sz="0" w:space="0" w:color="auto"/>
        <w:left w:val="none" w:sz="0" w:space="0" w:color="auto"/>
        <w:bottom w:val="none" w:sz="0" w:space="0" w:color="auto"/>
        <w:right w:val="none" w:sz="0" w:space="0" w:color="auto"/>
      </w:divBdr>
    </w:div>
    <w:div w:id="2097898213">
      <w:bodyDiv w:val="1"/>
      <w:marLeft w:val="0"/>
      <w:marRight w:val="0"/>
      <w:marTop w:val="0"/>
      <w:marBottom w:val="0"/>
      <w:divBdr>
        <w:top w:val="none" w:sz="0" w:space="0" w:color="auto"/>
        <w:left w:val="none" w:sz="0" w:space="0" w:color="auto"/>
        <w:bottom w:val="none" w:sz="0" w:space="0" w:color="auto"/>
        <w:right w:val="none" w:sz="0" w:space="0" w:color="auto"/>
      </w:divBdr>
      <w:divsChild>
        <w:div w:id="474641766">
          <w:marLeft w:val="0"/>
          <w:marRight w:val="0"/>
          <w:marTop w:val="0"/>
          <w:marBottom w:val="75"/>
          <w:divBdr>
            <w:top w:val="single" w:sz="6" w:space="4" w:color="D4D4D4"/>
            <w:left w:val="single" w:sz="6" w:space="4" w:color="D4D4D4"/>
            <w:bottom w:val="single" w:sz="6" w:space="4" w:color="D4D4D4"/>
            <w:right w:val="single" w:sz="6" w:space="4" w:color="D4D4D4"/>
          </w:divBdr>
          <w:divsChild>
            <w:div w:id="915627415">
              <w:marLeft w:val="0"/>
              <w:marRight w:val="0"/>
              <w:marTop w:val="0"/>
              <w:marBottom w:val="0"/>
              <w:divBdr>
                <w:top w:val="single" w:sz="6" w:space="4" w:color="D4D4D4"/>
                <w:left w:val="single" w:sz="6" w:space="4" w:color="D4D4D4"/>
                <w:bottom w:val="single" w:sz="6" w:space="4" w:color="D4D4D4"/>
                <w:right w:val="single" w:sz="6" w:space="4" w:color="D4D4D4"/>
              </w:divBdr>
              <w:divsChild>
                <w:div w:id="12502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5FAAE1-59FB-024B-91C5-41B908BDE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11</Pages>
  <Words>744</Words>
  <Characters>4247</Characters>
  <Application>Microsoft Macintosh Word</Application>
  <DocSecurity>0</DocSecurity>
  <Lines>35</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113</cp:revision>
  <dcterms:created xsi:type="dcterms:W3CDTF">2018-04-18T01:05:00Z</dcterms:created>
  <dcterms:modified xsi:type="dcterms:W3CDTF">2018-06-20T04:04:00Z</dcterms:modified>
</cp:coreProperties>
</file>