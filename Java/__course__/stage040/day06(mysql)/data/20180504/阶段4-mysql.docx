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74FAE9" w14:textId="2ABB6E5E" w:rsidR="009E5709" w:rsidRPr="00D31450" w:rsidRDefault="009E5709" w:rsidP="00D77E3F">
      <w:pPr>
        <w:pStyle w:val="1"/>
        <w:jc w:val="center"/>
        <w:rPr>
          <w:rFonts w:ascii="SimSun" w:eastAsia="SimSun" w:hAnsi="SimSun"/>
        </w:rPr>
      </w:pPr>
      <w:r w:rsidRPr="00D31450">
        <w:rPr>
          <w:rFonts w:ascii="SimSun" w:eastAsia="SimSun" w:hAnsi="SimSun"/>
        </w:rPr>
        <w:t>阶段4</w:t>
      </w:r>
      <w:r w:rsidR="00EB1AA1">
        <w:rPr>
          <w:rFonts w:ascii="SimSun" w:eastAsia="SimSun" w:hAnsi="SimSun" w:hint="eastAsia"/>
        </w:rPr>
        <w:t xml:space="preserve"> </w:t>
      </w:r>
      <w:r w:rsidRPr="00D31450">
        <w:rPr>
          <w:rFonts w:ascii="SimSun" w:eastAsia="SimSun" w:hAnsi="SimSun"/>
        </w:rPr>
        <w:t>-</w:t>
      </w:r>
      <w:r w:rsidR="00EB1AA1">
        <w:rPr>
          <w:rFonts w:ascii="SimSun" w:eastAsia="SimSun" w:hAnsi="SimSun" w:hint="eastAsia"/>
        </w:rPr>
        <w:t xml:space="preserve"> </w:t>
      </w:r>
      <w:r w:rsidR="00FC2167">
        <w:rPr>
          <w:rFonts w:ascii="SimSun" w:eastAsia="SimSun" w:hAnsi="SimSun" w:hint="eastAsia"/>
        </w:rPr>
        <w:t>MySql数据库</w:t>
      </w:r>
    </w:p>
    <w:p w14:paraId="3BCAB07C" w14:textId="5CBEEB5D" w:rsidR="009E5709" w:rsidRDefault="009E5709" w:rsidP="004D6392">
      <w:pPr>
        <w:pStyle w:val="3"/>
        <w:numPr>
          <w:ilvl w:val="0"/>
          <w:numId w:val="48"/>
        </w:numPr>
      </w:pPr>
      <w:r w:rsidRPr="00D31450">
        <w:t>上节课回顾</w:t>
      </w:r>
    </w:p>
    <w:p w14:paraId="12C2F85E" w14:textId="77777777" w:rsidR="004D6392" w:rsidRPr="004D6392" w:rsidRDefault="004D6392" w:rsidP="004D6392"/>
    <w:p w14:paraId="23619B62" w14:textId="77777777" w:rsidR="009E5709" w:rsidRPr="00D31450" w:rsidRDefault="009E5709" w:rsidP="00D77E3F">
      <w:pPr>
        <w:pStyle w:val="3"/>
      </w:pPr>
      <w:r w:rsidRPr="00D31450">
        <w:t>二、作业点评</w:t>
      </w:r>
    </w:p>
    <w:p w14:paraId="7292B512" w14:textId="77777777" w:rsidR="009E5709" w:rsidRPr="00D31450" w:rsidRDefault="009E5709" w:rsidP="009E5709">
      <w:pPr>
        <w:rPr>
          <w:rFonts w:ascii="SimSun" w:eastAsia="SimSun" w:hAnsi="SimSun" w:cs="PingFang SC"/>
          <w:bCs/>
          <w:color w:val="000000"/>
        </w:rPr>
      </w:pPr>
    </w:p>
    <w:p w14:paraId="013975C5" w14:textId="77777777" w:rsidR="009E5709" w:rsidRPr="00D31450" w:rsidRDefault="009E5709" w:rsidP="00D77E3F">
      <w:pPr>
        <w:pStyle w:val="3"/>
      </w:pPr>
      <w:r w:rsidRPr="00D31450">
        <w:t>三、本次课知识点，重点难点</w:t>
      </w:r>
    </w:p>
    <w:p w14:paraId="1467AE5B" w14:textId="77777777" w:rsidR="009E5709" w:rsidRPr="00D31450" w:rsidRDefault="009E5709" w:rsidP="009E5709">
      <w:pPr>
        <w:rPr>
          <w:rFonts w:ascii="SimSun" w:eastAsia="SimSun" w:hAnsi="SimSun" w:cs="PingFang SC"/>
          <w:bCs/>
          <w:color w:val="000000"/>
          <w:sz w:val="18"/>
          <w:szCs w:val="18"/>
        </w:rPr>
      </w:pPr>
      <w:r w:rsidRPr="00D31450">
        <w:rPr>
          <w:rFonts w:ascii="SimSun" w:eastAsia="SimSun" w:hAnsi="SimSun" w:cs="PingFang SC"/>
          <w:bCs/>
          <w:color w:val="000000"/>
          <w:sz w:val="18"/>
          <w:szCs w:val="18"/>
        </w:rPr>
        <w:t>【知识点目标】</w:t>
      </w:r>
    </w:p>
    <w:p w14:paraId="17477F49" w14:textId="4F31707E" w:rsidR="002A47B1" w:rsidRPr="002A47B1" w:rsidRDefault="002A47B1" w:rsidP="002A47B1">
      <w:pPr>
        <w:rPr>
          <w:rFonts w:ascii="SimSun" w:eastAsia="SimSun" w:hAnsi="SimSun" w:cs="PingFang SC"/>
          <w:bCs/>
          <w:color w:val="000000"/>
          <w:sz w:val="18"/>
          <w:szCs w:val="18"/>
        </w:rPr>
      </w:pPr>
      <w:r w:rsidRPr="00D31450">
        <w:rPr>
          <w:rFonts w:ascii="SimSun" w:eastAsia="SimSun" w:hAnsi="SimSun" w:cs="PingFang SC"/>
          <w:bCs/>
          <w:color w:val="000000"/>
          <w:sz w:val="18"/>
          <w:szCs w:val="18"/>
        </w:rPr>
        <w:t>•</w:t>
      </w:r>
      <w:r>
        <w:rPr>
          <w:rFonts w:ascii="SimSun" w:eastAsia="SimSun" w:hAnsi="SimSun" w:cs="PingFang SC"/>
          <w:bCs/>
          <w:color w:val="000000"/>
          <w:sz w:val="18"/>
          <w:szCs w:val="18"/>
        </w:rPr>
        <w:t xml:space="preserve"> </w:t>
      </w:r>
      <w:r w:rsidRPr="002A47B1">
        <w:rPr>
          <w:rFonts w:ascii="SimSun" w:eastAsia="SimSun" w:hAnsi="SimSun" w:cs="PingFang SC"/>
          <w:bCs/>
          <w:color w:val="000000"/>
          <w:sz w:val="18"/>
          <w:szCs w:val="18"/>
        </w:rPr>
        <w:t>数据库是什么</w:t>
      </w:r>
    </w:p>
    <w:p w14:paraId="2CEAC8A5" w14:textId="69A34F8F" w:rsidR="002A47B1" w:rsidRPr="002A47B1" w:rsidRDefault="002A47B1" w:rsidP="002A47B1">
      <w:pPr>
        <w:rPr>
          <w:rFonts w:ascii="SimSun" w:eastAsia="SimSun" w:hAnsi="SimSun" w:cs="PingFang SC"/>
          <w:bCs/>
          <w:color w:val="000000"/>
          <w:sz w:val="18"/>
          <w:szCs w:val="18"/>
        </w:rPr>
      </w:pPr>
      <w:r w:rsidRPr="00D31450">
        <w:rPr>
          <w:rFonts w:ascii="SimSun" w:eastAsia="SimSun" w:hAnsi="SimSun" w:cs="PingFang SC"/>
          <w:bCs/>
          <w:color w:val="000000"/>
          <w:sz w:val="18"/>
          <w:szCs w:val="18"/>
        </w:rPr>
        <w:t>•</w:t>
      </w:r>
      <w:r>
        <w:rPr>
          <w:rFonts w:ascii="SimSun" w:eastAsia="SimSun" w:hAnsi="SimSun" w:cs="PingFang SC"/>
          <w:bCs/>
          <w:color w:val="000000"/>
          <w:sz w:val="18"/>
          <w:szCs w:val="18"/>
        </w:rPr>
        <w:t xml:space="preserve"> </w:t>
      </w:r>
      <w:r w:rsidRPr="002A47B1">
        <w:rPr>
          <w:rFonts w:ascii="SimSun" w:eastAsia="SimSun" w:hAnsi="SimSun" w:cs="PingFang SC"/>
          <w:bCs/>
          <w:color w:val="000000"/>
          <w:sz w:val="18"/>
          <w:szCs w:val="18"/>
        </w:rPr>
        <w:t>数据库中的数据是怎么进行保存的</w:t>
      </w:r>
    </w:p>
    <w:p w14:paraId="46203377" w14:textId="01F9BA72" w:rsidR="002A47B1" w:rsidRPr="002A47B1" w:rsidRDefault="002A47B1" w:rsidP="002A47B1">
      <w:pPr>
        <w:rPr>
          <w:rFonts w:ascii="SimSun" w:eastAsia="SimSun" w:hAnsi="SimSun" w:cs="PingFang SC"/>
          <w:bCs/>
          <w:color w:val="000000"/>
          <w:sz w:val="18"/>
          <w:szCs w:val="18"/>
        </w:rPr>
      </w:pPr>
      <w:r w:rsidRPr="00D31450">
        <w:rPr>
          <w:rFonts w:ascii="SimSun" w:eastAsia="SimSun" w:hAnsi="SimSun" w:cs="PingFang SC"/>
          <w:bCs/>
          <w:color w:val="000000"/>
          <w:sz w:val="18"/>
          <w:szCs w:val="18"/>
        </w:rPr>
        <w:t>•</w:t>
      </w:r>
      <w:r>
        <w:rPr>
          <w:rFonts w:ascii="SimSun" w:eastAsia="SimSun" w:hAnsi="SimSun" w:cs="PingFang SC"/>
          <w:bCs/>
          <w:color w:val="000000"/>
          <w:sz w:val="18"/>
          <w:szCs w:val="18"/>
        </w:rPr>
        <w:t xml:space="preserve"> </w:t>
      </w:r>
      <w:r w:rsidRPr="002A47B1">
        <w:rPr>
          <w:rFonts w:ascii="SimSun" w:eastAsia="SimSun" w:hAnsi="SimSun" w:cs="PingFang SC"/>
          <w:bCs/>
          <w:color w:val="000000"/>
          <w:sz w:val="18"/>
          <w:szCs w:val="18"/>
        </w:rPr>
        <w:t>创建使用Mysql数据库、表</w:t>
      </w:r>
    </w:p>
    <w:p w14:paraId="5C6327AF" w14:textId="778C22D2" w:rsidR="002A47B1" w:rsidRPr="002A47B1" w:rsidRDefault="002A47B1" w:rsidP="002A47B1">
      <w:pPr>
        <w:rPr>
          <w:rFonts w:ascii="SimSun" w:eastAsia="SimSun" w:hAnsi="SimSun" w:cs="PingFang SC"/>
          <w:bCs/>
          <w:color w:val="000000"/>
          <w:sz w:val="18"/>
          <w:szCs w:val="18"/>
        </w:rPr>
      </w:pPr>
      <w:r w:rsidRPr="00D31450">
        <w:rPr>
          <w:rFonts w:ascii="SimSun" w:eastAsia="SimSun" w:hAnsi="SimSun" w:cs="PingFang SC"/>
          <w:bCs/>
          <w:color w:val="000000"/>
          <w:sz w:val="18"/>
          <w:szCs w:val="18"/>
        </w:rPr>
        <w:t>•</w:t>
      </w:r>
      <w:r>
        <w:rPr>
          <w:rFonts w:ascii="SimSun" w:eastAsia="SimSun" w:hAnsi="SimSun" w:cs="PingFang SC" w:hint="eastAsia"/>
          <w:bCs/>
          <w:color w:val="000000"/>
          <w:sz w:val="18"/>
          <w:szCs w:val="18"/>
        </w:rPr>
        <w:t xml:space="preserve"> </w:t>
      </w:r>
      <w:r w:rsidRPr="002A47B1">
        <w:rPr>
          <w:rFonts w:ascii="SimSun" w:eastAsia="SimSun" w:hAnsi="SimSun" w:cs="PingFang SC"/>
          <w:bCs/>
          <w:color w:val="000000"/>
          <w:sz w:val="18"/>
          <w:szCs w:val="18"/>
        </w:rPr>
        <w:t>Mysql的基本操作</w:t>
      </w:r>
    </w:p>
    <w:p w14:paraId="62F63B0A" w14:textId="7C26CCCF" w:rsidR="002A47B1" w:rsidRPr="002A47B1" w:rsidRDefault="002A47B1" w:rsidP="002A47B1">
      <w:pPr>
        <w:rPr>
          <w:rFonts w:ascii="SimSun" w:eastAsia="SimSun" w:hAnsi="SimSun" w:cs="PingFang SC"/>
          <w:bCs/>
          <w:color w:val="000000"/>
          <w:sz w:val="18"/>
          <w:szCs w:val="18"/>
        </w:rPr>
      </w:pPr>
      <w:r w:rsidRPr="00D31450">
        <w:rPr>
          <w:rFonts w:ascii="SimSun" w:eastAsia="SimSun" w:hAnsi="SimSun" w:cs="PingFang SC"/>
          <w:bCs/>
          <w:color w:val="000000"/>
          <w:sz w:val="18"/>
          <w:szCs w:val="18"/>
        </w:rPr>
        <w:t>•</w:t>
      </w:r>
      <w:r>
        <w:rPr>
          <w:rFonts w:ascii="SimSun" w:eastAsia="SimSun" w:hAnsi="SimSun" w:cs="PingFang SC" w:hint="eastAsia"/>
          <w:bCs/>
          <w:color w:val="000000"/>
          <w:sz w:val="18"/>
          <w:szCs w:val="18"/>
        </w:rPr>
        <w:t xml:space="preserve"> </w:t>
      </w:r>
      <w:r w:rsidRPr="002A47B1">
        <w:rPr>
          <w:rFonts w:ascii="SimSun" w:eastAsia="SimSun" w:hAnsi="SimSun" w:cs="PingFang SC"/>
          <w:bCs/>
          <w:color w:val="000000"/>
          <w:sz w:val="18"/>
          <w:szCs w:val="18"/>
        </w:rPr>
        <w:t>Mysql中常见的数据类型</w:t>
      </w:r>
    </w:p>
    <w:p w14:paraId="1B43E000" w14:textId="2EB3988A" w:rsidR="002A47B1" w:rsidRPr="002A47B1" w:rsidRDefault="002A47B1" w:rsidP="002A47B1">
      <w:pPr>
        <w:rPr>
          <w:rFonts w:ascii="SimSun" w:eastAsia="SimSun" w:hAnsi="SimSun" w:cs="PingFang SC"/>
          <w:bCs/>
          <w:color w:val="000000"/>
          <w:sz w:val="18"/>
          <w:szCs w:val="18"/>
        </w:rPr>
      </w:pPr>
      <w:r w:rsidRPr="00D31450">
        <w:rPr>
          <w:rFonts w:ascii="SimSun" w:eastAsia="SimSun" w:hAnsi="SimSun" w:cs="PingFang SC"/>
          <w:bCs/>
          <w:color w:val="000000"/>
          <w:sz w:val="18"/>
          <w:szCs w:val="18"/>
        </w:rPr>
        <w:t>•</w:t>
      </w:r>
      <w:r>
        <w:rPr>
          <w:rFonts w:ascii="SimSun" w:eastAsia="SimSun" w:hAnsi="SimSun" w:cs="PingFang SC" w:hint="eastAsia"/>
          <w:bCs/>
          <w:color w:val="000000"/>
          <w:sz w:val="18"/>
          <w:szCs w:val="18"/>
        </w:rPr>
        <w:t xml:space="preserve"> </w:t>
      </w:r>
      <w:r w:rsidRPr="002A47B1">
        <w:rPr>
          <w:rFonts w:ascii="SimSun" w:eastAsia="SimSun" w:hAnsi="SimSun" w:cs="PingFang SC"/>
          <w:bCs/>
          <w:color w:val="000000"/>
          <w:sz w:val="18"/>
          <w:szCs w:val="18"/>
        </w:rPr>
        <w:t>常用sql语句</w:t>
      </w:r>
    </w:p>
    <w:p w14:paraId="15F53306" w14:textId="1649374F" w:rsidR="002A47B1" w:rsidRPr="002A47B1" w:rsidRDefault="002A47B1" w:rsidP="002A47B1">
      <w:pPr>
        <w:rPr>
          <w:rFonts w:ascii="SimSun" w:eastAsia="SimSun" w:hAnsi="SimSun" w:cs="PingFang SC"/>
          <w:bCs/>
          <w:color w:val="000000"/>
          <w:sz w:val="18"/>
          <w:szCs w:val="18"/>
        </w:rPr>
      </w:pPr>
      <w:r w:rsidRPr="00D31450">
        <w:rPr>
          <w:rFonts w:ascii="SimSun" w:eastAsia="SimSun" w:hAnsi="SimSun" w:cs="PingFang SC"/>
          <w:bCs/>
          <w:color w:val="000000"/>
          <w:sz w:val="18"/>
          <w:szCs w:val="18"/>
        </w:rPr>
        <w:t>•</w:t>
      </w:r>
      <w:r>
        <w:rPr>
          <w:rFonts w:ascii="SimSun" w:eastAsia="SimSun" w:hAnsi="SimSun" w:cs="PingFang SC" w:hint="eastAsia"/>
          <w:bCs/>
          <w:color w:val="000000"/>
          <w:sz w:val="18"/>
          <w:szCs w:val="18"/>
        </w:rPr>
        <w:t xml:space="preserve"> </w:t>
      </w:r>
      <w:r w:rsidRPr="002A47B1">
        <w:rPr>
          <w:rFonts w:ascii="SimSun" w:eastAsia="SimSun" w:hAnsi="SimSun" w:cs="PingFang SC"/>
          <w:bCs/>
          <w:color w:val="000000"/>
          <w:sz w:val="18"/>
          <w:szCs w:val="18"/>
        </w:rPr>
        <w:t>查询语句：as，条件查询，模糊查询，连接查询，排序(升序降序)，分组，去重，范围</w:t>
      </w:r>
    </w:p>
    <w:p w14:paraId="19A56B49" w14:textId="35733E47" w:rsidR="00FA70E7" w:rsidRDefault="002A47B1" w:rsidP="002A47B1">
      <w:pPr>
        <w:rPr>
          <w:rFonts w:ascii="SimSun" w:eastAsia="SimSun" w:hAnsi="SimSun" w:cs="PingFang SC" w:hint="eastAsia"/>
          <w:bCs/>
          <w:color w:val="000000"/>
          <w:sz w:val="18"/>
          <w:szCs w:val="18"/>
        </w:rPr>
      </w:pPr>
      <w:r w:rsidRPr="00D31450">
        <w:rPr>
          <w:rFonts w:ascii="SimSun" w:eastAsia="SimSun" w:hAnsi="SimSun" w:cs="PingFang SC"/>
          <w:bCs/>
          <w:color w:val="000000"/>
          <w:sz w:val="18"/>
          <w:szCs w:val="18"/>
        </w:rPr>
        <w:t>•</w:t>
      </w:r>
      <w:r>
        <w:rPr>
          <w:rFonts w:ascii="SimSun" w:eastAsia="SimSun" w:hAnsi="SimSun" w:cs="PingFang SC" w:hint="eastAsia"/>
          <w:bCs/>
          <w:color w:val="000000"/>
          <w:sz w:val="18"/>
          <w:szCs w:val="18"/>
        </w:rPr>
        <w:t xml:space="preserve"> </w:t>
      </w:r>
      <w:r w:rsidR="00A41E85">
        <w:rPr>
          <w:rFonts w:ascii="SimSun" w:eastAsia="SimSun" w:hAnsi="SimSun" w:cs="PingFang SC"/>
          <w:bCs/>
          <w:color w:val="000000"/>
          <w:sz w:val="18"/>
          <w:szCs w:val="18"/>
        </w:rPr>
        <w:t>部分</w:t>
      </w:r>
      <w:r w:rsidR="00A41E85">
        <w:rPr>
          <w:rFonts w:ascii="SimSun" w:eastAsia="SimSun" w:hAnsi="SimSun" w:cs="PingFang SC" w:hint="eastAsia"/>
          <w:bCs/>
          <w:color w:val="000000"/>
          <w:sz w:val="18"/>
          <w:szCs w:val="18"/>
        </w:rPr>
        <w:t>函数</w:t>
      </w:r>
      <w:r w:rsidRPr="002A47B1">
        <w:rPr>
          <w:rFonts w:ascii="SimSun" w:eastAsia="SimSun" w:hAnsi="SimSun" w:cs="PingFang SC"/>
          <w:bCs/>
          <w:color w:val="000000"/>
          <w:sz w:val="18"/>
          <w:szCs w:val="18"/>
        </w:rPr>
        <w:t>使用</w:t>
      </w:r>
    </w:p>
    <w:p w14:paraId="4E0D79B9" w14:textId="77777777" w:rsidR="00C85782" w:rsidRDefault="00C85782" w:rsidP="002A47B1">
      <w:pPr>
        <w:rPr>
          <w:rFonts w:ascii="SimSun" w:eastAsia="SimSun" w:hAnsi="SimSun" w:cs="PingFang SC"/>
          <w:bCs/>
          <w:color w:val="000000"/>
          <w:sz w:val="18"/>
          <w:szCs w:val="18"/>
        </w:rPr>
      </w:pPr>
    </w:p>
    <w:p w14:paraId="17465678" w14:textId="77777777" w:rsidR="009E5709" w:rsidRPr="00D31450" w:rsidRDefault="009E5709" w:rsidP="009E5709">
      <w:pPr>
        <w:rPr>
          <w:rFonts w:ascii="SimSun" w:eastAsia="SimSun" w:hAnsi="SimSun" w:cs="PingFang SC"/>
          <w:bCs/>
          <w:color w:val="000000"/>
          <w:sz w:val="18"/>
          <w:szCs w:val="18"/>
        </w:rPr>
      </w:pPr>
      <w:r w:rsidRPr="00D31450">
        <w:rPr>
          <w:rFonts w:ascii="SimSun" w:eastAsia="SimSun" w:hAnsi="SimSun" w:cs="PingFang SC"/>
          <w:bCs/>
          <w:color w:val="000000"/>
          <w:sz w:val="18"/>
          <w:szCs w:val="18"/>
        </w:rPr>
        <w:t>【重点】</w:t>
      </w:r>
    </w:p>
    <w:p w14:paraId="2D997857" w14:textId="76344986" w:rsidR="0020165A" w:rsidRPr="0020165A" w:rsidRDefault="008908C8" w:rsidP="0020165A">
      <w:pPr>
        <w:rPr>
          <w:rFonts w:ascii="SimSun" w:eastAsia="SimSun" w:hAnsi="SimSun" w:cs="PingFang SC"/>
          <w:bCs/>
          <w:color w:val="000000"/>
          <w:sz w:val="18"/>
          <w:szCs w:val="18"/>
        </w:rPr>
      </w:pPr>
      <w:r>
        <w:rPr>
          <w:rFonts w:ascii="SimSun" w:eastAsia="SimSun" w:hAnsi="SimSun" w:cs="PingFang SC"/>
          <w:bCs/>
          <w:color w:val="000000"/>
          <w:sz w:val="18"/>
          <w:szCs w:val="18"/>
        </w:rPr>
        <w:lastRenderedPageBreak/>
        <w:t xml:space="preserve">• </w:t>
      </w:r>
      <w:r w:rsidR="0020165A" w:rsidRPr="0020165A">
        <w:rPr>
          <w:rFonts w:ascii="SimSun" w:eastAsia="SimSun" w:hAnsi="SimSun" w:cs="PingFang SC"/>
          <w:bCs/>
          <w:color w:val="000000"/>
          <w:sz w:val="18"/>
          <w:szCs w:val="18"/>
        </w:rPr>
        <w:t>创建使用Mysql数据库、表</w:t>
      </w:r>
    </w:p>
    <w:p w14:paraId="56E1E84E" w14:textId="4AEA99BE" w:rsidR="008908C8" w:rsidRDefault="0020165A" w:rsidP="0020165A">
      <w:pPr>
        <w:rPr>
          <w:rFonts w:ascii="SimSun" w:eastAsia="SimSun" w:hAnsi="SimSun" w:cs="PingFang SC"/>
          <w:bCs/>
          <w:color w:val="000000"/>
          <w:sz w:val="18"/>
          <w:szCs w:val="18"/>
        </w:rPr>
      </w:pPr>
      <w:r>
        <w:rPr>
          <w:rFonts w:ascii="SimSun" w:eastAsia="SimSun" w:hAnsi="SimSun" w:cs="PingFang SC"/>
          <w:bCs/>
          <w:color w:val="000000"/>
          <w:sz w:val="18"/>
          <w:szCs w:val="18"/>
        </w:rPr>
        <w:t>•</w:t>
      </w:r>
      <w:r>
        <w:rPr>
          <w:rFonts w:ascii="SimSun" w:eastAsia="SimSun" w:hAnsi="SimSun" w:cs="PingFang SC" w:hint="eastAsia"/>
          <w:bCs/>
          <w:color w:val="000000"/>
          <w:sz w:val="18"/>
          <w:szCs w:val="18"/>
        </w:rPr>
        <w:t xml:space="preserve"> </w:t>
      </w:r>
      <w:r w:rsidRPr="0020165A">
        <w:rPr>
          <w:rFonts w:ascii="SimSun" w:eastAsia="SimSun" w:hAnsi="SimSun" w:cs="PingFang SC"/>
          <w:bCs/>
          <w:color w:val="000000"/>
          <w:sz w:val="18"/>
          <w:szCs w:val="18"/>
        </w:rPr>
        <w:t>常用sql语句</w:t>
      </w:r>
    </w:p>
    <w:p w14:paraId="7EFD9B61" w14:textId="77777777" w:rsidR="00891637" w:rsidRPr="00D31450" w:rsidRDefault="00891637" w:rsidP="0020165A">
      <w:pPr>
        <w:rPr>
          <w:rFonts w:ascii="SimSun" w:eastAsia="SimSun" w:hAnsi="SimSun" w:cs="PingFang SC"/>
          <w:bCs/>
          <w:color w:val="000000"/>
          <w:sz w:val="18"/>
          <w:szCs w:val="18"/>
        </w:rPr>
      </w:pPr>
    </w:p>
    <w:p w14:paraId="639E3DEA" w14:textId="77777777" w:rsidR="009E5709" w:rsidRPr="00D31450" w:rsidRDefault="009E5709" w:rsidP="009E5709">
      <w:pPr>
        <w:rPr>
          <w:rFonts w:ascii="SimSun" w:eastAsia="SimSun" w:hAnsi="SimSun" w:cs="PingFang SC"/>
          <w:bCs/>
          <w:color w:val="000000"/>
          <w:sz w:val="18"/>
          <w:szCs w:val="18"/>
        </w:rPr>
      </w:pPr>
      <w:r w:rsidRPr="00D31450">
        <w:rPr>
          <w:rFonts w:ascii="SimSun" w:eastAsia="SimSun" w:hAnsi="SimSun" w:cs="PingFang SC"/>
          <w:bCs/>
          <w:color w:val="000000"/>
          <w:sz w:val="18"/>
          <w:szCs w:val="18"/>
        </w:rPr>
        <w:t>【难点】</w:t>
      </w:r>
    </w:p>
    <w:p w14:paraId="044150B0" w14:textId="60DF85AA" w:rsidR="008908C8" w:rsidRPr="00B715DD" w:rsidRDefault="008908C8" w:rsidP="008908C8">
      <w:pPr>
        <w:rPr>
          <w:rFonts w:ascii="SimSun" w:eastAsia="SimSun" w:hAnsi="SimSun" w:cs="PingFang SC"/>
          <w:bCs/>
          <w:color w:val="000000"/>
          <w:sz w:val="18"/>
          <w:szCs w:val="18"/>
        </w:rPr>
      </w:pPr>
      <w:r w:rsidRPr="00D31450">
        <w:rPr>
          <w:rFonts w:ascii="SimSun" w:eastAsia="SimSun" w:hAnsi="SimSun" w:cs="PingFang SC"/>
          <w:bCs/>
          <w:color w:val="000000"/>
          <w:sz w:val="18"/>
          <w:szCs w:val="18"/>
        </w:rPr>
        <w:t>•</w:t>
      </w:r>
      <w:r>
        <w:rPr>
          <w:rFonts w:ascii="SimSun" w:eastAsia="SimSun" w:hAnsi="SimSun" w:cs="PingFang SC" w:hint="eastAsia"/>
          <w:bCs/>
          <w:color w:val="000000"/>
          <w:sz w:val="18"/>
          <w:szCs w:val="18"/>
        </w:rPr>
        <w:t xml:space="preserve"> </w:t>
      </w:r>
      <w:r w:rsidR="00390332" w:rsidRPr="00390332">
        <w:rPr>
          <w:rFonts w:ascii="SimSun" w:eastAsia="SimSun" w:hAnsi="SimSun" w:cs="PingFang SC"/>
          <w:bCs/>
          <w:color w:val="000000"/>
          <w:sz w:val="18"/>
          <w:szCs w:val="18"/>
        </w:rPr>
        <w:t>常用Sql语句 - 多表连接查询</w:t>
      </w:r>
    </w:p>
    <w:p w14:paraId="48BA138C" w14:textId="77777777" w:rsidR="009E5709" w:rsidRPr="00D31450" w:rsidRDefault="009E5709" w:rsidP="009E5709">
      <w:pPr>
        <w:rPr>
          <w:rFonts w:ascii="SimSun" w:eastAsia="SimSun" w:hAnsi="SimSun" w:cs="PingFang SC"/>
          <w:bCs/>
          <w:color w:val="000000"/>
        </w:rPr>
      </w:pPr>
    </w:p>
    <w:p w14:paraId="258CC97D" w14:textId="77777777" w:rsidR="009E5709" w:rsidRPr="00D31450" w:rsidRDefault="009E5709" w:rsidP="00D77E3F">
      <w:pPr>
        <w:pStyle w:val="3"/>
      </w:pPr>
      <w:r w:rsidRPr="00D31450">
        <w:t>四、本次课程任务知识点讲解</w:t>
      </w:r>
    </w:p>
    <w:p w14:paraId="6AAE2C38" w14:textId="77777777" w:rsidR="00291A68" w:rsidRDefault="00291A68" w:rsidP="009E5709">
      <w:pPr>
        <w:rPr>
          <w:rFonts w:ascii="SimSun" w:eastAsia="SimSun" w:hAnsi="SimSun" w:cs="PingFang SC"/>
          <w:bCs/>
          <w:color w:val="000000"/>
        </w:rPr>
      </w:pPr>
    </w:p>
    <w:p w14:paraId="3FC38B0C" w14:textId="77777777" w:rsidR="002E297A" w:rsidRDefault="002E297A" w:rsidP="002E297A">
      <w:pPr>
        <w:pStyle w:val="2"/>
        <w:shd w:val="clear" w:color="auto" w:fill="FFFFFF"/>
        <w:spacing w:before="30" w:after="30" w:line="432" w:lineRule="atLeast"/>
        <w:rPr>
          <w:rFonts w:ascii="Helvetica Neue" w:eastAsia="Times New Roman" w:hAnsi="Helvetica Neue"/>
          <w:color w:val="333333"/>
          <w:sz w:val="43"/>
          <w:szCs w:val="43"/>
        </w:rPr>
      </w:pPr>
      <w:r>
        <w:rPr>
          <w:rFonts w:ascii="MS Mincho" w:eastAsia="MS Mincho" w:hAnsi="MS Mincho" w:cs="MS Mincho"/>
          <w:color w:val="333333"/>
          <w:sz w:val="43"/>
          <w:szCs w:val="43"/>
        </w:rPr>
        <w:t>什么是数据</w:t>
      </w:r>
      <w:r>
        <w:rPr>
          <w:rFonts w:ascii="SimSun" w:eastAsia="SimSun" w:hAnsi="SimSun" w:cs="SimSun"/>
          <w:color w:val="333333"/>
          <w:sz w:val="43"/>
          <w:szCs w:val="43"/>
        </w:rPr>
        <w:t>库</w:t>
      </w:r>
      <w:r>
        <w:rPr>
          <w:rFonts w:ascii="MS Mincho" w:eastAsia="MS Mincho" w:hAnsi="MS Mincho" w:cs="MS Mincho"/>
          <w:color w:val="333333"/>
          <w:sz w:val="43"/>
          <w:szCs w:val="43"/>
        </w:rPr>
        <w:t>？</w:t>
      </w:r>
    </w:p>
    <w:p w14:paraId="4BBA274C" w14:textId="77777777" w:rsidR="002E297A" w:rsidRDefault="002E297A" w:rsidP="002E297A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数据库（</w:t>
      </w:r>
      <w:r>
        <w:rPr>
          <w:rFonts w:ascii="Helvetica Neue" w:hAnsi="Helvetica Neue"/>
          <w:color w:val="333333"/>
          <w:sz w:val="20"/>
          <w:szCs w:val="20"/>
        </w:rPr>
        <w:t>Database</w:t>
      </w:r>
      <w:r>
        <w:rPr>
          <w:rFonts w:ascii="Helvetica Neue" w:hAnsi="Helvetica Neue"/>
          <w:color w:val="333333"/>
          <w:sz w:val="20"/>
          <w:szCs w:val="20"/>
        </w:rPr>
        <w:t>）是按照数据结构来组织、存储和管理数据的仓库，</w:t>
      </w:r>
    </w:p>
    <w:p w14:paraId="3F826394" w14:textId="77777777" w:rsidR="002E297A" w:rsidRDefault="002E297A" w:rsidP="002E297A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每个数据库都有一个或多个不同的</w:t>
      </w:r>
      <w:r>
        <w:rPr>
          <w:rFonts w:ascii="Helvetica Neue" w:hAnsi="Helvetica Neue"/>
          <w:color w:val="333333"/>
          <w:sz w:val="20"/>
          <w:szCs w:val="20"/>
        </w:rPr>
        <w:t>API</w:t>
      </w:r>
      <w:r>
        <w:rPr>
          <w:rFonts w:ascii="Helvetica Neue" w:hAnsi="Helvetica Neue"/>
          <w:color w:val="333333"/>
          <w:sz w:val="20"/>
          <w:szCs w:val="20"/>
        </w:rPr>
        <w:t>用于创建，访问，管理，搜索和复制所保存的数据。</w:t>
      </w:r>
    </w:p>
    <w:p w14:paraId="0832FDDC" w14:textId="77777777" w:rsidR="002E297A" w:rsidRDefault="002E297A" w:rsidP="002E297A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我们也可以将数据存储在文件中，但是在文件中读写数据速度相对较慢。</w:t>
      </w:r>
    </w:p>
    <w:p w14:paraId="27419347" w14:textId="7AC94C38" w:rsidR="002E297A" w:rsidRDefault="002E297A" w:rsidP="002E297A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所以，现在我们使用关系型数据库管理系统（</w:t>
      </w:r>
      <w:r>
        <w:rPr>
          <w:rFonts w:ascii="Helvetica Neue" w:hAnsi="Helvetica Neue"/>
          <w:color w:val="333333"/>
          <w:sz w:val="20"/>
          <w:szCs w:val="20"/>
        </w:rPr>
        <w:t>RDBMS</w:t>
      </w:r>
      <w:r>
        <w:rPr>
          <w:rFonts w:ascii="Helvetica Neue" w:hAnsi="Helvetica Neue"/>
          <w:color w:val="333333"/>
          <w:sz w:val="20"/>
          <w:szCs w:val="20"/>
        </w:rPr>
        <w:t>）来存储和管理的大数据量。所谓的关系型数据库，是建立在关系模型基础上的数据库。</w:t>
      </w:r>
    </w:p>
    <w:p w14:paraId="19BBC0AB" w14:textId="77777777" w:rsidR="002E297A" w:rsidRDefault="002E297A" w:rsidP="002E297A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RDBMS</w:t>
      </w:r>
      <w:r>
        <w:rPr>
          <w:rFonts w:ascii="Helvetica Neue" w:hAnsi="Helvetica Neue"/>
          <w:color w:val="333333"/>
          <w:sz w:val="20"/>
          <w:szCs w:val="20"/>
        </w:rPr>
        <w:t>即关系数据库管理系统</w:t>
      </w:r>
      <w:r>
        <w:rPr>
          <w:rFonts w:ascii="Helvetica Neue" w:hAnsi="Helvetica Neue"/>
          <w:color w:val="333333"/>
          <w:sz w:val="20"/>
          <w:szCs w:val="20"/>
        </w:rPr>
        <w:t>(Relational Database Management System)</w:t>
      </w:r>
      <w:r>
        <w:rPr>
          <w:rFonts w:ascii="Helvetica Neue" w:hAnsi="Helvetica Neue"/>
          <w:color w:val="333333"/>
          <w:sz w:val="20"/>
          <w:szCs w:val="20"/>
        </w:rPr>
        <w:t>的特点：</w:t>
      </w:r>
    </w:p>
    <w:p w14:paraId="52DB2A99" w14:textId="77777777" w:rsidR="002E297A" w:rsidRDefault="002E297A" w:rsidP="002E297A">
      <w:pPr>
        <w:numPr>
          <w:ilvl w:val="0"/>
          <w:numId w:val="30"/>
        </w:numPr>
        <w:shd w:val="clear" w:color="auto" w:fill="FFFFFF"/>
        <w:wordWrap w:val="0"/>
        <w:spacing w:after="240" w:line="360" w:lineRule="atLeast"/>
        <w:ind w:left="240"/>
        <w:rPr>
          <w:rFonts w:ascii="Helvetica Neue" w:eastAsia="Times New Roman" w:hAnsi="Helvetica Neue"/>
          <w:color w:val="333333"/>
          <w:sz w:val="20"/>
          <w:szCs w:val="20"/>
        </w:rPr>
      </w:pPr>
      <w:r>
        <w:rPr>
          <w:rFonts w:ascii="Helvetica Neue" w:eastAsia="Times New Roman" w:hAnsi="Helvetica Neue"/>
          <w:color w:val="333333"/>
          <w:sz w:val="20"/>
          <w:szCs w:val="20"/>
        </w:rPr>
        <w:t>1.</w:t>
      </w:r>
      <w:r>
        <w:rPr>
          <w:rFonts w:ascii="MS Mincho" w:eastAsia="MS Mincho" w:hAnsi="MS Mincho" w:cs="MS Mincho"/>
          <w:color w:val="333333"/>
          <w:sz w:val="20"/>
          <w:szCs w:val="20"/>
        </w:rPr>
        <w:t>数据以表格的形式出</w:t>
      </w:r>
      <w:r>
        <w:rPr>
          <w:rFonts w:ascii="SimSun" w:eastAsia="SimSun" w:hAnsi="SimSun" w:cs="SimSun"/>
          <w:color w:val="333333"/>
          <w:sz w:val="20"/>
          <w:szCs w:val="20"/>
        </w:rPr>
        <w:t>现</w:t>
      </w:r>
    </w:p>
    <w:p w14:paraId="3CFE1E8D" w14:textId="77777777" w:rsidR="002E297A" w:rsidRDefault="002E297A" w:rsidP="002E297A">
      <w:pPr>
        <w:numPr>
          <w:ilvl w:val="0"/>
          <w:numId w:val="30"/>
        </w:numPr>
        <w:shd w:val="clear" w:color="auto" w:fill="FFFFFF"/>
        <w:wordWrap w:val="0"/>
        <w:spacing w:after="240" w:line="360" w:lineRule="atLeast"/>
        <w:ind w:left="240"/>
        <w:rPr>
          <w:rFonts w:ascii="Helvetica Neue" w:eastAsia="Times New Roman" w:hAnsi="Helvetica Neue"/>
          <w:color w:val="333333"/>
          <w:sz w:val="20"/>
          <w:szCs w:val="20"/>
        </w:rPr>
      </w:pPr>
      <w:r>
        <w:rPr>
          <w:rFonts w:ascii="Helvetica Neue" w:eastAsia="Times New Roman" w:hAnsi="Helvetica Neue"/>
          <w:color w:val="333333"/>
          <w:sz w:val="20"/>
          <w:szCs w:val="20"/>
        </w:rPr>
        <w:t>2.</w:t>
      </w:r>
      <w:r>
        <w:rPr>
          <w:rFonts w:ascii="MS Mincho" w:eastAsia="MS Mincho" w:hAnsi="MS Mincho" w:cs="MS Mincho"/>
          <w:color w:val="333333"/>
          <w:sz w:val="20"/>
          <w:szCs w:val="20"/>
        </w:rPr>
        <w:t>每行</w:t>
      </w:r>
      <w:r>
        <w:rPr>
          <w:rFonts w:ascii="SimSun" w:eastAsia="SimSun" w:hAnsi="SimSun" w:cs="SimSun"/>
          <w:color w:val="333333"/>
          <w:sz w:val="20"/>
          <w:szCs w:val="20"/>
        </w:rPr>
        <w:t>为</w:t>
      </w:r>
      <w:r>
        <w:rPr>
          <w:rFonts w:ascii="MS Mincho" w:eastAsia="MS Mincho" w:hAnsi="MS Mincho" w:cs="MS Mincho"/>
          <w:color w:val="333333"/>
          <w:sz w:val="20"/>
          <w:szCs w:val="20"/>
        </w:rPr>
        <w:t>各种</w:t>
      </w:r>
      <w:r>
        <w:rPr>
          <w:rFonts w:ascii="SimSun" w:eastAsia="SimSun" w:hAnsi="SimSun" w:cs="SimSun"/>
          <w:color w:val="333333"/>
          <w:sz w:val="20"/>
          <w:szCs w:val="20"/>
        </w:rPr>
        <w:t>记录</w:t>
      </w:r>
      <w:r>
        <w:rPr>
          <w:rFonts w:ascii="MS Mincho" w:eastAsia="MS Mincho" w:hAnsi="MS Mincho" w:cs="MS Mincho"/>
          <w:color w:val="333333"/>
          <w:sz w:val="20"/>
          <w:szCs w:val="20"/>
        </w:rPr>
        <w:t>名称</w:t>
      </w:r>
    </w:p>
    <w:p w14:paraId="7BE6E16F" w14:textId="77777777" w:rsidR="002E297A" w:rsidRDefault="002E297A" w:rsidP="002E297A">
      <w:pPr>
        <w:numPr>
          <w:ilvl w:val="0"/>
          <w:numId w:val="30"/>
        </w:numPr>
        <w:shd w:val="clear" w:color="auto" w:fill="FFFFFF"/>
        <w:wordWrap w:val="0"/>
        <w:spacing w:after="240" w:line="360" w:lineRule="atLeast"/>
        <w:ind w:left="240"/>
        <w:rPr>
          <w:rFonts w:ascii="Helvetica Neue" w:eastAsia="Times New Roman" w:hAnsi="Helvetica Neue"/>
          <w:color w:val="333333"/>
          <w:sz w:val="20"/>
          <w:szCs w:val="20"/>
        </w:rPr>
      </w:pPr>
      <w:r>
        <w:rPr>
          <w:rFonts w:ascii="Helvetica Neue" w:eastAsia="Times New Roman" w:hAnsi="Helvetica Neue"/>
          <w:color w:val="333333"/>
          <w:sz w:val="20"/>
          <w:szCs w:val="20"/>
        </w:rPr>
        <w:t>3.</w:t>
      </w:r>
      <w:r>
        <w:rPr>
          <w:rFonts w:ascii="MS Mincho" w:eastAsia="MS Mincho" w:hAnsi="MS Mincho" w:cs="MS Mincho"/>
          <w:color w:val="333333"/>
          <w:sz w:val="20"/>
          <w:szCs w:val="20"/>
        </w:rPr>
        <w:t>每列</w:t>
      </w:r>
      <w:r>
        <w:rPr>
          <w:rFonts w:ascii="SimSun" w:eastAsia="SimSun" w:hAnsi="SimSun" w:cs="SimSun"/>
          <w:color w:val="333333"/>
          <w:sz w:val="20"/>
          <w:szCs w:val="20"/>
        </w:rPr>
        <w:t>为记录</w:t>
      </w:r>
      <w:r>
        <w:rPr>
          <w:rFonts w:ascii="MS Mincho" w:eastAsia="MS Mincho" w:hAnsi="MS Mincho" w:cs="MS Mincho"/>
          <w:color w:val="333333"/>
          <w:sz w:val="20"/>
          <w:szCs w:val="20"/>
        </w:rPr>
        <w:t>名称所</w:t>
      </w:r>
      <w:r>
        <w:rPr>
          <w:rFonts w:ascii="SimSun" w:eastAsia="SimSun" w:hAnsi="SimSun" w:cs="SimSun"/>
          <w:color w:val="333333"/>
          <w:sz w:val="20"/>
          <w:szCs w:val="20"/>
        </w:rPr>
        <w:t>对应</w:t>
      </w:r>
      <w:r>
        <w:rPr>
          <w:rFonts w:ascii="MS Mincho" w:eastAsia="MS Mincho" w:hAnsi="MS Mincho" w:cs="MS Mincho"/>
          <w:color w:val="333333"/>
          <w:sz w:val="20"/>
          <w:szCs w:val="20"/>
        </w:rPr>
        <w:t>的数据域</w:t>
      </w:r>
    </w:p>
    <w:p w14:paraId="636353D6" w14:textId="77777777" w:rsidR="002E297A" w:rsidRDefault="002E297A" w:rsidP="002E297A">
      <w:pPr>
        <w:numPr>
          <w:ilvl w:val="0"/>
          <w:numId w:val="30"/>
        </w:numPr>
        <w:shd w:val="clear" w:color="auto" w:fill="FFFFFF"/>
        <w:wordWrap w:val="0"/>
        <w:spacing w:after="240" w:line="360" w:lineRule="atLeast"/>
        <w:ind w:left="240"/>
        <w:rPr>
          <w:rFonts w:ascii="Helvetica Neue" w:eastAsia="Times New Roman" w:hAnsi="Helvetica Neue"/>
          <w:color w:val="333333"/>
          <w:sz w:val="20"/>
          <w:szCs w:val="20"/>
        </w:rPr>
      </w:pPr>
      <w:r>
        <w:rPr>
          <w:rFonts w:ascii="Helvetica Neue" w:eastAsia="Times New Roman" w:hAnsi="Helvetica Neue"/>
          <w:color w:val="333333"/>
          <w:sz w:val="20"/>
          <w:szCs w:val="20"/>
        </w:rPr>
        <w:t>4.</w:t>
      </w:r>
      <w:r>
        <w:rPr>
          <w:rFonts w:ascii="SimSun" w:eastAsia="SimSun" w:hAnsi="SimSun" w:cs="SimSun"/>
          <w:color w:val="333333"/>
          <w:sz w:val="20"/>
          <w:szCs w:val="20"/>
        </w:rPr>
        <w:t>许多的行和列组成一张表单</w:t>
      </w:r>
    </w:p>
    <w:p w14:paraId="749423F6" w14:textId="77777777" w:rsidR="002E297A" w:rsidRDefault="002E297A" w:rsidP="002E297A">
      <w:pPr>
        <w:numPr>
          <w:ilvl w:val="0"/>
          <w:numId w:val="30"/>
        </w:numPr>
        <w:shd w:val="clear" w:color="auto" w:fill="FFFFFF"/>
        <w:wordWrap w:val="0"/>
        <w:spacing w:after="240" w:line="360" w:lineRule="atLeast"/>
        <w:ind w:left="240"/>
        <w:rPr>
          <w:rFonts w:ascii="Helvetica Neue" w:eastAsia="Times New Roman" w:hAnsi="Helvetica Neue"/>
          <w:color w:val="333333"/>
          <w:sz w:val="20"/>
          <w:szCs w:val="20"/>
        </w:rPr>
      </w:pPr>
      <w:r>
        <w:rPr>
          <w:rFonts w:ascii="Helvetica Neue" w:eastAsia="Times New Roman" w:hAnsi="Helvetica Neue"/>
          <w:color w:val="333333"/>
          <w:sz w:val="20"/>
          <w:szCs w:val="20"/>
        </w:rPr>
        <w:lastRenderedPageBreak/>
        <w:t>5.</w:t>
      </w:r>
      <w:r>
        <w:rPr>
          <w:rFonts w:ascii="MS Mincho" w:eastAsia="MS Mincho" w:hAnsi="MS Mincho" w:cs="MS Mincho"/>
          <w:color w:val="333333"/>
          <w:sz w:val="20"/>
          <w:szCs w:val="20"/>
        </w:rPr>
        <w:t>若干的表</w:t>
      </w:r>
      <w:r>
        <w:rPr>
          <w:rFonts w:ascii="SimSun" w:eastAsia="SimSun" w:hAnsi="SimSun" w:cs="SimSun"/>
          <w:color w:val="333333"/>
          <w:sz w:val="20"/>
          <w:szCs w:val="20"/>
        </w:rPr>
        <w:t>单组</w:t>
      </w:r>
      <w:r>
        <w:rPr>
          <w:rFonts w:ascii="MS Mincho" w:eastAsia="MS Mincho" w:hAnsi="MS Mincho" w:cs="MS Mincho"/>
          <w:color w:val="333333"/>
          <w:sz w:val="20"/>
          <w:szCs w:val="20"/>
        </w:rPr>
        <w:t>成</w:t>
      </w:r>
      <w:r>
        <w:rPr>
          <w:rFonts w:ascii="Helvetica Neue" w:eastAsia="Times New Roman" w:hAnsi="Helvetica Neue"/>
          <w:color w:val="333333"/>
          <w:sz w:val="20"/>
          <w:szCs w:val="20"/>
        </w:rPr>
        <w:t>database</w:t>
      </w:r>
    </w:p>
    <w:p w14:paraId="723491CB" w14:textId="77777777" w:rsidR="002E297A" w:rsidRDefault="002B3776" w:rsidP="002E297A">
      <w:pPr>
        <w:rPr>
          <w:rFonts w:eastAsia="Times New Roman"/>
        </w:rPr>
      </w:pPr>
      <w:r>
        <w:rPr>
          <w:rFonts w:eastAsia="Times New Roman"/>
        </w:rPr>
        <w:pict w14:anchorId="57E8D251">
          <v:rect id="_x0000_i1025" style="width:0;height:.75pt" o:hralign="center" o:hrstd="t" o:hrnoshade="t" o:hr="t" fillcolor="#d4d4d4" stroked="f"/>
        </w:pict>
      </w:r>
    </w:p>
    <w:p w14:paraId="65CA1BA5" w14:textId="77777777" w:rsidR="002E297A" w:rsidRDefault="002E297A" w:rsidP="002E297A">
      <w:pPr>
        <w:pStyle w:val="2"/>
        <w:shd w:val="clear" w:color="auto" w:fill="FFFFFF"/>
        <w:spacing w:before="30" w:after="30" w:line="432" w:lineRule="atLeast"/>
        <w:rPr>
          <w:rFonts w:ascii="Helvetica Neue" w:eastAsia="Times New Roman" w:hAnsi="Helvetica Neue"/>
          <w:color w:val="333333"/>
          <w:sz w:val="43"/>
          <w:szCs w:val="43"/>
        </w:rPr>
      </w:pPr>
      <w:r>
        <w:rPr>
          <w:rFonts w:ascii="Helvetica Neue" w:eastAsia="Times New Roman" w:hAnsi="Helvetica Neue"/>
          <w:color w:val="333333"/>
          <w:sz w:val="43"/>
          <w:szCs w:val="43"/>
        </w:rPr>
        <w:t xml:space="preserve">RDBMS </w:t>
      </w:r>
      <w:r>
        <w:rPr>
          <w:rFonts w:ascii="SimSun" w:eastAsia="SimSun" w:hAnsi="SimSun" w:cs="SimSun"/>
          <w:color w:val="333333"/>
          <w:sz w:val="43"/>
          <w:szCs w:val="43"/>
        </w:rPr>
        <w:t>术语</w:t>
      </w:r>
    </w:p>
    <w:p w14:paraId="15936F5F" w14:textId="77777777" w:rsidR="002E297A" w:rsidRDefault="002E297A" w:rsidP="002E297A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在我们开始学习</w:t>
      </w:r>
      <w:r>
        <w:rPr>
          <w:rFonts w:ascii="Helvetica Neue" w:hAnsi="Helvetica Neue"/>
          <w:color w:val="333333"/>
          <w:sz w:val="20"/>
          <w:szCs w:val="20"/>
        </w:rPr>
        <w:t xml:space="preserve">MySQL </w:t>
      </w:r>
      <w:r>
        <w:rPr>
          <w:rFonts w:ascii="Helvetica Neue" w:hAnsi="Helvetica Neue"/>
          <w:color w:val="333333"/>
          <w:sz w:val="20"/>
          <w:szCs w:val="20"/>
        </w:rPr>
        <w:t>数据库前，让我们先了解下</w:t>
      </w:r>
      <w:r>
        <w:rPr>
          <w:rFonts w:ascii="Helvetica Neue" w:hAnsi="Helvetica Neue"/>
          <w:color w:val="333333"/>
          <w:sz w:val="20"/>
          <w:szCs w:val="20"/>
        </w:rPr>
        <w:t>RDBMS</w:t>
      </w:r>
      <w:r>
        <w:rPr>
          <w:rFonts w:ascii="Helvetica Neue" w:hAnsi="Helvetica Neue"/>
          <w:color w:val="333333"/>
          <w:sz w:val="20"/>
          <w:szCs w:val="20"/>
        </w:rPr>
        <w:t>的一些术语：</w:t>
      </w:r>
    </w:p>
    <w:p w14:paraId="54244E9A" w14:textId="77777777" w:rsidR="002E297A" w:rsidRDefault="002E297A" w:rsidP="002E297A">
      <w:pPr>
        <w:numPr>
          <w:ilvl w:val="0"/>
          <w:numId w:val="31"/>
        </w:numPr>
        <w:shd w:val="clear" w:color="auto" w:fill="FFFFFF"/>
        <w:wordWrap w:val="0"/>
        <w:spacing w:line="360" w:lineRule="atLeast"/>
        <w:ind w:left="240"/>
        <w:rPr>
          <w:rFonts w:ascii="Helvetica Neue" w:eastAsia="Times New Roman" w:hAnsi="Helvetica Neue"/>
          <w:color w:val="333333"/>
          <w:sz w:val="20"/>
          <w:szCs w:val="20"/>
        </w:rPr>
      </w:pPr>
      <w:r>
        <w:rPr>
          <w:rStyle w:val="a5"/>
          <w:rFonts w:ascii="MS Mincho" w:eastAsia="MS Mincho" w:hAnsi="MS Mincho" w:cs="MS Mincho"/>
          <w:color w:val="333333"/>
          <w:sz w:val="20"/>
          <w:szCs w:val="20"/>
          <w:bdr w:val="none" w:sz="0" w:space="0" w:color="auto" w:frame="1"/>
        </w:rPr>
        <w:t>数据</w:t>
      </w:r>
      <w:r>
        <w:rPr>
          <w:rStyle w:val="a5"/>
          <w:rFonts w:ascii="SimSun" w:eastAsia="SimSun" w:hAnsi="SimSun" w:cs="SimSun"/>
          <w:color w:val="333333"/>
          <w:sz w:val="20"/>
          <w:szCs w:val="20"/>
          <w:bdr w:val="none" w:sz="0" w:space="0" w:color="auto" w:frame="1"/>
        </w:rPr>
        <w:t>库</w:t>
      </w:r>
      <w:r>
        <w:rPr>
          <w:rStyle w:val="a5"/>
          <w:rFonts w:ascii="Helvetica Neue" w:eastAsia="Times New Roman" w:hAnsi="Helvetica Neue"/>
          <w:color w:val="333333"/>
          <w:sz w:val="20"/>
          <w:szCs w:val="20"/>
          <w:bdr w:val="none" w:sz="0" w:space="0" w:color="auto" w:frame="1"/>
        </w:rPr>
        <w:t>:</w:t>
      </w:r>
      <w:r>
        <w:rPr>
          <w:rFonts w:ascii="Helvetica Neue" w:eastAsia="Times New Roman" w:hAnsi="Helvetica Neue"/>
          <w:color w:val="333333"/>
          <w:sz w:val="20"/>
          <w:szCs w:val="20"/>
        </w:rPr>
        <w:t> </w:t>
      </w:r>
      <w:r>
        <w:rPr>
          <w:rFonts w:ascii="MS Mincho" w:eastAsia="MS Mincho" w:hAnsi="MS Mincho" w:cs="MS Mincho"/>
          <w:color w:val="333333"/>
          <w:sz w:val="20"/>
          <w:szCs w:val="20"/>
        </w:rPr>
        <w:t>数据</w:t>
      </w:r>
      <w:r>
        <w:rPr>
          <w:rFonts w:ascii="SimSun" w:eastAsia="SimSun" w:hAnsi="SimSun" w:cs="SimSun"/>
          <w:color w:val="333333"/>
          <w:sz w:val="20"/>
          <w:szCs w:val="20"/>
        </w:rPr>
        <w:t>库</w:t>
      </w:r>
      <w:r>
        <w:rPr>
          <w:rFonts w:ascii="MS Mincho" w:eastAsia="MS Mincho" w:hAnsi="MS Mincho" w:cs="MS Mincho"/>
          <w:color w:val="333333"/>
          <w:sz w:val="20"/>
          <w:szCs w:val="20"/>
        </w:rPr>
        <w:t>是一些关</w:t>
      </w:r>
      <w:r>
        <w:rPr>
          <w:rFonts w:ascii="SimSun" w:eastAsia="SimSun" w:hAnsi="SimSun" w:cs="SimSun"/>
          <w:color w:val="333333"/>
          <w:sz w:val="20"/>
          <w:szCs w:val="20"/>
        </w:rPr>
        <w:t>联</w:t>
      </w:r>
      <w:r>
        <w:rPr>
          <w:rFonts w:ascii="MS Mincho" w:eastAsia="MS Mincho" w:hAnsi="MS Mincho" w:cs="MS Mincho"/>
          <w:color w:val="333333"/>
          <w:sz w:val="20"/>
          <w:szCs w:val="20"/>
        </w:rPr>
        <w:t>表的集合。</w:t>
      </w:r>
    </w:p>
    <w:p w14:paraId="0FE8418A" w14:textId="77777777" w:rsidR="002E297A" w:rsidRDefault="002E297A" w:rsidP="002E297A">
      <w:pPr>
        <w:numPr>
          <w:ilvl w:val="0"/>
          <w:numId w:val="31"/>
        </w:numPr>
        <w:shd w:val="clear" w:color="auto" w:fill="FFFFFF"/>
        <w:wordWrap w:val="0"/>
        <w:spacing w:line="360" w:lineRule="atLeast"/>
        <w:ind w:left="240"/>
        <w:rPr>
          <w:rFonts w:ascii="Helvetica Neue" w:eastAsia="Times New Roman" w:hAnsi="Helvetica Neue"/>
          <w:color w:val="333333"/>
          <w:sz w:val="20"/>
          <w:szCs w:val="20"/>
        </w:rPr>
      </w:pPr>
      <w:r>
        <w:rPr>
          <w:rStyle w:val="a5"/>
          <w:rFonts w:ascii="MS Mincho" w:eastAsia="MS Mincho" w:hAnsi="MS Mincho" w:cs="MS Mincho"/>
          <w:color w:val="333333"/>
          <w:sz w:val="20"/>
          <w:szCs w:val="20"/>
          <w:bdr w:val="none" w:sz="0" w:space="0" w:color="auto" w:frame="1"/>
        </w:rPr>
        <w:t>数据表</w:t>
      </w:r>
      <w:r>
        <w:rPr>
          <w:rStyle w:val="a5"/>
          <w:rFonts w:ascii="Helvetica Neue" w:eastAsia="Times New Roman" w:hAnsi="Helvetica Neue"/>
          <w:color w:val="333333"/>
          <w:sz w:val="20"/>
          <w:szCs w:val="20"/>
          <w:bdr w:val="none" w:sz="0" w:space="0" w:color="auto" w:frame="1"/>
        </w:rPr>
        <w:t>:</w:t>
      </w:r>
      <w:r>
        <w:rPr>
          <w:rFonts w:ascii="Helvetica Neue" w:eastAsia="Times New Roman" w:hAnsi="Helvetica Neue"/>
          <w:color w:val="333333"/>
          <w:sz w:val="20"/>
          <w:szCs w:val="20"/>
        </w:rPr>
        <w:t> </w:t>
      </w:r>
      <w:r>
        <w:rPr>
          <w:rFonts w:ascii="MS Mincho" w:eastAsia="MS Mincho" w:hAnsi="MS Mincho" w:cs="MS Mincho"/>
          <w:color w:val="333333"/>
          <w:sz w:val="20"/>
          <w:szCs w:val="20"/>
        </w:rPr>
        <w:t>表是数据的矩</w:t>
      </w:r>
      <w:r>
        <w:rPr>
          <w:rFonts w:ascii="SimSun" w:eastAsia="SimSun" w:hAnsi="SimSun" w:cs="SimSun"/>
          <w:color w:val="333333"/>
          <w:sz w:val="20"/>
          <w:szCs w:val="20"/>
        </w:rPr>
        <w:t>阵</w:t>
      </w:r>
      <w:r>
        <w:rPr>
          <w:rFonts w:ascii="MS Mincho" w:eastAsia="MS Mincho" w:hAnsi="MS Mincho" w:cs="MS Mincho"/>
          <w:color w:val="333333"/>
          <w:sz w:val="20"/>
          <w:szCs w:val="20"/>
        </w:rPr>
        <w:t>。在一个数据</w:t>
      </w:r>
      <w:r>
        <w:rPr>
          <w:rFonts w:ascii="SimSun" w:eastAsia="SimSun" w:hAnsi="SimSun" w:cs="SimSun"/>
          <w:color w:val="333333"/>
          <w:sz w:val="20"/>
          <w:szCs w:val="20"/>
        </w:rPr>
        <w:t>库</w:t>
      </w:r>
      <w:r>
        <w:rPr>
          <w:rFonts w:ascii="MS Mincho" w:eastAsia="MS Mincho" w:hAnsi="MS Mincho" w:cs="MS Mincho"/>
          <w:color w:val="333333"/>
          <w:sz w:val="20"/>
          <w:szCs w:val="20"/>
        </w:rPr>
        <w:t>中的表看起来像一个</w:t>
      </w:r>
      <w:r>
        <w:rPr>
          <w:rFonts w:ascii="SimSun" w:eastAsia="SimSun" w:hAnsi="SimSun" w:cs="SimSun"/>
          <w:color w:val="333333"/>
          <w:sz w:val="20"/>
          <w:szCs w:val="20"/>
        </w:rPr>
        <w:t>简单</w:t>
      </w:r>
      <w:r>
        <w:rPr>
          <w:rFonts w:ascii="MS Mincho" w:eastAsia="MS Mincho" w:hAnsi="MS Mincho" w:cs="MS Mincho"/>
          <w:color w:val="333333"/>
          <w:sz w:val="20"/>
          <w:szCs w:val="20"/>
        </w:rPr>
        <w:t>的</w:t>
      </w:r>
      <w:r>
        <w:rPr>
          <w:rFonts w:ascii="SimSun" w:eastAsia="SimSun" w:hAnsi="SimSun" w:cs="SimSun"/>
          <w:color w:val="333333"/>
          <w:sz w:val="20"/>
          <w:szCs w:val="20"/>
        </w:rPr>
        <w:t>电</w:t>
      </w:r>
      <w:r>
        <w:rPr>
          <w:rFonts w:ascii="MS Mincho" w:eastAsia="MS Mincho" w:hAnsi="MS Mincho" w:cs="MS Mincho"/>
          <w:color w:val="333333"/>
          <w:sz w:val="20"/>
          <w:szCs w:val="20"/>
        </w:rPr>
        <w:t>子表格。</w:t>
      </w:r>
    </w:p>
    <w:p w14:paraId="5C270B92" w14:textId="77777777" w:rsidR="002E297A" w:rsidRDefault="002E297A" w:rsidP="002E297A">
      <w:pPr>
        <w:numPr>
          <w:ilvl w:val="0"/>
          <w:numId w:val="31"/>
        </w:numPr>
        <w:shd w:val="clear" w:color="auto" w:fill="FFFFFF"/>
        <w:wordWrap w:val="0"/>
        <w:spacing w:line="360" w:lineRule="atLeast"/>
        <w:ind w:left="240"/>
        <w:rPr>
          <w:rFonts w:ascii="Helvetica Neue" w:eastAsia="Times New Roman" w:hAnsi="Helvetica Neue"/>
          <w:color w:val="333333"/>
          <w:sz w:val="20"/>
          <w:szCs w:val="20"/>
        </w:rPr>
      </w:pPr>
      <w:r>
        <w:rPr>
          <w:rStyle w:val="a5"/>
          <w:rFonts w:ascii="MS Mincho" w:eastAsia="MS Mincho" w:hAnsi="MS Mincho" w:cs="MS Mincho"/>
          <w:color w:val="333333"/>
          <w:sz w:val="20"/>
          <w:szCs w:val="20"/>
          <w:bdr w:val="none" w:sz="0" w:space="0" w:color="auto" w:frame="1"/>
        </w:rPr>
        <w:t>列</w:t>
      </w:r>
      <w:r>
        <w:rPr>
          <w:rStyle w:val="a5"/>
          <w:rFonts w:ascii="Helvetica Neue" w:eastAsia="Times New Roman" w:hAnsi="Helvetica Neue"/>
          <w:color w:val="333333"/>
          <w:sz w:val="20"/>
          <w:szCs w:val="20"/>
          <w:bdr w:val="none" w:sz="0" w:space="0" w:color="auto" w:frame="1"/>
        </w:rPr>
        <w:t>:</w:t>
      </w:r>
      <w:r>
        <w:rPr>
          <w:rFonts w:ascii="Helvetica Neue" w:eastAsia="Times New Roman" w:hAnsi="Helvetica Neue"/>
          <w:color w:val="333333"/>
          <w:sz w:val="20"/>
          <w:szCs w:val="20"/>
        </w:rPr>
        <w:t> </w:t>
      </w:r>
      <w:r>
        <w:rPr>
          <w:rFonts w:ascii="MS Mincho" w:eastAsia="MS Mincho" w:hAnsi="MS Mincho" w:cs="MS Mincho"/>
          <w:color w:val="333333"/>
          <w:sz w:val="20"/>
          <w:szCs w:val="20"/>
        </w:rPr>
        <w:t>一列</w:t>
      </w:r>
      <w:r>
        <w:rPr>
          <w:rFonts w:ascii="Helvetica Neue" w:eastAsia="Times New Roman" w:hAnsi="Helvetica Neue"/>
          <w:color w:val="333333"/>
          <w:sz w:val="20"/>
          <w:szCs w:val="20"/>
        </w:rPr>
        <w:t>(</w:t>
      </w:r>
      <w:r>
        <w:rPr>
          <w:rFonts w:ascii="MS Mincho" w:eastAsia="MS Mincho" w:hAnsi="MS Mincho" w:cs="MS Mincho"/>
          <w:color w:val="333333"/>
          <w:sz w:val="20"/>
          <w:szCs w:val="20"/>
        </w:rPr>
        <w:t>数据元素</w:t>
      </w:r>
      <w:r>
        <w:rPr>
          <w:rFonts w:ascii="Helvetica Neue" w:eastAsia="Times New Roman" w:hAnsi="Helvetica Neue"/>
          <w:color w:val="333333"/>
          <w:sz w:val="20"/>
          <w:szCs w:val="20"/>
        </w:rPr>
        <w:t xml:space="preserve">) </w:t>
      </w:r>
      <w:r>
        <w:rPr>
          <w:rFonts w:ascii="MS Mincho" w:eastAsia="MS Mincho" w:hAnsi="MS Mincho" w:cs="MS Mincho"/>
          <w:color w:val="333333"/>
          <w:sz w:val="20"/>
          <w:szCs w:val="20"/>
        </w:rPr>
        <w:t>包含了相同的数据</w:t>
      </w:r>
      <w:r>
        <w:rPr>
          <w:rFonts w:ascii="Helvetica Neue" w:eastAsia="Times New Roman" w:hAnsi="Helvetica Neue"/>
          <w:color w:val="333333"/>
          <w:sz w:val="20"/>
          <w:szCs w:val="20"/>
        </w:rPr>
        <w:t xml:space="preserve">, </w:t>
      </w:r>
      <w:r>
        <w:rPr>
          <w:rFonts w:ascii="MS Mincho" w:eastAsia="MS Mincho" w:hAnsi="MS Mincho" w:cs="MS Mincho"/>
          <w:color w:val="333333"/>
          <w:sz w:val="20"/>
          <w:szCs w:val="20"/>
        </w:rPr>
        <w:t>例如</w:t>
      </w:r>
      <w:r>
        <w:rPr>
          <w:rFonts w:ascii="SimSun" w:eastAsia="SimSun" w:hAnsi="SimSun" w:cs="SimSun"/>
          <w:color w:val="333333"/>
          <w:sz w:val="20"/>
          <w:szCs w:val="20"/>
        </w:rPr>
        <w:t>邮</w:t>
      </w:r>
      <w:r>
        <w:rPr>
          <w:rFonts w:ascii="MS Mincho" w:eastAsia="MS Mincho" w:hAnsi="MS Mincho" w:cs="MS Mincho"/>
          <w:color w:val="333333"/>
          <w:sz w:val="20"/>
          <w:szCs w:val="20"/>
        </w:rPr>
        <w:t>政</w:t>
      </w:r>
      <w:r>
        <w:rPr>
          <w:rFonts w:ascii="SimSun" w:eastAsia="SimSun" w:hAnsi="SimSun" w:cs="SimSun"/>
          <w:color w:val="333333"/>
          <w:sz w:val="20"/>
          <w:szCs w:val="20"/>
        </w:rPr>
        <w:t>编码</w:t>
      </w:r>
      <w:r>
        <w:rPr>
          <w:rFonts w:ascii="MS Mincho" w:eastAsia="MS Mincho" w:hAnsi="MS Mincho" w:cs="MS Mincho"/>
          <w:color w:val="333333"/>
          <w:sz w:val="20"/>
          <w:szCs w:val="20"/>
        </w:rPr>
        <w:t>的数据。</w:t>
      </w:r>
    </w:p>
    <w:p w14:paraId="60F3C1F8" w14:textId="77777777" w:rsidR="002E297A" w:rsidRDefault="002E297A" w:rsidP="002E297A">
      <w:pPr>
        <w:numPr>
          <w:ilvl w:val="0"/>
          <w:numId w:val="31"/>
        </w:numPr>
        <w:shd w:val="clear" w:color="auto" w:fill="FFFFFF"/>
        <w:wordWrap w:val="0"/>
        <w:spacing w:line="360" w:lineRule="atLeast"/>
        <w:ind w:left="240"/>
        <w:rPr>
          <w:rFonts w:ascii="Helvetica Neue" w:eastAsia="Times New Roman" w:hAnsi="Helvetica Neue"/>
          <w:color w:val="333333"/>
          <w:sz w:val="20"/>
          <w:szCs w:val="20"/>
        </w:rPr>
      </w:pPr>
      <w:r>
        <w:rPr>
          <w:rStyle w:val="a5"/>
          <w:rFonts w:ascii="MS Mincho" w:eastAsia="MS Mincho" w:hAnsi="MS Mincho" w:cs="MS Mincho"/>
          <w:color w:val="333333"/>
          <w:sz w:val="20"/>
          <w:szCs w:val="20"/>
          <w:bdr w:val="none" w:sz="0" w:space="0" w:color="auto" w:frame="1"/>
        </w:rPr>
        <w:t>行：</w:t>
      </w:r>
      <w:r>
        <w:rPr>
          <w:rFonts w:ascii="MS Mincho" w:eastAsia="MS Mincho" w:hAnsi="MS Mincho" w:cs="MS Mincho"/>
          <w:color w:val="333333"/>
          <w:sz w:val="20"/>
          <w:szCs w:val="20"/>
        </w:rPr>
        <w:t>一行（</w:t>
      </w:r>
      <w:r>
        <w:rPr>
          <w:rFonts w:ascii="Helvetica Neue" w:eastAsia="Times New Roman" w:hAnsi="Helvetica Neue"/>
          <w:color w:val="333333"/>
          <w:sz w:val="20"/>
          <w:szCs w:val="20"/>
        </w:rPr>
        <w:t>=</w:t>
      </w:r>
      <w:r>
        <w:rPr>
          <w:rFonts w:ascii="MS Mincho" w:eastAsia="MS Mincho" w:hAnsi="MS Mincho" w:cs="MS Mincho"/>
          <w:color w:val="333333"/>
          <w:sz w:val="20"/>
          <w:szCs w:val="20"/>
        </w:rPr>
        <w:t>元</w:t>
      </w:r>
      <w:r>
        <w:rPr>
          <w:rFonts w:ascii="SimSun" w:eastAsia="SimSun" w:hAnsi="SimSun" w:cs="SimSun"/>
          <w:color w:val="333333"/>
          <w:sz w:val="20"/>
          <w:szCs w:val="20"/>
        </w:rPr>
        <w:t>组</w:t>
      </w:r>
      <w:r>
        <w:rPr>
          <w:rFonts w:ascii="MS Mincho" w:eastAsia="MS Mincho" w:hAnsi="MS Mincho" w:cs="MS Mincho"/>
          <w:color w:val="333333"/>
          <w:sz w:val="20"/>
          <w:szCs w:val="20"/>
        </w:rPr>
        <w:t>，或</w:t>
      </w:r>
      <w:r>
        <w:rPr>
          <w:rFonts w:ascii="SimSun" w:eastAsia="SimSun" w:hAnsi="SimSun" w:cs="SimSun"/>
          <w:color w:val="333333"/>
          <w:sz w:val="20"/>
          <w:szCs w:val="20"/>
        </w:rPr>
        <w:t>记录</w:t>
      </w:r>
      <w:r>
        <w:rPr>
          <w:rFonts w:ascii="MS Mincho" w:eastAsia="MS Mincho" w:hAnsi="MS Mincho" w:cs="MS Mincho"/>
          <w:color w:val="333333"/>
          <w:sz w:val="20"/>
          <w:szCs w:val="20"/>
        </w:rPr>
        <w:t>）是一</w:t>
      </w:r>
      <w:r>
        <w:rPr>
          <w:rFonts w:ascii="SimSun" w:eastAsia="SimSun" w:hAnsi="SimSun" w:cs="SimSun"/>
          <w:color w:val="333333"/>
          <w:sz w:val="20"/>
          <w:szCs w:val="20"/>
        </w:rPr>
        <w:t>组</w:t>
      </w:r>
      <w:r>
        <w:rPr>
          <w:rFonts w:ascii="MS Mincho" w:eastAsia="MS Mincho" w:hAnsi="MS Mincho" w:cs="MS Mincho"/>
          <w:color w:val="333333"/>
          <w:sz w:val="20"/>
          <w:szCs w:val="20"/>
        </w:rPr>
        <w:t>相关的数据，例如一条用</w:t>
      </w:r>
      <w:r>
        <w:rPr>
          <w:rFonts w:ascii="SimSun" w:eastAsia="SimSun" w:hAnsi="SimSun" w:cs="SimSun"/>
          <w:color w:val="333333"/>
          <w:sz w:val="20"/>
          <w:szCs w:val="20"/>
        </w:rPr>
        <w:t>户订阅</w:t>
      </w:r>
      <w:r>
        <w:rPr>
          <w:rFonts w:ascii="MS Mincho" w:eastAsia="MS Mincho" w:hAnsi="MS Mincho" w:cs="MS Mincho"/>
          <w:color w:val="333333"/>
          <w:sz w:val="20"/>
          <w:szCs w:val="20"/>
        </w:rPr>
        <w:t>的数据。</w:t>
      </w:r>
    </w:p>
    <w:p w14:paraId="02653072" w14:textId="77777777" w:rsidR="002E297A" w:rsidRDefault="002E297A" w:rsidP="002E297A">
      <w:pPr>
        <w:numPr>
          <w:ilvl w:val="0"/>
          <w:numId w:val="31"/>
        </w:numPr>
        <w:shd w:val="clear" w:color="auto" w:fill="FFFFFF"/>
        <w:wordWrap w:val="0"/>
        <w:spacing w:line="360" w:lineRule="atLeast"/>
        <w:ind w:left="240"/>
        <w:rPr>
          <w:rFonts w:ascii="Helvetica Neue" w:eastAsia="Times New Roman" w:hAnsi="Helvetica Neue"/>
          <w:color w:val="333333"/>
          <w:sz w:val="20"/>
          <w:szCs w:val="20"/>
        </w:rPr>
      </w:pPr>
      <w:r>
        <w:rPr>
          <w:rStyle w:val="a5"/>
          <w:rFonts w:ascii="MS Mincho" w:eastAsia="MS Mincho" w:hAnsi="MS Mincho" w:cs="MS Mincho"/>
          <w:color w:val="333333"/>
          <w:sz w:val="20"/>
          <w:szCs w:val="20"/>
          <w:bdr w:val="none" w:sz="0" w:space="0" w:color="auto" w:frame="1"/>
        </w:rPr>
        <w:t>冗余</w:t>
      </w:r>
      <w:r>
        <w:rPr>
          <w:rFonts w:ascii="MS Mincho" w:eastAsia="MS Mincho" w:hAnsi="MS Mincho" w:cs="MS Mincho"/>
          <w:color w:val="333333"/>
          <w:sz w:val="20"/>
          <w:szCs w:val="20"/>
        </w:rPr>
        <w:t>：存</w:t>
      </w:r>
      <w:r>
        <w:rPr>
          <w:rFonts w:ascii="SimSun" w:eastAsia="SimSun" w:hAnsi="SimSun" w:cs="SimSun"/>
          <w:color w:val="333333"/>
          <w:sz w:val="20"/>
          <w:szCs w:val="20"/>
        </w:rPr>
        <w:t>储</w:t>
      </w:r>
      <w:r>
        <w:rPr>
          <w:rFonts w:ascii="MS Mincho" w:eastAsia="MS Mincho" w:hAnsi="MS Mincho" w:cs="MS Mincho"/>
          <w:color w:val="333333"/>
          <w:sz w:val="20"/>
          <w:szCs w:val="20"/>
        </w:rPr>
        <w:t>两倍数据，冗余降低了性能，但提高了数据的安全性。</w:t>
      </w:r>
    </w:p>
    <w:p w14:paraId="7F0047B9" w14:textId="77777777" w:rsidR="002E297A" w:rsidRDefault="002E297A" w:rsidP="002E297A">
      <w:pPr>
        <w:numPr>
          <w:ilvl w:val="0"/>
          <w:numId w:val="31"/>
        </w:numPr>
        <w:shd w:val="clear" w:color="auto" w:fill="FFFFFF"/>
        <w:wordWrap w:val="0"/>
        <w:spacing w:line="360" w:lineRule="atLeast"/>
        <w:ind w:left="240"/>
        <w:rPr>
          <w:rFonts w:ascii="Helvetica Neue" w:eastAsia="Times New Roman" w:hAnsi="Helvetica Neue"/>
          <w:color w:val="333333"/>
          <w:sz w:val="20"/>
          <w:szCs w:val="20"/>
        </w:rPr>
      </w:pPr>
      <w:r>
        <w:rPr>
          <w:rStyle w:val="a5"/>
          <w:rFonts w:ascii="MS Mincho" w:eastAsia="MS Mincho" w:hAnsi="MS Mincho" w:cs="MS Mincho"/>
          <w:color w:val="333333"/>
          <w:sz w:val="20"/>
          <w:szCs w:val="20"/>
          <w:bdr w:val="none" w:sz="0" w:space="0" w:color="auto" w:frame="1"/>
        </w:rPr>
        <w:t>主</w:t>
      </w:r>
      <w:r>
        <w:rPr>
          <w:rStyle w:val="a5"/>
          <w:rFonts w:ascii="SimSun" w:eastAsia="SimSun" w:hAnsi="SimSun" w:cs="SimSun"/>
          <w:color w:val="333333"/>
          <w:sz w:val="20"/>
          <w:szCs w:val="20"/>
          <w:bdr w:val="none" w:sz="0" w:space="0" w:color="auto" w:frame="1"/>
        </w:rPr>
        <w:t>键</w:t>
      </w:r>
      <w:r>
        <w:rPr>
          <w:rFonts w:ascii="MS Mincho" w:eastAsia="MS Mincho" w:hAnsi="MS Mincho" w:cs="MS Mincho"/>
          <w:color w:val="333333"/>
          <w:sz w:val="20"/>
          <w:szCs w:val="20"/>
        </w:rPr>
        <w:t>：主</w:t>
      </w:r>
      <w:r>
        <w:rPr>
          <w:rFonts w:ascii="SimSun" w:eastAsia="SimSun" w:hAnsi="SimSun" w:cs="SimSun"/>
          <w:color w:val="333333"/>
          <w:sz w:val="20"/>
          <w:szCs w:val="20"/>
        </w:rPr>
        <w:t>键</w:t>
      </w:r>
      <w:r>
        <w:rPr>
          <w:rFonts w:ascii="MS Mincho" w:eastAsia="MS Mincho" w:hAnsi="MS Mincho" w:cs="MS Mincho"/>
          <w:color w:val="333333"/>
          <w:sz w:val="20"/>
          <w:szCs w:val="20"/>
        </w:rPr>
        <w:t>是唯一的。一个数据表中只能包含一个主</w:t>
      </w:r>
      <w:r>
        <w:rPr>
          <w:rFonts w:ascii="SimSun" w:eastAsia="SimSun" w:hAnsi="SimSun" w:cs="SimSun"/>
          <w:color w:val="333333"/>
          <w:sz w:val="20"/>
          <w:szCs w:val="20"/>
        </w:rPr>
        <w:t>键</w:t>
      </w:r>
      <w:r>
        <w:rPr>
          <w:rFonts w:ascii="MS Mincho" w:eastAsia="MS Mincho" w:hAnsi="MS Mincho" w:cs="MS Mincho"/>
          <w:color w:val="333333"/>
          <w:sz w:val="20"/>
          <w:szCs w:val="20"/>
        </w:rPr>
        <w:t>。你可以使用主</w:t>
      </w:r>
      <w:r>
        <w:rPr>
          <w:rFonts w:ascii="SimSun" w:eastAsia="SimSun" w:hAnsi="SimSun" w:cs="SimSun"/>
          <w:color w:val="333333"/>
          <w:sz w:val="20"/>
          <w:szCs w:val="20"/>
        </w:rPr>
        <w:t>键</w:t>
      </w:r>
      <w:r>
        <w:rPr>
          <w:rFonts w:ascii="MS Mincho" w:eastAsia="MS Mincho" w:hAnsi="MS Mincho" w:cs="MS Mincho"/>
          <w:color w:val="333333"/>
          <w:sz w:val="20"/>
          <w:szCs w:val="20"/>
        </w:rPr>
        <w:t>来</w:t>
      </w:r>
      <w:r>
        <w:rPr>
          <w:rFonts w:ascii="SimSun" w:eastAsia="SimSun" w:hAnsi="SimSun" w:cs="SimSun"/>
          <w:color w:val="333333"/>
          <w:sz w:val="20"/>
          <w:szCs w:val="20"/>
        </w:rPr>
        <w:t>查询</w:t>
      </w:r>
      <w:r>
        <w:rPr>
          <w:rFonts w:ascii="MS Mincho" w:eastAsia="MS Mincho" w:hAnsi="MS Mincho" w:cs="MS Mincho"/>
          <w:color w:val="333333"/>
          <w:sz w:val="20"/>
          <w:szCs w:val="20"/>
        </w:rPr>
        <w:t>数据。</w:t>
      </w:r>
    </w:p>
    <w:p w14:paraId="48CC7AE5" w14:textId="77777777" w:rsidR="002E297A" w:rsidRDefault="002E297A" w:rsidP="002E297A">
      <w:pPr>
        <w:numPr>
          <w:ilvl w:val="0"/>
          <w:numId w:val="31"/>
        </w:numPr>
        <w:shd w:val="clear" w:color="auto" w:fill="FFFFFF"/>
        <w:wordWrap w:val="0"/>
        <w:spacing w:line="360" w:lineRule="atLeast"/>
        <w:ind w:left="240"/>
        <w:rPr>
          <w:rFonts w:ascii="Helvetica Neue" w:eastAsia="Times New Roman" w:hAnsi="Helvetica Neue"/>
          <w:color w:val="333333"/>
          <w:sz w:val="20"/>
          <w:szCs w:val="20"/>
        </w:rPr>
      </w:pPr>
      <w:r>
        <w:rPr>
          <w:rStyle w:val="a5"/>
          <w:rFonts w:ascii="MS Mincho" w:eastAsia="MS Mincho" w:hAnsi="MS Mincho" w:cs="MS Mincho"/>
          <w:color w:val="333333"/>
          <w:sz w:val="20"/>
          <w:szCs w:val="20"/>
          <w:bdr w:val="none" w:sz="0" w:space="0" w:color="auto" w:frame="1"/>
        </w:rPr>
        <w:t>外</w:t>
      </w:r>
      <w:r>
        <w:rPr>
          <w:rStyle w:val="a5"/>
          <w:rFonts w:ascii="SimSun" w:eastAsia="SimSun" w:hAnsi="SimSun" w:cs="SimSun"/>
          <w:color w:val="333333"/>
          <w:sz w:val="20"/>
          <w:szCs w:val="20"/>
          <w:bdr w:val="none" w:sz="0" w:space="0" w:color="auto" w:frame="1"/>
        </w:rPr>
        <w:t>键</w:t>
      </w:r>
      <w:r>
        <w:rPr>
          <w:rStyle w:val="a5"/>
          <w:rFonts w:ascii="MS Mincho" w:eastAsia="MS Mincho" w:hAnsi="MS Mincho" w:cs="MS Mincho"/>
          <w:color w:val="333333"/>
          <w:sz w:val="20"/>
          <w:szCs w:val="20"/>
          <w:bdr w:val="none" w:sz="0" w:space="0" w:color="auto" w:frame="1"/>
        </w:rPr>
        <w:t>：</w:t>
      </w:r>
      <w:r>
        <w:rPr>
          <w:rFonts w:ascii="MS Mincho" w:eastAsia="MS Mincho" w:hAnsi="MS Mincho" w:cs="MS Mincho"/>
          <w:color w:val="333333"/>
          <w:sz w:val="20"/>
          <w:szCs w:val="20"/>
        </w:rPr>
        <w:t>外</w:t>
      </w:r>
      <w:r>
        <w:rPr>
          <w:rFonts w:ascii="SimSun" w:eastAsia="SimSun" w:hAnsi="SimSun" w:cs="SimSun"/>
          <w:color w:val="333333"/>
          <w:sz w:val="20"/>
          <w:szCs w:val="20"/>
        </w:rPr>
        <w:t>键</w:t>
      </w:r>
      <w:r>
        <w:rPr>
          <w:rFonts w:ascii="MS Mincho" w:eastAsia="MS Mincho" w:hAnsi="MS Mincho" w:cs="MS Mincho"/>
          <w:color w:val="333333"/>
          <w:sz w:val="20"/>
          <w:szCs w:val="20"/>
        </w:rPr>
        <w:t>用于关</w:t>
      </w:r>
      <w:r>
        <w:rPr>
          <w:rFonts w:ascii="SimSun" w:eastAsia="SimSun" w:hAnsi="SimSun" w:cs="SimSun"/>
          <w:color w:val="333333"/>
          <w:sz w:val="20"/>
          <w:szCs w:val="20"/>
        </w:rPr>
        <w:t>联</w:t>
      </w:r>
      <w:r>
        <w:rPr>
          <w:rFonts w:ascii="MS Mincho" w:eastAsia="MS Mincho" w:hAnsi="MS Mincho" w:cs="MS Mincho"/>
          <w:color w:val="333333"/>
          <w:sz w:val="20"/>
          <w:szCs w:val="20"/>
        </w:rPr>
        <w:t>两个表。</w:t>
      </w:r>
    </w:p>
    <w:p w14:paraId="67938951" w14:textId="77777777" w:rsidR="002E297A" w:rsidRDefault="002E297A" w:rsidP="002E297A">
      <w:pPr>
        <w:numPr>
          <w:ilvl w:val="0"/>
          <w:numId w:val="31"/>
        </w:numPr>
        <w:shd w:val="clear" w:color="auto" w:fill="FFFFFF"/>
        <w:wordWrap w:val="0"/>
        <w:spacing w:line="360" w:lineRule="atLeast"/>
        <w:ind w:left="240"/>
        <w:rPr>
          <w:rFonts w:ascii="Helvetica Neue" w:eastAsia="Times New Roman" w:hAnsi="Helvetica Neue"/>
          <w:color w:val="333333"/>
          <w:sz w:val="20"/>
          <w:szCs w:val="20"/>
        </w:rPr>
      </w:pPr>
      <w:r>
        <w:rPr>
          <w:rStyle w:val="a5"/>
          <w:rFonts w:ascii="MS Mincho" w:eastAsia="MS Mincho" w:hAnsi="MS Mincho" w:cs="MS Mincho"/>
          <w:color w:val="333333"/>
          <w:sz w:val="20"/>
          <w:szCs w:val="20"/>
          <w:bdr w:val="none" w:sz="0" w:space="0" w:color="auto" w:frame="1"/>
        </w:rPr>
        <w:t>复合</w:t>
      </w:r>
      <w:r>
        <w:rPr>
          <w:rStyle w:val="a5"/>
          <w:rFonts w:ascii="SimSun" w:eastAsia="SimSun" w:hAnsi="SimSun" w:cs="SimSun"/>
          <w:color w:val="333333"/>
          <w:sz w:val="20"/>
          <w:szCs w:val="20"/>
          <w:bdr w:val="none" w:sz="0" w:space="0" w:color="auto" w:frame="1"/>
        </w:rPr>
        <w:t>键</w:t>
      </w:r>
      <w:r>
        <w:rPr>
          <w:rFonts w:ascii="MS Mincho" w:eastAsia="MS Mincho" w:hAnsi="MS Mincho" w:cs="MS Mincho"/>
          <w:color w:val="333333"/>
          <w:sz w:val="20"/>
          <w:szCs w:val="20"/>
        </w:rPr>
        <w:t>：复合</w:t>
      </w:r>
      <w:r>
        <w:rPr>
          <w:rFonts w:ascii="SimSun" w:eastAsia="SimSun" w:hAnsi="SimSun" w:cs="SimSun"/>
          <w:color w:val="333333"/>
          <w:sz w:val="20"/>
          <w:szCs w:val="20"/>
        </w:rPr>
        <w:t>键</w:t>
      </w:r>
      <w:r>
        <w:rPr>
          <w:rFonts w:ascii="MS Mincho" w:eastAsia="MS Mincho" w:hAnsi="MS Mincho" w:cs="MS Mincho"/>
          <w:color w:val="333333"/>
          <w:sz w:val="20"/>
          <w:szCs w:val="20"/>
        </w:rPr>
        <w:t>（</w:t>
      </w:r>
      <w:r>
        <w:rPr>
          <w:rFonts w:ascii="SimSun" w:eastAsia="SimSun" w:hAnsi="SimSun" w:cs="SimSun"/>
          <w:color w:val="333333"/>
          <w:sz w:val="20"/>
          <w:szCs w:val="20"/>
        </w:rPr>
        <w:t>组</w:t>
      </w:r>
      <w:r>
        <w:rPr>
          <w:rFonts w:ascii="MS Mincho" w:eastAsia="MS Mincho" w:hAnsi="MS Mincho" w:cs="MS Mincho"/>
          <w:color w:val="333333"/>
          <w:sz w:val="20"/>
          <w:szCs w:val="20"/>
        </w:rPr>
        <w:t>合</w:t>
      </w:r>
      <w:r>
        <w:rPr>
          <w:rFonts w:ascii="SimSun" w:eastAsia="SimSun" w:hAnsi="SimSun" w:cs="SimSun"/>
          <w:color w:val="333333"/>
          <w:sz w:val="20"/>
          <w:szCs w:val="20"/>
        </w:rPr>
        <w:t>键</w:t>
      </w:r>
      <w:r>
        <w:rPr>
          <w:rFonts w:ascii="MS Mincho" w:eastAsia="MS Mincho" w:hAnsi="MS Mincho" w:cs="MS Mincho"/>
          <w:color w:val="333333"/>
          <w:sz w:val="20"/>
          <w:szCs w:val="20"/>
        </w:rPr>
        <w:t>）将多个列作</w:t>
      </w:r>
      <w:r>
        <w:rPr>
          <w:rFonts w:ascii="SimSun" w:eastAsia="SimSun" w:hAnsi="SimSun" w:cs="SimSun"/>
          <w:color w:val="333333"/>
          <w:sz w:val="20"/>
          <w:szCs w:val="20"/>
        </w:rPr>
        <w:t>为</w:t>
      </w:r>
      <w:r>
        <w:rPr>
          <w:rFonts w:ascii="MS Mincho" w:eastAsia="MS Mincho" w:hAnsi="MS Mincho" w:cs="MS Mincho"/>
          <w:color w:val="333333"/>
          <w:sz w:val="20"/>
          <w:szCs w:val="20"/>
        </w:rPr>
        <w:t>一个索引</w:t>
      </w:r>
      <w:r>
        <w:rPr>
          <w:rFonts w:ascii="SimSun" w:eastAsia="SimSun" w:hAnsi="SimSun" w:cs="SimSun"/>
          <w:color w:val="333333"/>
          <w:sz w:val="20"/>
          <w:szCs w:val="20"/>
        </w:rPr>
        <w:t>键</w:t>
      </w:r>
      <w:r>
        <w:rPr>
          <w:rFonts w:ascii="MS Mincho" w:eastAsia="MS Mincho" w:hAnsi="MS Mincho" w:cs="MS Mincho"/>
          <w:color w:val="333333"/>
          <w:sz w:val="20"/>
          <w:szCs w:val="20"/>
        </w:rPr>
        <w:t>，一般用于复合索引。</w:t>
      </w:r>
    </w:p>
    <w:p w14:paraId="2207D85F" w14:textId="77777777" w:rsidR="002E297A" w:rsidRDefault="002E297A" w:rsidP="002E297A">
      <w:pPr>
        <w:numPr>
          <w:ilvl w:val="0"/>
          <w:numId w:val="31"/>
        </w:numPr>
        <w:shd w:val="clear" w:color="auto" w:fill="FFFFFF"/>
        <w:wordWrap w:val="0"/>
        <w:spacing w:line="360" w:lineRule="atLeast"/>
        <w:ind w:left="240"/>
        <w:rPr>
          <w:rFonts w:ascii="Helvetica Neue" w:eastAsia="Times New Roman" w:hAnsi="Helvetica Neue"/>
          <w:color w:val="333333"/>
          <w:sz w:val="20"/>
          <w:szCs w:val="20"/>
        </w:rPr>
      </w:pPr>
      <w:r>
        <w:rPr>
          <w:rStyle w:val="a5"/>
          <w:rFonts w:ascii="MS Mincho" w:eastAsia="MS Mincho" w:hAnsi="MS Mincho" w:cs="MS Mincho"/>
          <w:color w:val="333333"/>
          <w:sz w:val="20"/>
          <w:szCs w:val="20"/>
          <w:bdr w:val="none" w:sz="0" w:space="0" w:color="auto" w:frame="1"/>
        </w:rPr>
        <w:t>索引：</w:t>
      </w:r>
      <w:r>
        <w:rPr>
          <w:rFonts w:ascii="MS Mincho" w:eastAsia="MS Mincho" w:hAnsi="MS Mincho" w:cs="MS Mincho"/>
          <w:color w:val="333333"/>
          <w:sz w:val="20"/>
          <w:szCs w:val="20"/>
        </w:rPr>
        <w:t>使用索引可快速</w:t>
      </w:r>
      <w:r>
        <w:rPr>
          <w:rFonts w:ascii="SimSun" w:eastAsia="SimSun" w:hAnsi="SimSun" w:cs="SimSun"/>
          <w:color w:val="333333"/>
          <w:sz w:val="20"/>
          <w:szCs w:val="20"/>
        </w:rPr>
        <w:t>访问</w:t>
      </w:r>
      <w:r>
        <w:rPr>
          <w:rFonts w:ascii="MS Mincho" w:eastAsia="MS Mincho" w:hAnsi="MS Mincho" w:cs="MS Mincho"/>
          <w:color w:val="333333"/>
          <w:sz w:val="20"/>
          <w:szCs w:val="20"/>
        </w:rPr>
        <w:t>数据</w:t>
      </w:r>
      <w:r>
        <w:rPr>
          <w:rFonts w:ascii="SimSun" w:eastAsia="SimSun" w:hAnsi="SimSun" w:cs="SimSun"/>
          <w:color w:val="333333"/>
          <w:sz w:val="20"/>
          <w:szCs w:val="20"/>
        </w:rPr>
        <w:t>库</w:t>
      </w:r>
      <w:r>
        <w:rPr>
          <w:rFonts w:ascii="MS Mincho" w:eastAsia="MS Mincho" w:hAnsi="MS Mincho" w:cs="MS Mincho"/>
          <w:color w:val="333333"/>
          <w:sz w:val="20"/>
          <w:szCs w:val="20"/>
        </w:rPr>
        <w:t>表中的特定信息。索引是</w:t>
      </w:r>
      <w:r>
        <w:rPr>
          <w:rFonts w:ascii="SimSun" w:eastAsia="SimSun" w:hAnsi="SimSun" w:cs="SimSun"/>
          <w:color w:val="333333"/>
          <w:sz w:val="20"/>
          <w:szCs w:val="20"/>
        </w:rPr>
        <w:t>对</w:t>
      </w:r>
      <w:r>
        <w:rPr>
          <w:rFonts w:ascii="MS Mincho" w:eastAsia="MS Mincho" w:hAnsi="MS Mincho" w:cs="MS Mincho"/>
          <w:color w:val="333333"/>
          <w:sz w:val="20"/>
          <w:szCs w:val="20"/>
        </w:rPr>
        <w:t>数据</w:t>
      </w:r>
      <w:r>
        <w:rPr>
          <w:rFonts w:ascii="SimSun" w:eastAsia="SimSun" w:hAnsi="SimSun" w:cs="SimSun"/>
          <w:color w:val="333333"/>
          <w:sz w:val="20"/>
          <w:szCs w:val="20"/>
        </w:rPr>
        <w:t>库</w:t>
      </w:r>
      <w:r>
        <w:rPr>
          <w:rFonts w:ascii="MS Mincho" w:eastAsia="MS Mincho" w:hAnsi="MS Mincho" w:cs="MS Mincho"/>
          <w:color w:val="333333"/>
          <w:sz w:val="20"/>
          <w:szCs w:val="20"/>
        </w:rPr>
        <w:t>表中一列或多列的</w:t>
      </w:r>
      <w:r>
        <w:rPr>
          <w:rFonts w:ascii="SimSun" w:eastAsia="SimSun" w:hAnsi="SimSun" w:cs="SimSun"/>
          <w:color w:val="333333"/>
          <w:sz w:val="20"/>
          <w:szCs w:val="20"/>
        </w:rPr>
        <w:t>值进</w:t>
      </w:r>
      <w:r>
        <w:rPr>
          <w:rFonts w:ascii="MS Mincho" w:eastAsia="MS Mincho" w:hAnsi="MS Mincho" w:cs="MS Mincho"/>
          <w:color w:val="333333"/>
          <w:sz w:val="20"/>
          <w:szCs w:val="20"/>
        </w:rPr>
        <w:t>行排序的一种</w:t>
      </w:r>
      <w:r>
        <w:rPr>
          <w:rFonts w:ascii="SimSun" w:eastAsia="SimSun" w:hAnsi="SimSun" w:cs="SimSun"/>
          <w:color w:val="333333"/>
          <w:sz w:val="20"/>
          <w:szCs w:val="20"/>
        </w:rPr>
        <w:t>结</w:t>
      </w:r>
      <w:r>
        <w:rPr>
          <w:rFonts w:ascii="MS Mincho" w:eastAsia="MS Mincho" w:hAnsi="MS Mincho" w:cs="MS Mincho"/>
          <w:color w:val="333333"/>
          <w:sz w:val="20"/>
          <w:szCs w:val="20"/>
        </w:rPr>
        <w:t>构。</w:t>
      </w:r>
      <w:r>
        <w:rPr>
          <w:rFonts w:ascii="SimSun" w:eastAsia="SimSun" w:hAnsi="SimSun" w:cs="SimSun"/>
          <w:color w:val="333333"/>
          <w:sz w:val="20"/>
          <w:szCs w:val="20"/>
        </w:rPr>
        <w:t>类</w:t>
      </w:r>
      <w:r>
        <w:rPr>
          <w:rFonts w:ascii="MS Mincho" w:eastAsia="MS Mincho" w:hAnsi="MS Mincho" w:cs="MS Mincho"/>
          <w:color w:val="333333"/>
          <w:sz w:val="20"/>
          <w:szCs w:val="20"/>
        </w:rPr>
        <w:t>似于</w:t>
      </w:r>
      <w:r>
        <w:rPr>
          <w:rFonts w:ascii="SimSun" w:eastAsia="SimSun" w:hAnsi="SimSun" w:cs="SimSun"/>
          <w:color w:val="333333"/>
          <w:sz w:val="20"/>
          <w:szCs w:val="20"/>
        </w:rPr>
        <w:t>书</w:t>
      </w:r>
      <w:r>
        <w:rPr>
          <w:rFonts w:ascii="MS Mincho" w:eastAsia="MS Mincho" w:hAnsi="MS Mincho" w:cs="MS Mincho"/>
          <w:color w:val="333333"/>
          <w:sz w:val="20"/>
          <w:szCs w:val="20"/>
        </w:rPr>
        <w:t>籍的目</w:t>
      </w:r>
      <w:r>
        <w:rPr>
          <w:rFonts w:ascii="SimSun" w:eastAsia="SimSun" w:hAnsi="SimSun" w:cs="SimSun"/>
          <w:color w:val="333333"/>
          <w:sz w:val="20"/>
          <w:szCs w:val="20"/>
        </w:rPr>
        <w:t>录</w:t>
      </w:r>
      <w:r>
        <w:rPr>
          <w:rFonts w:ascii="MS Mincho" w:eastAsia="MS Mincho" w:hAnsi="MS Mincho" w:cs="MS Mincho"/>
          <w:color w:val="333333"/>
          <w:sz w:val="20"/>
          <w:szCs w:val="20"/>
        </w:rPr>
        <w:t>。</w:t>
      </w:r>
    </w:p>
    <w:p w14:paraId="2204763A" w14:textId="77777777" w:rsidR="002E297A" w:rsidRDefault="002E297A" w:rsidP="002E297A">
      <w:pPr>
        <w:numPr>
          <w:ilvl w:val="0"/>
          <w:numId w:val="31"/>
        </w:numPr>
        <w:shd w:val="clear" w:color="auto" w:fill="FFFFFF"/>
        <w:wordWrap w:val="0"/>
        <w:spacing w:line="360" w:lineRule="atLeast"/>
        <w:ind w:left="240"/>
        <w:rPr>
          <w:rFonts w:ascii="Helvetica Neue" w:eastAsia="Times New Roman" w:hAnsi="Helvetica Neue"/>
          <w:color w:val="333333"/>
          <w:sz w:val="20"/>
          <w:szCs w:val="20"/>
        </w:rPr>
      </w:pPr>
      <w:r>
        <w:rPr>
          <w:rStyle w:val="a5"/>
          <w:rFonts w:ascii="MS Mincho" w:eastAsia="MS Mincho" w:hAnsi="MS Mincho" w:cs="MS Mincho"/>
          <w:color w:val="333333"/>
          <w:sz w:val="20"/>
          <w:szCs w:val="20"/>
          <w:bdr w:val="none" w:sz="0" w:space="0" w:color="auto" w:frame="1"/>
        </w:rPr>
        <w:t>参照完整性</w:t>
      </w:r>
      <w:r>
        <w:rPr>
          <w:rStyle w:val="a5"/>
          <w:rFonts w:ascii="Helvetica Neue" w:eastAsia="Times New Roman" w:hAnsi="Helvetica Neue"/>
          <w:color w:val="333333"/>
          <w:sz w:val="20"/>
          <w:szCs w:val="20"/>
          <w:bdr w:val="none" w:sz="0" w:space="0" w:color="auto" w:frame="1"/>
        </w:rPr>
        <w:t>:</w:t>
      </w:r>
      <w:r>
        <w:rPr>
          <w:rFonts w:ascii="Helvetica Neue" w:eastAsia="Times New Roman" w:hAnsi="Helvetica Neue"/>
          <w:color w:val="333333"/>
          <w:sz w:val="20"/>
          <w:szCs w:val="20"/>
        </w:rPr>
        <w:t> </w:t>
      </w:r>
      <w:r>
        <w:rPr>
          <w:rFonts w:ascii="MS Mincho" w:eastAsia="MS Mincho" w:hAnsi="MS Mincho" w:cs="MS Mincho"/>
          <w:color w:val="333333"/>
          <w:sz w:val="20"/>
          <w:szCs w:val="20"/>
        </w:rPr>
        <w:t>参照的完整性要求关系中不允</w:t>
      </w:r>
      <w:r>
        <w:rPr>
          <w:rFonts w:ascii="SimSun" w:eastAsia="SimSun" w:hAnsi="SimSun" w:cs="SimSun"/>
          <w:color w:val="333333"/>
          <w:sz w:val="20"/>
          <w:szCs w:val="20"/>
        </w:rPr>
        <w:t>许</w:t>
      </w:r>
      <w:r>
        <w:rPr>
          <w:rFonts w:ascii="MS Mincho" w:eastAsia="MS Mincho" w:hAnsi="MS Mincho" w:cs="MS Mincho"/>
          <w:color w:val="333333"/>
          <w:sz w:val="20"/>
          <w:szCs w:val="20"/>
        </w:rPr>
        <w:t>引用不存在的</w:t>
      </w:r>
      <w:r>
        <w:rPr>
          <w:rFonts w:ascii="SimSun" w:eastAsia="SimSun" w:hAnsi="SimSun" w:cs="SimSun"/>
          <w:color w:val="333333"/>
          <w:sz w:val="20"/>
          <w:szCs w:val="20"/>
        </w:rPr>
        <w:t>实</w:t>
      </w:r>
      <w:r>
        <w:rPr>
          <w:rFonts w:ascii="MS Mincho" w:eastAsia="MS Mincho" w:hAnsi="MS Mincho" w:cs="MS Mincho"/>
          <w:color w:val="333333"/>
          <w:sz w:val="20"/>
          <w:szCs w:val="20"/>
        </w:rPr>
        <w:t>体。与</w:t>
      </w:r>
      <w:r>
        <w:rPr>
          <w:rFonts w:ascii="SimSun" w:eastAsia="SimSun" w:hAnsi="SimSun" w:cs="SimSun"/>
          <w:color w:val="333333"/>
          <w:sz w:val="20"/>
          <w:szCs w:val="20"/>
        </w:rPr>
        <w:t>实</w:t>
      </w:r>
      <w:r>
        <w:rPr>
          <w:rFonts w:ascii="MS Mincho" w:eastAsia="MS Mincho" w:hAnsi="MS Mincho" w:cs="MS Mincho"/>
          <w:color w:val="333333"/>
          <w:sz w:val="20"/>
          <w:szCs w:val="20"/>
        </w:rPr>
        <w:t>体完整性是关系模型必</w:t>
      </w:r>
      <w:r>
        <w:rPr>
          <w:rFonts w:ascii="SimSun" w:eastAsia="SimSun" w:hAnsi="SimSun" w:cs="SimSun"/>
          <w:color w:val="333333"/>
          <w:sz w:val="20"/>
          <w:szCs w:val="20"/>
        </w:rPr>
        <w:t>须满</w:t>
      </w:r>
      <w:r>
        <w:rPr>
          <w:rFonts w:ascii="MS Mincho" w:eastAsia="MS Mincho" w:hAnsi="MS Mincho" w:cs="MS Mincho"/>
          <w:color w:val="333333"/>
          <w:sz w:val="20"/>
          <w:szCs w:val="20"/>
        </w:rPr>
        <w:t>足的完整性</w:t>
      </w:r>
      <w:r>
        <w:rPr>
          <w:rFonts w:ascii="SimSun" w:eastAsia="SimSun" w:hAnsi="SimSun" w:cs="SimSun"/>
          <w:color w:val="333333"/>
          <w:sz w:val="20"/>
          <w:szCs w:val="20"/>
        </w:rPr>
        <w:t>约</w:t>
      </w:r>
      <w:r>
        <w:rPr>
          <w:rFonts w:ascii="MS Mincho" w:eastAsia="MS Mincho" w:hAnsi="MS Mincho" w:cs="MS Mincho"/>
          <w:color w:val="333333"/>
          <w:sz w:val="20"/>
          <w:szCs w:val="20"/>
        </w:rPr>
        <w:t>束条件，目的是保</w:t>
      </w:r>
      <w:r>
        <w:rPr>
          <w:rFonts w:ascii="SimSun" w:eastAsia="SimSun" w:hAnsi="SimSun" w:cs="SimSun"/>
          <w:color w:val="333333"/>
          <w:sz w:val="20"/>
          <w:szCs w:val="20"/>
        </w:rPr>
        <w:t>证</w:t>
      </w:r>
      <w:r>
        <w:rPr>
          <w:rFonts w:ascii="MS Mincho" w:eastAsia="MS Mincho" w:hAnsi="MS Mincho" w:cs="MS Mincho"/>
          <w:color w:val="333333"/>
          <w:sz w:val="20"/>
          <w:szCs w:val="20"/>
        </w:rPr>
        <w:t>数据的一致性。</w:t>
      </w:r>
    </w:p>
    <w:p w14:paraId="20384E03" w14:textId="77777777" w:rsidR="002E297A" w:rsidRDefault="002B3776" w:rsidP="002E297A">
      <w:pPr>
        <w:rPr>
          <w:rFonts w:eastAsia="Times New Roman"/>
        </w:rPr>
      </w:pPr>
      <w:r>
        <w:rPr>
          <w:rFonts w:eastAsia="Times New Roman"/>
        </w:rPr>
        <w:pict w14:anchorId="19D9489E">
          <v:rect id="_x0000_i1026" style="width:0;height:.75pt" o:hralign="center" o:hrstd="t" o:hrnoshade="t" o:hr="t" fillcolor="#d4d4d4" stroked="f"/>
        </w:pict>
      </w:r>
    </w:p>
    <w:p w14:paraId="2B1592BF" w14:textId="77777777" w:rsidR="002E297A" w:rsidRDefault="002E297A" w:rsidP="002E297A">
      <w:pPr>
        <w:pStyle w:val="2"/>
        <w:shd w:val="clear" w:color="auto" w:fill="FFFFFF"/>
        <w:spacing w:before="30" w:after="30" w:line="432" w:lineRule="atLeast"/>
        <w:rPr>
          <w:rFonts w:ascii="Helvetica Neue" w:eastAsia="Times New Roman" w:hAnsi="Helvetica Neue"/>
          <w:color w:val="333333"/>
          <w:sz w:val="43"/>
          <w:szCs w:val="43"/>
        </w:rPr>
      </w:pPr>
      <w:r>
        <w:rPr>
          <w:rFonts w:ascii="Helvetica Neue" w:eastAsia="Times New Roman" w:hAnsi="Helvetica Neue"/>
          <w:color w:val="333333"/>
          <w:sz w:val="43"/>
          <w:szCs w:val="43"/>
        </w:rPr>
        <w:t>Mysql</w:t>
      </w:r>
      <w:r>
        <w:rPr>
          <w:rFonts w:ascii="MS Mincho" w:eastAsia="MS Mincho" w:hAnsi="MS Mincho" w:cs="MS Mincho"/>
          <w:color w:val="333333"/>
          <w:sz w:val="43"/>
          <w:szCs w:val="43"/>
        </w:rPr>
        <w:t>数据</w:t>
      </w:r>
      <w:r>
        <w:rPr>
          <w:rFonts w:ascii="SimSun" w:eastAsia="SimSun" w:hAnsi="SimSun" w:cs="SimSun"/>
          <w:color w:val="333333"/>
          <w:sz w:val="43"/>
          <w:szCs w:val="43"/>
        </w:rPr>
        <w:t>库</w:t>
      </w:r>
    </w:p>
    <w:p w14:paraId="75AB7210" w14:textId="77777777" w:rsidR="002E297A" w:rsidRDefault="002E297A" w:rsidP="002E297A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MySQL</w:t>
      </w:r>
      <w:r>
        <w:rPr>
          <w:rFonts w:ascii="Helvetica Neue" w:hAnsi="Helvetica Neue"/>
          <w:color w:val="333333"/>
          <w:sz w:val="20"/>
          <w:szCs w:val="20"/>
        </w:rPr>
        <w:t>是一个关系型数据库管理系统，由瑞典</w:t>
      </w:r>
      <w:r>
        <w:rPr>
          <w:rFonts w:ascii="Helvetica Neue" w:hAnsi="Helvetica Neue"/>
          <w:color w:val="333333"/>
          <w:sz w:val="20"/>
          <w:szCs w:val="20"/>
        </w:rPr>
        <w:t>MySQL AB</w:t>
      </w:r>
      <w:r>
        <w:rPr>
          <w:rFonts w:ascii="Helvetica Neue" w:hAnsi="Helvetica Neue"/>
          <w:color w:val="333333"/>
          <w:sz w:val="20"/>
          <w:szCs w:val="20"/>
        </w:rPr>
        <w:t>公司开发，目前属于</w:t>
      </w:r>
      <w:r>
        <w:rPr>
          <w:rFonts w:ascii="Helvetica Neue" w:hAnsi="Helvetica Neue"/>
          <w:color w:val="333333"/>
          <w:sz w:val="20"/>
          <w:szCs w:val="20"/>
        </w:rPr>
        <w:t>Oracle</w:t>
      </w:r>
      <w:r>
        <w:rPr>
          <w:rFonts w:ascii="Helvetica Neue" w:hAnsi="Helvetica Neue"/>
          <w:color w:val="333333"/>
          <w:sz w:val="20"/>
          <w:szCs w:val="20"/>
        </w:rPr>
        <w:t>公司。</w:t>
      </w:r>
      <w:r>
        <w:rPr>
          <w:rFonts w:ascii="Helvetica Neue" w:hAnsi="Helvetica Neue"/>
          <w:color w:val="333333"/>
          <w:sz w:val="20"/>
          <w:szCs w:val="20"/>
        </w:rPr>
        <w:t>MySQL</w:t>
      </w:r>
      <w:r>
        <w:rPr>
          <w:rFonts w:ascii="Helvetica Neue" w:hAnsi="Helvetica Neue"/>
          <w:color w:val="333333"/>
          <w:sz w:val="20"/>
          <w:szCs w:val="20"/>
        </w:rPr>
        <w:t>是一种关联数据库管理系统，关联数据库将数据保存在不同的表中，而不是将所有数据放在一个大仓库内，这样就增加了速度并提高了灵活性。</w:t>
      </w:r>
    </w:p>
    <w:p w14:paraId="4D43D75B" w14:textId="77777777" w:rsidR="002E297A" w:rsidRDefault="002E297A" w:rsidP="002E297A">
      <w:pPr>
        <w:numPr>
          <w:ilvl w:val="0"/>
          <w:numId w:val="32"/>
        </w:numPr>
        <w:shd w:val="clear" w:color="auto" w:fill="FFFFFF"/>
        <w:wordWrap w:val="0"/>
        <w:spacing w:after="240" w:line="360" w:lineRule="atLeast"/>
        <w:ind w:left="240"/>
        <w:rPr>
          <w:rFonts w:ascii="Helvetica Neue" w:eastAsia="Times New Roman" w:hAnsi="Helvetica Neue"/>
          <w:color w:val="333333"/>
          <w:sz w:val="20"/>
          <w:szCs w:val="20"/>
        </w:rPr>
      </w:pPr>
      <w:r>
        <w:rPr>
          <w:rFonts w:ascii="Helvetica Neue" w:eastAsia="Times New Roman" w:hAnsi="Helvetica Neue"/>
          <w:color w:val="333333"/>
          <w:sz w:val="20"/>
          <w:szCs w:val="20"/>
        </w:rPr>
        <w:t>Mysql</w:t>
      </w:r>
      <w:r>
        <w:rPr>
          <w:rFonts w:ascii="MS Mincho" w:eastAsia="MS Mincho" w:hAnsi="MS Mincho" w:cs="MS Mincho"/>
          <w:color w:val="333333"/>
          <w:sz w:val="20"/>
          <w:szCs w:val="20"/>
        </w:rPr>
        <w:t>是开源的，所以你不需要支付</w:t>
      </w:r>
      <w:r>
        <w:rPr>
          <w:rFonts w:ascii="SimSun" w:eastAsia="SimSun" w:hAnsi="SimSun" w:cs="SimSun"/>
          <w:color w:val="333333"/>
          <w:sz w:val="20"/>
          <w:szCs w:val="20"/>
        </w:rPr>
        <w:t>额</w:t>
      </w:r>
      <w:r>
        <w:rPr>
          <w:rFonts w:ascii="MS Mincho" w:eastAsia="MS Mincho" w:hAnsi="MS Mincho" w:cs="MS Mincho"/>
          <w:color w:val="333333"/>
          <w:sz w:val="20"/>
          <w:szCs w:val="20"/>
        </w:rPr>
        <w:t>外的</w:t>
      </w:r>
      <w:r>
        <w:rPr>
          <w:rFonts w:ascii="SimSun" w:eastAsia="SimSun" w:hAnsi="SimSun" w:cs="SimSun"/>
          <w:color w:val="333333"/>
          <w:sz w:val="20"/>
          <w:szCs w:val="20"/>
        </w:rPr>
        <w:t>费</w:t>
      </w:r>
      <w:r>
        <w:rPr>
          <w:rFonts w:ascii="MS Mincho" w:eastAsia="MS Mincho" w:hAnsi="MS Mincho" w:cs="MS Mincho"/>
          <w:color w:val="333333"/>
          <w:sz w:val="20"/>
          <w:szCs w:val="20"/>
        </w:rPr>
        <w:t>用。</w:t>
      </w:r>
    </w:p>
    <w:p w14:paraId="3EA9AE87" w14:textId="77777777" w:rsidR="002E297A" w:rsidRDefault="002E297A" w:rsidP="002E297A">
      <w:pPr>
        <w:numPr>
          <w:ilvl w:val="0"/>
          <w:numId w:val="32"/>
        </w:numPr>
        <w:shd w:val="clear" w:color="auto" w:fill="FFFFFF"/>
        <w:wordWrap w:val="0"/>
        <w:spacing w:after="240" w:line="360" w:lineRule="atLeast"/>
        <w:ind w:left="240"/>
        <w:rPr>
          <w:rFonts w:ascii="Helvetica Neue" w:eastAsia="Times New Roman" w:hAnsi="Helvetica Neue"/>
          <w:color w:val="333333"/>
          <w:sz w:val="20"/>
          <w:szCs w:val="20"/>
        </w:rPr>
      </w:pPr>
      <w:r>
        <w:rPr>
          <w:rFonts w:ascii="Helvetica Neue" w:eastAsia="Times New Roman" w:hAnsi="Helvetica Neue"/>
          <w:color w:val="333333"/>
          <w:sz w:val="20"/>
          <w:szCs w:val="20"/>
        </w:rPr>
        <w:t>Mysql</w:t>
      </w:r>
      <w:r>
        <w:rPr>
          <w:rFonts w:ascii="MS Mincho" w:eastAsia="MS Mincho" w:hAnsi="MS Mincho" w:cs="MS Mincho"/>
          <w:color w:val="333333"/>
          <w:sz w:val="20"/>
          <w:szCs w:val="20"/>
        </w:rPr>
        <w:t>支持大型的数据</w:t>
      </w:r>
      <w:r>
        <w:rPr>
          <w:rFonts w:ascii="SimSun" w:eastAsia="SimSun" w:hAnsi="SimSun" w:cs="SimSun"/>
          <w:color w:val="333333"/>
          <w:sz w:val="20"/>
          <w:szCs w:val="20"/>
        </w:rPr>
        <w:t>库</w:t>
      </w:r>
      <w:r>
        <w:rPr>
          <w:rFonts w:ascii="MS Mincho" w:eastAsia="MS Mincho" w:hAnsi="MS Mincho" w:cs="MS Mincho"/>
          <w:color w:val="333333"/>
          <w:sz w:val="20"/>
          <w:szCs w:val="20"/>
        </w:rPr>
        <w:t>。可以</w:t>
      </w:r>
      <w:r>
        <w:rPr>
          <w:rFonts w:ascii="SimSun" w:eastAsia="SimSun" w:hAnsi="SimSun" w:cs="SimSun"/>
          <w:color w:val="333333"/>
          <w:sz w:val="20"/>
          <w:szCs w:val="20"/>
        </w:rPr>
        <w:t>处</w:t>
      </w:r>
      <w:r>
        <w:rPr>
          <w:rFonts w:ascii="MS Mincho" w:eastAsia="MS Mincho" w:hAnsi="MS Mincho" w:cs="MS Mincho"/>
          <w:color w:val="333333"/>
          <w:sz w:val="20"/>
          <w:szCs w:val="20"/>
        </w:rPr>
        <w:t>理</w:t>
      </w:r>
      <w:r>
        <w:rPr>
          <w:rFonts w:ascii="SimSun" w:eastAsia="SimSun" w:hAnsi="SimSun" w:cs="SimSun"/>
          <w:color w:val="333333"/>
          <w:sz w:val="20"/>
          <w:szCs w:val="20"/>
        </w:rPr>
        <w:t>拥</w:t>
      </w:r>
      <w:r>
        <w:rPr>
          <w:rFonts w:ascii="MS Mincho" w:eastAsia="MS Mincho" w:hAnsi="MS Mincho" w:cs="MS Mincho"/>
          <w:color w:val="333333"/>
          <w:sz w:val="20"/>
          <w:szCs w:val="20"/>
        </w:rPr>
        <w:t>有上千万条</w:t>
      </w:r>
      <w:r>
        <w:rPr>
          <w:rFonts w:ascii="SimSun" w:eastAsia="SimSun" w:hAnsi="SimSun" w:cs="SimSun"/>
          <w:color w:val="333333"/>
          <w:sz w:val="20"/>
          <w:szCs w:val="20"/>
        </w:rPr>
        <w:t>记录</w:t>
      </w:r>
      <w:r>
        <w:rPr>
          <w:rFonts w:ascii="MS Mincho" w:eastAsia="MS Mincho" w:hAnsi="MS Mincho" w:cs="MS Mincho"/>
          <w:color w:val="333333"/>
          <w:sz w:val="20"/>
          <w:szCs w:val="20"/>
        </w:rPr>
        <w:t>的大型数据</w:t>
      </w:r>
      <w:r>
        <w:rPr>
          <w:rFonts w:ascii="SimSun" w:eastAsia="SimSun" w:hAnsi="SimSun" w:cs="SimSun"/>
          <w:color w:val="333333"/>
          <w:sz w:val="20"/>
          <w:szCs w:val="20"/>
        </w:rPr>
        <w:t>库</w:t>
      </w:r>
      <w:r>
        <w:rPr>
          <w:rFonts w:ascii="MS Mincho" w:eastAsia="MS Mincho" w:hAnsi="MS Mincho" w:cs="MS Mincho"/>
          <w:color w:val="333333"/>
          <w:sz w:val="20"/>
          <w:szCs w:val="20"/>
        </w:rPr>
        <w:t>。</w:t>
      </w:r>
    </w:p>
    <w:p w14:paraId="0E993D2C" w14:textId="77777777" w:rsidR="002E297A" w:rsidRDefault="002E297A" w:rsidP="002E297A">
      <w:pPr>
        <w:numPr>
          <w:ilvl w:val="0"/>
          <w:numId w:val="32"/>
        </w:numPr>
        <w:shd w:val="clear" w:color="auto" w:fill="FFFFFF"/>
        <w:wordWrap w:val="0"/>
        <w:spacing w:after="240" w:line="360" w:lineRule="atLeast"/>
        <w:ind w:left="240"/>
        <w:rPr>
          <w:rFonts w:ascii="Helvetica Neue" w:eastAsia="Times New Roman" w:hAnsi="Helvetica Neue"/>
          <w:color w:val="333333"/>
          <w:sz w:val="20"/>
          <w:szCs w:val="20"/>
        </w:rPr>
      </w:pPr>
      <w:r>
        <w:rPr>
          <w:rFonts w:ascii="Helvetica Neue" w:eastAsia="Times New Roman" w:hAnsi="Helvetica Neue"/>
          <w:color w:val="333333"/>
          <w:sz w:val="20"/>
          <w:szCs w:val="20"/>
        </w:rPr>
        <w:lastRenderedPageBreak/>
        <w:t>MySQL</w:t>
      </w:r>
      <w:r>
        <w:rPr>
          <w:rFonts w:ascii="MS Mincho" w:eastAsia="MS Mincho" w:hAnsi="MS Mincho" w:cs="MS Mincho"/>
          <w:color w:val="333333"/>
          <w:sz w:val="20"/>
          <w:szCs w:val="20"/>
        </w:rPr>
        <w:t>使用</w:t>
      </w:r>
      <w:r>
        <w:rPr>
          <w:rFonts w:ascii="SimSun" w:eastAsia="SimSun" w:hAnsi="SimSun" w:cs="SimSun"/>
          <w:color w:val="333333"/>
          <w:sz w:val="20"/>
          <w:szCs w:val="20"/>
        </w:rPr>
        <w:t>标</w:t>
      </w:r>
      <w:r>
        <w:rPr>
          <w:rFonts w:ascii="MS Mincho" w:eastAsia="MS Mincho" w:hAnsi="MS Mincho" w:cs="MS Mincho"/>
          <w:color w:val="333333"/>
          <w:sz w:val="20"/>
          <w:szCs w:val="20"/>
        </w:rPr>
        <w:t>准的</w:t>
      </w:r>
      <w:r>
        <w:rPr>
          <w:rFonts w:ascii="Helvetica Neue" w:eastAsia="Times New Roman" w:hAnsi="Helvetica Neue"/>
          <w:color w:val="333333"/>
          <w:sz w:val="20"/>
          <w:szCs w:val="20"/>
        </w:rPr>
        <w:t>SQL</w:t>
      </w:r>
      <w:r>
        <w:rPr>
          <w:rFonts w:ascii="MS Mincho" w:eastAsia="MS Mincho" w:hAnsi="MS Mincho" w:cs="MS Mincho"/>
          <w:color w:val="333333"/>
          <w:sz w:val="20"/>
          <w:szCs w:val="20"/>
        </w:rPr>
        <w:t>数据</w:t>
      </w:r>
      <w:r>
        <w:rPr>
          <w:rFonts w:ascii="SimSun" w:eastAsia="SimSun" w:hAnsi="SimSun" w:cs="SimSun"/>
          <w:color w:val="333333"/>
          <w:sz w:val="20"/>
          <w:szCs w:val="20"/>
        </w:rPr>
        <w:t>语</w:t>
      </w:r>
      <w:r>
        <w:rPr>
          <w:rFonts w:ascii="MS Mincho" w:eastAsia="MS Mincho" w:hAnsi="MS Mincho" w:cs="MS Mincho"/>
          <w:color w:val="333333"/>
          <w:sz w:val="20"/>
          <w:szCs w:val="20"/>
        </w:rPr>
        <w:t>言形式。</w:t>
      </w:r>
    </w:p>
    <w:p w14:paraId="27CC8971" w14:textId="77777777" w:rsidR="002E297A" w:rsidRDefault="002E297A" w:rsidP="002E297A">
      <w:pPr>
        <w:numPr>
          <w:ilvl w:val="0"/>
          <w:numId w:val="32"/>
        </w:numPr>
        <w:shd w:val="clear" w:color="auto" w:fill="FFFFFF"/>
        <w:wordWrap w:val="0"/>
        <w:spacing w:after="240" w:line="360" w:lineRule="atLeast"/>
        <w:ind w:left="240"/>
        <w:rPr>
          <w:rFonts w:ascii="Helvetica Neue" w:eastAsia="Times New Roman" w:hAnsi="Helvetica Neue"/>
          <w:color w:val="333333"/>
          <w:sz w:val="20"/>
          <w:szCs w:val="20"/>
        </w:rPr>
      </w:pPr>
      <w:r>
        <w:rPr>
          <w:rFonts w:ascii="Helvetica Neue" w:eastAsia="Times New Roman" w:hAnsi="Helvetica Neue"/>
          <w:color w:val="333333"/>
          <w:sz w:val="20"/>
          <w:szCs w:val="20"/>
        </w:rPr>
        <w:t>Mysql</w:t>
      </w:r>
      <w:r>
        <w:rPr>
          <w:rFonts w:ascii="MS Mincho" w:eastAsia="MS Mincho" w:hAnsi="MS Mincho" w:cs="MS Mincho"/>
          <w:color w:val="333333"/>
          <w:sz w:val="20"/>
          <w:szCs w:val="20"/>
        </w:rPr>
        <w:t>可以允</w:t>
      </w:r>
      <w:r>
        <w:rPr>
          <w:rFonts w:ascii="SimSun" w:eastAsia="SimSun" w:hAnsi="SimSun" w:cs="SimSun"/>
          <w:color w:val="333333"/>
          <w:sz w:val="20"/>
          <w:szCs w:val="20"/>
        </w:rPr>
        <w:t>许</w:t>
      </w:r>
      <w:r>
        <w:rPr>
          <w:rFonts w:ascii="MS Mincho" w:eastAsia="MS Mincho" w:hAnsi="MS Mincho" w:cs="MS Mincho"/>
          <w:color w:val="333333"/>
          <w:sz w:val="20"/>
          <w:szCs w:val="20"/>
        </w:rPr>
        <w:t>于多个系</w:t>
      </w:r>
      <w:r>
        <w:rPr>
          <w:rFonts w:ascii="SimSun" w:eastAsia="SimSun" w:hAnsi="SimSun" w:cs="SimSun"/>
          <w:color w:val="333333"/>
          <w:sz w:val="20"/>
          <w:szCs w:val="20"/>
        </w:rPr>
        <w:t>统</w:t>
      </w:r>
      <w:r>
        <w:rPr>
          <w:rFonts w:ascii="MS Mincho" w:eastAsia="MS Mincho" w:hAnsi="MS Mincho" w:cs="MS Mincho"/>
          <w:color w:val="333333"/>
          <w:sz w:val="20"/>
          <w:szCs w:val="20"/>
        </w:rPr>
        <w:t>上，并且支持多种</w:t>
      </w:r>
      <w:r>
        <w:rPr>
          <w:rFonts w:ascii="SimSun" w:eastAsia="SimSun" w:hAnsi="SimSun" w:cs="SimSun"/>
          <w:color w:val="333333"/>
          <w:sz w:val="20"/>
          <w:szCs w:val="20"/>
        </w:rPr>
        <w:t>语</w:t>
      </w:r>
      <w:r>
        <w:rPr>
          <w:rFonts w:ascii="MS Mincho" w:eastAsia="MS Mincho" w:hAnsi="MS Mincho" w:cs="MS Mincho"/>
          <w:color w:val="333333"/>
          <w:sz w:val="20"/>
          <w:szCs w:val="20"/>
        </w:rPr>
        <w:t>言。</w:t>
      </w:r>
      <w:r>
        <w:rPr>
          <w:rFonts w:ascii="SimSun" w:eastAsia="SimSun" w:hAnsi="SimSun" w:cs="SimSun"/>
          <w:color w:val="333333"/>
          <w:sz w:val="20"/>
          <w:szCs w:val="20"/>
        </w:rPr>
        <w:t>这</w:t>
      </w:r>
      <w:r>
        <w:rPr>
          <w:rFonts w:ascii="MS Mincho" w:eastAsia="MS Mincho" w:hAnsi="MS Mincho" w:cs="MS Mincho"/>
          <w:color w:val="333333"/>
          <w:sz w:val="20"/>
          <w:szCs w:val="20"/>
        </w:rPr>
        <w:t>些</w:t>
      </w:r>
      <w:r>
        <w:rPr>
          <w:rFonts w:ascii="SimSun" w:eastAsia="SimSun" w:hAnsi="SimSun" w:cs="SimSun"/>
          <w:color w:val="333333"/>
          <w:sz w:val="20"/>
          <w:szCs w:val="20"/>
        </w:rPr>
        <w:t>编</w:t>
      </w:r>
      <w:r>
        <w:rPr>
          <w:rFonts w:ascii="MS Mincho" w:eastAsia="MS Mincho" w:hAnsi="MS Mincho" w:cs="MS Mincho"/>
          <w:color w:val="333333"/>
          <w:sz w:val="20"/>
          <w:szCs w:val="20"/>
        </w:rPr>
        <w:t>程</w:t>
      </w:r>
      <w:r>
        <w:rPr>
          <w:rFonts w:ascii="SimSun" w:eastAsia="SimSun" w:hAnsi="SimSun" w:cs="SimSun"/>
          <w:color w:val="333333"/>
          <w:sz w:val="20"/>
          <w:szCs w:val="20"/>
        </w:rPr>
        <w:t>语</w:t>
      </w:r>
      <w:r>
        <w:rPr>
          <w:rFonts w:ascii="MS Mincho" w:eastAsia="MS Mincho" w:hAnsi="MS Mincho" w:cs="MS Mincho"/>
          <w:color w:val="333333"/>
          <w:sz w:val="20"/>
          <w:szCs w:val="20"/>
        </w:rPr>
        <w:t>言包括</w:t>
      </w:r>
      <w:r>
        <w:rPr>
          <w:rFonts w:ascii="Helvetica Neue" w:eastAsia="Times New Roman" w:hAnsi="Helvetica Neue"/>
          <w:color w:val="333333"/>
          <w:sz w:val="20"/>
          <w:szCs w:val="20"/>
        </w:rPr>
        <w:t>C</w:t>
      </w:r>
      <w:r>
        <w:rPr>
          <w:rFonts w:ascii="MS Mincho" w:eastAsia="MS Mincho" w:hAnsi="MS Mincho" w:cs="MS Mincho"/>
          <w:color w:val="333333"/>
          <w:sz w:val="20"/>
          <w:szCs w:val="20"/>
        </w:rPr>
        <w:t>、</w:t>
      </w:r>
      <w:r>
        <w:rPr>
          <w:rFonts w:ascii="Helvetica Neue" w:eastAsia="Times New Roman" w:hAnsi="Helvetica Neue"/>
          <w:color w:val="333333"/>
          <w:sz w:val="20"/>
          <w:szCs w:val="20"/>
        </w:rPr>
        <w:t>C++</w:t>
      </w:r>
      <w:r>
        <w:rPr>
          <w:rFonts w:ascii="MS Mincho" w:eastAsia="MS Mincho" w:hAnsi="MS Mincho" w:cs="MS Mincho"/>
          <w:color w:val="333333"/>
          <w:sz w:val="20"/>
          <w:szCs w:val="20"/>
        </w:rPr>
        <w:t>、</w:t>
      </w:r>
      <w:r>
        <w:rPr>
          <w:rFonts w:ascii="Helvetica Neue" w:eastAsia="Times New Roman" w:hAnsi="Helvetica Neue"/>
          <w:color w:val="333333"/>
          <w:sz w:val="20"/>
          <w:szCs w:val="20"/>
        </w:rPr>
        <w:t>Python</w:t>
      </w:r>
      <w:r>
        <w:rPr>
          <w:rFonts w:ascii="MS Mincho" w:eastAsia="MS Mincho" w:hAnsi="MS Mincho" w:cs="MS Mincho"/>
          <w:color w:val="333333"/>
          <w:sz w:val="20"/>
          <w:szCs w:val="20"/>
        </w:rPr>
        <w:t>、</w:t>
      </w:r>
      <w:r>
        <w:rPr>
          <w:rFonts w:ascii="Helvetica Neue" w:eastAsia="Times New Roman" w:hAnsi="Helvetica Neue"/>
          <w:color w:val="333333"/>
          <w:sz w:val="20"/>
          <w:szCs w:val="20"/>
        </w:rPr>
        <w:t>Java</w:t>
      </w:r>
      <w:r>
        <w:rPr>
          <w:rFonts w:ascii="MS Mincho" w:eastAsia="MS Mincho" w:hAnsi="MS Mincho" w:cs="MS Mincho"/>
          <w:color w:val="333333"/>
          <w:sz w:val="20"/>
          <w:szCs w:val="20"/>
        </w:rPr>
        <w:t>、</w:t>
      </w:r>
      <w:r>
        <w:rPr>
          <w:rFonts w:ascii="Helvetica Neue" w:eastAsia="Times New Roman" w:hAnsi="Helvetica Neue"/>
          <w:color w:val="333333"/>
          <w:sz w:val="20"/>
          <w:szCs w:val="20"/>
        </w:rPr>
        <w:t>Perl</w:t>
      </w:r>
      <w:r>
        <w:rPr>
          <w:rFonts w:ascii="MS Mincho" w:eastAsia="MS Mincho" w:hAnsi="MS Mincho" w:cs="MS Mincho"/>
          <w:color w:val="333333"/>
          <w:sz w:val="20"/>
          <w:szCs w:val="20"/>
        </w:rPr>
        <w:t>、</w:t>
      </w:r>
      <w:r>
        <w:rPr>
          <w:rFonts w:ascii="Helvetica Neue" w:eastAsia="Times New Roman" w:hAnsi="Helvetica Neue"/>
          <w:color w:val="333333"/>
          <w:sz w:val="20"/>
          <w:szCs w:val="20"/>
        </w:rPr>
        <w:t>PHP</w:t>
      </w:r>
      <w:r>
        <w:rPr>
          <w:rFonts w:ascii="MS Mincho" w:eastAsia="MS Mincho" w:hAnsi="MS Mincho" w:cs="MS Mincho"/>
          <w:color w:val="333333"/>
          <w:sz w:val="20"/>
          <w:szCs w:val="20"/>
        </w:rPr>
        <w:t>、</w:t>
      </w:r>
      <w:r>
        <w:rPr>
          <w:rFonts w:ascii="Helvetica Neue" w:eastAsia="Times New Roman" w:hAnsi="Helvetica Neue"/>
          <w:color w:val="333333"/>
          <w:sz w:val="20"/>
          <w:szCs w:val="20"/>
        </w:rPr>
        <w:t>Eiffel</w:t>
      </w:r>
      <w:r>
        <w:rPr>
          <w:rFonts w:ascii="MS Mincho" w:eastAsia="MS Mincho" w:hAnsi="MS Mincho" w:cs="MS Mincho"/>
          <w:color w:val="333333"/>
          <w:sz w:val="20"/>
          <w:szCs w:val="20"/>
        </w:rPr>
        <w:t>、</w:t>
      </w:r>
      <w:r>
        <w:rPr>
          <w:rFonts w:ascii="Helvetica Neue" w:eastAsia="Times New Roman" w:hAnsi="Helvetica Neue"/>
          <w:color w:val="333333"/>
          <w:sz w:val="20"/>
          <w:szCs w:val="20"/>
        </w:rPr>
        <w:t>Ruby</w:t>
      </w:r>
      <w:r>
        <w:rPr>
          <w:rFonts w:ascii="MS Mincho" w:eastAsia="MS Mincho" w:hAnsi="MS Mincho" w:cs="MS Mincho"/>
          <w:color w:val="333333"/>
          <w:sz w:val="20"/>
          <w:szCs w:val="20"/>
        </w:rPr>
        <w:t>和</w:t>
      </w:r>
      <w:r>
        <w:rPr>
          <w:rFonts w:ascii="Helvetica Neue" w:eastAsia="Times New Roman" w:hAnsi="Helvetica Neue"/>
          <w:color w:val="333333"/>
          <w:sz w:val="20"/>
          <w:szCs w:val="20"/>
        </w:rPr>
        <w:t>Tcl</w:t>
      </w:r>
      <w:r>
        <w:rPr>
          <w:rFonts w:ascii="MS Mincho" w:eastAsia="MS Mincho" w:hAnsi="MS Mincho" w:cs="MS Mincho"/>
          <w:color w:val="333333"/>
          <w:sz w:val="20"/>
          <w:szCs w:val="20"/>
        </w:rPr>
        <w:t>等。</w:t>
      </w:r>
    </w:p>
    <w:p w14:paraId="6CC18053" w14:textId="77777777" w:rsidR="002E297A" w:rsidRDefault="002E297A" w:rsidP="002E297A">
      <w:pPr>
        <w:numPr>
          <w:ilvl w:val="0"/>
          <w:numId w:val="32"/>
        </w:numPr>
        <w:shd w:val="clear" w:color="auto" w:fill="FFFFFF"/>
        <w:wordWrap w:val="0"/>
        <w:spacing w:after="240" w:line="360" w:lineRule="atLeast"/>
        <w:ind w:left="240"/>
        <w:rPr>
          <w:rFonts w:ascii="Helvetica Neue" w:eastAsia="Times New Roman" w:hAnsi="Helvetica Neue"/>
          <w:color w:val="333333"/>
          <w:sz w:val="20"/>
          <w:szCs w:val="20"/>
        </w:rPr>
      </w:pPr>
      <w:r>
        <w:rPr>
          <w:rFonts w:ascii="Helvetica Neue" w:eastAsia="Times New Roman" w:hAnsi="Helvetica Neue"/>
          <w:color w:val="333333"/>
          <w:sz w:val="20"/>
          <w:szCs w:val="20"/>
        </w:rPr>
        <w:t>Mysql</w:t>
      </w:r>
      <w:r>
        <w:rPr>
          <w:rFonts w:ascii="SimSun" w:eastAsia="SimSun" w:hAnsi="SimSun" w:cs="SimSun"/>
          <w:color w:val="333333"/>
          <w:sz w:val="20"/>
          <w:szCs w:val="20"/>
        </w:rPr>
        <w:t>对</w:t>
      </w:r>
      <w:r>
        <w:rPr>
          <w:rFonts w:ascii="Helvetica Neue" w:eastAsia="Times New Roman" w:hAnsi="Helvetica Neue"/>
          <w:color w:val="333333"/>
          <w:sz w:val="20"/>
          <w:szCs w:val="20"/>
        </w:rPr>
        <w:t>PHP</w:t>
      </w:r>
      <w:r>
        <w:rPr>
          <w:rFonts w:ascii="MS Mincho" w:eastAsia="MS Mincho" w:hAnsi="MS Mincho" w:cs="MS Mincho"/>
          <w:color w:val="333333"/>
          <w:sz w:val="20"/>
          <w:szCs w:val="20"/>
        </w:rPr>
        <w:t>有很好的支持，</w:t>
      </w:r>
      <w:r>
        <w:rPr>
          <w:rFonts w:ascii="Helvetica Neue" w:eastAsia="Times New Roman" w:hAnsi="Helvetica Neue"/>
          <w:color w:val="333333"/>
          <w:sz w:val="20"/>
          <w:szCs w:val="20"/>
        </w:rPr>
        <w:t>PHP</w:t>
      </w:r>
      <w:r>
        <w:rPr>
          <w:rFonts w:ascii="MS Mincho" w:eastAsia="MS Mincho" w:hAnsi="MS Mincho" w:cs="MS Mincho"/>
          <w:color w:val="333333"/>
          <w:sz w:val="20"/>
          <w:szCs w:val="20"/>
        </w:rPr>
        <w:t>是目前最流行的</w:t>
      </w:r>
      <w:r>
        <w:rPr>
          <w:rFonts w:ascii="Helvetica Neue" w:eastAsia="Times New Roman" w:hAnsi="Helvetica Neue"/>
          <w:color w:val="333333"/>
          <w:sz w:val="20"/>
          <w:szCs w:val="20"/>
        </w:rPr>
        <w:t>Web</w:t>
      </w:r>
      <w:r>
        <w:rPr>
          <w:rFonts w:ascii="MS Mincho" w:eastAsia="MS Mincho" w:hAnsi="MS Mincho" w:cs="MS Mincho"/>
          <w:color w:val="333333"/>
          <w:sz w:val="20"/>
          <w:szCs w:val="20"/>
        </w:rPr>
        <w:t>开</w:t>
      </w:r>
      <w:r>
        <w:rPr>
          <w:rFonts w:ascii="SimSun" w:eastAsia="SimSun" w:hAnsi="SimSun" w:cs="SimSun"/>
          <w:color w:val="333333"/>
          <w:sz w:val="20"/>
          <w:szCs w:val="20"/>
        </w:rPr>
        <w:t>发语</w:t>
      </w:r>
      <w:r>
        <w:rPr>
          <w:rFonts w:ascii="MS Mincho" w:eastAsia="MS Mincho" w:hAnsi="MS Mincho" w:cs="MS Mincho"/>
          <w:color w:val="333333"/>
          <w:sz w:val="20"/>
          <w:szCs w:val="20"/>
        </w:rPr>
        <w:t>言。</w:t>
      </w:r>
    </w:p>
    <w:p w14:paraId="5664ECE8" w14:textId="77777777" w:rsidR="002E297A" w:rsidRDefault="002E297A" w:rsidP="002E297A">
      <w:pPr>
        <w:numPr>
          <w:ilvl w:val="0"/>
          <w:numId w:val="32"/>
        </w:numPr>
        <w:shd w:val="clear" w:color="auto" w:fill="FFFFFF"/>
        <w:wordWrap w:val="0"/>
        <w:spacing w:after="240" w:line="360" w:lineRule="atLeast"/>
        <w:ind w:left="240"/>
        <w:rPr>
          <w:rFonts w:ascii="Helvetica Neue" w:eastAsia="Times New Roman" w:hAnsi="Helvetica Neue"/>
          <w:color w:val="333333"/>
          <w:sz w:val="20"/>
          <w:szCs w:val="20"/>
        </w:rPr>
      </w:pPr>
      <w:r>
        <w:rPr>
          <w:rFonts w:ascii="Helvetica Neue" w:eastAsia="Times New Roman" w:hAnsi="Helvetica Neue"/>
          <w:color w:val="333333"/>
          <w:sz w:val="20"/>
          <w:szCs w:val="20"/>
        </w:rPr>
        <w:t>MySQL</w:t>
      </w:r>
      <w:r>
        <w:rPr>
          <w:rFonts w:ascii="MS Mincho" w:eastAsia="MS Mincho" w:hAnsi="MS Mincho" w:cs="MS Mincho"/>
          <w:color w:val="333333"/>
          <w:sz w:val="20"/>
          <w:szCs w:val="20"/>
        </w:rPr>
        <w:t>支持大型数据</w:t>
      </w:r>
      <w:r>
        <w:rPr>
          <w:rFonts w:ascii="SimSun" w:eastAsia="SimSun" w:hAnsi="SimSun" w:cs="SimSun"/>
          <w:color w:val="333333"/>
          <w:sz w:val="20"/>
          <w:szCs w:val="20"/>
        </w:rPr>
        <w:t>库</w:t>
      </w:r>
      <w:r>
        <w:rPr>
          <w:rFonts w:ascii="MS Mincho" w:eastAsia="MS Mincho" w:hAnsi="MS Mincho" w:cs="MS Mincho"/>
          <w:color w:val="333333"/>
          <w:sz w:val="20"/>
          <w:szCs w:val="20"/>
        </w:rPr>
        <w:t>，支持</w:t>
      </w:r>
      <w:r>
        <w:rPr>
          <w:rFonts w:ascii="Helvetica Neue" w:eastAsia="Times New Roman" w:hAnsi="Helvetica Neue"/>
          <w:color w:val="333333"/>
          <w:sz w:val="20"/>
          <w:szCs w:val="20"/>
        </w:rPr>
        <w:t>5000</w:t>
      </w:r>
      <w:r>
        <w:rPr>
          <w:rFonts w:ascii="MS Mincho" w:eastAsia="MS Mincho" w:hAnsi="MS Mincho" w:cs="MS Mincho"/>
          <w:color w:val="333333"/>
          <w:sz w:val="20"/>
          <w:szCs w:val="20"/>
        </w:rPr>
        <w:t>万条</w:t>
      </w:r>
      <w:r>
        <w:rPr>
          <w:rFonts w:ascii="SimSun" w:eastAsia="SimSun" w:hAnsi="SimSun" w:cs="SimSun"/>
          <w:color w:val="333333"/>
          <w:sz w:val="20"/>
          <w:szCs w:val="20"/>
        </w:rPr>
        <w:t>记录</w:t>
      </w:r>
      <w:r>
        <w:rPr>
          <w:rFonts w:ascii="MS Mincho" w:eastAsia="MS Mincho" w:hAnsi="MS Mincho" w:cs="MS Mincho"/>
          <w:color w:val="333333"/>
          <w:sz w:val="20"/>
          <w:szCs w:val="20"/>
        </w:rPr>
        <w:t>的数据</w:t>
      </w:r>
      <w:r>
        <w:rPr>
          <w:rFonts w:ascii="SimSun" w:eastAsia="SimSun" w:hAnsi="SimSun" w:cs="SimSun"/>
          <w:color w:val="333333"/>
          <w:sz w:val="20"/>
          <w:szCs w:val="20"/>
        </w:rPr>
        <w:t>仓库</w:t>
      </w:r>
      <w:r>
        <w:rPr>
          <w:rFonts w:ascii="MS Mincho" w:eastAsia="MS Mincho" w:hAnsi="MS Mincho" w:cs="MS Mincho"/>
          <w:color w:val="333333"/>
          <w:sz w:val="20"/>
          <w:szCs w:val="20"/>
        </w:rPr>
        <w:t>，</w:t>
      </w:r>
      <w:r>
        <w:rPr>
          <w:rFonts w:ascii="Helvetica Neue" w:eastAsia="Times New Roman" w:hAnsi="Helvetica Neue"/>
          <w:color w:val="333333"/>
          <w:sz w:val="20"/>
          <w:szCs w:val="20"/>
        </w:rPr>
        <w:t>32</w:t>
      </w:r>
      <w:r>
        <w:rPr>
          <w:rFonts w:ascii="MS Mincho" w:eastAsia="MS Mincho" w:hAnsi="MS Mincho" w:cs="MS Mincho"/>
          <w:color w:val="333333"/>
          <w:sz w:val="20"/>
          <w:szCs w:val="20"/>
        </w:rPr>
        <w:t>位系</w:t>
      </w:r>
      <w:r>
        <w:rPr>
          <w:rFonts w:ascii="SimSun" w:eastAsia="SimSun" w:hAnsi="SimSun" w:cs="SimSun"/>
          <w:color w:val="333333"/>
          <w:sz w:val="20"/>
          <w:szCs w:val="20"/>
        </w:rPr>
        <w:t>统</w:t>
      </w:r>
      <w:r>
        <w:rPr>
          <w:rFonts w:ascii="MS Mincho" w:eastAsia="MS Mincho" w:hAnsi="MS Mincho" w:cs="MS Mincho"/>
          <w:color w:val="333333"/>
          <w:sz w:val="20"/>
          <w:szCs w:val="20"/>
        </w:rPr>
        <w:t>表文件最大可支持</w:t>
      </w:r>
      <w:r>
        <w:rPr>
          <w:rFonts w:ascii="Helvetica Neue" w:eastAsia="Times New Roman" w:hAnsi="Helvetica Neue"/>
          <w:color w:val="333333"/>
          <w:sz w:val="20"/>
          <w:szCs w:val="20"/>
        </w:rPr>
        <w:t>4GB</w:t>
      </w:r>
      <w:r>
        <w:rPr>
          <w:rFonts w:ascii="MS Mincho" w:eastAsia="MS Mincho" w:hAnsi="MS Mincho" w:cs="MS Mincho"/>
          <w:color w:val="333333"/>
          <w:sz w:val="20"/>
          <w:szCs w:val="20"/>
        </w:rPr>
        <w:t>，</w:t>
      </w:r>
      <w:r>
        <w:rPr>
          <w:rFonts w:ascii="Helvetica Neue" w:eastAsia="Times New Roman" w:hAnsi="Helvetica Neue"/>
          <w:color w:val="333333"/>
          <w:sz w:val="20"/>
          <w:szCs w:val="20"/>
        </w:rPr>
        <w:t>64</w:t>
      </w:r>
      <w:r>
        <w:rPr>
          <w:rFonts w:ascii="MS Mincho" w:eastAsia="MS Mincho" w:hAnsi="MS Mincho" w:cs="MS Mincho"/>
          <w:color w:val="333333"/>
          <w:sz w:val="20"/>
          <w:szCs w:val="20"/>
        </w:rPr>
        <w:t>位系</w:t>
      </w:r>
      <w:r>
        <w:rPr>
          <w:rFonts w:ascii="SimSun" w:eastAsia="SimSun" w:hAnsi="SimSun" w:cs="SimSun"/>
          <w:color w:val="333333"/>
          <w:sz w:val="20"/>
          <w:szCs w:val="20"/>
        </w:rPr>
        <w:t>统</w:t>
      </w:r>
      <w:r>
        <w:rPr>
          <w:rFonts w:ascii="MS Mincho" w:eastAsia="MS Mincho" w:hAnsi="MS Mincho" w:cs="MS Mincho"/>
          <w:color w:val="333333"/>
          <w:sz w:val="20"/>
          <w:szCs w:val="20"/>
        </w:rPr>
        <w:t>支持最大的表文件</w:t>
      </w:r>
      <w:r>
        <w:rPr>
          <w:rFonts w:ascii="SimSun" w:eastAsia="SimSun" w:hAnsi="SimSun" w:cs="SimSun"/>
          <w:color w:val="333333"/>
          <w:sz w:val="20"/>
          <w:szCs w:val="20"/>
        </w:rPr>
        <w:t>为</w:t>
      </w:r>
      <w:r>
        <w:rPr>
          <w:rFonts w:ascii="Helvetica Neue" w:eastAsia="Times New Roman" w:hAnsi="Helvetica Neue"/>
          <w:color w:val="333333"/>
          <w:sz w:val="20"/>
          <w:szCs w:val="20"/>
        </w:rPr>
        <w:t>8TB</w:t>
      </w:r>
      <w:r>
        <w:rPr>
          <w:rFonts w:ascii="MS Mincho" w:eastAsia="MS Mincho" w:hAnsi="MS Mincho" w:cs="MS Mincho"/>
          <w:color w:val="333333"/>
          <w:sz w:val="20"/>
          <w:szCs w:val="20"/>
        </w:rPr>
        <w:t>。</w:t>
      </w:r>
    </w:p>
    <w:p w14:paraId="78E16AC0" w14:textId="177E05F2" w:rsidR="002E297A" w:rsidRDefault="002E297A" w:rsidP="002E297A">
      <w:pPr>
        <w:numPr>
          <w:ilvl w:val="0"/>
          <w:numId w:val="32"/>
        </w:numPr>
        <w:shd w:val="clear" w:color="auto" w:fill="FFFFFF"/>
        <w:wordWrap w:val="0"/>
        <w:spacing w:after="240" w:line="360" w:lineRule="atLeast"/>
        <w:ind w:left="240"/>
        <w:rPr>
          <w:rFonts w:ascii="Helvetica Neue" w:eastAsia="Times New Roman" w:hAnsi="Helvetica Neue"/>
          <w:color w:val="333333"/>
          <w:sz w:val="20"/>
          <w:szCs w:val="20"/>
        </w:rPr>
      </w:pPr>
      <w:r>
        <w:rPr>
          <w:rFonts w:ascii="Helvetica Neue" w:eastAsia="Times New Roman" w:hAnsi="Helvetica Neue"/>
          <w:color w:val="333333"/>
          <w:sz w:val="20"/>
          <w:szCs w:val="20"/>
        </w:rPr>
        <w:t>Mysql</w:t>
      </w:r>
      <w:r>
        <w:rPr>
          <w:rFonts w:ascii="MS Mincho" w:eastAsia="MS Mincho" w:hAnsi="MS Mincho" w:cs="MS Mincho"/>
          <w:color w:val="333333"/>
          <w:sz w:val="20"/>
          <w:szCs w:val="20"/>
        </w:rPr>
        <w:t>是可以定制的，</w:t>
      </w:r>
      <w:r>
        <w:rPr>
          <w:rFonts w:ascii="SimSun" w:eastAsia="SimSun" w:hAnsi="SimSun" w:cs="SimSun"/>
          <w:color w:val="333333"/>
          <w:sz w:val="20"/>
          <w:szCs w:val="20"/>
        </w:rPr>
        <w:t>你可以修改源码来开发自己的</w:t>
      </w:r>
      <w:r>
        <w:rPr>
          <w:rFonts w:ascii="Helvetica Neue" w:eastAsia="Times New Roman" w:hAnsi="Helvetica Neue"/>
          <w:color w:val="333333"/>
          <w:sz w:val="20"/>
          <w:szCs w:val="20"/>
        </w:rPr>
        <w:t>Mysql</w:t>
      </w:r>
      <w:r>
        <w:rPr>
          <w:rFonts w:ascii="MS Mincho" w:eastAsia="MS Mincho" w:hAnsi="MS Mincho" w:cs="MS Mincho"/>
          <w:color w:val="333333"/>
          <w:sz w:val="20"/>
          <w:szCs w:val="20"/>
        </w:rPr>
        <w:t>系</w:t>
      </w:r>
      <w:r>
        <w:rPr>
          <w:rFonts w:ascii="SimSun" w:eastAsia="SimSun" w:hAnsi="SimSun" w:cs="SimSun"/>
          <w:color w:val="333333"/>
          <w:sz w:val="20"/>
          <w:szCs w:val="20"/>
        </w:rPr>
        <w:t>统</w:t>
      </w:r>
      <w:r>
        <w:rPr>
          <w:rFonts w:ascii="MS Mincho" w:eastAsia="MS Mincho" w:hAnsi="MS Mincho" w:cs="MS Mincho"/>
          <w:color w:val="333333"/>
          <w:sz w:val="20"/>
          <w:szCs w:val="20"/>
        </w:rPr>
        <w:t>。</w:t>
      </w:r>
    </w:p>
    <w:p w14:paraId="496DE4E4" w14:textId="472C38B6" w:rsidR="009E5709" w:rsidRDefault="009E5709" w:rsidP="009E5709">
      <w:pPr>
        <w:rPr>
          <w:rFonts w:ascii="SimSun" w:eastAsia="SimSun" w:hAnsi="SimSun" w:cs="PingFang SC"/>
          <w:bCs/>
          <w:color w:val="000000"/>
        </w:rPr>
      </w:pPr>
    </w:p>
    <w:p w14:paraId="6C700B11" w14:textId="77777777" w:rsidR="00315873" w:rsidRDefault="00315873" w:rsidP="00315873">
      <w:pPr>
        <w:pStyle w:val="2"/>
        <w:shd w:val="clear" w:color="auto" w:fill="FFFFFF"/>
        <w:spacing w:before="30" w:after="30" w:line="432" w:lineRule="atLeast"/>
        <w:rPr>
          <w:rFonts w:ascii="Helvetica Neue" w:eastAsia="Times New Roman" w:hAnsi="Helvetica Neue"/>
          <w:color w:val="333333"/>
          <w:sz w:val="43"/>
          <w:szCs w:val="43"/>
        </w:rPr>
      </w:pPr>
      <w:r>
        <w:rPr>
          <w:rFonts w:ascii="Helvetica Neue" w:eastAsia="Times New Roman" w:hAnsi="Helvetica Neue"/>
          <w:color w:val="333333"/>
          <w:sz w:val="43"/>
          <w:szCs w:val="43"/>
        </w:rPr>
        <w:t xml:space="preserve">Window </w:t>
      </w:r>
      <w:r>
        <w:rPr>
          <w:rFonts w:ascii="MS Mincho" w:eastAsia="MS Mincho" w:hAnsi="MS Mincho" w:cs="MS Mincho"/>
          <w:color w:val="333333"/>
          <w:sz w:val="43"/>
          <w:szCs w:val="43"/>
        </w:rPr>
        <w:t>上安装</w:t>
      </w:r>
      <w:r>
        <w:rPr>
          <w:rFonts w:ascii="Helvetica Neue" w:eastAsia="Times New Roman" w:hAnsi="Helvetica Neue"/>
          <w:color w:val="333333"/>
          <w:sz w:val="43"/>
          <w:szCs w:val="43"/>
        </w:rPr>
        <w:t>Mysql</w:t>
      </w:r>
    </w:p>
    <w:p w14:paraId="21657534" w14:textId="77777777" w:rsidR="00315873" w:rsidRDefault="00315873" w:rsidP="00315873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Window</w:t>
      </w:r>
      <w:r>
        <w:rPr>
          <w:rFonts w:ascii="Helvetica Neue" w:hAnsi="Helvetica Neue"/>
          <w:color w:val="333333"/>
          <w:sz w:val="20"/>
          <w:szCs w:val="20"/>
        </w:rPr>
        <w:t>上安装</w:t>
      </w:r>
      <w:r>
        <w:rPr>
          <w:rFonts w:ascii="Helvetica Neue" w:hAnsi="Helvetica Neue"/>
          <w:color w:val="333333"/>
          <w:sz w:val="20"/>
          <w:szCs w:val="20"/>
        </w:rPr>
        <w:t>Mysql</w:t>
      </w:r>
      <w:r>
        <w:rPr>
          <w:rFonts w:ascii="Helvetica Neue" w:hAnsi="Helvetica Neue"/>
          <w:color w:val="333333"/>
          <w:sz w:val="20"/>
          <w:szCs w:val="20"/>
        </w:rPr>
        <w:t>相对来说会较为简单，你只需要在</w:t>
      </w:r>
      <w:r>
        <w:rPr>
          <w:rFonts w:ascii="Helvetica Neue" w:hAnsi="Helvetica Neue"/>
          <w:color w:val="333333"/>
          <w:sz w:val="20"/>
          <w:szCs w:val="20"/>
        </w:rPr>
        <w:t> </w:t>
      </w:r>
      <w:hyperlink r:id="rId6" w:tgtFrame="_blank" w:history="1">
        <w:r>
          <w:rPr>
            <w:rStyle w:val="a6"/>
            <w:rFonts w:ascii="Helvetica Neue" w:hAnsi="Helvetica Neue"/>
            <w:color w:val="64854C"/>
            <w:sz w:val="20"/>
            <w:szCs w:val="20"/>
            <w:bdr w:val="none" w:sz="0" w:space="0" w:color="auto" w:frame="1"/>
          </w:rPr>
          <w:t xml:space="preserve">MySQL </w:t>
        </w:r>
        <w:r>
          <w:rPr>
            <w:rStyle w:val="a6"/>
            <w:rFonts w:ascii="Helvetica Neue" w:hAnsi="Helvetica Neue"/>
            <w:color w:val="64854C"/>
            <w:sz w:val="20"/>
            <w:szCs w:val="20"/>
            <w:bdr w:val="none" w:sz="0" w:space="0" w:color="auto" w:frame="1"/>
          </w:rPr>
          <w:t>下载</w:t>
        </w:r>
      </w:hyperlink>
      <w:r>
        <w:rPr>
          <w:rFonts w:ascii="Helvetica Neue" w:hAnsi="Helvetica Neue"/>
          <w:color w:val="333333"/>
          <w:sz w:val="20"/>
          <w:szCs w:val="20"/>
        </w:rPr>
        <w:t>中下载</w:t>
      </w:r>
      <w:r>
        <w:rPr>
          <w:rFonts w:ascii="Helvetica Neue" w:hAnsi="Helvetica Neue"/>
          <w:color w:val="333333"/>
          <w:sz w:val="20"/>
          <w:szCs w:val="20"/>
        </w:rPr>
        <w:t>window</w:t>
      </w:r>
      <w:r>
        <w:rPr>
          <w:rFonts w:ascii="Helvetica Neue" w:hAnsi="Helvetica Neue"/>
          <w:color w:val="333333"/>
          <w:sz w:val="20"/>
          <w:szCs w:val="20"/>
        </w:rPr>
        <w:t>版本的</w:t>
      </w:r>
      <w:r>
        <w:rPr>
          <w:rFonts w:ascii="Helvetica Neue" w:hAnsi="Helvetica Neue"/>
          <w:color w:val="333333"/>
          <w:sz w:val="20"/>
          <w:szCs w:val="20"/>
        </w:rPr>
        <w:t>mysql</w:t>
      </w:r>
      <w:r>
        <w:rPr>
          <w:rFonts w:ascii="Helvetica Neue" w:hAnsi="Helvetica Neue"/>
          <w:color w:val="333333"/>
          <w:sz w:val="20"/>
          <w:szCs w:val="20"/>
        </w:rPr>
        <w:t>安装包，并解压安装包。</w:t>
      </w:r>
    </w:p>
    <w:p w14:paraId="4C4E0044" w14:textId="77777777" w:rsidR="00315873" w:rsidRDefault="00315873" w:rsidP="00315873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双击</w:t>
      </w:r>
      <w:r>
        <w:rPr>
          <w:rFonts w:ascii="Helvetica Neue" w:hAnsi="Helvetica Neue"/>
          <w:color w:val="333333"/>
          <w:sz w:val="20"/>
          <w:szCs w:val="20"/>
        </w:rPr>
        <w:t xml:space="preserve"> setup.exe </w:t>
      </w:r>
      <w:r>
        <w:rPr>
          <w:rFonts w:ascii="Helvetica Neue" w:hAnsi="Helvetica Neue"/>
          <w:color w:val="333333"/>
          <w:sz w:val="20"/>
          <w:szCs w:val="20"/>
        </w:rPr>
        <w:t>文件，接下来你只需要安装默认的配置点击</w:t>
      </w:r>
      <w:r>
        <w:rPr>
          <w:rFonts w:ascii="Helvetica Neue" w:hAnsi="Helvetica Neue"/>
          <w:color w:val="333333"/>
          <w:sz w:val="20"/>
          <w:szCs w:val="20"/>
        </w:rPr>
        <w:t>"next"</w:t>
      </w:r>
      <w:r>
        <w:rPr>
          <w:rFonts w:ascii="Helvetica Neue" w:hAnsi="Helvetica Neue"/>
          <w:color w:val="333333"/>
          <w:sz w:val="20"/>
          <w:szCs w:val="20"/>
        </w:rPr>
        <w:t>即可，默认情况下安装信息会在</w:t>
      </w:r>
      <w:r>
        <w:rPr>
          <w:rFonts w:ascii="Helvetica Neue" w:hAnsi="Helvetica Neue"/>
          <w:color w:val="333333"/>
          <w:sz w:val="20"/>
          <w:szCs w:val="20"/>
        </w:rPr>
        <w:t>C:\mysql</w:t>
      </w:r>
      <w:r>
        <w:rPr>
          <w:rFonts w:ascii="Helvetica Neue" w:hAnsi="Helvetica Neue"/>
          <w:color w:val="333333"/>
          <w:sz w:val="20"/>
          <w:szCs w:val="20"/>
        </w:rPr>
        <w:t>目录中。</w:t>
      </w:r>
    </w:p>
    <w:p w14:paraId="676D0944" w14:textId="77777777" w:rsidR="00315873" w:rsidRDefault="00315873" w:rsidP="00315873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接下来你可以通过</w:t>
      </w:r>
      <w:r>
        <w:rPr>
          <w:rFonts w:ascii="Helvetica Neue" w:hAnsi="Helvetica Neue"/>
          <w:color w:val="333333"/>
          <w:sz w:val="20"/>
          <w:szCs w:val="20"/>
        </w:rPr>
        <w:t>"</w:t>
      </w:r>
      <w:r>
        <w:rPr>
          <w:rFonts w:ascii="Helvetica Neue" w:hAnsi="Helvetica Neue"/>
          <w:color w:val="333333"/>
          <w:sz w:val="20"/>
          <w:szCs w:val="20"/>
        </w:rPr>
        <w:t>开始</w:t>
      </w:r>
      <w:r>
        <w:rPr>
          <w:rFonts w:ascii="Helvetica Neue" w:hAnsi="Helvetica Neue"/>
          <w:color w:val="333333"/>
          <w:sz w:val="20"/>
          <w:szCs w:val="20"/>
        </w:rPr>
        <w:t>" =</w:t>
      </w:r>
      <w:r>
        <w:rPr>
          <w:rFonts w:ascii="Helvetica Neue" w:hAnsi="Helvetica Neue"/>
          <w:color w:val="333333"/>
          <w:sz w:val="20"/>
          <w:szCs w:val="20"/>
        </w:rPr>
        <w:t>》在搜索框中输入</w:t>
      </w:r>
      <w:r>
        <w:rPr>
          <w:rFonts w:ascii="Helvetica Neue" w:hAnsi="Helvetica Neue"/>
          <w:color w:val="333333"/>
          <w:sz w:val="20"/>
          <w:szCs w:val="20"/>
        </w:rPr>
        <w:t xml:space="preserve"> " cmd" </w:t>
      </w:r>
      <w:r>
        <w:rPr>
          <w:rFonts w:ascii="Helvetica Neue" w:hAnsi="Helvetica Neue"/>
          <w:color w:val="333333"/>
          <w:sz w:val="20"/>
          <w:szCs w:val="20"/>
        </w:rPr>
        <w:t>命令</w:t>
      </w:r>
      <w:r>
        <w:rPr>
          <w:rFonts w:ascii="Helvetica Neue" w:hAnsi="Helvetica Neue"/>
          <w:color w:val="333333"/>
          <w:sz w:val="20"/>
          <w:szCs w:val="20"/>
        </w:rPr>
        <w:t xml:space="preserve"> =</w:t>
      </w:r>
      <w:r>
        <w:rPr>
          <w:rFonts w:ascii="Helvetica Neue" w:hAnsi="Helvetica Neue"/>
          <w:color w:val="333333"/>
          <w:sz w:val="20"/>
          <w:szCs w:val="20"/>
        </w:rPr>
        <w:t>》</w:t>
      </w:r>
      <w:r>
        <w:rPr>
          <w:rFonts w:ascii="Helvetica Neue" w:hAnsi="Helvetica Neue"/>
          <w:color w:val="333333"/>
          <w:sz w:val="20"/>
          <w:szCs w:val="20"/>
        </w:rPr>
        <w:t xml:space="preserve"> </w:t>
      </w:r>
      <w:r>
        <w:rPr>
          <w:rFonts w:ascii="Helvetica Neue" w:hAnsi="Helvetica Neue"/>
          <w:color w:val="333333"/>
          <w:sz w:val="20"/>
          <w:szCs w:val="20"/>
        </w:rPr>
        <w:t>在命令提示符上切换到</w:t>
      </w:r>
      <w:r>
        <w:rPr>
          <w:rFonts w:ascii="Helvetica Neue" w:hAnsi="Helvetica Neue"/>
          <w:color w:val="333333"/>
          <w:sz w:val="20"/>
          <w:szCs w:val="20"/>
        </w:rPr>
        <w:t xml:space="preserve"> C:\mysql\bin </w:t>
      </w:r>
      <w:r>
        <w:rPr>
          <w:rFonts w:ascii="Helvetica Neue" w:hAnsi="Helvetica Neue"/>
          <w:color w:val="333333"/>
          <w:sz w:val="20"/>
          <w:szCs w:val="20"/>
        </w:rPr>
        <w:t>目录，并输入一下命令：</w:t>
      </w:r>
    </w:p>
    <w:p w14:paraId="5D096A5D" w14:textId="77777777" w:rsidR="00315873" w:rsidRDefault="00315873" w:rsidP="00315873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Menlo" w:hAnsi="Menlo" w:cs="Menlo"/>
          <w:color w:val="333333"/>
          <w:sz w:val="18"/>
          <w:szCs w:val="18"/>
        </w:rPr>
      </w:pP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>mysqld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exe 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>console</w:t>
      </w:r>
    </w:p>
    <w:p w14:paraId="4D426ADE" w14:textId="77777777" w:rsidR="00315873" w:rsidRDefault="00315873" w:rsidP="00315873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如果安装成功以上命令将输出一些</w:t>
      </w:r>
      <w:r>
        <w:rPr>
          <w:rFonts w:ascii="Helvetica Neue" w:hAnsi="Helvetica Neue"/>
          <w:color w:val="333333"/>
          <w:sz w:val="20"/>
          <w:szCs w:val="20"/>
        </w:rPr>
        <w:t>mysql</w:t>
      </w:r>
      <w:r>
        <w:rPr>
          <w:rFonts w:ascii="Helvetica Neue" w:hAnsi="Helvetica Neue"/>
          <w:color w:val="333333"/>
          <w:sz w:val="20"/>
          <w:szCs w:val="20"/>
        </w:rPr>
        <w:t>启动及</w:t>
      </w:r>
      <w:r>
        <w:rPr>
          <w:rFonts w:ascii="Helvetica Neue" w:hAnsi="Helvetica Neue"/>
          <w:color w:val="333333"/>
          <w:sz w:val="20"/>
          <w:szCs w:val="20"/>
        </w:rPr>
        <w:t>InnoDB</w:t>
      </w:r>
      <w:r>
        <w:rPr>
          <w:rFonts w:ascii="Helvetica Neue" w:hAnsi="Helvetica Neue"/>
          <w:color w:val="333333"/>
          <w:sz w:val="20"/>
          <w:szCs w:val="20"/>
        </w:rPr>
        <w:t>信息。</w:t>
      </w:r>
    </w:p>
    <w:p w14:paraId="73F7CF1D" w14:textId="77777777" w:rsidR="00315873" w:rsidRPr="002E297A" w:rsidRDefault="00315873" w:rsidP="009E5709">
      <w:pPr>
        <w:rPr>
          <w:rFonts w:ascii="SimSun" w:eastAsia="SimSun" w:hAnsi="SimSun" w:cs="PingFang SC"/>
          <w:bCs/>
          <w:color w:val="000000"/>
        </w:rPr>
      </w:pPr>
    </w:p>
    <w:p w14:paraId="17F2D6DF" w14:textId="77777777" w:rsidR="009E5709" w:rsidRDefault="009E5709" w:rsidP="009E5709">
      <w:pPr>
        <w:rPr>
          <w:rFonts w:ascii="SimSun" w:eastAsia="SimSun" w:hAnsi="SimSun" w:cs="PingFang SC"/>
          <w:bCs/>
          <w:color w:val="000000"/>
        </w:rPr>
      </w:pPr>
    </w:p>
    <w:p w14:paraId="45FDE8C1" w14:textId="77777777" w:rsidR="00BB6FDF" w:rsidRDefault="00BB6FDF" w:rsidP="00BB6FDF">
      <w:pPr>
        <w:pStyle w:val="1"/>
        <w:shd w:val="clear" w:color="auto" w:fill="FFFFFF"/>
        <w:spacing w:before="0" w:after="150"/>
        <w:rPr>
          <w:rFonts w:ascii="Helvetica Neue" w:eastAsia="Times New Roman" w:hAnsi="Helvetica Neue"/>
          <w:color w:val="000000"/>
          <w:kern w:val="36"/>
          <w:sz w:val="50"/>
          <w:szCs w:val="50"/>
        </w:rPr>
      </w:pPr>
      <w:r>
        <w:rPr>
          <w:rFonts w:ascii="Helvetica Neue" w:eastAsia="Times New Roman" w:hAnsi="Helvetica Neue"/>
          <w:color w:val="000000"/>
          <w:sz w:val="50"/>
          <w:szCs w:val="50"/>
        </w:rPr>
        <w:t xml:space="preserve">MySQL </w:t>
      </w:r>
      <w:r>
        <w:rPr>
          <w:rFonts w:ascii="SimSun" w:eastAsia="SimSun" w:hAnsi="SimSun" w:cs="SimSun"/>
          <w:color w:val="000000"/>
          <w:sz w:val="50"/>
          <w:szCs w:val="50"/>
        </w:rPr>
        <w:t>连</w:t>
      </w:r>
      <w:r>
        <w:rPr>
          <w:rFonts w:ascii="MS Mincho" w:eastAsia="MS Mincho" w:hAnsi="MS Mincho" w:cs="MS Mincho"/>
          <w:color w:val="000000"/>
          <w:sz w:val="50"/>
          <w:szCs w:val="50"/>
        </w:rPr>
        <w:t>接</w:t>
      </w:r>
    </w:p>
    <w:p w14:paraId="38D70AA8" w14:textId="77777777" w:rsidR="00BB6FDF" w:rsidRDefault="002B3776" w:rsidP="00BB6FDF">
      <w:pPr>
        <w:rPr>
          <w:rFonts w:eastAsia="Times New Roman"/>
        </w:rPr>
      </w:pPr>
      <w:r>
        <w:rPr>
          <w:rFonts w:eastAsia="Times New Roman"/>
        </w:rPr>
        <w:pict w14:anchorId="76B983B0">
          <v:rect id="_x0000_i1027" style="width:0;height:.75pt" o:hralign="center" o:hrstd="t" o:hrnoshade="t" o:hr="t" fillcolor="#d4d4d4" stroked="f"/>
        </w:pict>
      </w:r>
    </w:p>
    <w:p w14:paraId="2CC0A101" w14:textId="77777777" w:rsidR="00BB6FDF" w:rsidRDefault="00BB6FDF" w:rsidP="00BB6FDF">
      <w:pPr>
        <w:pStyle w:val="2"/>
        <w:shd w:val="clear" w:color="auto" w:fill="FFFFFF"/>
        <w:spacing w:before="30" w:after="30" w:line="432" w:lineRule="atLeast"/>
        <w:rPr>
          <w:rFonts w:ascii="Helvetica Neue" w:eastAsia="Times New Roman" w:hAnsi="Helvetica Neue"/>
          <w:color w:val="333333"/>
          <w:sz w:val="43"/>
          <w:szCs w:val="43"/>
        </w:rPr>
      </w:pPr>
      <w:r>
        <w:rPr>
          <w:rFonts w:ascii="MS Mincho" w:eastAsia="MS Mincho" w:hAnsi="MS Mincho" w:cs="MS Mincho"/>
          <w:color w:val="333333"/>
          <w:sz w:val="43"/>
          <w:szCs w:val="43"/>
        </w:rPr>
        <w:lastRenderedPageBreak/>
        <w:t>使用</w:t>
      </w:r>
      <w:r>
        <w:rPr>
          <w:rFonts w:ascii="Helvetica Neue" w:eastAsia="Times New Roman" w:hAnsi="Helvetica Neue"/>
          <w:color w:val="333333"/>
          <w:sz w:val="43"/>
          <w:szCs w:val="43"/>
        </w:rPr>
        <w:t>mysql</w:t>
      </w:r>
      <w:r>
        <w:rPr>
          <w:rFonts w:ascii="MS Mincho" w:eastAsia="MS Mincho" w:hAnsi="MS Mincho" w:cs="MS Mincho"/>
          <w:color w:val="333333"/>
          <w:sz w:val="43"/>
          <w:szCs w:val="43"/>
        </w:rPr>
        <w:t>二</w:t>
      </w:r>
      <w:r>
        <w:rPr>
          <w:rFonts w:ascii="SimSun" w:eastAsia="SimSun" w:hAnsi="SimSun" w:cs="SimSun"/>
          <w:color w:val="333333"/>
          <w:sz w:val="43"/>
          <w:szCs w:val="43"/>
        </w:rPr>
        <w:t>进</w:t>
      </w:r>
      <w:r>
        <w:rPr>
          <w:rFonts w:ascii="MS Mincho" w:eastAsia="MS Mincho" w:hAnsi="MS Mincho" w:cs="MS Mincho"/>
          <w:color w:val="333333"/>
          <w:sz w:val="43"/>
          <w:szCs w:val="43"/>
        </w:rPr>
        <w:t>制方式</w:t>
      </w:r>
      <w:r>
        <w:rPr>
          <w:rFonts w:ascii="SimSun" w:eastAsia="SimSun" w:hAnsi="SimSun" w:cs="SimSun"/>
          <w:color w:val="333333"/>
          <w:sz w:val="43"/>
          <w:szCs w:val="43"/>
        </w:rPr>
        <w:t>连</w:t>
      </w:r>
      <w:r>
        <w:rPr>
          <w:rFonts w:ascii="MS Mincho" w:eastAsia="MS Mincho" w:hAnsi="MS Mincho" w:cs="MS Mincho"/>
          <w:color w:val="333333"/>
          <w:sz w:val="43"/>
          <w:szCs w:val="43"/>
        </w:rPr>
        <w:t>接</w:t>
      </w:r>
    </w:p>
    <w:p w14:paraId="74ED7243" w14:textId="77777777" w:rsidR="00BB6FDF" w:rsidRDefault="00BB6FDF" w:rsidP="00BB6FDF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您可以使用</w:t>
      </w:r>
      <w:r>
        <w:rPr>
          <w:rFonts w:ascii="Helvetica Neue" w:hAnsi="Helvetica Neue"/>
          <w:color w:val="333333"/>
          <w:sz w:val="20"/>
          <w:szCs w:val="20"/>
        </w:rPr>
        <w:t>MySQL</w:t>
      </w:r>
      <w:r>
        <w:rPr>
          <w:rFonts w:ascii="Helvetica Neue" w:hAnsi="Helvetica Neue"/>
          <w:color w:val="333333"/>
          <w:sz w:val="20"/>
          <w:szCs w:val="20"/>
        </w:rPr>
        <w:t>二进制方式进入到</w:t>
      </w:r>
      <w:r>
        <w:rPr>
          <w:rFonts w:ascii="Helvetica Neue" w:hAnsi="Helvetica Neue"/>
          <w:color w:val="333333"/>
          <w:sz w:val="20"/>
          <w:szCs w:val="20"/>
        </w:rPr>
        <w:t>mysql</w:t>
      </w:r>
      <w:r>
        <w:rPr>
          <w:rFonts w:ascii="Helvetica Neue" w:hAnsi="Helvetica Neue"/>
          <w:color w:val="333333"/>
          <w:sz w:val="20"/>
          <w:szCs w:val="20"/>
        </w:rPr>
        <w:t>命令提示符下来连接</w:t>
      </w:r>
      <w:r>
        <w:rPr>
          <w:rFonts w:ascii="Helvetica Neue" w:hAnsi="Helvetica Neue"/>
          <w:color w:val="333333"/>
          <w:sz w:val="20"/>
          <w:szCs w:val="20"/>
        </w:rPr>
        <w:t>MySQL</w:t>
      </w:r>
      <w:r>
        <w:rPr>
          <w:rFonts w:ascii="Helvetica Neue" w:hAnsi="Helvetica Neue"/>
          <w:color w:val="333333"/>
          <w:sz w:val="20"/>
          <w:szCs w:val="20"/>
        </w:rPr>
        <w:t>数据库。</w:t>
      </w:r>
    </w:p>
    <w:p w14:paraId="54455871" w14:textId="77777777" w:rsidR="00BB6FDF" w:rsidRDefault="00BB6FDF" w:rsidP="00BB6FDF">
      <w:pPr>
        <w:pStyle w:val="3"/>
        <w:shd w:val="clear" w:color="auto" w:fill="FFFFFF"/>
        <w:spacing w:before="120" w:after="120"/>
        <w:rPr>
          <w:rFonts w:ascii="Helvetica Neue" w:eastAsia="Times New Roman" w:hAnsi="Helvetica Neue"/>
          <w:color w:val="333333"/>
          <w:sz w:val="34"/>
          <w:szCs w:val="34"/>
        </w:rPr>
      </w:pPr>
      <w:r>
        <w:rPr>
          <w:rFonts w:ascii="SimSun" w:eastAsia="SimSun" w:hAnsi="SimSun" w:cs="SimSun"/>
          <w:color w:val="333333"/>
          <w:sz w:val="34"/>
          <w:szCs w:val="34"/>
        </w:rPr>
        <w:t>实</w:t>
      </w:r>
      <w:r>
        <w:rPr>
          <w:rFonts w:ascii="MS Mincho" w:eastAsia="MS Mincho" w:hAnsi="MS Mincho" w:cs="MS Mincho"/>
          <w:color w:val="333333"/>
          <w:sz w:val="34"/>
          <w:szCs w:val="34"/>
        </w:rPr>
        <w:t>例</w:t>
      </w:r>
    </w:p>
    <w:p w14:paraId="035EDAAB" w14:textId="77777777" w:rsidR="00BB6FDF" w:rsidRDefault="00BB6FDF" w:rsidP="00BB6FDF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以下是从命令行中连接</w:t>
      </w:r>
      <w:r>
        <w:rPr>
          <w:rFonts w:ascii="Helvetica Neue" w:hAnsi="Helvetica Neue"/>
          <w:color w:val="333333"/>
          <w:sz w:val="20"/>
          <w:szCs w:val="20"/>
        </w:rPr>
        <w:t>mysql</w:t>
      </w:r>
      <w:r>
        <w:rPr>
          <w:rFonts w:ascii="Helvetica Neue" w:hAnsi="Helvetica Neue"/>
          <w:color w:val="333333"/>
          <w:sz w:val="20"/>
          <w:szCs w:val="20"/>
        </w:rPr>
        <w:t>服务器的简单实例：</w:t>
      </w:r>
    </w:p>
    <w:p w14:paraId="68F79002" w14:textId="77777777" w:rsidR="00BB6FDF" w:rsidRDefault="00BB6FDF" w:rsidP="00BB6FDF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>[root@host]# mysql -u root -p</w:t>
      </w:r>
    </w:p>
    <w:p w14:paraId="7C5C9E46" w14:textId="77777777" w:rsidR="00BB6FDF" w:rsidRDefault="00BB6FDF" w:rsidP="00BB6FDF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>Enter password:******</w:t>
      </w:r>
    </w:p>
    <w:p w14:paraId="0830E5CF" w14:textId="77777777" w:rsidR="00BB6FDF" w:rsidRDefault="00BB6FDF" w:rsidP="00BB6FDF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在登录成功后会出现</w:t>
      </w:r>
      <w:r>
        <w:rPr>
          <w:rFonts w:ascii="Helvetica Neue" w:hAnsi="Helvetica Neue"/>
          <w:color w:val="333333"/>
          <w:sz w:val="20"/>
          <w:szCs w:val="20"/>
        </w:rPr>
        <w:t xml:space="preserve"> mysql&gt; </w:t>
      </w:r>
      <w:r>
        <w:rPr>
          <w:rFonts w:ascii="Helvetica Neue" w:hAnsi="Helvetica Neue"/>
          <w:color w:val="333333"/>
          <w:sz w:val="20"/>
          <w:szCs w:val="20"/>
        </w:rPr>
        <w:t>命令提示窗口，你可以在上面执行任何</w:t>
      </w:r>
      <w:r>
        <w:rPr>
          <w:rFonts w:ascii="Helvetica Neue" w:hAnsi="Helvetica Neue"/>
          <w:color w:val="333333"/>
          <w:sz w:val="20"/>
          <w:szCs w:val="20"/>
        </w:rPr>
        <w:t xml:space="preserve"> SQL </w:t>
      </w:r>
      <w:r>
        <w:rPr>
          <w:rFonts w:ascii="Helvetica Neue" w:hAnsi="Helvetica Neue"/>
          <w:color w:val="333333"/>
          <w:sz w:val="20"/>
          <w:szCs w:val="20"/>
        </w:rPr>
        <w:t>语句。</w:t>
      </w:r>
    </w:p>
    <w:p w14:paraId="56ECEBC6" w14:textId="77777777" w:rsidR="00BB6FDF" w:rsidRDefault="00BB6FDF" w:rsidP="00BB6FDF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以上命令执行后，登录成功输出结果如下</w:t>
      </w:r>
      <w:r>
        <w:rPr>
          <w:rFonts w:ascii="Helvetica Neue" w:hAnsi="Helvetica Neue"/>
          <w:color w:val="333333"/>
          <w:sz w:val="20"/>
          <w:szCs w:val="20"/>
        </w:rPr>
        <w:t>:</w:t>
      </w:r>
    </w:p>
    <w:p w14:paraId="5A1DDFE6" w14:textId="77777777" w:rsidR="00BB6FDF" w:rsidRDefault="00BB6FDF" w:rsidP="00BB6FDF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>Welcome to the MySQL monitor.  Commands end with ; or \g.</w:t>
      </w:r>
    </w:p>
    <w:p w14:paraId="472353A5" w14:textId="77777777" w:rsidR="00BB6FDF" w:rsidRDefault="00BB6FDF" w:rsidP="00BB6FDF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>Your MySQL connection id is 2854760 to server version: 5.0.9</w:t>
      </w:r>
    </w:p>
    <w:p w14:paraId="314CB9A8" w14:textId="77777777" w:rsidR="00BB6FDF" w:rsidRDefault="00BB6FDF" w:rsidP="00BB6FDF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Menlo" w:hAnsi="Menlo" w:cs="Menlo"/>
          <w:color w:val="333333"/>
          <w:sz w:val="18"/>
          <w:szCs w:val="18"/>
        </w:rPr>
      </w:pPr>
    </w:p>
    <w:p w14:paraId="677B3E44" w14:textId="77777777" w:rsidR="00BB6FDF" w:rsidRDefault="00BB6FDF" w:rsidP="00BB6FDF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>Type 'help;' or '\h' for help. Type '\c' to clear the buffer.</w:t>
      </w:r>
    </w:p>
    <w:p w14:paraId="7E10A78B" w14:textId="77777777" w:rsidR="00BB6FDF" w:rsidRDefault="00BB6FDF" w:rsidP="00BB6FDF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在以上实例中，我们使用了</w:t>
      </w:r>
      <w:r>
        <w:rPr>
          <w:rFonts w:ascii="Helvetica Neue" w:hAnsi="Helvetica Neue"/>
          <w:color w:val="333333"/>
          <w:sz w:val="20"/>
          <w:szCs w:val="20"/>
        </w:rPr>
        <w:t>root</w:t>
      </w:r>
      <w:r>
        <w:rPr>
          <w:rFonts w:ascii="Helvetica Neue" w:hAnsi="Helvetica Neue"/>
          <w:color w:val="333333"/>
          <w:sz w:val="20"/>
          <w:szCs w:val="20"/>
        </w:rPr>
        <w:t>用户登录到</w:t>
      </w:r>
      <w:r>
        <w:rPr>
          <w:rFonts w:ascii="Helvetica Neue" w:hAnsi="Helvetica Neue"/>
          <w:color w:val="333333"/>
          <w:sz w:val="20"/>
          <w:szCs w:val="20"/>
        </w:rPr>
        <w:t>mysql</w:t>
      </w:r>
      <w:r>
        <w:rPr>
          <w:rFonts w:ascii="Helvetica Neue" w:hAnsi="Helvetica Neue"/>
          <w:color w:val="333333"/>
          <w:sz w:val="20"/>
          <w:szCs w:val="20"/>
        </w:rPr>
        <w:t>服务器，当然你也可以使用其他</w:t>
      </w:r>
      <w:r>
        <w:rPr>
          <w:rFonts w:ascii="Helvetica Neue" w:hAnsi="Helvetica Neue"/>
          <w:color w:val="333333"/>
          <w:sz w:val="20"/>
          <w:szCs w:val="20"/>
        </w:rPr>
        <w:t>mysql</w:t>
      </w:r>
      <w:r>
        <w:rPr>
          <w:rFonts w:ascii="Helvetica Neue" w:hAnsi="Helvetica Neue"/>
          <w:color w:val="333333"/>
          <w:sz w:val="20"/>
          <w:szCs w:val="20"/>
        </w:rPr>
        <w:t>用户登录。</w:t>
      </w:r>
    </w:p>
    <w:p w14:paraId="5FF86E77" w14:textId="77777777" w:rsidR="00BB6FDF" w:rsidRDefault="00BB6FDF" w:rsidP="00BB6FDF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如果用户权限足够，任何用户都可以在</w:t>
      </w:r>
      <w:r>
        <w:rPr>
          <w:rFonts w:ascii="Helvetica Neue" w:hAnsi="Helvetica Neue"/>
          <w:color w:val="333333"/>
          <w:sz w:val="20"/>
          <w:szCs w:val="20"/>
        </w:rPr>
        <w:t>mysql</w:t>
      </w:r>
      <w:r>
        <w:rPr>
          <w:rFonts w:ascii="Helvetica Neue" w:hAnsi="Helvetica Neue"/>
          <w:color w:val="333333"/>
          <w:sz w:val="20"/>
          <w:szCs w:val="20"/>
        </w:rPr>
        <w:t>的命令提示窗口中进行</w:t>
      </w:r>
      <w:r>
        <w:rPr>
          <w:rFonts w:ascii="Helvetica Neue" w:hAnsi="Helvetica Neue"/>
          <w:color w:val="333333"/>
          <w:sz w:val="20"/>
          <w:szCs w:val="20"/>
        </w:rPr>
        <w:t>SQL</w:t>
      </w:r>
      <w:r>
        <w:rPr>
          <w:rFonts w:ascii="Helvetica Neue" w:hAnsi="Helvetica Neue"/>
          <w:color w:val="333333"/>
          <w:sz w:val="20"/>
          <w:szCs w:val="20"/>
        </w:rPr>
        <w:t>操作。</w:t>
      </w:r>
    </w:p>
    <w:p w14:paraId="58B2A585" w14:textId="77777777" w:rsidR="00BB6FDF" w:rsidRDefault="00BB6FDF" w:rsidP="00BB6FDF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lastRenderedPageBreak/>
        <w:t>退出</w:t>
      </w:r>
      <w:r>
        <w:rPr>
          <w:rFonts w:ascii="Helvetica Neue" w:hAnsi="Helvetica Neue"/>
          <w:color w:val="333333"/>
          <w:sz w:val="20"/>
          <w:szCs w:val="20"/>
        </w:rPr>
        <w:t xml:space="preserve"> mysql&gt; </w:t>
      </w:r>
      <w:r>
        <w:rPr>
          <w:rFonts w:ascii="Helvetica Neue" w:hAnsi="Helvetica Neue"/>
          <w:color w:val="333333"/>
          <w:sz w:val="20"/>
          <w:szCs w:val="20"/>
        </w:rPr>
        <w:t>命令提示窗口可以使用</w:t>
      </w:r>
      <w:r>
        <w:rPr>
          <w:rFonts w:ascii="Helvetica Neue" w:hAnsi="Helvetica Neue"/>
          <w:color w:val="333333"/>
          <w:sz w:val="20"/>
          <w:szCs w:val="20"/>
        </w:rPr>
        <w:t xml:space="preserve"> exit </w:t>
      </w:r>
      <w:r>
        <w:rPr>
          <w:rFonts w:ascii="Helvetica Neue" w:hAnsi="Helvetica Neue"/>
          <w:color w:val="333333"/>
          <w:sz w:val="20"/>
          <w:szCs w:val="20"/>
        </w:rPr>
        <w:t>命令，如下所示：</w:t>
      </w:r>
    </w:p>
    <w:p w14:paraId="5884B46F" w14:textId="77777777" w:rsidR="00BB6FDF" w:rsidRDefault="00BB6FDF" w:rsidP="00BB6FDF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>mysql&gt; exit</w:t>
      </w:r>
    </w:p>
    <w:p w14:paraId="760AED59" w14:textId="77777777" w:rsidR="00BB6FDF" w:rsidRDefault="00BB6FDF" w:rsidP="00BB6FDF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>Bye</w:t>
      </w:r>
    </w:p>
    <w:p w14:paraId="1C40662C" w14:textId="77777777" w:rsidR="00BB6FDF" w:rsidRDefault="00BB6FDF" w:rsidP="00BB6FDF">
      <w:pPr>
        <w:rPr>
          <w:rFonts w:eastAsia="Times New Roman"/>
        </w:rPr>
      </w:pPr>
    </w:p>
    <w:p w14:paraId="030BAA23" w14:textId="4E24EA72" w:rsidR="00C67583" w:rsidRDefault="00C67583" w:rsidP="00C67583">
      <w:pPr>
        <w:pStyle w:val="2"/>
        <w:shd w:val="clear" w:color="auto" w:fill="FFFFFF"/>
        <w:spacing w:before="30" w:after="30" w:line="432" w:lineRule="atLeast"/>
        <w:rPr>
          <w:rFonts w:ascii="Helvetica Neue" w:eastAsia="Times New Roman" w:hAnsi="Helvetica Neue"/>
          <w:color w:val="333333"/>
          <w:sz w:val="43"/>
          <w:szCs w:val="43"/>
        </w:rPr>
      </w:pPr>
      <w:r>
        <w:rPr>
          <w:rFonts w:ascii="SimSun" w:eastAsia="SimSun" w:hAnsi="SimSun" w:cs="SimSun"/>
          <w:color w:val="333333"/>
          <w:sz w:val="43"/>
          <w:szCs w:val="43"/>
        </w:rPr>
        <w:t>创建数据库</w:t>
      </w:r>
    </w:p>
    <w:p w14:paraId="718AB1F1" w14:textId="77777777" w:rsidR="00C67583" w:rsidRDefault="00C67583" w:rsidP="00C67583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使用普通用户，你可能需要特定的权限来创建或者删除</w:t>
      </w:r>
      <w:r>
        <w:rPr>
          <w:rFonts w:ascii="Helvetica Neue" w:hAnsi="Helvetica Neue"/>
          <w:color w:val="333333"/>
          <w:sz w:val="20"/>
          <w:szCs w:val="20"/>
        </w:rPr>
        <w:t xml:space="preserve"> MySQL </w:t>
      </w:r>
      <w:r>
        <w:rPr>
          <w:rFonts w:ascii="Helvetica Neue" w:hAnsi="Helvetica Neue"/>
          <w:color w:val="333333"/>
          <w:sz w:val="20"/>
          <w:szCs w:val="20"/>
        </w:rPr>
        <w:t>数据库。</w:t>
      </w:r>
    </w:p>
    <w:p w14:paraId="70D9515A" w14:textId="2ECFBD12" w:rsidR="00C67583" w:rsidRDefault="00C67583" w:rsidP="00C67583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所以我们这边使用</w:t>
      </w:r>
      <w:r>
        <w:rPr>
          <w:rFonts w:ascii="Helvetica Neue" w:hAnsi="Helvetica Neue"/>
          <w:color w:val="333333"/>
          <w:sz w:val="20"/>
          <w:szCs w:val="20"/>
        </w:rPr>
        <w:t>root</w:t>
      </w:r>
      <w:r>
        <w:rPr>
          <w:rFonts w:ascii="Helvetica Neue" w:hAnsi="Helvetica Neue"/>
          <w:color w:val="333333"/>
          <w:sz w:val="20"/>
          <w:szCs w:val="20"/>
        </w:rPr>
        <w:t>用户登录，</w:t>
      </w:r>
      <w:r>
        <w:rPr>
          <w:rFonts w:ascii="Helvetica Neue" w:hAnsi="Helvetica Neue"/>
          <w:color w:val="333333"/>
          <w:sz w:val="20"/>
          <w:szCs w:val="20"/>
        </w:rPr>
        <w:t>root</w:t>
      </w:r>
      <w:r w:rsidR="00271F2A">
        <w:rPr>
          <w:rFonts w:ascii="Helvetica Neue" w:hAnsi="Helvetica Neue"/>
          <w:color w:val="333333"/>
          <w:sz w:val="20"/>
          <w:szCs w:val="20"/>
        </w:rPr>
        <w:t>用户拥有最高权限</w:t>
      </w:r>
      <w:r>
        <w:rPr>
          <w:rFonts w:ascii="Helvetica Neue" w:hAnsi="Helvetica Neue"/>
          <w:color w:val="333333"/>
          <w:sz w:val="20"/>
          <w:szCs w:val="20"/>
        </w:rPr>
        <w:t>。</w:t>
      </w:r>
    </w:p>
    <w:p w14:paraId="5C12E2B4" w14:textId="77777777" w:rsidR="00C67583" w:rsidRDefault="00C67583" w:rsidP="00C67583">
      <w:pPr>
        <w:pStyle w:val="3"/>
        <w:shd w:val="clear" w:color="auto" w:fill="FFFFFF"/>
        <w:spacing w:before="120" w:after="120"/>
        <w:rPr>
          <w:rFonts w:ascii="Helvetica Neue" w:eastAsia="Times New Roman" w:hAnsi="Helvetica Neue"/>
          <w:color w:val="333333"/>
          <w:sz w:val="34"/>
          <w:szCs w:val="34"/>
        </w:rPr>
      </w:pPr>
      <w:r>
        <w:rPr>
          <w:rFonts w:ascii="SimSun" w:eastAsia="SimSun" w:hAnsi="SimSun" w:cs="SimSun"/>
          <w:color w:val="333333"/>
          <w:sz w:val="34"/>
          <w:szCs w:val="34"/>
        </w:rPr>
        <w:t>实</w:t>
      </w:r>
      <w:r>
        <w:rPr>
          <w:rFonts w:ascii="MS Mincho" w:eastAsia="MS Mincho" w:hAnsi="MS Mincho" w:cs="MS Mincho"/>
          <w:color w:val="333333"/>
          <w:sz w:val="34"/>
          <w:szCs w:val="34"/>
        </w:rPr>
        <w:t>例</w:t>
      </w:r>
    </w:p>
    <w:p w14:paraId="5B8FFAB7" w14:textId="77777777" w:rsidR="00C67583" w:rsidRDefault="00C67583" w:rsidP="00C67583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以下命令简单的演示了创建数据库的过程，数据名为</w:t>
      </w:r>
      <w:r>
        <w:rPr>
          <w:rFonts w:ascii="Helvetica Neue" w:hAnsi="Helvetica Neue"/>
          <w:color w:val="333333"/>
          <w:sz w:val="20"/>
          <w:szCs w:val="20"/>
        </w:rPr>
        <w:t xml:space="preserve"> RUNOOB:</w:t>
      </w:r>
    </w:p>
    <w:p w14:paraId="3D922AD4" w14:textId="573C0069" w:rsidR="00C67583" w:rsidRDefault="00C67583" w:rsidP="00C67583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[root@host]# mysqladmin -u root -p </w:t>
      </w:r>
    </w:p>
    <w:p w14:paraId="2B81D385" w14:textId="77777777" w:rsidR="00C67583" w:rsidRDefault="00C67583" w:rsidP="00C67583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>Enter password:******</w:t>
      </w:r>
    </w:p>
    <w:p w14:paraId="33E8AE09" w14:textId="7D26CA71" w:rsidR="00271F2A" w:rsidRDefault="00271F2A" w:rsidP="00C67583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>[root@host]#</w:t>
      </w:r>
      <w:r>
        <w:rPr>
          <w:rFonts w:ascii="Menlo" w:hAnsi="Menlo" w:cs="Menlo" w:hint="eastAsia"/>
          <w:color w:val="333333"/>
          <w:sz w:val="18"/>
          <w:szCs w:val="18"/>
        </w:rPr>
        <w:t xml:space="preserve"> create</w:t>
      </w:r>
      <w:r>
        <w:rPr>
          <w:rFonts w:ascii="Menlo" w:hAnsi="Menlo" w:cs="Menlo"/>
          <w:color w:val="333333"/>
          <w:sz w:val="18"/>
          <w:szCs w:val="18"/>
        </w:rPr>
        <w:t xml:space="preserve"> database runoob</w:t>
      </w:r>
    </w:p>
    <w:p w14:paraId="2E9C5A40" w14:textId="77777777" w:rsidR="00C67583" w:rsidRDefault="00C67583" w:rsidP="00C67583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以上命令执行成功后会创建</w:t>
      </w:r>
      <w:r>
        <w:rPr>
          <w:rFonts w:ascii="Helvetica Neue" w:hAnsi="Helvetica Neue"/>
          <w:color w:val="333333"/>
          <w:sz w:val="20"/>
          <w:szCs w:val="20"/>
        </w:rPr>
        <w:t xml:space="preserve"> MySQL </w:t>
      </w:r>
      <w:r>
        <w:rPr>
          <w:rFonts w:ascii="Helvetica Neue" w:hAnsi="Helvetica Neue"/>
          <w:color w:val="333333"/>
          <w:sz w:val="20"/>
          <w:szCs w:val="20"/>
        </w:rPr>
        <w:t>数据库</w:t>
      </w:r>
      <w:r>
        <w:rPr>
          <w:rFonts w:ascii="Helvetica Neue" w:hAnsi="Helvetica Neue"/>
          <w:color w:val="333333"/>
          <w:sz w:val="20"/>
          <w:szCs w:val="20"/>
        </w:rPr>
        <w:t xml:space="preserve"> RUNOOB</w:t>
      </w:r>
      <w:r>
        <w:rPr>
          <w:rFonts w:ascii="Helvetica Neue" w:hAnsi="Helvetica Neue"/>
          <w:color w:val="333333"/>
          <w:sz w:val="20"/>
          <w:szCs w:val="20"/>
        </w:rPr>
        <w:t>。</w:t>
      </w:r>
    </w:p>
    <w:p w14:paraId="0898741E" w14:textId="77777777" w:rsidR="00BB6FDF" w:rsidRDefault="00BB6FDF" w:rsidP="009E5709">
      <w:pPr>
        <w:rPr>
          <w:rFonts w:ascii="SimSun" w:eastAsia="SimSun" w:hAnsi="SimSun" w:cs="PingFang SC"/>
          <w:bCs/>
          <w:color w:val="000000"/>
        </w:rPr>
      </w:pPr>
    </w:p>
    <w:p w14:paraId="1E267647" w14:textId="77777777" w:rsidR="00C67583" w:rsidRDefault="00C67583" w:rsidP="009E5709">
      <w:pPr>
        <w:rPr>
          <w:rFonts w:ascii="SimSun" w:eastAsia="SimSun" w:hAnsi="SimSun" w:cs="PingFang SC"/>
          <w:bCs/>
          <w:color w:val="000000"/>
        </w:rPr>
      </w:pPr>
    </w:p>
    <w:p w14:paraId="05035B70" w14:textId="77777777" w:rsidR="00DE1E79" w:rsidRDefault="00DE1E79" w:rsidP="00DE1E79">
      <w:pPr>
        <w:pStyle w:val="1"/>
        <w:shd w:val="clear" w:color="auto" w:fill="FFFFFF"/>
        <w:spacing w:before="0" w:after="150"/>
        <w:rPr>
          <w:rFonts w:ascii="Helvetica Neue" w:eastAsia="Times New Roman" w:hAnsi="Helvetica Neue"/>
          <w:color w:val="000000"/>
          <w:kern w:val="36"/>
          <w:sz w:val="50"/>
          <w:szCs w:val="50"/>
        </w:rPr>
      </w:pPr>
      <w:r>
        <w:rPr>
          <w:rFonts w:ascii="Helvetica Neue" w:eastAsia="Times New Roman" w:hAnsi="Helvetica Neue"/>
          <w:color w:val="000000"/>
          <w:sz w:val="50"/>
          <w:szCs w:val="50"/>
        </w:rPr>
        <w:lastRenderedPageBreak/>
        <w:t xml:space="preserve">MySQL </w:t>
      </w:r>
      <w:r>
        <w:rPr>
          <w:rFonts w:ascii="SimSun" w:eastAsia="SimSun" w:hAnsi="SimSun" w:cs="SimSun"/>
          <w:color w:val="000000"/>
          <w:sz w:val="50"/>
          <w:szCs w:val="50"/>
        </w:rPr>
        <w:t>删除数据库</w:t>
      </w:r>
    </w:p>
    <w:p w14:paraId="6CD79D4B" w14:textId="77777777" w:rsidR="00DE1E79" w:rsidRDefault="002B3776" w:rsidP="00DE1E79">
      <w:pPr>
        <w:rPr>
          <w:rFonts w:eastAsia="Times New Roman"/>
        </w:rPr>
      </w:pPr>
      <w:r>
        <w:rPr>
          <w:rFonts w:eastAsia="Times New Roman"/>
        </w:rPr>
        <w:pict w14:anchorId="1BE39622">
          <v:rect id="_x0000_i1028" style="width:0;height:.75pt" o:hralign="center" o:hrstd="t" o:hrnoshade="t" o:hr="t" fillcolor="#d4d4d4" stroked="f"/>
        </w:pict>
      </w:r>
    </w:p>
    <w:p w14:paraId="26BA3CA2" w14:textId="77777777" w:rsidR="00DE1E79" w:rsidRDefault="00DE1E79" w:rsidP="00DE1E79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使用普通用户登陆</w:t>
      </w:r>
      <w:r>
        <w:rPr>
          <w:rFonts w:ascii="Helvetica Neue" w:hAnsi="Helvetica Neue"/>
          <w:color w:val="333333"/>
          <w:sz w:val="20"/>
          <w:szCs w:val="20"/>
        </w:rPr>
        <w:t xml:space="preserve"> MySQL </w:t>
      </w:r>
      <w:r>
        <w:rPr>
          <w:rFonts w:ascii="Helvetica Neue" w:hAnsi="Helvetica Neue"/>
          <w:color w:val="333333"/>
          <w:sz w:val="20"/>
          <w:szCs w:val="20"/>
        </w:rPr>
        <w:t>服务器，你可能需要特定的权限来创建或者删除</w:t>
      </w:r>
      <w:r>
        <w:rPr>
          <w:rFonts w:ascii="Helvetica Neue" w:hAnsi="Helvetica Neue"/>
          <w:color w:val="333333"/>
          <w:sz w:val="20"/>
          <w:szCs w:val="20"/>
        </w:rPr>
        <w:t xml:space="preserve"> MySQL </w:t>
      </w:r>
      <w:r>
        <w:rPr>
          <w:rFonts w:ascii="Helvetica Neue" w:hAnsi="Helvetica Neue"/>
          <w:color w:val="333333"/>
          <w:sz w:val="20"/>
          <w:szCs w:val="20"/>
        </w:rPr>
        <w:t>数据库，所以我们这边使用</w:t>
      </w:r>
      <w:r>
        <w:rPr>
          <w:rFonts w:ascii="Helvetica Neue" w:hAnsi="Helvetica Neue"/>
          <w:color w:val="333333"/>
          <w:sz w:val="20"/>
          <w:szCs w:val="20"/>
        </w:rPr>
        <w:t xml:space="preserve"> root </w:t>
      </w:r>
      <w:r>
        <w:rPr>
          <w:rFonts w:ascii="Helvetica Neue" w:hAnsi="Helvetica Neue"/>
          <w:color w:val="333333"/>
          <w:sz w:val="20"/>
          <w:szCs w:val="20"/>
        </w:rPr>
        <w:t>用户登录，</w:t>
      </w:r>
      <w:r>
        <w:rPr>
          <w:rFonts w:ascii="Helvetica Neue" w:hAnsi="Helvetica Neue"/>
          <w:color w:val="333333"/>
          <w:sz w:val="20"/>
          <w:szCs w:val="20"/>
        </w:rPr>
        <w:t xml:space="preserve">root </w:t>
      </w:r>
      <w:r>
        <w:rPr>
          <w:rFonts w:ascii="Helvetica Neue" w:hAnsi="Helvetica Neue"/>
          <w:color w:val="333333"/>
          <w:sz w:val="20"/>
          <w:szCs w:val="20"/>
        </w:rPr>
        <w:t>用户拥有最高权限。</w:t>
      </w:r>
    </w:p>
    <w:p w14:paraId="51B4EC64" w14:textId="77777777" w:rsidR="00DE1E79" w:rsidRDefault="00DE1E79" w:rsidP="00DE1E79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在删除数据库过程中，务必要十分谨慎，因为在执行删除命令后，所有数据将会消失。</w:t>
      </w:r>
    </w:p>
    <w:p w14:paraId="24DD947E" w14:textId="77777777" w:rsidR="00DE1E79" w:rsidRDefault="00DE1E79" w:rsidP="00DE1E79">
      <w:pPr>
        <w:pStyle w:val="2"/>
        <w:shd w:val="clear" w:color="auto" w:fill="FFFFFF"/>
        <w:spacing w:before="30" w:after="30" w:line="432" w:lineRule="atLeast"/>
        <w:rPr>
          <w:rFonts w:ascii="Helvetica Neue" w:eastAsia="Times New Roman" w:hAnsi="Helvetica Neue"/>
          <w:color w:val="333333"/>
          <w:sz w:val="43"/>
          <w:szCs w:val="43"/>
        </w:rPr>
      </w:pPr>
      <w:r>
        <w:rPr>
          <w:rFonts w:ascii="Helvetica Neue" w:eastAsia="Times New Roman" w:hAnsi="Helvetica Neue"/>
          <w:color w:val="333333"/>
          <w:sz w:val="43"/>
          <w:szCs w:val="43"/>
        </w:rPr>
        <w:t xml:space="preserve">drop </w:t>
      </w:r>
      <w:r>
        <w:rPr>
          <w:rFonts w:ascii="MS Mincho" w:eastAsia="MS Mincho" w:hAnsi="MS Mincho" w:cs="MS Mincho"/>
          <w:color w:val="333333"/>
          <w:sz w:val="43"/>
          <w:szCs w:val="43"/>
        </w:rPr>
        <w:t>命令</w:t>
      </w:r>
      <w:r>
        <w:rPr>
          <w:rFonts w:ascii="SimSun" w:eastAsia="SimSun" w:hAnsi="SimSun" w:cs="SimSun"/>
          <w:color w:val="333333"/>
          <w:sz w:val="43"/>
          <w:szCs w:val="43"/>
        </w:rPr>
        <w:t>删</w:t>
      </w:r>
      <w:r>
        <w:rPr>
          <w:rFonts w:ascii="MS Mincho" w:eastAsia="MS Mincho" w:hAnsi="MS Mincho" w:cs="MS Mincho"/>
          <w:color w:val="333333"/>
          <w:sz w:val="43"/>
          <w:szCs w:val="43"/>
        </w:rPr>
        <w:t>除数据</w:t>
      </w:r>
      <w:r>
        <w:rPr>
          <w:rFonts w:ascii="SimSun" w:eastAsia="SimSun" w:hAnsi="SimSun" w:cs="SimSun"/>
          <w:color w:val="333333"/>
          <w:sz w:val="43"/>
          <w:szCs w:val="43"/>
        </w:rPr>
        <w:t>库</w:t>
      </w:r>
    </w:p>
    <w:p w14:paraId="63966948" w14:textId="77777777" w:rsidR="00DE1E79" w:rsidRDefault="00DE1E79" w:rsidP="00DE1E79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 xml:space="preserve">drop </w:t>
      </w:r>
      <w:r>
        <w:rPr>
          <w:rFonts w:ascii="Helvetica Neue" w:hAnsi="Helvetica Neue"/>
          <w:color w:val="333333"/>
          <w:sz w:val="20"/>
          <w:szCs w:val="20"/>
        </w:rPr>
        <w:t>命令格式：</w:t>
      </w:r>
    </w:p>
    <w:p w14:paraId="1C51E240" w14:textId="77777777" w:rsidR="00DE1E79" w:rsidRDefault="00DE1E79" w:rsidP="00DE1E79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Menlo" w:hAnsi="Menlo" w:cs="Menlo"/>
          <w:color w:val="333333"/>
          <w:sz w:val="18"/>
          <w:szCs w:val="18"/>
        </w:rPr>
      </w:pP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drop database 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&lt;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数据库名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&gt;;</w:t>
      </w:r>
    </w:p>
    <w:p w14:paraId="0C6164BB" w14:textId="77777777" w:rsidR="00DE1E79" w:rsidRDefault="00DE1E79" w:rsidP="00DE1E79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例如删除名为</w:t>
      </w:r>
      <w:r>
        <w:rPr>
          <w:rFonts w:ascii="Helvetica Neue" w:hAnsi="Helvetica Neue"/>
          <w:color w:val="333333"/>
          <w:sz w:val="20"/>
          <w:szCs w:val="20"/>
        </w:rPr>
        <w:t xml:space="preserve"> RUNOOB </w:t>
      </w:r>
      <w:r>
        <w:rPr>
          <w:rFonts w:ascii="Helvetica Neue" w:hAnsi="Helvetica Neue"/>
          <w:color w:val="333333"/>
          <w:sz w:val="20"/>
          <w:szCs w:val="20"/>
        </w:rPr>
        <w:t>的数据库：</w:t>
      </w:r>
    </w:p>
    <w:p w14:paraId="0F62053F" w14:textId="77777777" w:rsidR="00DE1E79" w:rsidRDefault="00DE1E79" w:rsidP="00DE1E79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Menlo" w:hAnsi="Menlo" w:cs="Menlo"/>
          <w:color w:val="333333"/>
          <w:sz w:val="18"/>
          <w:szCs w:val="18"/>
        </w:rPr>
      </w:pP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>mysql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&gt;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drop database RUNOOB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;</w:t>
      </w:r>
    </w:p>
    <w:p w14:paraId="44945124" w14:textId="77777777" w:rsidR="00C67583" w:rsidRDefault="00C67583" w:rsidP="009E5709">
      <w:pPr>
        <w:rPr>
          <w:rFonts w:ascii="SimSun" w:eastAsia="SimSun" w:hAnsi="SimSun" w:cs="PingFang SC"/>
          <w:bCs/>
          <w:color w:val="000000"/>
        </w:rPr>
      </w:pPr>
    </w:p>
    <w:p w14:paraId="08F9B9A2" w14:textId="77777777" w:rsidR="00C67583" w:rsidRDefault="00C67583" w:rsidP="009E5709">
      <w:pPr>
        <w:rPr>
          <w:rFonts w:ascii="SimSun" w:eastAsia="SimSun" w:hAnsi="SimSun" w:cs="PingFang SC"/>
          <w:bCs/>
          <w:color w:val="000000"/>
        </w:rPr>
      </w:pPr>
    </w:p>
    <w:p w14:paraId="5200A2C4" w14:textId="77777777" w:rsidR="00DE1E79" w:rsidRDefault="00DE1E79" w:rsidP="00DE1E79">
      <w:pPr>
        <w:pStyle w:val="1"/>
        <w:shd w:val="clear" w:color="auto" w:fill="FFFFFF"/>
        <w:spacing w:before="0" w:after="150"/>
        <w:rPr>
          <w:rFonts w:ascii="Helvetica Neue" w:eastAsia="Times New Roman" w:hAnsi="Helvetica Neue"/>
          <w:color w:val="000000"/>
          <w:kern w:val="36"/>
          <w:sz w:val="50"/>
          <w:szCs w:val="50"/>
        </w:rPr>
      </w:pPr>
      <w:r>
        <w:rPr>
          <w:rFonts w:ascii="Helvetica Neue" w:eastAsia="Times New Roman" w:hAnsi="Helvetica Neue"/>
          <w:color w:val="000000"/>
          <w:sz w:val="50"/>
          <w:szCs w:val="50"/>
        </w:rPr>
        <w:t xml:space="preserve">MySQL </w:t>
      </w:r>
      <w:r>
        <w:rPr>
          <w:rFonts w:ascii="SimSun" w:eastAsia="SimSun" w:hAnsi="SimSun" w:cs="SimSun"/>
          <w:color w:val="000000"/>
          <w:sz w:val="50"/>
          <w:szCs w:val="50"/>
        </w:rPr>
        <w:t>选择数据库</w:t>
      </w:r>
    </w:p>
    <w:p w14:paraId="7D710C12" w14:textId="77777777" w:rsidR="00DE1E79" w:rsidRDefault="00DE1E79" w:rsidP="00DE1E79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在你连接到</w:t>
      </w:r>
      <w:r>
        <w:rPr>
          <w:rFonts w:ascii="Helvetica Neue" w:hAnsi="Helvetica Neue"/>
          <w:color w:val="333333"/>
          <w:sz w:val="20"/>
          <w:szCs w:val="20"/>
        </w:rPr>
        <w:t xml:space="preserve"> MySQL </w:t>
      </w:r>
      <w:r>
        <w:rPr>
          <w:rFonts w:ascii="Helvetica Neue" w:hAnsi="Helvetica Neue"/>
          <w:color w:val="333333"/>
          <w:sz w:val="20"/>
          <w:szCs w:val="20"/>
        </w:rPr>
        <w:t>数据库后，可能有多个可以操作的数据库，所以你需要选择你要操作的数据库。</w:t>
      </w:r>
    </w:p>
    <w:p w14:paraId="74E90AB1" w14:textId="77777777" w:rsidR="00DE1E79" w:rsidRDefault="002B3776" w:rsidP="00DE1E79">
      <w:pPr>
        <w:rPr>
          <w:rFonts w:eastAsia="Times New Roman"/>
        </w:rPr>
      </w:pPr>
      <w:r>
        <w:rPr>
          <w:rFonts w:eastAsia="Times New Roman"/>
        </w:rPr>
        <w:pict w14:anchorId="2DAFF2C1">
          <v:rect id="_x0000_i1029" style="width:0;height:.75pt" o:hralign="center" o:hrstd="t" o:hrnoshade="t" o:hr="t" fillcolor="#d4d4d4" stroked="f"/>
        </w:pict>
      </w:r>
    </w:p>
    <w:p w14:paraId="2B4C27C1" w14:textId="77777777" w:rsidR="00DE1E79" w:rsidRDefault="00DE1E79" w:rsidP="00DE1E79">
      <w:pPr>
        <w:pStyle w:val="2"/>
        <w:shd w:val="clear" w:color="auto" w:fill="FFFFFF"/>
        <w:spacing w:before="30" w:after="30" w:line="432" w:lineRule="atLeast"/>
        <w:rPr>
          <w:rFonts w:ascii="Helvetica Neue" w:eastAsia="Times New Roman" w:hAnsi="Helvetica Neue"/>
          <w:color w:val="333333"/>
          <w:sz w:val="43"/>
          <w:szCs w:val="43"/>
        </w:rPr>
      </w:pPr>
      <w:r>
        <w:rPr>
          <w:rFonts w:ascii="MS Mincho" w:eastAsia="MS Mincho" w:hAnsi="MS Mincho" w:cs="MS Mincho"/>
          <w:color w:val="333333"/>
          <w:sz w:val="43"/>
          <w:szCs w:val="43"/>
        </w:rPr>
        <w:lastRenderedPageBreak/>
        <w:t>从命令提示窗口中</w:t>
      </w:r>
      <w:r>
        <w:rPr>
          <w:rFonts w:ascii="SimSun" w:eastAsia="SimSun" w:hAnsi="SimSun" w:cs="SimSun"/>
          <w:color w:val="333333"/>
          <w:sz w:val="43"/>
          <w:szCs w:val="43"/>
        </w:rPr>
        <w:t>选择</w:t>
      </w:r>
      <w:r>
        <w:rPr>
          <w:rFonts w:ascii="Helvetica Neue" w:eastAsia="Times New Roman" w:hAnsi="Helvetica Neue"/>
          <w:color w:val="333333"/>
          <w:sz w:val="43"/>
          <w:szCs w:val="43"/>
        </w:rPr>
        <w:t>MySQL</w:t>
      </w:r>
      <w:r>
        <w:rPr>
          <w:rFonts w:ascii="MS Mincho" w:eastAsia="MS Mincho" w:hAnsi="MS Mincho" w:cs="MS Mincho"/>
          <w:color w:val="333333"/>
          <w:sz w:val="43"/>
          <w:szCs w:val="43"/>
        </w:rPr>
        <w:t>数据</w:t>
      </w:r>
      <w:r>
        <w:rPr>
          <w:rFonts w:ascii="SimSun" w:eastAsia="SimSun" w:hAnsi="SimSun" w:cs="SimSun"/>
          <w:color w:val="333333"/>
          <w:sz w:val="43"/>
          <w:szCs w:val="43"/>
        </w:rPr>
        <w:t>库</w:t>
      </w:r>
    </w:p>
    <w:p w14:paraId="239DEFE8" w14:textId="77777777" w:rsidR="00DE1E79" w:rsidRDefault="00DE1E79" w:rsidP="00DE1E79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在</w:t>
      </w:r>
      <w:r>
        <w:rPr>
          <w:rFonts w:ascii="Helvetica Neue" w:hAnsi="Helvetica Neue"/>
          <w:color w:val="333333"/>
          <w:sz w:val="20"/>
          <w:szCs w:val="20"/>
        </w:rPr>
        <w:t xml:space="preserve"> mysql&gt; </w:t>
      </w:r>
      <w:r>
        <w:rPr>
          <w:rFonts w:ascii="Helvetica Neue" w:hAnsi="Helvetica Neue"/>
          <w:color w:val="333333"/>
          <w:sz w:val="20"/>
          <w:szCs w:val="20"/>
        </w:rPr>
        <w:t>提示窗口中可以很简单的选择特定的数据库。你可以使用</w:t>
      </w:r>
      <w:r>
        <w:rPr>
          <w:rFonts w:ascii="Helvetica Neue" w:hAnsi="Helvetica Neue"/>
          <w:color w:val="333333"/>
          <w:sz w:val="20"/>
          <w:szCs w:val="20"/>
        </w:rPr>
        <w:t>SQL</w:t>
      </w:r>
      <w:r>
        <w:rPr>
          <w:rFonts w:ascii="Helvetica Neue" w:hAnsi="Helvetica Neue"/>
          <w:color w:val="333333"/>
          <w:sz w:val="20"/>
          <w:szCs w:val="20"/>
        </w:rPr>
        <w:t>命令来选择指定的数据库。</w:t>
      </w:r>
    </w:p>
    <w:p w14:paraId="7D09541F" w14:textId="77777777" w:rsidR="00DE1E79" w:rsidRDefault="00DE1E79" w:rsidP="00DE1E79">
      <w:pPr>
        <w:pStyle w:val="3"/>
        <w:shd w:val="clear" w:color="auto" w:fill="FFFFFF"/>
        <w:spacing w:before="120" w:after="120"/>
        <w:rPr>
          <w:rFonts w:ascii="Helvetica Neue" w:eastAsia="Times New Roman" w:hAnsi="Helvetica Neue"/>
          <w:color w:val="333333"/>
          <w:sz w:val="34"/>
          <w:szCs w:val="34"/>
        </w:rPr>
      </w:pPr>
      <w:r>
        <w:rPr>
          <w:rFonts w:ascii="SimSun" w:eastAsia="SimSun" w:hAnsi="SimSun" w:cs="SimSun"/>
          <w:color w:val="333333"/>
          <w:sz w:val="34"/>
          <w:szCs w:val="34"/>
        </w:rPr>
        <w:t>实</w:t>
      </w:r>
      <w:r>
        <w:rPr>
          <w:rFonts w:ascii="MS Mincho" w:eastAsia="MS Mincho" w:hAnsi="MS Mincho" w:cs="MS Mincho"/>
          <w:color w:val="333333"/>
          <w:sz w:val="34"/>
          <w:szCs w:val="34"/>
        </w:rPr>
        <w:t>例</w:t>
      </w:r>
    </w:p>
    <w:p w14:paraId="69ED15FB" w14:textId="77777777" w:rsidR="00DE1E79" w:rsidRDefault="00DE1E79" w:rsidP="00DE1E79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以下实例选取了数据库</w:t>
      </w:r>
      <w:r>
        <w:rPr>
          <w:rFonts w:ascii="Helvetica Neue" w:hAnsi="Helvetica Neue"/>
          <w:color w:val="333333"/>
          <w:sz w:val="20"/>
          <w:szCs w:val="20"/>
        </w:rPr>
        <w:t xml:space="preserve"> RUNOOB:</w:t>
      </w:r>
    </w:p>
    <w:p w14:paraId="47712D9A" w14:textId="77777777" w:rsidR="00DE1E79" w:rsidRDefault="00DE1E79" w:rsidP="00DE1E79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>[root@host]# mysql -u root -p</w:t>
      </w:r>
    </w:p>
    <w:p w14:paraId="5BEF4A9B" w14:textId="77777777" w:rsidR="00DE1E79" w:rsidRDefault="00DE1E79" w:rsidP="00DE1E79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>Enter password:******</w:t>
      </w:r>
    </w:p>
    <w:p w14:paraId="060DF81A" w14:textId="77777777" w:rsidR="00DE1E79" w:rsidRDefault="00DE1E79" w:rsidP="00DE1E79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>mysql&gt; use RUNOOB;</w:t>
      </w:r>
    </w:p>
    <w:p w14:paraId="60F39E1D" w14:textId="77777777" w:rsidR="00DE1E79" w:rsidRDefault="00DE1E79" w:rsidP="00DE1E79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>Database changed</w:t>
      </w:r>
    </w:p>
    <w:p w14:paraId="7D059FDD" w14:textId="77777777" w:rsidR="00DE1E79" w:rsidRDefault="00DE1E79" w:rsidP="00DE1E79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>mysql&gt;</w:t>
      </w:r>
    </w:p>
    <w:p w14:paraId="5BD2DF9D" w14:textId="77777777" w:rsidR="00DE1E79" w:rsidRDefault="00DE1E79" w:rsidP="00DE1E79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执行以上命令后，你就已经成功选择了</w:t>
      </w:r>
      <w:r>
        <w:rPr>
          <w:rFonts w:ascii="Helvetica Neue" w:hAnsi="Helvetica Neue"/>
          <w:color w:val="333333"/>
          <w:sz w:val="20"/>
          <w:szCs w:val="20"/>
        </w:rPr>
        <w:t xml:space="preserve"> RUNOOB </w:t>
      </w:r>
      <w:r>
        <w:rPr>
          <w:rFonts w:ascii="Helvetica Neue" w:hAnsi="Helvetica Neue"/>
          <w:color w:val="333333"/>
          <w:sz w:val="20"/>
          <w:szCs w:val="20"/>
        </w:rPr>
        <w:t>数据库，在后续的操作中都会在</w:t>
      </w:r>
      <w:r>
        <w:rPr>
          <w:rFonts w:ascii="Helvetica Neue" w:hAnsi="Helvetica Neue"/>
          <w:color w:val="333333"/>
          <w:sz w:val="20"/>
          <w:szCs w:val="20"/>
        </w:rPr>
        <w:t xml:space="preserve"> RUNOOB </w:t>
      </w:r>
      <w:r>
        <w:rPr>
          <w:rFonts w:ascii="Helvetica Neue" w:hAnsi="Helvetica Neue"/>
          <w:color w:val="333333"/>
          <w:sz w:val="20"/>
          <w:szCs w:val="20"/>
        </w:rPr>
        <w:t>数据库中执行。</w:t>
      </w:r>
    </w:p>
    <w:p w14:paraId="43D96D77" w14:textId="77777777" w:rsidR="00DE1E79" w:rsidRDefault="00DE1E79" w:rsidP="00DE1E79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Style w:val="a5"/>
          <w:rFonts w:ascii="Helvetica Neue" w:hAnsi="Helvetica Neue"/>
          <w:color w:val="333333"/>
          <w:sz w:val="20"/>
          <w:szCs w:val="20"/>
          <w:bdr w:val="none" w:sz="0" w:space="0" w:color="auto" w:frame="1"/>
        </w:rPr>
        <w:t>注意</w:t>
      </w:r>
      <w:r>
        <w:rPr>
          <w:rStyle w:val="a5"/>
          <w:rFonts w:ascii="Helvetica Neue" w:hAnsi="Helvetica Neue"/>
          <w:color w:val="333333"/>
          <w:sz w:val="20"/>
          <w:szCs w:val="20"/>
          <w:bdr w:val="none" w:sz="0" w:space="0" w:color="auto" w:frame="1"/>
        </w:rPr>
        <w:t>:</w:t>
      </w:r>
      <w:r>
        <w:rPr>
          <w:rFonts w:ascii="Helvetica Neue" w:hAnsi="Helvetica Neue"/>
          <w:color w:val="333333"/>
          <w:sz w:val="20"/>
          <w:szCs w:val="20"/>
        </w:rPr>
        <w:t>所有的数据库名，表名，表字段都是区分大小写的。所以你在使用</w:t>
      </w:r>
      <w:r>
        <w:rPr>
          <w:rFonts w:ascii="Helvetica Neue" w:hAnsi="Helvetica Neue"/>
          <w:color w:val="333333"/>
          <w:sz w:val="20"/>
          <w:szCs w:val="20"/>
        </w:rPr>
        <w:t>SQL</w:t>
      </w:r>
      <w:r>
        <w:rPr>
          <w:rFonts w:ascii="Helvetica Neue" w:hAnsi="Helvetica Neue"/>
          <w:color w:val="333333"/>
          <w:sz w:val="20"/>
          <w:szCs w:val="20"/>
        </w:rPr>
        <w:t>命令时需要输入正确的名称。</w:t>
      </w:r>
    </w:p>
    <w:p w14:paraId="6F533060" w14:textId="77777777" w:rsidR="00C67583" w:rsidRPr="00DE1E79" w:rsidRDefault="00C67583" w:rsidP="009E5709">
      <w:pPr>
        <w:rPr>
          <w:rFonts w:ascii="SimSun" w:eastAsia="SimSun" w:hAnsi="SimSun" w:cs="PingFang SC"/>
          <w:bCs/>
          <w:color w:val="000000"/>
        </w:rPr>
      </w:pPr>
    </w:p>
    <w:p w14:paraId="6573B960" w14:textId="77777777" w:rsidR="00C67583" w:rsidRDefault="00C67583" w:rsidP="009E5709">
      <w:pPr>
        <w:rPr>
          <w:rFonts w:ascii="SimSun" w:eastAsia="SimSun" w:hAnsi="SimSun" w:cs="PingFang SC"/>
          <w:bCs/>
          <w:color w:val="000000"/>
        </w:rPr>
      </w:pPr>
    </w:p>
    <w:p w14:paraId="57FC58BF" w14:textId="77777777" w:rsidR="00DE1E79" w:rsidRDefault="00DE1E79" w:rsidP="00DE1E79">
      <w:pPr>
        <w:pStyle w:val="1"/>
        <w:shd w:val="clear" w:color="auto" w:fill="FFFFFF"/>
        <w:spacing w:before="0" w:after="150"/>
        <w:rPr>
          <w:rFonts w:ascii="Helvetica Neue" w:eastAsia="Times New Roman" w:hAnsi="Helvetica Neue"/>
          <w:color w:val="000000"/>
          <w:kern w:val="36"/>
          <w:sz w:val="50"/>
          <w:szCs w:val="50"/>
        </w:rPr>
      </w:pPr>
      <w:r>
        <w:rPr>
          <w:rFonts w:ascii="Helvetica Neue" w:eastAsia="Times New Roman" w:hAnsi="Helvetica Neue"/>
          <w:color w:val="000000"/>
          <w:sz w:val="50"/>
          <w:szCs w:val="50"/>
        </w:rPr>
        <w:t xml:space="preserve">MySQL </w:t>
      </w:r>
      <w:r>
        <w:rPr>
          <w:rFonts w:ascii="MS Mincho" w:eastAsia="MS Mincho" w:hAnsi="MS Mincho" w:cs="MS Mincho"/>
          <w:color w:val="000000"/>
          <w:sz w:val="50"/>
          <w:szCs w:val="50"/>
        </w:rPr>
        <w:t>数据</w:t>
      </w:r>
      <w:r>
        <w:rPr>
          <w:rFonts w:ascii="SimSun" w:eastAsia="SimSun" w:hAnsi="SimSun" w:cs="SimSun"/>
          <w:color w:val="000000"/>
          <w:sz w:val="50"/>
          <w:szCs w:val="50"/>
        </w:rPr>
        <w:t>类</w:t>
      </w:r>
      <w:r>
        <w:rPr>
          <w:rFonts w:ascii="MS Mincho" w:eastAsia="MS Mincho" w:hAnsi="MS Mincho" w:cs="MS Mincho"/>
          <w:color w:val="000000"/>
          <w:sz w:val="50"/>
          <w:szCs w:val="50"/>
        </w:rPr>
        <w:t>型</w:t>
      </w:r>
    </w:p>
    <w:p w14:paraId="06E5726E" w14:textId="77777777" w:rsidR="00DE1E79" w:rsidRDefault="00DE1E79" w:rsidP="00DE1E79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MySQL</w:t>
      </w:r>
      <w:r>
        <w:rPr>
          <w:rFonts w:ascii="Helvetica Neue" w:hAnsi="Helvetica Neue"/>
          <w:color w:val="333333"/>
          <w:sz w:val="20"/>
          <w:szCs w:val="20"/>
        </w:rPr>
        <w:t>中定义数据字段的类型对你数据库的优化是非常重要的。</w:t>
      </w:r>
    </w:p>
    <w:p w14:paraId="2B638DAD" w14:textId="77777777" w:rsidR="00DE1E79" w:rsidRDefault="00DE1E79" w:rsidP="00DE1E79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lastRenderedPageBreak/>
        <w:t>MySQL</w:t>
      </w:r>
      <w:r>
        <w:rPr>
          <w:rFonts w:ascii="Helvetica Neue" w:hAnsi="Helvetica Neue"/>
          <w:color w:val="333333"/>
          <w:sz w:val="20"/>
          <w:szCs w:val="20"/>
        </w:rPr>
        <w:t>支持多种类型，大致可以分为三类：数值、日期</w:t>
      </w:r>
      <w:r>
        <w:rPr>
          <w:rFonts w:ascii="Helvetica Neue" w:hAnsi="Helvetica Neue"/>
          <w:color w:val="333333"/>
          <w:sz w:val="20"/>
          <w:szCs w:val="20"/>
        </w:rPr>
        <w:t>/</w:t>
      </w:r>
      <w:r>
        <w:rPr>
          <w:rFonts w:ascii="Helvetica Neue" w:hAnsi="Helvetica Neue"/>
          <w:color w:val="333333"/>
          <w:sz w:val="20"/>
          <w:szCs w:val="20"/>
        </w:rPr>
        <w:t>时间和字符串</w:t>
      </w:r>
      <w:r>
        <w:rPr>
          <w:rFonts w:ascii="Helvetica Neue" w:hAnsi="Helvetica Neue"/>
          <w:color w:val="333333"/>
          <w:sz w:val="20"/>
          <w:szCs w:val="20"/>
        </w:rPr>
        <w:t>(</w:t>
      </w:r>
      <w:r>
        <w:rPr>
          <w:rFonts w:ascii="Helvetica Neue" w:hAnsi="Helvetica Neue"/>
          <w:color w:val="333333"/>
          <w:sz w:val="20"/>
          <w:szCs w:val="20"/>
        </w:rPr>
        <w:t>字符</w:t>
      </w:r>
      <w:r>
        <w:rPr>
          <w:rFonts w:ascii="Helvetica Neue" w:hAnsi="Helvetica Neue"/>
          <w:color w:val="333333"/>
          <w:sz w:val="20"/>
          <w:szCs w:val="20"/>
        </w:rPr>
        <w:t>)</w:t>
      </w:r>
      <w:r>
        <w:rPr>
          <w:rFonts w:ascii="Helvetica Neue" w:hAnsi="Helvetica Neue"/>
          <w:color w:val="333333"/>
          <w:sz w:val="20"/>
          <w:szCs w:val="20"/>
        </w:rPr>
        <w:t>类型。</w:t>
      </w:r>
    </w:p>
    <w:p w14:paraId="253EE3AA" w14:textId="77777777" w:rsidR="00DE1E79" w:rsidRDefault="002B3776" w:rsidP="00DE1E79">
      <w:pPr>
        <w:rPr>
          <w:rFonts w:eastAsia="Times New Roman"/>
        </w:rPr>
      </w:pPr>
      <w:r>
        <w:rPr>
          <w:rFonts w:eastAsia="Times New Roman"/>
        </w:rPr>
        <w:pict w14:anchorId="6E27EE1B">
          <v:rect id="_x0000_i1030" style="width:0;height:.75pt" o:hralign="center" o:hrstd="t" o:hrnoshade="t" o:hr="t" fillcolor="#d4d4d4" stroked="f"/>
        </w:pict>
      </w:r>
    </w:p>
    <w:p w14:paraId="78B0C4F9" w14:textId="77777777" w:rsidR="00DE1E79" w:rsidRDefault="00DE1E79" w:rsidP="00DE1E79">
      <w:pPr>
        <w:pStyle w:val="2"/>
        <w:shd w:val="clear" w:color="auto" w:fill="FFFFFF"/>
        <w:spacing w:before="30" w:after="30" w:line="432" w:lineRule="atLeast"/>
        <w:rPr>
          <w:rFonts w:ascii="Helvetica Neue" w:eastAsia="Times New Roman" w:hAnsi="Helvetica Neue"/>
          <w:color w:val="333333"/>
          <w:sz w:val="43"/>
          <w:szCs w:val="43"/>
        </w:rPr>
      </w:pPr>
      <w:r>
        <w:rPr>
          <w:rFonts w:ascii="MS Mincho" w:eastAsia="MS Mincho" w:hAnsi="MS Mincho" w:cs="MS Mincho"/>
          <w:color w:val="333333"/>
          <w:sz w:val="43"/>
          <w:szCs w:val="43"/>
        </w:rPr>
        <w:t>数</w:t>
      </w:r>
      <w:r>
        <w:rPr>
          <w:rFonts w:ascii="SimSun" w:eastAsia="SimSun" w:hAnsi="SimSun" w:cs="SimSun"/>
          <w:color w:val="333333"/>
          <w:sz w:val="43"/>
          <w:szCs w:val="43"/>
        </w:rPr>
        <w:t>值类</w:t>
      </w:r>
      <w:r>
        <w:rPr>
          <w:rFonts w:ascii="MS Mincho" w:eastAsia="MS Mincho" w:hAnsi="MS Mincho" w:cs="MS Mincho"/>
          <w:color w:val="333333"/>
          <w:sz w:val="43"/>
          <w:szCs w:val="43"/>
        </w:rPr>
        <w:t>型</w:t>
      </w:r>
    </w:p>
    <w:p w14:paraId="30818AF4" w14:textId="77777777" w:rsidR="00DE1E79" w:rsidRDefault="00DE1E79" w:rsidP="00DE1E79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MySQL</w:t>
      </w:r>
      <w:r>
        <w:rPr>
          <w:rFonts w:ascii="Helvetica Neue" w:hAnsi="Helvetica Neue"/>
          <w:color w:val="333333"/>
          <w:sz w:val="20"/>
          <w:szCs w:val="20"/>
        </w:rPr>
        <w:t>支持所有标准</w:t>
      </w:r>
      <w:r>
        <w:rPr>
          <w:rFonts w:ascii="Helvetica Neue" w:hAnsi="Helvetica Neue"/>
          <w:color w:val="333333"/>
          <w:sz w:val="20"/>
          <w:szCs w:val="20"/>
        </w:rPr>
        <w:t>SQL</w:t>
      </w:r>
      <w:r>
        <w:rPr>
          <w:rFonts w:ascii="Helvetica Neue" w:hAnsi="Helvetica Neue"/>
          <w:color w:val="333333"/>
          <w:sz w:val="20"/>
          <w:szCs w:val="20"/>
        </w:rPr>
        <w:t>数值数据类型。</w:t>
      </w:r>
    </w:p>
    <w:p w14:paraId="74BC8E46" w14:textId="77777777" w:rsidR="00DE1E79" w:rsidRDefault="00DE1E79" w:rsidP="00DE1E79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这些类型包括严格数值数据类型</w:t>
      </w:r>
      <w:r>
        <w:rPr>
          <w:rFonts w:ascii="Helvetica Neue" w:hAnsi="Helvetica Neue"/>
          <w:color w:val="333333"/>
          <w:sz w:val="20"/>
          <w:szCs w:val="20"/>
        </w:rPr>
        <w:t>(INTEGER</w:t>
      </w:r>
      <w:r>
        <w:rPr>
          <w:rFonts w:ascii="Helvetica Neue" w:hAnsi="Helvetica Neue"/>
          <w:color w:val="333333"/>
          <w:sz w:val="20"/>
          <w:szCs w:val="20"/>
        </w:rPr>
        <w:t>、</w:t>
      </w:r>
      <w:r>
        <w:rPr>
          <w:rFonts w:ascii="Helvetica Neue" w:hAnsi="Helvetica Neue"/>
          <w:color w:val="333333"/>
          <w:sz w:val="20"/>
          <w:szCs w:val="20"/>
        </w:rPr>
        <w:t>SMALLINT</w:t>
      </w:r>
      <w:r>
        <w:rPr>
          <w:rFonts w:ascii="Helvetica Neue" w:hAnsi="Helvetica Neue"/>
          <w:color w:val="333333"/>
          <w:sz w:val="20"/>
          <w:szCs w:val="20"/>
        </w:rPr>
        <w:t>、</w:t>
      </w:r>
      <w:r>
        <w:rPr>
          <w:rFonts w:ascii="Helvetica Neue" w:hAnsi="Helvetica Neue"/>
          <w:color w:val="333333"/>
          <w:sz w:val="20"/>
          <w:szCs w:val="20"/>
        </w:rPr>
        <w:t>DECIMAL</w:t>
      </w:r>
      <w:r>
        <w:rPr>
          <w:rFonts w:ascii="Helvetica Neue" w:hAnsi="Helvetica Neue"/>
          <w:color w:val="333333"/>
          <w:sz w:val="20"/>
          <w:szCs w:val="20"/>
        </w:rPr>
        <w:t>和</w:t>
      </w:r>
      <w:r>
        <w:rPr>
          <w:rFonts w:ascii="Helvetica Neue" w:hAnsi="Helvetica Neue"/>
          <w:color w:val="333333"/>
          <w:sz w:val="20"/>
          <w:szCs w:val="20"/>
        </w:rPr>
        <w:t>NUMERIC)</w:t>
      </w:r>
      <w:r>
        <w:rPr>
          <w:rFonts w:ascii="Helvetica Neue" w:hAnsi="Helvetica Neue"/>
          <w:color w:val="333333"/>
          <w:sz w:val="20"/>
          <w:szCs w:val="20"/>
        </w:rPr>
        <w:t>，以及近似数值数据类型</w:t>
      </w:r>
      <w:r>
        <w:rPr>
          <w:rFonts w:ascii="Helvetica Neue" w:hAnsi="Helvetica Neue"/>
          <w:color w:val="333333"/>
          <w:sz w:val="20"/>
          <w:szCs w:val="20"/>
        </w:rPr>
        <w:t>(FLOAT</w:t>
      </w:r>
      <w:r>
        <w:rPr>
          <w:rFonts w:ascii="Helvetica Neue" w:hAnsi="Helvetica Neue"/>
          <w:color w:val="333333"/>
          <w:sz w:val="20"/>
          <w:szCs w:val="20"/>
        </w:rPr>
        <w:t>、</w:t>
      </w:r>
      <w:r>
        <w:rPr>
          <w:rFonts w:ascii="Helvetica Neue" w:hAnsi="Helvetica Neue"/>
          <w:color w:val="333333"/>
          <w:sz w:val="20"/>
          <w:szCs w:val="20"/>
        </w:rPr>
        <w:t>REAL</w:t>
      </w:r>
      <w:r>
        <w:rPr>
          <w:rFonts w:ascii="Helvetica Neue" w:hAnsi="Helvetica Neue"/>
          <w:color w:val="333333"/>
          <w:sz w:val="20"/>
          <w:szCs w:val="20"/>
        </w:rPr>
        <w:t>和</w:t>
      </w:r>
      <w:r>
        <w:rPr>
          <w:rFonts w:ascii="Helvetica Neue" w:hAnsi="Helvetica Neue"/>
          <w:color w:val="333333"/>
          <w:sz w:val="20"/>
          <w:szCs w:val="20"/>
        </w:rPr>
        <w:t>DOUBLE PRECISION)</w:t>
      </w:r>
      <w:r>
        <w:rPr>
          <w:rFonts w:ascii="Helvetica Neue" w:hAnsi="Helvetica Neue"/>
          <w:color w:val="333333"/>
          <w:sz w:val="20"/>
          <w:szCs w:val="20"/>
        </w:rPr>
        <w:t>。</w:t>
      </w:r>
    </w:p>
    <w:p w14:paraId="00AB1941" w14:textId="77777777" w:rsidR="00DE1E79" w:rsidRDefault="00DE1E79" w:rsidP="00DE1E79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关键字</w:t>
      </w:r>
      <w:r>
        <w:rPr>
          <w:rFonts w:ascii="Helvetica Neue" w:hAnsi="Helvetica Neue"/>
          <w:color w:val="333333"/>
          <w:sz w:val="20"/>
          <w:szCs w:val="20"/>
        </w:rPr>
        <w:t>INT</w:t>
      </w:r>
      <w:r>
        <w:rPr>
          <w:rFonts w:ascii="Helvetica Neue" w:hAnsi="Helvetica Neue"/>
          <w:color w:val="333333"/>
          <w:sz w:val="20"/>
          <w:szCs w:val="20"/>
        </w:rPr>
        <w:t>是</w:t>
      </w:r>
      <w:r>
        <w:rPr>
          <w:rFonts w:ascii="Helvetica Neue" w:hAnsi="Helvetica Neue"/>
          <w:color w:val="333333"/>
          <w:sz w:val="20"/>
          <w:szCs w:val="20"/>
        </w:rPr>
        <w:t>INTEGER</w:t>
      </w:r>
      <w:r>
        <w:rPr>
          <w:rFonts w:ascii="Helvetica Neue" w:hAnsi="Helvetica Neue"/>
          <w:color w:val="333333"/>
          <w:sz w:val="20"/>
          <w:szCs w:val="20"/>
        </w:rPr>
        <w:t>的同义词，关键字</w:t>
      </w:r>
      <w:r>
        <w:rPr>
          <w:rFonts w:ascii="Helvetica Neue" w:hAnsi="Helvetica Neue"/>
          <w:color w:val="333333"/>
          <w:sz w:val="20"/>
          <w:szCs w:val="20"/>
        </w:rPr>
        <w:t>DEC</w:t>
      </w:r>
      <w:r>
        <w:rPr>
          <w:rFonts w:ascii="Helvetica Neue" w:hAnsi="Helvetica Neue"/>
          <w:color w:val="333333"/>
          <w:sz w:val="20"/>
          <w:szCs w:val="20"/>
        </w:rPr>
        <w:t>是</w:t>
      </w:r>
      <w:r>
        <w:rPr>
          <w:rFonts w:ascii="Helvetica Neue" w:hAnsi="Helvetica Neue"/>
          <w:color w:val="333333"/>
          <w:sz w:val="20"/>
          <w:szCs w:val="20"/>
        </w:rPr>
        <w:t>DECIMAL</w:t>
      </w:r>
      <w:r>
        <w:rPr>
          <w:rFonts w:ascii="Helvetica Neue" w:hAnsi="Helvetica Neue"/>
          <w:color w:val="333333"/>
          <w:sz w:val="20"/>
          <w:szCs w:val="20"/>
        </w:rPr>
        <w:t>的同义词。</w:t>
      </w:r>
    </w:p>
    <w:p w14:paraId="3EF495F9" w14:textId="77777777" w:rsidR="00DE1E79" w:rsidRDefault="00DE1E79" w:rsidP="00DE1E79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BIT</w:t>
      </w:r>
      <w:r>
        <w:rPr>
          <w:rFonts w:ascii="Helvetica Neue" w:hAnsi="Helvetica Neue"/>
          <w:color w:val="333333"/>
          <w:sz w:val="20"/>
          <w:szCs w:val="20"/>
        </w:rPr>
        <w:t>数据类型保存位字段值，并且支持</w:t>
      </w:r>
      <w:r>
        <w:rPr>
          <w:rFonts w:ascii="Helvetica Neue" w:hAnsi="Helvetica Neue"/>
          <w:color w:val="333333"/>
          <w:sz w:val="20"/>
          <w:szCs w:val="20"/>
        </w:rPr>
        <w:t>MyISAM</w:t>
      </w:r>
      <w:r>
        <w:rPr>
          <w:rFonts w:ascii="Helvetica Neue" w:hAnsi="Helvetica Neue"/>
          <w:color w:val="333333"/>
          <w:sz w:val="20"/>
          <w:szCs w:val="20"/>
        </w:rPr>
        <w:t>、</w:t>
      </w:r>
      <w:r>
        <w:rPr>
          <w:rFonts w:ascii="Helvetica Neue" w:hAnsi="Helvetica Neue"/>
          <w:color w:val="333333"/>
          <w:sz w:val="20"/>
          <w:szCs w:val="20"/>
        </w:rPr>
        <w:t>MEMORY</w:t>
      </w:r>
      <w:r>
        <w:rPr>
          <w:rFonts w:ascii="Helvetica Neue" w:hAnsi="Helvetica Neue"/>
          <w:color w:val="333333"/>
          <w:sz w:val="20"/>
          <w:szCs w:val="20"/>
        </w:rPr>
        <w:t>、</w:t>
      </w:r>
      <w:r>
        <w:rPr>
          <w:rFonts w:ascii="Helvetica Neue" w:hAnsi="Helvetica Neue"/>
          <w:color w:val="333333"/>
          <w:sz w:val="20"/>
          <w:szCs w:val="20"/>
        </w:rPr>
        <w:t>InnoDB</w:t>
      </w:r>
      <w:r>
        <w:rPr>
          <w:rFonts w:ascii="Helvetica Neue" w:hAnsi="Helvetica Neue"/>
          <w:color w:val="333333"/>
          <w:sz w:val="20"/>
          <w:szCs w:val="20"/>
        </w:rPr>
        <w:t>和</w:t>
      </w:r>
      <w:r>
        <w:rPr>
          <w:rFonts w:ascii="Helvetica Neue" w:hAnsi="Helvetica Neue"/>
          <w:color w:val="333333"/>
          <w:sz w:val="20"/>
          <w:szCs w:val="20"/>
        </w:rPr>
        <w:t>BDB</w:t>
      </w:r>
      <w:r>
        <w:rPr>
          <w:rFonts w:ascii="Helvetica Neue" w:hAnsi="Helvetica Neue"/>
          <w:color w:val="333333"/>
          <w:sz w:val="20"/>
          <w:szCs w:val="20"/>
        </w:rPr>
        <w:t>表。</w:t>
      </w:r>
    </w:p>
    <w:p w14:paraId="482A569C" w14:textId="77777777" w:rsidR="00DE1E79" w:rsidRDefault="00DE1E79" w:rsidP="00DE1E79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作为</w:t>
      </w:r>
      <w:r>
        <w:rPr>
          <w:rFonts w:ascii="Helvetica Neue" w:hAnsi="Helvetica Neue"/>
          <w:color w:val="333333"/>
          <w:sz w:val="20"/>
          <w:szCs w:val="20"/>
        </w:rPr>
        <w:t>SQL</w:t>
      </w:r>
      <w:r>
        <w:rPr>
          <w:rFonts w:ascii="Helvetica Neue" w:hAnsi="Helvetica Neue"/>
          <w:color w:val="333333"/>
          <w:sz w:val="20"/>
          <w:szCs w:val="20"/>
        </w:rPr>
        <w:t>标准的扩展，</w:t>
      </w:r>
      <w:r>
        <w:rPr>
          <w:rFonts w:ascii="Helvetica Neue" w:hAnsi="Helvetica Neue"/>
          <w:color w:val="333333"/>
          <w:sz w:val="20"/>
          <w:szCs w:val="20"/>
        </w:rPr>
        <w:t>MySQL</w:t>
      </w:r>
      <w:r>
        <w:rPr>
          <w:rFonts w:ascii="Helvetica Neue" w:hAnsi="Helvetica Neue"/>
          <w:color w:val="333333"/>
          <w:sz w:val="20"/>
          <w:szCs w:val="20"/>
        </w:rPr>
        <w:t>也支持整数类型</w:t>
      </w:r>
      <w:r>
        <w:rPr>
          <w:rFonts w:ascii="Helvetica Neue" w:hAnsi="Helvetica Neue"/>
          <w:color w:val="333333"/>
          <w:sz w:val="20"/>
          <w:szCs w:val="20"/>
        </w:rPr>
        <w:t>TINYINT</w:t>
      </w:r>
      <w:r>
        <w:rPr>
          <w:rFonts w:ascii="Helvetica Neue" w:hAnsi="Helvetica Neue"/>
          <w:color w:val="333333"/>
          <w:sz w:val="20"/>
          <w:szCs w:val="20"/>
        </w:rPr>
        <w:t>、</w:t>
      </w:r>
      <w:r>
        <w:rPr>
          <w:rFonts w:ascii="Helvetica Neue" w:hAnsi="Helvetica Neue"/>
          <w:color w:val="333333"/>
          <w:sz w:val="20"/>
          <w:szCs w:val="20"/>
        </w:rPr>
        <w:t>MEDIUMINT</w:t>
      </w:r>
      <w:r>
        <w:rPr>
          <w:rFonts w:ascii="Helvetica Neue" w:hAnsi="Helvetica Neue"/>
          <w:color w:val="333333"/>
          <w:sz w:val="20"/>
          <w:szCs w:val="20"/>
        </w:rPr>
        <w:t>和</w:t>
      </w:r>
      <w:r>
        <w:rPr>
          <w:rFonts w:ascii="Helvetica Neue" w:hAnsi="Helvetica Neue"/>
          <w:color w:val="333333"/>
          <w:sz w:val="20"/>
          <w:szCs w:val="20"/>
        </w:rPr>
        <w:t>BIGINT</w:t>
      </w:r>
      <w:r>
        <w:rPr>
          <w:rFonts w:ascii="Helvetica Neue" w:hAnsi="Helvetica Neue"/>
          <w:color w:val="333333"/>
          <w:sz w:val="20"/>
          <w:szCs w:val="20"/>
        </w:rPr>
        <w:t>。下面的表显示了需要的每个整数类型的存储和范围。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9"/>
        <w:gridCol w:w="1788"/>
        <w:gridCol w:w="3173"/>
        <w:gridCol w:w="3173"/>
        <w:gridCol w:w="1532"/>
      </w:tblGrid>
      <w:tr w:rsidR="00DE1E79" w14:paraId="21F976AE" w14:textId="77777777" w:rsidTr="00DE1E79">
        <w:tc>
          <w:tcPr>
            <w:tcW w:w="5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B498C38" w14:textId="77777777" w:rsidR="00DE1E79" w:rsidRDefault="00DE1E79">
            <w:pPr>
              <w:rPr>
                <w:rFonts w:ascii="Helvetica Neue" w:eastAsia="Times New Roman" w:hAnsi="Helvetica Neue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  <w:sz w:val="18"/>
                <w:szCs w:val="18"/>
              </w:rPr>
              <w:t>类</w:t>
            </w:r>
            <w:r>
              <w:rPr>
                <w:rFonts w:ascii="MS Mincho" w:eastAsia="MS Mincho" w:hAnsi="MS Mincho" w:cs="MS Mincho"/>
                <w:b/>
                <w:bCs/>
                <w:color w:val="FFFFFF"/>
                <w:sz w:val="18"/>
                <w:szCs w:val="18"/>
              </w:rPr>
              <w:t>型</w:t>
            </w:r>
          </w:p>
        </w:tc>
        <w:tc>
          <w:tcPr>
            <w:tcW w:w="7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F95093F" w14:textId="77777777" w:rsidR="00DE1E79" w:rsidRDefault="00DE1E79">
            <w:pPr>
              <w:rPr>
                <w:rFonts w:ascii="Helvetica Neue" w:eastAsia="Times New Roman" w:hAnsi="Helvetica Neue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  <w:sz w:val="18"/>
                <w:szCs w:val="18"/>
              </w:rPr>
              <w:t>大小</w:t>
            </w:r>
          </w:p>
        </w:tc>
        <w:tc>
          <w:tcPr>
            <w:tcW w:w="15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390ABF9" w14:textId="77777777" w:rsidR="00DE1E79" w:rsidRDefault="00DE1E79">
            <w:pPr>
              <w:rPr>
                <w:rFonts w:ascii="Helvetica Neue" w:eastAsia="Times New Roman" w:hAnsi="Helvetica Neue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  <w:sz w:val="18"/>
                <w:szCs w:val="18"/>
              </w:rPr>
              <w:t>范</w:t>
            </w:r>
            <w:r>
              <w:rPr>
                <w:rFonts w:ascii="SimSun" w:eastAsia="SimSun" w:hAnsi="SimSun" w:cs="SimSun"/>
                <w:b/>
                <w:bCs/>
                <w:color w:val="FFFFFF"/>
                <w:sz w:val="18"/>
                <w:szCs w:val="18"/>
              </w:rPr>
              <w:t>围</w:t>
            </w:r>
            <w:r>
              <w:rPr>
                <w:rFonts w:ascii="MS Mincho" w:eastAsia="MS Mincho" w:hAnsi="MS Mincho" w:cs="MS Mincho"/>
                <w:b/>
                <w:bCs/>
                <w:color w:val="FFFFFF"/>
                <w:sz w:val="18"/>
                <w:szCs w:val="18"/>
              </w:rPr>
              <w:t>（有符号）</w:t>
            </w:r>
          </w:p>
        </w:tc>
        <w:tc>
          <w:tcPr>
            <w:tcW w:w="15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022537D" w14:textId="77777777" w:rsidR="00DE1E79" w:rsidRDefault="00DE1E79">
            <w:pPr>
              <w:rPr>
                <w:rFonts w:ascii="Helvetica Neue" w:eastAsia="Times New Roman" w:hAnsi="Helvetica Neue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  <w:sz w:val="18"/>
                <w:szCs w:val="18"/>
              </w:rPr>
              <w:t>范</w:t>
            </w:r>
            <w:r>
              <w:rPr>
                <w:rFonts w:ascii="SimSun" w:eastAsia="SimSun" w:hAnsi="SimSun" w:cs="SimSun"/>
                <w:b/>
                <w:bCs/>
                <w:color w:val="FFFFFF"/>
                <w:sz w:val="18"/>
                <w:szCs w:val="18"/>
              </w:rPr>
              <w:t>围</w:t>
            </w:r>
            <w:r>
              <w:rPr>
                <w:rFonts w:ascii="MS Mincho" w:eastAsia="MS Mincho" w:hAnsi="MS Mincho" w:cs="MS Mincho"/>
                <w:b/>
                <w:bCs/>
                <w:color w:val="FFFFFF"/>
                <w:sz w:val="18"/>
                <w:szCs w:val="18"/>
              </w:rPr>
              <w:t>（无符号）</w:t>
            </w:r>
          </w:p>
        </w:tc>
        <w:tc>
          <w:tcPr>
            <w:tcW w:w="7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FE9A8B1" w14:textId="77777777" w:rsidR="00DE1E79" w:rsidRDefault="00DE1E79">
            <w:pPr>
              <w:rPr>
                <w:rFonts w:ascii="Helvetica Neue" w:eastAsia="Times New Roman" w:hAnsi="Helvetica Neue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  <w:sz w:val="18"/>
                <w:szCs w:val="18"/>
              </w:rPr>
              <w:t>用途</w:t>
            </w:r>
          </w:p>
        </w:tc>
      </w:tr>
      <w:tr w:rsidR="00DE1E79" w14:paraId="358561EE" w14:textId="77777777" w:rsidTr="00DE1E7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A4AA5A8" w14:textId="77777777" w:rsidR="00DE1E79" w:rsidRDefault="00DE1E79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TINYINT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CC223EE" w14:textId="77777777" w:rsidR="00DE1E79" w:rsidRDefault="00DE1E79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 xml:space="preserve">1 </w:t>
            </w: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字</w:t>
            </w:r>
            <w:r>
              <w:rPr>
                <w:rFonts w:ascii="SimSun" w:eastAsia="SimSun" w:hAnsi="SimSun" w:cs="SimSun"/>
                <w:color w:val="333333"/>
                <w:sz w:val="20"/>
                <w:szCs w:val="20"/>
              </w:rPr>
              <w:t>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EE92BB7" w14:textId="77777777" w:rsidR="00DE1E79" w:rsidRDefault="00DE1E79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(-128</w:t>
            </w: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，</w:t>
            </w: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127)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23EE58C" w14:textId="77777777" w:rsidR="00DE1E79" w:rsidRDefault="00DE1E79">
            <w:pPr>
              <w:spacing w:line="480" w:lineRule="atLeast"/>
              <w:rPr>
                <w:rFonts w:ascii="Helvetica Neue" w:eastAsia="Times New Roman" w:hAnsi="Helvetica Neue" w:hint="eastAsia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(0</w:t>
            </w: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，</w:t>
            </w: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255)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1F8EC13" w14:textId="77777777" w:rsidR="00DE1E79" w:rsidRDefault="00DE1E79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小整数</w:t>
            </w:r>
            <w:r>
              <w:rPr>
                <w:rFonts w:ascii="SimSun" w:eastAsia="SimSun" w:hAnsi="SimSun" w:cs="SimSun"/>
                <w:color w:val="333333"/>
                <w:sz w:val="20"/>
                <w:szCs w:val="20"/>
              </w:rPr>
              <w:t>值</w:t>
            </w:r>
          </w:p>
        </w:tc>
      </w:tr>
      <w:tr w:rsidR="00DE1E79" w14:paraId="09AEDE64" w14:textId="77777777" w:rsidTr="00DE1E7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90AB6CF" w14:textId="77777777" w:rsidR="00DE1E79" w:rsidRDefault="00DE1E79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SMALLINT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B140AC1" w14:textId="77777777" w:rsidR="00DE1E79" w:rsidRDefault="00DE1E79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 xml:space="preserve">2 </w:t>
            </w: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字</w:t>
            </w:r>
            <w:r>
              <w:rPr>
                <w:rFonts w:ascii="SimSun" w:eastAsia="SimSun" w:hAnsi="SimSun" w:cs="SimSun"/>
                <w:color w:val="333333"/>
                <w:sz w:val="20"/>
                <w:szCs w:val="20"/>
              </w:rPr>
              <w:t>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AED42A4" w14:textId="77777777" w:rsidR="00DE1E79" w:rsidRDefault="00DE1E79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(-32 768</w:t>
            </w: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，</w:t>
            </w: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32 767)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B224DB8" w14:textId="77777777" w:rsidR="00DE1E79" w:rsidRDefault="00DE1E79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(0</w:t>
            </w: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，</w:t>
            </w: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65 535)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E0C51E8" w14:textId="77777777" w:rsidR="00DE1E79" w:rsidRDefault="00DE1E79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大整数</w:t>
            </w:r>
            <w:r>
              <w:rPr>
                <w:rFonts w:ascii="SimSun" w:eastAsia="SimSun" w:hAnsi="SimSun" w:cs="SimSun"/>
                <w:color w:val="333333"/>
                <w:sz w:val="20"/>
                <w:szCs w:val="20"/>
              </w:rPr>
              <w:t>值</w:t>
            </w:r>
          </w:p>
        </w:tc>
      </w:tr>
      <w:tr w:rsidR="00DE1E79" w14:paraId="4AAB3210" w14:textId="77777777" w:rsidTr="00DE1E7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4966325" w14:textId="77777777" w:rsidR="00DE1E79" w:rsidRDefault="00DE1E79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MEDIUMINT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8663A7C" w14:textId="77777777" w:rsidR="00DE1E79" w:rsidRDefault="00DE1E79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 xml:space="preserve">3 </w:t>
            </w: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字</w:t>
            </w:r>
            <w:r>
              <w:rPr>
                <w:rFonts w:ascii="SimSun" w:eastAsia="SimSun" w:hAnsi="SimSun" w:cs="SimSun"/>
                <w:color w:val="333333"/>
                <w:sz w:val="20"/>
                <w:szCs w:val="20"/>
              </w:rPr>
              <w:t>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4DEA228" w14:textId="77777777" w:rsidR="00DE1E79" w:rsidRDefault="00DE1E79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(-8 388 608</w:t>
            </w: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，</w:t>
            </w: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8 388 607)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BFF9CB7" w14:textId="77777777" w:rsidR="00DE1E79" w:rsidRDefault="00DE1E79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(0</w:t>
            </w: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，</w:t>
            </w: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16 777 215)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82BFD8E" w14:textId="77777777" w:rsidR="00DE1E79" w:rsidRDefault="00DE1E79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大整数</w:t>
            </w:r>
            <w:r>
              <w:rPr>
                <w:rFonts w:ascii="SimSun" w:eastAsia="SimSun" w:hAnsi="SimSun" w:cs="SimSun"/>
                <w:color w:val="333333"/>
                <w:sz w:val="20"/>
                <w:szCs w:val="20"/>
              </w:rPr>
              <w:t>值</w:t>
            </w:r>
          </w:p>
        </w:tc>
      </w:tr>
      <w:tr w:rsidR="00DE1E79" w14:paraId="0B81AE9A" w14:textId="77777777" w:rsidTr="00DE1E7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4AC64DC" w14:textId="77777777" w:rsidR="00DE1E79" w:rsidRDefault="00DE1E79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INT</w:t>
            </w: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或</w:t>
            </w: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4A6059F" w14:textId="77777777" w:rsidR="00DE1E79" w:rsidRDefault="00DE1E79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 xml:space="preserve">4 </w:t>
            </w: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字</w:t>
            </w:r>
            <w:r>
              <w:rPr>
                <w:rFonts w:ascii="SimSun" w:eastAsia="SimSun" w:hAnsi="SimSun" w:cs="SimSun"/>
                <w:color w:val="333333"/>
                <w:sz w:val="20"/>
                <w:szCs w:val="20"/>
              </w:rPr>
              <w:t>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03252FD" w14:textId="77777777" w:rsidR="00DE1E79" w:rsidRDefault="00DE1E79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(-2 147 483 648</w:t>
            </w: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，</w:t>
            </w: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2 147 483 647)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5A6B6E2" w14:textId="77777777" w:rsidR="00DE1E79" w:rsidRDefault="00DE1E79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(0</w:t>
            </w: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，</w:t>
            </w: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4 294 967 295)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7C2E96B" w14:textId="77777777" w:rsidR="00DE1E79" w:rsidRDefault="00DE1E79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大整数</w:t>
            </w:r>
            <w:r>
              <w:rPr>
                <w:rFonts w:ascii="SimSun" w:eastAsia="SimSun" w:hAnsi="SimSun" w:cs="SimSun"/>
                <w:color w:val="333333"/>
                <w:sz w:val="20"/>
                <w:szCs w:val="20"/>
              </w:rPr>
              <w:t>值</w:t>
            </w:r>
          </w:p>
        </w:tc>
      </w:tr>
      <w:tr w:rsidR="00DE1E79" w14:paraId="2B293F12" w14:textId="77777777" w:rsidTr="00DE1E7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913FFD3" w14:textId="77777777" w:rsidR="00DE1E79" w:rsidRDefault="00DE1E79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lastRenderedPageBreak/>
              <w:t>BIGINT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F49E5C4" w14:textId="77777777" w:rsidR="00DE1E79" w:rsidRDefault="00DE1E79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 xml:space="preserve">8 </w:t>
            </w: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字</w:t>
            </w:r>
            <w:r>
              <w:rPr>
                <w:rFonts w:ascii="SimSun" w:eastAsia="SimSun" w:hAnsi="SimSun" w:cs="SimSun"/>
                <w:color w:val="333333"/>
                <w:sz w:val="20"/>
                <w:szCs w:val="20"/>
              </w:rPr>
              <w:t>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1007F2C" w14:textId="77777777" w:rsidR="00DE1E79" w:rsidRDefault="00DE1E79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(-9 233 372 036 854 775 808</w:t>
            </w: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，</w:t>
            </w: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9 223 372 036 854 775 807)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B1B9532" w14:textId="77777777" w:rsidR="00DE1E79" w:rsidRDefault="00DE1E79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(0</w:t>
            </w: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，</w:t>
            </w: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18 446 744 073 709 551 615)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C3793AD" w14:textId="77777777" w:rsidR="00DE1E79" w:rsidRDefault="00DE1E79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极大整数</w:t>
            </w:r>
            <w:r>
              <w:rPr>
                <w:rFonts w:ascii="SimSun" w:eastAsia="SimSun" w:hAnsi="SimSun" w:cs="SimSun"/>
                <w:color w:val="333333"/>
                <w:sz w:val="20"/>
                <w:szCs w:val="20"/>
              </w:rPr>
              <w:t>值</w:t>
            </w:r>
          </w:p>
        </w:tc>
      </w:tr>
      <w:tr w:rsidR="00DE1E79" w14:paraId="279BE52D" w14:textId="77777777" w:rsidTr="00DE1E7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8656CAE" w14:textId="77777777" w:rsidR="00DE1E79" w:rsidRDefault="00DE1E79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FLOAT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6073292" w14:textId="77777777" w:rsidR="00DE1E79" w:rsidRDefault="00DE1E79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 xml:space="preserve">4 </w:t>
            </w: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字</w:t>
            </w:r>
            <w:r>
              <w:rPr>
                <w:rFonts w:ascii="SimSun" w:eastAsia="SimSun" w:hAnsi="SimSun" w:cs="SimSun"/>
                <w:color w:val="333333"/>
                <w:sz w:val="20"/>
                <w:szCs w:val="20"/>
              </w:rPr>
              <w:t>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D2BB8F9" w14:textId="77777777" w:rsidR="00DE1E79" w:rsidRDefault="00DE1E79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(-3.402 823 466 E+38</w:t>
            </w: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，</w:t>
            </w: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-1.175 494 351 E-38)</w:t>
            </w: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，</w:t>
            </w: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0</w:t>
            </w: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，</w:t>
            </w: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(1.175 494 351 E-38</w:t>
            </w: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，</w:t>
            </w: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3.402 823 466 351 E+38)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163E933" w14:textId="77777777" w:rsidR="00DE1E79" w:rsidRDefault="00DE1E79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0</w:t>
            </w: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，</w:t>
            </w: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(1.175 494 351 E-38</w:t>
            </w: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，</w:t>
            </w: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3.402 823 466 E+38)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0F5FA9A" w14:textId="77777777" w:rsidR="00DE1E79" w:rsidRDefault="00DE1E79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333333"/>
                <w:sz w:val="20"/>
                <w:szCs w:val="20"/>
              </w:rPr>
              <w:t>单精度</w:t>
            </w: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br/>
            </w: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浮点数</w:t>
            </w:r>
            <w:r>
              <w:rPr>
                <w:rFonts w:ascii="SimSun" w:eastAsia="SimSun" w:hAnsi="SimSun" w:cs="SimSun"/>
                <w:color w:val="333333"/>
                <w:sz w:val="20"/>
                <w:szCs w:val="20"/>
              </w:rPr>
              <w:t>值</w:t>
            </w:r>
          </w:p>
        </w:tc>
      </w:tr>
      <w:tr w:rsidR="00DE1E79" w14:paraId="5C3FDF8A" w14:textId="77777777" w:rsidTr="00DE1E7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2B3BEB3" w14:textId="77777777" w:rsidR="00DE1E79" w:rsidRDefault="00DE1E79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4A79A37" w14:textId="77777777" w:rsidR="00DE1E79" w:rsidRDefault="00DE1E79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 xml:space="preserve">8 </w:t>
            </w: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字</w:t>
            </w:r>
            <w:r>
              <w:rPr>
                <w:rFonts w:ascii="SimSun" w:eastAsia="SimSun" w:hAnsi="SimSun" w:cs="SimSun"/>
                <w:color w:val="333333"/>
                <w:sz w:val="20"/>
                <w:szCs w:val="20"/>
              </w:rPr>
              <w:t>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CD40ADF" w14:textId="77777777" w:rsidR="00DE1E79" w:rsidRDefault="00DE1E79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(-1.797 693 134 862 315 7 E+308</w:t>
            </w: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，</w:t>
            </w: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-2.225 073 858 507 201 4 E-308)</w:t>
            </w: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，</w:t>
            </w: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0</w:t>
            </w: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，</w:t>
            </w: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(2.225 073 858 507 201 4 E-308</w:t>
            </w: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，</w:t>
            </w: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1.797 693 134 862 315 7 E+308)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DB1CD27" w14:textId="77777777" w:rsidR="00DE1E79" w:rsidRDefault="00DE1E79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0</w:t>
            </w: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，</w:t>
            </w: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(2.225 073 858 507 201 4 E-308</w:t>
            </w: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，</w:t>
            </w: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1.797 693 134 862 315 7 E+308)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9181739" w14:textId="77777777" w:rsidR="00DE1E79" w:rsidRDefault="00DE1E79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双精度</w:t>
            </w: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br/>
            </w: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浮点数</w:t>
            </w:r>
            <w:r>
              <w:rPr>
                <w:rFonts w:ascii="SimSun" w:eastAsia="SimSun" w:hAnsi="SimSun" w:cs="SimSun"/>
                <w:color w:val="333333"/>
                <w:sz w:val="20"/>
                <w:szCs w:val="20"/>
              </w:rPr>
              <w:t>值</w:t>
            </w:r>
          </w:p>
        </w:tc>
      </w:tr>
      <w:tr w:rsidR="00DE1E79" w14:paraId="5906FEF2" w14:textId="77777777" w:rsidTr="00DE1E7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96F9850" w14:textId="77777777" w:rsidR="00DE1E79" w:rsidRDefault="00DE1E79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932ED1B" w14:textId="77777777" w:rsidR="00DE1E79" w:rsidRDefault="00DE1E79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333333"/>
                <w:sz w:val="20"/>
                <w:szCs w:val="20"/>
              </w:rPr>
              <w:t>对</w:t>
            </w: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 xml:space="preserve">DECIMAL(M,D) </w:t>
            </w: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，如果</w:t>
            </w: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M&gt;D</w:t>
            </w: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，</w:t>
            </w:r>
            <w:r>
              <w:rPr>
                <w:rFonts w:ascii="SimSun" w:eastAsia="SimSun" w:hAnsi="SimSun" w:cs="SimSun"/>
                <w:color w:val="333333"/>
                <w:sz w:val="20"/>
                <w:szCs w:val="20"/>
              </w:rPr>
              <w:t>为</w:t>
            </w: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M+2</w:t>
            </w: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否</w:t>
            </w:r>
            <w:r>
              <w:rPr>
                <w:rFonts w:ascii="SimSun" w:eastAsia="SimSun" w:hAnsi="SimSun" w:cs="SimSun"/>
                <w:color w:val="333333"/>
                <w:sz w:val="20"/>
                <w:szCs w:val="20"/>
              </w:rPr>
              <w:t>则为</w:t>
            </w: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D+2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1BF1FEA" w14:textId="77777777" w:rsidR="00DE1E79" w:rsidRDefault="00DE1E79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依</w:t>
            </w:r>
            <w:r>
              <w:rPr>
                <w:rFonts w:ascii="SimSun" w:eastAsia="SimSun" w:hAnsi="SimSun" w:cs="SimSun"/>
                <w:color w:val="333333"/>
                <w:sz w:val="20"/>
                <w:szCs w:val="20"/>
              </w:rPr>
              <w:t>赖</w:t>
            </w: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于</w:t>
            </w: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M</w:t>
            </w: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和</w:t>
            </w: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D</w:t>
            </w: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的</w:t>
            </w:r>
            <w:r>
              <w:rPr>
                <w:rFonts w:ascii="SimSun" w:eastAsia="SimSun" w:hAnsi="SimSun" w:cs="SimSun"/>
                <w:color w:val="333333"/>
                <w:sz w:val="20"/>
                <w:szCs w:val="20"/>
              </w:rPr>
              <w:t>值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C383E8D" w14:textId="77777777" w:rsidR="00DE1E79" w:rsidRDefault="00DE1E79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依</w:t>
            </w:r>
            <w:r>
              <w:rPr>
                <w:rFonts w:ascii="SimSun" w:eastAsia="SimSun" w:hAnsi="SimSun" w:cs="SimSun"/>
                <w:color w:val="333333"/>
                <w:sz w:val="20"/>
                <w:szCs w:val="20"/>
              </w:rPr>
              <w:t>赖</w:t>
            </w: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于</w:t>
            </w: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M</w:t>
            </w: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和</w:t>
            </w: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D</w:t>
            </w: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的</w:t>
            </w:r>
            <w:r>
              <w:rPr>
                <w:rFonts w:ascii="SimSun" w:eastAsia="SimSun" w:hAnsi="SimSun" w:cs="SimSun"/>
                <w:color w:val="333333"/>
                <w:sz w:val="20"/>
                <w:szCs w:val="20"/>
              </w:rPr>
              <w:t>值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4C4B2AB" w14:textId="77777777" w:rsidR="00DE1E79" w:rsidRDefault="00DE1E79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小数</w:t>
            </w:r>
            <w:r>
              <w:rPr>
                <w:rFonts w:ascii="SimSun" w:eastAsia="SimSun" w:hAnsi="SimSun" w:cs="SimSun"/>
                <w:color w:val="333333"/>
                <w:sz w:val="20"/>
                <w:szCs w:val="20"/>
              </w:rPr>
              <w:t>值</w:t>
            </w:r>
          </w:p>
        </w:tc>
      </w:tr>
    </w:tbl>
    <w:p w14:paraId="40727FC9" w14:textId="77777777" w:rsidR="00D719A4" w:rsidRDefault="002B3776" w:rsidP="00DE1E79">
      <w:pPr>
        <w:rPr>
          <w:rFonts w:eastAsia="Times New Roman"/>
        </w:rPr>
      </w:pPr>
      <w:r>
        <w:rPr>
          <w:rFonts w:eastAsia="Times New Roman"/>
        </w:rPr>
        <w:pict w14:anchorId="0CE66E62">
          <v:rect id="_x0000_i1031" style="width:0;height:.75pt" o:hralign="center" o:hrstd="t" o:hrnoshade="t" o:hr="t" fillcolor="#d4d4d4" stroked="f"/>
        </w:pict>
      </w:r>
    </w:p>
    <w:p w14:paraId="7C6F65EC" w14:textId="65426D93" w:rsidR="00DE1E79" w:rsidRDefault="00DE1E79" w:rsidP="00DE1E79">
      <w:pPr>
        <w:rPr>
          <w:rFonts w:eastAsia="Times New Roman"/>
        </w:rPr>
      </w:pPr>
    </w:p>
    <w:p w14:paraId="039D24A1" w14:textId="77777777" w:rsidR="00D719A4" w:rsidRDefault="00D719A4" w:rsidP="00DE1E79">
      <w:pPr>
        <w:rPr>
          <w:rFonts w:eastAsia="Times New Roman"/>
        </w:rPr>
      </w:pPr>
    </w:p>
    <w:p w14:paraId="41C6463E" w14:textId="77777777" w:rsidR="00D719A4" w:rsidRPr="00D719A4" w:rsidRDefault="002B3776" w:rsidP="00D719A4">
      <w:pPr>
        <w:shd w:val="clear" w:color="auto" w:fill="FEFEF2"/>
        <w:outlineLvl w:val="0"/>
        <w:rPr>
          <w:rFonts w:ascii="Verdana" w:eastAsia="Times New Roman" w:hAnsi="Verdana"/>
          <w:b/>
          <w:bCs/>
          <w:color w:val="000000"/>
          <w:kern w:val="36"/>
          <w:sz w:val="21"/>
          <w:szCs w:val="21"/>
        </w:rPr>
      </w:pPr>
      <w:hyperlink r:id="rId7" w:history="1">
        <w:r w:rsidR="00D719A4" w:rsidRPr="00D719A4">
          <w:rPr>
            <w:rFonts w:ascii="Verdana" w:eastAsia="Times New Roman" w:hAnsi="Verdana"/>
            <w:b/>
            <w:bCs/>
            <w:color w:val="075DB3"/>
            <w:kern w:val="36"/>
            <w:sz w:val="21"/>
            <w:szCs w:val="21"/>
          </w:rPr>
          <w:t>MySQL</w:t>
        </w:r>
        <w:r w:rsidR="00D719A4" w:rsidRPr="00D719A4">
          <w:rPr>
            <w:rFonts w:ascii="MS Mincho" w:eastAsia="MS Mincho" w:hAnsi="MS Mincho" w:cs="MS Mincho"/>
            <w:b/>
            <w:bCs/>
            <w:color w:val="075DB3"/>
            <w:kern w:val="36"/>
            <w:sz w:val="21"/>
            <w:szCs w:val="21"/>
          </w:rPr>
          <w:t>数据</w:t>
        </w:r>
        <w:r w:rsidR="00D719A4" w:rsidRPr="00D719A4">
          <w:rPr>
            <w:rFonts w:ascii="SimSun" w:eastAsia="SimSun" w:hAnsi="SimSun" w:cs="SimSun"/>
            <w:b/>
            <w:bCs/>
            <w:color w:val="075DB3"/>
            <w:kern w:val="36"/>
            <w:sz w:val="21"/>
            <w:szCs w:val="21"/>
          </w:rPr>
          <w:t>类</w:t>
        </w:r>
        <w:r w:rsidR="00D719A4" w:rsidRPr="00D719A4">
          <w:rPr>
            <w:rFonts w:ascii="MS Mincho" w:eastAsia="MS Mincho" w:hAnsi="MS Mincho" w:cs="MS Mincho"/>
            <w:b/>
            <w:bCs/>
            <w:color w:val="075DB3"/>
            <w:kern w:val="36"/>
            <w:sz w:val="21"/>
            <w:szCs w:val="21"/>
          </w:rPr>
          <w:t>型</w:t>
        </w:r>
        <w:r w:rsidR="00D719A4" w:rsidRPr="00D719A4">
          <w:rPr>
            <w:rFonts w:ascii="Verdana" w:eastAsia="Times New Roman" w:hAnsi="Verdana"/>
            <w:b/>
            <w:bCs/>
            <w:color w:val="075DB3"/>
            <w:kern w:val="36"/>
            <w:sz w:val="21"/>
            <w:szCs w:val="21"/>
          </w:rPr>
          <w:t>DECIMAL</w:t>
        </w:r>
        <w:r w:rsidR="00D719A4" w:rsidRPr="00D719A4">
          <w:rPr>
            <w:rFonts w:ascii="MS Mincho" w:eastAsia="MS Mincho" w:hAnsi="MS Mincho" w:cs="MS Mincho"/>
            <w:b/>
            <w:bCs/>
            <w:color w:val="075DB3"/>
            <w:kern w:val="36"/>
            <w:sz w:val="21"/>
            <w:szCs w:val="21"/>
          </w:rPr>
          <w:t>用法</w:t>
        </w:r>
      </w:hyperlink>
    </w:p>
    <w:p w14:paraId="6E818E2A" w14:textId="77777777" w:rsidR="00D719A4" w:rsidRPr="00D719A4" w:rsidRDefault="00D719A4" w:rsidP="00D719A4">
      <w:pPr>
        <w:shd w:val="clear" w:color="auto" w:fill="FEFEF2"/>
        <w:rPr>
          <w:rFonts w:ascii="Verdana" w:hAnsi="Verdana"/>
          <w:color w:val="000000"/>
          <w:sz w:val="20"/>
          <w:szCs w:val="20"/>
        </w:rPr>
      </w:pPr>
      <w:r w:rsidRPr="00D719A4">
        <w:rPr>
          <w:rFonts w:ascii="Verdana" w:hAnsi="Verdana"/>
          <w:color w:val="000000"/>
          <w:sz w:val="20"/>
          <w:szCs w:val="20"/>
        </w:rPr>
        <w:t>MySQL </w:t>
      </w:r>
      <w:r w:rsidRPr="00D719A4">
        <w:rPr>
          <w:rFonts w:ascii="Courier New" w:hAnsi="Courier New" w:cs="Courier New"/>
          <w:color w:val="000000"/>
          <w:sz w:val="20"/>
          <w:szCs w:val="20"/>
        </w:rPr>
        <w:t>DECIMAL</w:t>
      </w:r>
      <w:r w:rsidRPr="00D719A4">
        <w:rPr>
          <w:rFonts w:ascii="Verdana" w:hAnsi="Verdana"/>
          <w:color w:val="000000"/>
          <w:sz w:val="20"/>
          <w:szCs w:val="20"/>
        </w:rPr>
        <w:t>数据类型用于在数据库中存储精确的数值。我们经常将</w:t>
      </w:r>
      <w:r w:rsidRPr="00D719A4">
        <w:rPr>
          <w:rFonts w:ascii="Courier New" w:hAnsi="Courier New" w:cs="Courier New"/>
          <w:color w:val="000000"/>
          <w:sz w:val="20"/>
          <w:szCs w:val="20"/>
        </w:rPr>
        <w:t>DECIMAL</w:t>
      </w:r>
      <w:r w:rsidRPr="00D719A4">
        <w:rPr>
          <w:rFonts w:ascii="Verdana" w:hAnsi="Verdana"/>
          <w:color w:val="000000"/>
          <w:sz w:val="20"/>
          <w:szCs w:val="20"/>
        </w:rPr>
        <w:t>数据类型用于保留准确精确度的列，例如会计系统中的货币数据。</w:t>
      </w:r>
    </w:p>
    <w:p w14:paraId="7B37D2B2" w14:textId="77777777" w:rsidR="00D719A4" w:rsidRPr="00D719A4" w:rsidRDefault="00D719A4" w:rsidP="00D719A4">
      <w:pPr>
        <w:shd w:val="clear" w:color="auto" w:fill="FEFEF2"/>
        <w:rPr>
          <w:rFonts w:ascii="Verdana" w:hAnsi="Verdana"/>
          <w:color w:val="000000"/>
          <w:sz w:val="20"/>
          <w:szCs w:val="20"/>
        </w:rPr>
      </w:pPr>
      <w:r w:rsidRPr="00D719A4">
        <w:rPr>
          <w:rFonts w:ascii="Verdana" w:hAnsi="Verdana"/>
          <w:color w:val="000000"/>
          <w:sz w:val="20"/>
          <w:szCs w:val="20"/>
        </w:rPr>
        <w:t>要定义数据类型为</w:t>
      </w:r>
      <w:r w:rsidRPr="00D719A4">
        <w:rPr>
          <w:rFonts w:ascii="Courier New" w:hAnsi="Courier New" w:cs="Courier New"/>
          <w:color w:val="000000"/>
          <w:sz w:val="20"/>
          <w:szCs w:val="20"/>
        </w:rPr>
        <w:t>DECIMAL</w:t>
      </w:r>
      <w:r w:rsidRPr="00D719A4">
        <w:rPr>
          <w:rFonts w:ascii="Verdana" w:hAnsi="Verdana"/>
          <w:color w:val="000000"/>
          <w:sz w:val="20"/>
          <w:szCs w:val="20"/>
        </w:rPr>
        <w:t>的列，请使用以下语法：</w:t>
      </w:r>
    </w:p>
    <w:tbl>
      <w:tblPr>
        <w:tblW w:w="1623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6"/>
        <w:gridCol w:w="15234"/>
      </w:tblGrid>
      <w:tr w:rsidR="00D719A4" w:rsidRPr="00D719A4" w14:paraId="1580CE9D" w14:textId="77777777" w:rsidTr="00D719A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9AF72B" w14:textId="77777777" w:rsidR="00D719A4" w:rsidRPr="00D719A4" w:rsidRDefault="00D719A4" w:rsidP="00D719A4">
            <w:pPr>
              <w:rPr>
                <w:rFonts w:eastAsia="Times New Roman"/>
              </w:rPr>
            </w:pPr>
            <w:r w:rsidRPr="00D719A4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08F3E0" w14:textId="77777777" w:rsidR="00D719A4" w:rsidRPr="00D719A4" w:rsidRDefault="00D719A4" w:rsidP="00D719A4">
            <w:pPr>
              <w:rPr>
                <w:rFonts w:eastAsia="Times New Roman"/>
              </w:rPr>
            </w:pPr>
            <w:r w:rsidRPr="00D719A4">
              <w:rPr>
                <w:rFonts w:ascii="Courier New" w:hAnsi="Courier New" w:cs="Courier New"/>
                <w:sz w:val="20"/>
                <w:szCs w:val="20"/>
              </w:rPr>
              <w:t>column_name  DECIMAL(P,D);</w:t>
            </w:r>
          </w:p>
        </w:tc>
      </w:tr>
    </w:tbl>
    <w:p w14:paraId="098328CB" w14:textId="77777777" w:rsidR="00D719A4" w:rsidRPr="00D719A4" w:rsidRDefault="00D719A4" w:rsidP="00D719A4">
      <w:pPr>
        <w:shd w:val="clear" w:color="auto" w:fill="FEFEF2"/>
        <w:spacing w:before="150" w:after="150"/>
        <w:rPr>
          <w:rFonts w:ascii="Verdana" w:hAnsi="Verdana"/>
          <w:color w:val="000000"/>
          <w:sz w:val="20"/>
          <w:szCs w:val="20"/>
        </w:rPr>
      </w:pPr>
      <w:r w:rsidRPr="00D719A4">
        <w:rPr>
          <w:rFonts w:ascii="Verdana" w:hAnsi="Verdana"/>
          <w:color w:val="000000"/>
          <w:sz w:val="20"/>
          <w:szCs w:val="20"/>
        </w:rPr>
        <w:t>在上面的语法中：</w:t>
      </w:r>
    </w:p>
    <w:p w14:paraId="07C0995D" w14:textId="77777777" w:rsidR="00D719A4" w:rsidRPr="00D719A4" w:rsidRDefault="00D719A4" w:rsidP="00D719A4">
      <w:pPr>
        <w:numPr>
          <w:ilvl w:val="0"/>
          <w:numId w:val="47"/>
        </w:numPr>
        <w:shd w:val="clear" w:color="auto" w:fill="FEFEF2"/>
        <w:wordWrap w:val="0"/>
        <w:ind w:left="450"/>
        <w:rPr>
          <w:rFonts w:ascii="Verdana" w:eastAsia="Times New Roman" w:hAnsi="Verdana"/>
          <w:color w:val="000000"/>
          <w:sz w:val="20"/>
          <w:szCs w:val="20"/>
        </w:rPr>
      </w:pPr>
      <w:r w:rsidRPr="00D719A4">
        <w:rPr>
          <w:rFonts w:ascii="Courier New" w:hAnsi="Courier New" w:cs="Courier New"/>
          <w:color w:val="000000"/>
          <w:sz w:val="20"/>
          <w:szCs w:val="20"/>
        </w:rPr>
        <w:t>P</w:t>
      </w:r>
      <w:r w:rsidRPr="00D719A4">
        <w:rPr>
          <w:rFonts w:ascii="MS Mincho" w:eastAsia="MS Mincho" w:hAnsi="MS Mincho" w:cs="MS Mincho"/>
          <w:color w:val="000000"/>
          <w:sz w:val="20"/>
          <w:szCs w:val="20"/>
        </w:rPr>
        <w:t>是表示有效数字数的精度。</w:t>
      </w:r>
      <w:r w:rsidRPr="00D719A4">
        <w:rPr>
          <w:rFonts w:ascii="Verdana" w:eastAsia="Times New Roman" w:hAnsi="Verdana"/>
          <w:color w:val="000000"/>
          <w:sz w:val="20"/>
          <w:szCs w:val="20"/>
        </w:rPr>
        <w:t> </w:t>
      </w:r>
      <w:r w:rsidRPr="00D719A4">
        <w:rPr>
          <w:rFonts w:ascii="Courier New" w:hAnsi="Courier New" w:cs="Courier New"/>
          <w:color w:val="000000"/>
          <w:sz w:val="20"/>
          <w:szCs w:val="20"/>
        </w:rPr>
        <w:t>P</w:t>
      </w:r>
      <w:r w:rsidRPr="00D719A4">
        <w:rPr>
          <w:rFonts w:ascii="MS Mincho" w:eastAsia="MS Mincho" w:hAnsi="MS Mincho" w:cs="MS Mincho"/>
          <w:color w:val="000000"/>
          <w:sz w:val="20"/>
          <w:szCs w:val="20"/>
        </w:rPr>
        <w:t>范</w:t>
      </w:r>
      <w:r w:rsidRPr="00D719A4">
        <w:rPr>
          <w:rFonts w:ascii="SimSun" w:eastAsia="SimSun" w:hAnsi="SimSun" w:cs="SimSun"/>
          <w:color w:val="000000"/>
          <w:sz w:val="20"/>
          <w:szCs w:val="20"/>
        </w:rPr>
        <w:t>围为</w:t>
      </w:r>
      <w:r w:rsidRPr="00D719A4">
        <w:rPr>
          <w:rFonts w:ascii="Courier New" w:hAnsi="Courier New" w:cs="Courier New"/>
          <w:color w:val="000000"/>
          <w:sz w:val="20"/>
          <w:szCs w:val="20"/>
        </w:rPr>
        <w:t>1</w:t>
      </w:r>
      <w:r w:rsidRPr="00D719A4">
        <w:rPr>
          <w:rFonts w:ascii="MS Mincho" w:eastAsia="MS Mincho" w:hAnsi="MS Mincho" w:cs="MS Mincho"/>
          <w:color w:val="000000"/>
          <w:sz w:val="20"/>
          <w:szCs w:val="20"/>
        </w:rPr>
        <w:t>〜</w:t>
      </w:r>
      <w:r w:rsidRPr="00D719A4">
        <w:rPr>
          <w:rFonts w:ascii="Courier New" w:hAnsi="Courier New" w:cs="Courier New"/>
          <w:color w:val="000000"/>
          <w:sz w:val="20"/>
          <w:szCs w:val="20"/>
        </w:rPr>
        <w:t>65</w:t>
      </w:r>
      <w:r w:rsidRPr="00D719A4">
        <w:rPr>
          <w:rFonts w:ascii="MS Mincho" w:eastAsia="MS Mincho" w:hAnsi="MS Mincho" w:cs="MS Mincho"/>
          <w:color w:val="000000"/>
          <w:sz w:val="20"/>
          <w:szCs w:val="20"/>
        </w:rPr>
        <w:t>。</w:t>
      </w:r>
    </w:p>
    <w:p w14:paraId="02C83F4F" w14:textId="77777777" w:rsidR="00D719A4" w:rsidRPr="00D719A4" w:rsidRDefault="00D719A4" w:rsidP="00D719A4">
      <w:pPr>
        <w:numPr>
          <w:ilvl w:val="0"/>
          <w:numId w:val="47"/>
        </w:numPr>
        <w:shd w:val="clear" w:color="auto" w:fill="FEFEF2"/>
        <w:wordWrap w:val="0"/>
        <w:ind w:left="450"/>
        <w:rPr>
          <w:rFonts w:ascii="Verdana" w:eastAsia="Times New Roman" w:hAnsi="Verdana"/>
          <w:color w:val="000000"/>
          <w:sz w:val="20"/>
          <w:szCs w:val="20"/>
        </w:rPr>
      </w:pPr>
      <w:r w:rsidRPr="00D719A4">
        <w:rPr>
          <w:rFonts w:ascii="Courier New" w:hAnsi="Courier New" w:cs="Courier New"/>
          <w:color w:val="000000"/>
          <w:sz w:val="20"/>
          <w:szCs w:val="20"/>
        </w:rPr>
        <w:t>D</w:t>
      </w:r>
      <w:r w:rsidRPr="00D719A4">
        <w:rPr>
          <w:rFonts w:ascii="MS Mincho" w:eastAsia="MS Mincho" w:hAnsi="MS Mincho" w:cs="MS Mincho"/>
          <w:color w:val="000000"/>
          <w:sz w:val="20"/>
          <w:szCs w:val="20"/>
        </w:rPr>
        <w:t>是表示小数点后的位数。</w:t>
      </w:r>
      <w:r w:rsidRPr="00D719A4">
        <w:rPr>
          <w:rFonts w:ascii="Verdana" w:eastAsia="Times New Roman" w:hAnsi="Verdana"/>
          <w:color w:val="000000"/>
          <w:sz w:val="20"/>
          <w:szCs w:val="20"/>
        </w:rPr>
        <w:t> </w:t>
      </w:r>
      <w:r w:rsidRPr="00D719A4">
        <w:rPr>
          <w:rFonts w:ascii="Courier New" w:hAnsi="Courier New" w:cs="Courier New"/>
          <w:color w:val="000000"/>
          <w:sz w:val="20"/>
          <w:szCs w:val="20"/>
        </w:rPr>
        <w:t>D</w:t>
      </w:r>
      <w:r w:rsidRPr="00D719A4">
        <w:rPr>
          <w:rFonts w:ascii="MS Mincho" w:eastAsia="MS Mincho" w:hAnsi="MS Mincho" w:cs="MS Mincho"/>
          <w:color w:val="000000"/>
          <w:sz w:val="20"/>
          <w:szCs w:val="20"/>
        </w:rPr>
        <w:t>的范</w:t>
      </w:r>
      <w:r w:rsidRPr="00D719A4">
        <w:rPr>
          <w:rFonts w:ascii="SimSun" w:eastAsia="SimSun" w:hAnsi="SimSun" w:cs="SimSun"/>
          <w:color w:val="000000"/>
          <w:sz w:val="20"/>
          <w:szCs w:val="20"/>
        </w:rPr>
        <w:t>围</w:t>
      </w:r>
      <w:r w:rsidRPr="00D719A4">
        <w:rPr>
          <w:rFonts w:ascii="MS Mincho" w:eastAsia="MS Mincho" w:hAnsi="MS Mincho" w:cs="MS Mincho"/>
          <w:color w:val="000000"/>
          <w:sz w:val="20"/>
          <w:szCs w:val="20"/>
        </w:rPr>
        <w:t>是</w:t>
      </w:r>
      <w:r w:rsidRPr="00D719A4">
        <w:rPr>
          <w:rFonts w:ascii="Courier New" w:hAnsi="Courier New" w:cs="Courier New"/>
          <w:color w:val="000000"/>
          <w:sz w:val="20"/>
          <w:szCs w:val="20"/>
        </w:rPr>
        <w:t>0</w:t>
      </w:r>
      <w:r w:rsidRPr="00D719A4">
        <w:rPr>
          <w:rFonts w:ascii="Verdana" w:eastAsia="Times New Roman" w:hAnsi="Verdana"/>
          <w:color w:val="000000"/>
          <w:sz w:val="20"/>
          <w:szCs w:val="20"/>
        </w:rPr>
        <w:t>~</w:t>
      </w:r>
      <w:r w:rsidRPr="00D719A4">
        <w:rPr>
          <w:rFonts w:ascii="Courier New" w:hAnsi="Courier New" w:cs="Courier New"/>
          <w:color w:val="000000"/>
          <w:sz w:val="20"/>
          <w:szCs w:val="20"/>
        </w:rPr>
        <w:t>30</w:t>
      </w:r>
      <w:r w:rsidRPr="00D719A4">
        <w:rPr>
          <w:rFonts w:ascii="MS Mincho" w:eastAsia="MS Mincho" w:hAnsi="MS Mincho" w:cs="MS Mincho"/>
          <w:color w:val="000000"/>
          <w:sz w:val="20"/>
          <w:szCs w:val="20"/>
        </w:rPr>
        <w:t>。</w:t>
      </w:r>
      <w:r w:rsidRPr="00D719A4">
        <w:rPr>
          <w:rFonts w:ascii="Verdana" w:eastAsia="Times New Roman" w:hAnsi="Verdana"/>
          <w:color w:val="000000"/>
          <w:sz w:val="20"/>
          <w:szCs w:val="20"/>
        </w:rPr>
        <w:t>MySQL</w:t>
      </w:r>
      <w:r w:rsidRPr="00D719A4">
        <w:rPr>
          <w:rFonts w:ascii="MS Mincho" w:eastAsia="MS Mincho" w:hAnsi="MS Mincho" w:cs="MS Mincho"/>
          <w:color w:val="000000"/>
          <w:sz w:val="20"/>
          <w:szCs w:val="20"/>
        </w:rPr>
        <w:t>要求</w:t>
      </w:r>
      <w:r w:rsidRPr="00D719A4">
        <w:rPr>
          <w:rFonts w:ascii="Courier New" w:hAnsi="Courier New" w:cs="Courier New"/>
          <w:color w:val="000000"/>
          <w:sz w:val="20"/>
          <w:szCs w:val="20"/>
        </w:rPr>
        <w:t>D</w:t>
      </w:r>
      <w:r w:rsidRPr="00D719A4">
        <w:rPr>
          <w:rFonts w:ascii="MS Mincho" w:eastAsia="MS Mincho" w:hAnsi="MS Mincho" w:cs="MS Mincho"/>
          <w:color w:val="000000"/>
          <w:sz w:val="20"/>
          <w:szCs w:val="20"/>
        </w:rPr>
        <w:t>小于或等于</w:t>
      </w:r>
      <w:r w:rsidRPr="00D719A4">
        <w:rPr>
          <w:rFonts w:ascii="Verdana" w:eastAsia="Times New Roman" w:hAnsi="Verdana"/>
          <w:color w:val="000000"/>
          <w:sz w:val="20"/>
          <w:szCs w:val="20"/>
        </w:rPr>
        <w:t>(</w:t>
      </w:r>
      <w:r w:rsidRPr="00D719A4">
        <w:rPr>
          <w:rFonts w:ascii="Courier New" w:hAnsi="Courier New" w:cs="Courier New"/>
          <w:color w:val="000000"/>
          <w:sz w:val="20"/>
          <w:szCs w:val="20"/>
        </w:rPr>
        <w:t>&lt;=</w:t>
      </w:r>
      <w:r w:rsidRPr="00D719A4">
        <w:rPr>
          <w:rFonts w:ascii="Verdana" w:eastAsia="Times New Roman" w:hAnsi="Verdana"/>
          <w:color w:val="000000"/>
          <w:sz w:val="20"/>
          <w:szCs w:val="20"/>
        </w:rPr>
        <w:t>)</w:t>
      </w:r>
      <w:r w:rsidRPr="00D719A4">
        <w:rPr>
          <w:rFonts w:ascii="Courier New" w:hAnsi="Courier New" w:cs="Courier New"/>
          <w:color w:val="000000"/>
          <w:sz w:val="20"/>
          <w:szCs w:val="20"/>
        </w:rPr>
        <w:t>P</w:t>
      </w:r>
      <w:r w:rsidRPr="00D719A4">
        <w:rPr>
          <w:rFonts w:ascii="MS Mincho" w:eastAsia="MS Mincho" w:hAnsi="MS Mincho" w:cs="MS Mincho"/>
          <w:color w:val="000000"/>
          <w:sz w:val="20"/>
          <w:szCs w:val="20"/>
        </w:rPr>
        <w:t>。</w:t>
      </w:r>
    </w:p>
    <w:p w14:paraId="573167DB" w14:textId="77777777" w:rsidR="00D719A4" w:rsidRPr="00D719A4" w:rsidRDefault="00D719A4" w:rsidP="00D719A4">
      <w:pPr>
        <w:shd w:val="clear" w:color="auto" w:fill="FEFEF2"/>
        <w:rPr>
          <w:rFonts w:ascii="Verdana" w:hAnsi="Verdana"/>
          <w:color w:val="000000"/>
          <w:sz w:val="20"/>
          <w:szCs w:val="20"/>
        </w:rPr>
      </w:pPr>
      <w:r w:rsidRPr="00D719A4">
        <w:rPr>
          <w:rFonts w:ascii="Courier New" w:hAnsi="Courier New" w:cs="Courier New"/>
          <w:color w:val="000000"/>
          <w:sz w:val="20"/>
          <w:szCs w:val="20"/>
        </w:rPr>
        <w:t>DECIMAL(P</w:t>
      </w:r>
      <w:r w:rsidRPr="00D719A4">
        <w:rPr>
          <w:rFonts w:ascii="Courier New" w:hAnsi="Courier New" w:cs="Courier New"/>
          <w:color w:val="000000"/>
          <w:sz w:val="20"/>
          <w:szCs w:val="20"/>
        </w:rPr>
        <w:t>，</w:t>
      </w:r>
      <w:r w:rsidRPr="00D719A4">
        <w:rPr>
          <w:rFonts w:ascii="Courier New" w:hAnsi="Courier New" w:cs="Courier New"/>
          <w:color w:val="000000"/>
          <w:sz w:val="20"/>
          <w:szCs w:val="20"/>
        </w:rPr>
        <w:t>D)</w:t>
      </w:r>
      <w:r w:rsidRPr="00D719A4">
        <w:rPr>
          <w:rFonts w:ascii="Verdana" w:hAnsi="Verdana"/>
          <w:color w:val="000000"/>
          <w:sz w:val="20"/>
          <w:szCs w:val="20"/>
        </w:rPr>
        <w:t>表示列可以存储</w:t>
      </w:r>
      <w:r w:rsidRPr="00D719A4">
        <w:rPr>
          <w:rFonts w:ascii="Courier New" w:hAnsi="Courier New" w:cs="Courier New"/>
          <w:color w:val="000000"/>
          <w:sz w:val="20"/>
          <w:szCs w:val="20"/>
        </w:rPr>
        <w:t>D</w:t>
      </w:r>
      <w:r w:rsidRPr="00D719A4">
        <w:rPr>
          <w:rFonts w:ascii="Verdana" w:hAnsi="Verdana"/>
          <w:color w:val="000000"/>
          <w:sz w:val="20"/>
          <w:szCs w:val="20"/>
        </w:rPr>
        <w:t>位小数的</w:t>
      </w:r>
      <w:r w:rsidRPr="00D719A4">
        <w:rPr>
          <w:rFonts w:ascii="Courier New" w:hAnsi="Courier New" w:cs="Courier New"/>
          <w:color w:val="000000"/>
          <w:sz w:val="20"/>
          <w:szCs w:val="20"/>
        </w:rPr>
        <w:t>P</w:t>
      </w:r>
      <w:r w:rsidRPr="00D719A4">
        <w:rPr>
          <w:rFonts w:ascii="Verdana" w:hAnsi="Verdana"/>
          <w:color w:val="000000"/>
          <w:sz w:val="20"/>
          <w:szCs w:val="20"/>
        </w:rPr>
        <w:t>位数。十进制列的实际范围取决于精度和刻度。</w:t>
      </w:r>
    </w:p>
    <w:p w14:paraId="1D6A1235" w14:textId="77777777" w:rsidR="00D719A4" w:rsidRPr="00D719A4" w:rsidRDefault="00D719A4" w:rsidP="00D719A4">
      <w:pPr>
        <w:shd w:val="clear" w:color="auto" w:fill="FEFEF2"/>
        <w:rPr>
          <w:rFonts w:ascii="Verdana" w:hAnsi="Verdana"/>
          <w:color w:val="000000"/>
          <w:sz w:val="20"/>
          <w:szCs w:val="20"/>
        </w:rPr>
      </w:pPr>
      <w:r w:rsidRPr="00D719A4">
        <w:rPr>
          <w:rFonts w:ascii="Verdana" w:hAnsi="Verdana"/>
          <w:color w:val="000000"/>
          <w:sz w:val="20"/>
          <w:szCs w:val="20"/>
        </w:rPr>
        <w:t>与</w:t>
      </w:r>
      <w:r w:rsidRPr="00D719A4">
        <w:rPr>
          <w:rFonts w:ascii="Verdana" w:hAnsi="Verdana"/>
          <w:color w:val="000000"/>
          <w:sz w:val="20"/>
          <w:szCs w:val="20"/>
        </w:rPr>
        <w:t>INT</w:t>
      </w:r>
      <w:r w:rsidRPr="00D719A4">
        <w:rPr>
          <w:rFonts w:ascii="Verdana" w:hAnsi="Verdana"/>
          <w:color w:val="000000"/>
          <w:sz w:val="20"/>
          <w:szCs w:val="20"/>
        </w:rPr>
        <w:t>数据类型一样，</w:t>
      </w:r>
      <w:r w:rsidRPr="00D719A4">
        <w:rPr>
          <w:rFonts w:ascii="Courier New" w:hAnsi="Courier New" w:cs="Courier New"/>
          <w:color w:val="000000"/>
          <w:sz w:val="20"/>
          <w:szCs w:val="20"/>
        </w:rPr>
        <w:t>DECIMAL</w:t>
      </w:r>
      <w:r w:rsidRPr="00D719A4">
        <w:rPr>
          <w:rFonts w:ascii="Verdana" w:hAnsi="Verdana"/>
          <w:color w:val="000000"/>
          <w:sz w:val="20"/>
          <w:szCs w:val="20"/>
        </w:rPr>
        <w:t>类型也具有</w:t>
      </w:r>
      <w:r w:rsidRPr="00D719A4">
        <w:rPr>
          <w:rFonts w:ascii="Courier New" w:hAnsi="Courier New" w:cs="Courier New"/>
          <w:color w:val="000000"/>
          <w:sz w:val="20"/>
          <w:szCs w:val="20"/>
        </w:rPr>
        <w:t>UNSIGNED</w:t>
      </w:r>
      <w:r w:rsidRPr="00D719A4">
        <w:rPr>
          <w:rFonts w:ascii="Verdana" w:hAnsi="Verdana"/>
          <w:color w:val="000000"/>
          <w:sz w:val="20"/>
          <w:szCs w:val="20"/>
        </w:rPr>
        <w:t>和</w:t>
      </w:r>
      <w:r w:rsidRPr="00D719A4">
        <w:rPr>
          <w:rFonts w:ascii="Courier New" w:hAnsi="Courier New" w:cs="Courier New"/>
          <w:color w:val="000000"/>
          <w:sz w:val="20"/>
          <w:szCs w:val="20"/>
        </w:rPr>
        <w:t>ZEROFILL</w:t>
      </w:r>
      <w:r w:rsidRPr="00D719A4">
        <w:rPr>
          <w:rFonts w:ascii="Verdana" w:hAnsi="Verdana"/>
          <w:color w:val="000000"/>
          <w:sz w:val="20"/>
          <w:szCs w:val="20"/>
        </w:rPr>
        <w:t>属性。</w:t>
      </w:r>
      <w:r w:rsidRPr="00D719A4">
        <w:rPr>
          <w:rFonts w:ascii="Verdana" w:hAnsi="Verdana"/>
          <w:color w:val="000000"/>
          <w:sz w:val="20"/>
          <w:szCs w:val="20"/>
        </w:rPr>
        <w:t xml:space="preserve"> </w:t>
      </w:r>
      <w:r w:rsidRPr="00D719A4">
        <w:rPr>
          <w:rFonts w:ascii="Verdana" w:hAnsi="Verdana"/>
          <w:color w:val="000000"/>
          <w:sz w:val="20"/>
          <w:szCs w:val="20"/>
        </w:rPr>
        <w:t>如果使用</w:t>
      </w:r>
      <w:r w:rsidRPr="00D719A4">
        <w:rPr>
          <w:rFonts w:ascii="Courier New" w:hAnsi="Courier New" w:cs="Courier New"/>
          <w:color w:val="000000"/>
          <w:sz w:val="20"/>
          <w:szCs w:val="20"/>
        </w:rPr>
        <w:t>UNSIGNED</w:t>
      </w:r>
      <w:r w:rsidRPr="00D719A4">
        <w:rPr>
          <w:rFonts w:ascii="Verdana" w:hAnsi="Verdana"/>
          <w:color w:val="000000"/>
          <w:sz w:val="20"/>
          <w:szCs w:val="20"/>
        </w:rPr>
        <w:t>属性，则</w:t>
      </w:r>
      <w:r w:rsidRPr="00D719A4">
        <w:rPr>
          <w:rFonts w:ascii="Courier New" w:hAnsi="Courier New" w:cs="Courier New"/>
          <w:color w:val="000000"/>
          <w:sz w:val="20"/>
          <w:szCs w:val="20"/>
        </w:rPr>
        <w:t>DECIMAL UNSIGNED</w:t>
      </w:r>
      <w:r w:rsidRPr="00D719A4">
        <w:rPr>
          <w:rFonts w:ascii="Verdana" w:hAnsi="Verdana"/>
          <w:color w:val="000000"/>
          <w:sz w:val="20"/>
          <w:szCs w:val="20"/>
        </w:rPr>
        <w:t>的列将不接受负值。</w:t>
      </w:r>
    </w:p>
    <w:p w14:paraId="094936FA" w14:textId="77777777" w:rsidR="00D719A4" w:rsidRPr="00D719A4" w:rsidRDefault="00D719A4" w:rsidP="00D719A4">
      <w:pPr>
        <w:shd w:val="clear" w:color="auto" w:fill="FEFEF2"/>
        <w:rPr>
          <w:rFonts w:ascii="Verdana" w:hAnsi="Verdana"/>
          <w:color w:val="000000"/>
          <w:sz w:val="20"/>
          <w:szCs w:val="20"/>
        </w:rPr>
      </w:pPr>
      <w:r w:rsidRPr="00D719A4">
        <w:rPr>
          <w:rFonts w:ascii="Verdana" w:hAnsi="Verdana"/>
          <w:color w:val="000000"/>
          <w:sz w:val="20"/>
          <w:szCs w:val="20"/>
        </w:rPr>
        <w:t>如果使用</w:t>
      </w:r>
      <w:r w:rsidRPr="00D719A4">
        <w:rPr>
          <w:rFonts w:ascii="Courier New" w:hAnsi="Courier New" w:cs="Courier New"/>
          <w:color w:val="000000"/>
          <w:sz w:val="20"/>
          <w:szCs w:val="20"/>
        </w:rPr>
        <w:t>ZEROFILL</w:t>
      </w:r>
      <w:r w:rsidRPr="00D719A4">
        <w:rPr>
          <w:rFonts w:ascii="Verdana" w:hAnsi="Verdana"/>
          <w:color w:val="000000"/>
          <w:sz w:val="20"/>
          <w:szCs w:val="20"/>
        </w:rPr>
        <w:t>，</w:t>
      </w:r>
      <w:r w:rsidRPr="00D719A4">
        <w:rPr>
          <w:rFonts w:ascii="Verdana" w:hAnsi="Verdana"/>
          <w:color w:val="000000"/>
          <w:sz w:val="20"/>
          <w:szCs w:val="20"/>
        </w:rPr>
        <w:t>MySQL</w:t>
      </w:r>
      <w:r w:rsidRPr="00D719A4">
        <w:rPr>
          <w:rFonts w:ascii="Verdana" w:hAnsi="Verdana"/>
          <w:color w:val="000000"/>
          <w:sz w:val="20"/>
          <w:szCs w:val="20"/>
        </w:rPr>
        <w:t>将把显示值填充到</w:t>
      </w:r>
      <w:r w:rsidRPr="00D719A4">
        <w:rPr>
          <w:rFonts w:ascii="Courier New" w:hAnsi="Courier New" w:cs="Courier New"/>
          <w:color w:val="000000"/>
          <w:sz w:val="20"/>
          <w:szCs w:val="20"/>
        </w:rPr>
        <w:t>0</w:t>
      </w:r>
      <w:r w:rsidRPr="00D719A4">
        <w:rPr>
          <w:rFonts w:ascii="Verdana" w:hAnsi="Verdana"/>
          <w:color w:val="000000"/>
          <w:sz w:val="20"/>
          <w:szCs w:val="20"/>
        </w:rPr>
        <w:t>以显示由列定义指定的宽度。</w:t>
      </w:r>
      <w:r w:rsidRPr="00D719A4">
        <w:rPr>
          <w:rFonts w:ascii="Verdana" w:hAnsi="Verdana"/>
          <w:color w:val="000000"/>
          <w:sz w:val="20"/>
          <w:szCs w:val="20"/>
        </w:rPr>
        <w:t xml:space="preserve"> </w:t>
      </w:r>
      <w:r w:rsidRPr="00D719A4">
        <w:rPr>
          <w:rFonts w:ascii="Verdana" w:hAnsi="Verdana"/>
          <w:color w:val="000000"/>
          <w:sz w:val="20"/>
          <w:szCs w:val="20"/>
        </w:rPr>
        <w:t>另外，如果我们对</w:t>
      </w:r>
      <w:r w:rsidRPr="00D719A4">
        <w:rPr>
          <w:rFonts w:ascii="Courier New" w:hAnsi="Courier New" w:cs="Courier New"/>
          <w:color w:val="000000"/>
          <w:sz w:val="20"/>
          <w:szCs w:val="20"/>
        </w:rPr>
        <w:t>DECIMAL</w:t>
      </w:r>
      <w:r w:rsidRPr="00D719A4">
        <w:rPr>
          <w:rFonts w:ascii="Verdana" w:hAnsi="Verdana"/>
          <w:color w:val="000000"/>
          <w:sz w:val="20"/>
          <w:szCs w:val="20"/>
        </w:rPr>
        <w:t>列使用</w:t>
      </w:r>
      <w:r w:rsidRPr="00D719A4">
        <w:rPr>
          <w:rFonts w:ascii="Courier New" w:hAnsi="Courier New" w:cs="Courier New"/>
          <w:color w:val="000000"/>
          <w:sz w:val="20"/>
          <w:szCs w:val="20"/>
        </w:rPr>
        <w:t>ZERO FILL</w:t>
      </w:r>
      <w:r w:rsidRPr="00D719A4">
        <w:rPr>
          <w:rFonts w:ascii="Verdana" w:hAnsi="Verdana"/>
          <w:color w:val="000000"/>
          <w:sz w:val="20"/>
          <w:szCs w:val="20"/>
        </w:rPr>
        <w:t>，</w:t>
      </w:r>
      <w:r w:rsidRPr="00D719A4">
        <w:rPr>
          <w:rFonts w:ascii="Verdana" w:hAnsi="Verdana"/>
          <w:color w:val="000000"/>
          <w:sz w:val="20"/>
          <w:szCs w:val="20"/>
        </w:rPr>
        <w:t>MySQL</w:t>
      </w:r>
      <w:r w:rsidRPr="00D719A4">
        <w:rPr>
          <w:rFonts w:ascii="Verdana" w:hAnsi="Verdana"/>
          <w:color w:val="000000"/>
          <w:sz w:val="20"/>
          <w:szCs w:val="20"/>
        </w:rPr>
        <w:t>将自动将</w:t>
      </w:r>
      <w:r w:rsidRPr="00D719A4">
        <w:rPr>
          <w:rFonts w:ascii="Courier New" w:hAnsi="Courier New" w:cs="Courier New"/>
          <w:color w:val="000000"/>
          <w:sz w:val="20"/>
          <w:szCs w:val="20"/>
        </w:rPr>
        <w:t>UNSIGNED</w:t>
      </w:r>
      <w:r w:rsidRPr="00D719A4">
        <w:rPr>
          <w:rFonts w:ascii="Verdana" w:hAnsi="Verdana"/>
          <w:color w:val="000000"/>
          <w:sz w:val="20"/>
          <w:szCs w:val="20"/>
        </w:rPr>
        <w:t>属性添加到列。</w:t>
      </w:r>
    </w:p>
    <w:p w14:paraId="58CEBF61" w14:textId="77777777" w:rsidR="00D719A4" w:rsidRPr="00D719A4" w:rsidRDefault="00D719A4" w:rsidP="00D719A4">
      <w:pPr>
        <w:shd w:val="clear" w:color="auto" w:fill="FEFEF2"/>
        <w:rPr>
          <w:rFonts w:ascii="Verdana" w:hAnsi="Verdana"/>
          <w:color w:val="000000"/>
          <w:sz w:val="20"/>
          <w:szCs w:val="20"/>
        </w:rPr>
      </w:pPr>
      <w:r w:rsidRPr="00D719A4">
        <w:rPr>
          <w:rFonts w:ascii="Verdana" w:hAnsi="Verdana"/>
          <w:color w:val="000000"/>
          <w:sz w:val="20"/>
          <w:szCs w:val="20"/>
        </w:rPr>
        <w:t>以下示例使用</w:t>
      </w:r>
      <w:r w:rsidRPr="00D719A4">
        <w:rPr>
          <w:rFonts w:ascii="Courier New" w:hAnsi="Courier New" w:cs="Courier New"/>
          <w:color w:val="000000"/>
          <w:sz w:val="20"/>
          <w:szCs w:val="20"/>
        </w:rPr>
        <w:t>DECIMAL</w:t>
      </w:r>
      <w:r w:rsidRPr="00D719A4">
        <w:rPr>
          <w:rFonts w:ascii="Verdana" w:hAnsi="Verdana"/>
          <w:color w:val="000000"/>
          <w:sz w:val="20"/>
          <w:szCs w:val="20"/>
        </w:rPr>
        <w:t>数据类型定义的一个叫作</w:t>
      </w:r>
      <w:r w:rsidRPr="00D719A4">
        <w:rPr>
          <w:rFonts w:ascii="Courier New" w:hAnsi="Courier New" w:cs="Courier New"/>
          <w:color w:val="000000"/>
          <w:sz w:val="20"/>
          <w:szCs w:val="20"/>
        </w:rPr>
        <w:t>amount</w:t>
      </w:r>
      <w:r w:rsidRPr="00D719A4">
        <w:rPr>
          <w:rFonts w:ascii="Verdana" w:hAnsi="Verdana"/>
          <w:color w:val="000000"/>
          <w:sz w:val="20"/>
          <w:szCs w:val="20"/>
        </w:rPr>
        <w:t>的列。</w:t>
      </w:r>
    </w:p>
    <w:tbl>
      <w:tblPr>
        <w:tblW w:w="1496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68"/>
      </w:tblGrid>
      <w:tr w:rsidR="00D719A4" w:rsidRPr="00D719A4" w14:paraId="3CDD3CF5" w14:textId="77777777" w:rsidTr="00D719A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08B38E" w14:textId="77777777" w:rsidR="00D719A4" w:rsidRPr="00D719A4" w:rsidRDefault="00D719A4" w:rsidP="00D719A4">
            <w:pPr>
              <w:rPr>
                <w:rFonts w:eastAsia="Times New Roman"/>
              </w:rPr>
            </w:pPr>
            <w:r w:rsidRPr="00D719A4">
              <w:rPr>
                <w:rFonts w:ascii="Courier New" w:hAnsi="Courier New" w:cs="Courier New"/>
                <w:sz w:val="20"/>
                <w:szCs w:val="20"/>
              </w:rPr>
              <w:t>amount DECIMAL(6,2);</w:t>
            </w:r>
          </w:p>
        </w:tc>
      </w:tr>
    </w:tbl>
    <w:p w14:paraId="0E784BD6" w14:textId="77777777" w:rsidR="00D719A4" w:rsidRPr="00D719A4" w:rsidRDefault="00D719A4" w:rsidP="00D719A4">
      <w:pPr>
        <w:shd w:val="clear" w:color="auto" w:fill="FEFEF2"/>
        <w:rPr>
          <w:rFonts w:ascii="Verdana" w:hAnsi="Verdana"/>
          <w:color w:val="000000"/>
          <w:sz w:val="20"/>
          <w:szCs w:val="20"/>
        </w:rPr>
      </w:pPr>
      <w:r w:rsidRPr="00D719A4">
        <w:rPr>
          <w:rFonts w:ascii="Verdana" w:hAnsi="Verdana"/>
          <w:color w:val="000000"/>
          <w:sz w:val="20"/>
          <w:szCs w:val="20"/>
        </w:rPr>
        <w:t>在此示例中，</w:t>
      </w:r>
      <w:r w:rsidRPr="00D719A4">
        <w:rPr>
          <w:rFonts w:ascii="Courier New" w:hAnsi="Courier New" w:cs="Courier New"/>
          <w:color w:val="000000"/>
          <w:sz w:val="20"/>
          <w:szCs w:val="20"/>
        </w:rPr>
        <w:t>amount</w:t>
      </w:r>
      <w:r w:rsidRPr="00D719A4">
        <w:rPr>
          <w:rFonts w:ascii="Verdana" w:hAnsi="Verdana"/>
          <w:color w:val="000000"/>
          <w:sz w:val="20"/>
          <w:szCs w:val="20"/>
        </w:rPr>
        <w:t>列最多可以存储</w:t>
      </w:r>
      <w:r w:rsidRPr="00D719A4">
        <w:rPr>
          <w:rFonts w:ascii="Courier New" w:hAnsi="Courier New" w:cs="Courier New"/>
          <w:color w:val="000000"/>
          <w:sz w:val="20"/>
          <w:szCs w:val="20"/>
        </w:rPr>
        <w:t>6</w:t>
      </w:r>
      <w:r w:rsidRPr="00D719A4">
        <w:rPr>
          <w:rFonts w:ascii="Verdana" w:hAnsi="Verdana"/>
          <w:color w:val="000000"/>
          <w:sz w:val="20"/>
          <w:szCs w:val="20"/>
        </w:rPr>
        <w:t>位数字，小数位数为</w:t>
      </w:r>
      <w:r w:rsidRPr="00D719A4">
        <w:rPr>
          <w:rFonts w:ascii="Courier New" w:hAnsi="Courier New" w:cs="Courier New"/>
          <w:color w:val="000000"/>
          <w:sz w:val="20"/>
          <w:szCs w:val="20"/>
        </w:rPr>
        <w:t>2</w:t>
      </w:r>
      <w:r w:rsidRPr="00D719A4">
        <w:rPr>
          <w:rFonts w:ascii="Verdana" w:hAnsi="Verdana"/>
          <w:color w:val="000000"/>
          <w:sz w:val="20"/>
          <w:szCs w:val="20"/>
        </w:rPr>
        <w:t>位</w:t>
      </w:r>
      <w:r w:rsidRPr="00D719A4">
        <w:rPr>
          <w:rFonts w:ascii="Verdana" w:hAnsi="Verdana"/>
          <w:color w:val="000000"/>
          <w:sz w:val="20"/>
          <w:szCs w:val="20"/>
        </w:rPr>
        <w:t xml:space="preserve">; </w:t>
      </w:r>
      <w:r w:rsidRPr="00D719A4">
        <w:rPr>
          <w:rFonts w:ascii="Verdana" w:hAnsi="Verdana"/>
          <w:color w:val="000000"/>
          <w:sz w:val="20"/>
          <w:szCs w:val="20"/>
        </w:rPr>
        <w:t>因此，</w:t>
      </w:r>
      <w:r w:rsidRPr="00D719A4">
        <w:rPr>
          <w:rFonts w:ascii="Courier New" w:hAnsi="Courier New" w:cs="Courier New"/>
          <w:color w:val="000000"/>
          <w:sz w:val="20"/>
          <w:szCs w:val="20"/>
        </w:rPr>
        <w:t>amount</w:t>
      </w:r>
      <w:r w:rsidRPr="00D719A4">
        <w:rPr>
          <w:rFonts w:ascii="Verdana" w:hAnsi="Verdana"/>
          <w:color w:val="000000"/>
          <w:sz w:val="20"/>
          <w:szCs w:val="20"/>
        </w:rPr>
        <w:t>列的范围是从</w:t>
      </w:r>
      <w:r w:rsidRPr="00D719A4">
        <w:rPr>
          <w:rFonts w:ascii="Courier New" w:hAnsi="Courier New" w:cs="Courier New"/>
          <w:color w:val="000000"/>
          <w:sz w:val="20"/>
          <w:szCs w:val="20"/>
        </w:rPr>
        <w:t>-9999.99</w:t>
      </w:r>
      <w:r w:rsidRPr="00D719A4">
        <w:rPr>
          <w:rFonts w:ascii="Verdana" w:hAnsi="Verdana"/>
          <w:color w:val="000000"/>
          <w:sz w:val="20"/>
          <w:szCs w:val="20"/>
        </w:rPr>
        <w:t>到</w:t>
      </w:r>
      <w:r w:rsidRPr="00D719A4">
        <w:rPr>
          <w:rFonts w:ascii="Courier New" w:hAnsi="Courier New" w:cs="Courier New"/>
          <w:color w:val="000000"/>
          <w:sz w:val="20"/>
          <w:szCs w:val="20"/>
        </w:rPr>
        <w:t>9999.99</w:t>
      </w:r>
      <w:r w:rsidRPr="00D719A4">
        <w:rPr>
          <w:rFonts w:ascii="Verdana" w:hAnsi="Verdana"/>
          <w:color w:val="000000"/>
          <w:sz w:val="20"/>
          <w:szCs w:val="20"/>
        </w:rPr>
        <w:t>。</w:t>
      </w:r>
    </w:p>
    <w:p w14:paraId="38021980" w14:textId="77777777" w:rsidR="00D719A4" w:rsidRPr="00D719A4" w:rsidRDefault="00D719A4" w:rsidP="00D719A4">
      <w:pPr>
        <w:shd w:val="clear" w:color="auto" w:fill="FEFEF2"/>
        <w:spacing w:before="150"/>
        <w:rPr>
          <w:rFonts w:ascii="Verdana" w:hAnsi="Verdana"/>
          <w:color w:val="000000"/>
          <w:sz w:val="20"/>
          <w:szCs w:val="20"/>
        </w:rPr>
      </w:pPr>
      <w:r w:rsidRPr="00D719A4">
        <w:rPr>
          <w:rFonts w:ascii="Verdana" w:hAnsi="Verdana"/>
          <w:color w:val="000000"/>
          <w:sz w:val="20"/>
          <w:szCs w:val="20"/>
        </w:rPr>
        <w:t>MySQL</w:t>
      </w:r>
      <w:r w:rsidRPr="00D719A4">
        <w:rPr>
          <w:rFonts w:ascii="Verdana" w:hAnsi="Verdana"/>
          <w:color w:val="000000"/>
          <w:sz w:val="20"/>
          <w:szCs w:val="20"/>
        </w:rPr>
        <w:t>允许使用以下语法：</w:t>
      </w:r>
    </w:p>
    <w:tbl>
      <w:tblPr>
        <w:tblW w:w="15117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17"/>
      </w:tblGrid>
      <w:tr w:rsidR="00D719A4" w:rsidRPr="00D719A4" w14:paraId="44540A48" w14:textId="77777777" w:rsidTr="00D719A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6CADCA" w14:textId="77777777" w:rsidR="00D719A4" w:rsidRPr="00D719A4" w:rsidRDefault="00D719A4" w:rsidP="00D719A4">
            <w:pPr>
              <w:rPr>
                <w:rFonts w:eastAsia="Times New Roman"/>
              </w:rPr>
            </w:pPr>
            <w:r w:rsidRPr="00D719A4">
              <w:rPr>
                <w:rFonts w:ascii="Courier New" w:hAnsi="Courier New" w:cs="Courier New"/>
                <w:sz w:val="20"/>
                <w:szCs w:val="20"/>
              </w:rPr>
              <w:t>column_name DECIMAL(P);</w:t>
            </w:r>
          </w:p>
        </w:tc>
      </w:tr>
    </w:tbl>
    <w:p w14:paraId="671B3536" w14:textId="77777777" w:rsidR="00D719A4" w:rsidRPr="00D719A4" w:rsidRDefault="00D719A4" w:rsidP="00D719A4">
      <w:pPr>
        <w:shd w:val="clear" w:color="auto" w:fill="FEFEF2"/>
        <w:spacing w:before="150"/>
        <w:rPr>
          <w:rFonts w:ascii="Verdana" w:hAnsi="Verdana"/>
          <w:color w:val="000000"/>
          <w:sz w:val="20"/>
          <w:szCs w:val="20"/>
        </w:rPr>
      </w:pPr>
      <w:r w:rsidRPr="00D719A4">
        <w:rPr>
          <w:rFonts w:ascii="Verdana" w:hAnsi="Verdana"/>
          <w:color w:val="000000"/>
          <w:sz w:val="20"/>
          <w:szCs w:val="20"/>
        </w:rPr>
        <w:t>这相当于：</w:t>
      </w:r>
    </w:p>
    <w:tbl>
      <w:tblPr>
        <w:tblW w:w="15197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97"/>
      </w:tblGrid>
      <w:tr w:rsidR="00D719A4" w:rsidRPr="00D719A4" w14:paraId="6ACBA429" w14:textId="77777777" w:rsidTr="00D719A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901D95" w14:textId="77777777" w:rsidR="00D719A4" w:rsidRPr="00D719A4" w:rsidRDefault="00D719A4" w:rsidP="00D719A4">
            <w:pPr>
              <w:rPr>
                <w:rFonts w:eastAsia="Times New Roman"/>
              </w:rPr>
            </w:pPr>
            <w:r w:rsidRPr="00D719A4">
              <w:rPr>
                <w:rFonts w:ascii="Courier New" w:hAnsi="Courier New" w:cs="Courier New"/>
                <w:sz w:val="20"/>
                <w:szCs w:val="20"/>
              </w:rPr>
              <w:t>column_name DECIMAL(P,0);</w:t>
            </w:r>
          </w:p>
        </w:tc>
      </w:tr>
    </w:tbl>
    <w:p w14:paraId="21659A3B" w14:textId="77777777" w:rsidR="00D719A4" w:rsidRPr="00D719A4" w:rsidRDefault="00D719A4" w:rsidP="00D719A4">
      <w:pPr>
        <w:shd w:val="clear" w:color="auto" w:fill="FEFEF2"/>
        <w:spacing w:before="150" w:after="150"/>
        <w:rPr>
          <w:rFonts w:ascii="Verdana" w:hAnsi="Verdana"/>
          <w:color w:val="000000"/>
          <w:sz w:val="20"/>
          <w:szCs w:val="20"/>
        </w:rPr>
      </w:pPr>
      <w:r w:rsidRPr="00D719A4">
        <w:rPr>
          <w:rFonts w:ascii="Verdana" w:hAnsi="Verdana"/>
          <w:color w:val="000000"/>
          <w:sz w:val="20"/>
          <w:szCs w:val="20"/>
        </w:rPr>
        <w:t>在这种情况下，列不包含小数部分或小数点。</w:t>
      </w:r>
    </w:p>
    <w:p w14:paraId="51DA7B1C" w14:textId="77777777" w:rsidR="00D719A4" w:rsidRPr="00D719A4" w:rsidRDefault="00D719A4" w:rsidP="00D719A4">
      <w:pPr>
        <w:shd w:val="clear" w:color="auto" w:fill="FEFEF2"/>
        <w:spacing w:before="150"/>
        <w:rPr>
          <w:rFonts w:ascii="Verdana" w:hAnsi="Verdana"/>
          <w:color w:val="000000"/>
          <w:sz w:val="20"/>
          <w:szCs w:val="20"/>
        </w:rPr>
      </w:pPr>
      <w:r w:rsidRPr="00D719A4">
        <w:rPr>
          <w:rFonts w:ascii="Verdana" w:hAnsi="Verdana"/>
          <w:color w:val="000000"/>
          <w:sz w:val="20"/>
          <w:szCs w:val="20"/>
        </w:rPr>
        <w:t>此外，我们甚至可以使用以下语法。</w:t>
      </w:r>
    </w:p>
    <w:tbl>
      <w:tblPr>
        <w:tblW w:w="1496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68"/>
      </w:tblGrid>
      <w:tr w:rsidR="00D719A4" w:rsidRPr="00D719A4" w14:paraId="31EB2F49" w14:textId="77777777" w:rsidTr="00D719A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D5B770" w14:textId="77777777" w:rsidR="00D719A4" w:rsidRPr="00D719A4" w:rsidRDefault="00D719A4" w:rsidP="00D719A4">
            <w:pPr>
              <w:rPr>
                <w:rFonts w:eastAsia="Times New Roman"/>
              </w:rPr>
            </w:pPr>
            <w:r w:rsidRPr="00D719A4">
              <w:rPr>
                <w:rFonts w:ascii="Courier New" w:hAnsi="Courier New" w:cs="Courier New"/>
                <w:sz w:val="20"/>
                <w:szCs w:val="20"/>
              </w:rPr>
              <w:t>column_name DECIMAL;</w:t>
            </w:r>
          </w:p>
        </w:tc>
      </w:tr>
    </w:tbl>
    <w:p w14:paraId="2681D711" w14:textId="77777777" w:rsidR="00D719A4" w:rsidRPr="00D719A4" w:rsidRDefault="00D719A4" w:rsidP="00D719A4">
      <w:pPr>
        <w:shd w:val="clear" w:color="auto" w:fill="FEFEF2"/>
        <w:rPr>
          <w:rFonts w:ascii="Verdana" w:hAnsi="Verdana"/>
          <w:color w:val="000000"/>
          <w:sz w:val="20"/>
          <w:szCs w:val="20"/>
        </w:rPr>
      </w:pPr>
      <w:r w:rsidRPr="00D719A4">
        <w:rPr>
          <w:rFonts w:ascii="Verdana" w:hAnsi="Verdana"/>
          <w:color w:val="000000"/>
          <w:sz w:val="20"/>
          <w:szCs w:val="20"/>
        </w:rPr>
        <w:lastRenderedPageBreak/>
        <w:t>在这种情况下，</w:t>
      </w:r>
      <w:r w:rsidRPr="00D719A4">
        <w:rPr>
          <w:rFonts w:ascii="Courier New" w:hAnsi="Courier New" w:cs="Courier New"/>
          <w:color w:val="000000"/>
          <w:sz w:val="20"/>
          <w:szCs w:val="20"/>
        </w:rPr>
        <w:t>P</w:t>
      </w:r>
      <w:r w:rsidRPr="00D719A4">
        <w:rPr>
          <w:rFonts w:ascii="Verdana" w:hAnsi="Verdana"/>
          <w:color w:val="000000"/>
          <w:sz w:val="20"/>
          <w:szCs w:val="20"/>
        </w:rPr>
        <w:t>的默认值为</w:t>
      </w:r>
      <w:r w:rsidRPr="00D719A4">
        <w:rPr>
          <w:rFonts w:ascii="Courier New" w:hAnsi="Courier New" w:cs="Courier New"/>
          <w:color w:val="000000"/>
          <w:sz w:val="20"/>
          <w:szCs w:val="20"/>
        </w:rPr>
        <w:t>10</w:t>
      </w:r>
      <w:r w:rsidRPr="00D719A4">
        <w:rPr>
          <w:rFonts w:ascii="Verdana" w:hAnsi="Verdana"/>
          <w:color w:val="000000"/>
          <w:sz w:val="20"/>
          <w:szCs w:val="20"/>
        </w:rPr>
        <w:t>。</w:t>
      </w:r>
    </w:p>
    <w:p w14:paraId="3E92E977" w14:textId="77777777" w:rsidR="00D719A4" w:rsidRPr="00D719A4" w:rsidRDefault="00D719A4" w:rsidP="00DE1E79">
      <w:pPr>
        <w:rPr>
          <w:rFonts w:eastAsia="Times New Roman"/>
        </w:rPr>
      </w:pPr>
    </w:p>
    <w:p w14:paraId="25133DD1" w14:textId="77777777" w:rsidR="00D719A4" w:rsidRDefault="00D719A4" w:rsidP="00DE1E79">
      <w:pPr>
        <w:rPr>
          <w:rFonts w:eastAsia="Times New Roman"/>
        </w:rPr>
      </w:pPr>
    </w:p>
    <w:p w14:paraId="58A61109" w14:textId="77777777" w:rsidR="00DE1E79" w:rsidRDefault="00DE1E79" w:rsidP="00DE1E79">
      <w:pPr>
        <w:pStyle w:val="2"/>
        <w:shd w:val="clear" w:color="auto" w:fill="FFFFFF"/>
        <w:spacing w:before="30" w:after="30" w:line="432" w:lineRule="atLeast"/>
        <w:rPr>
          <w:rFonts w:ascii="Helvetica Neue" w:eastAsia="Times New Roman" w:hAnsi="Helvetica Neue"/>
          <w:color w:val="333333"/>
          <w:sz w:val="43"/>
          <w:szCs w:val="43"/>
        </w:rPr>
      </w:pPr>
      <w:r>
        <w:rPr>
          <w:rFonts w:ascii="MS Mincho" w:eastAsia="MS Mincho" w:hAnsi="MS Mincho" w:cs="MS Mincho"/>
          <w:color w:val="333333"/>
          <w:sz w:val="43"/>
          <w:szCs w:val="43"/>
        </w:rPr>
        <w:t>日期和</w:t>
      </w:r>
      <w:r>
        <w:rPr>
          <w:rFonts w:ascii="SimSun" w:eastAsia="SimSun" w:hAnsi="SimSun" w:cs="SimSun"/>
          <w:color w:val="333333"/>
          <w:sz w:val="43"/>
          <w:szCs w:val="43"/>
        </w:rPr>
        <w:t>时间类</w:t>
      </w:r>
      <w:r>
        <w:rPr>
          <w:rFonts w:ascii="MS Mincho" w:eastAsia="MS Mincho" w:hAnsi="MS Mincho" w:cs="MS Mincho"/>
          <w:color w:val="333333"/>
          <w:sz w:val="43"/>
          <w:szCs w:val="43"/>
        </w:rPr>
        <w:t>型</w:t>
      </w:r>
    </w:p>
    <w:p w14:paraId="75E85B4F" w14:textId="77777777" w:rsidR="00DE1E79" w:rsidRDefault="00DE1E79" w:rsidP="00DE1E79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表示时间值的日期和时间类型为</w:t>
      </w:r>
      <w:r>
        <w:rPr>
          <w:rFonts w:ascii="Helvetica Neue" w:hAnsi="Helvetica Neue"/>
          <w:color w:val="333333"/>
          <w:sz w:val="20"/>
          <w:szCs w:val="20"/>
        </w:rPr>
        <w:t>DATETIME</w:t>
      </w:r>
      <w:r>
        <w:rPr>
          <w:rFonts w:ascii="Helvetica Neue" w:hAnsi="Helvetica Neue"/>
          <w:color w:val="333333"/>
          <w:sz w:val="20"/>
          <w:szCs w:val="20"/>
        </w:rPr>
        <w:t>、</w:t>
      </w:r>
      <w:r>
        <w:rPr>
          <w:rFonts w:ascii="Helvetica Neue" w:hAnsi="Helvetica Neue"/>
          <w:color w:val="333333"/>
          <w:sz w:val="20"/>
          <w:szCs w:val="20"/>
        </w:rPr>
        <w:t>DATE</w:t>
      </w:r>
      <w:r>
        <w:rPr>
          <w:rFonts w:ascii="Helvetica Neue" w:hAnsi="Helvetica Neue"/>
          <w:color w:val="333333"/>
          <w:sz w:val="20"/>
          <w:szCs w:val="20"/>
        </w:rPr>
        <w:t>、</w:t>
      </w:r>
      <w:r>
        <w:rPr>
          <w:rFonts w:ascii="Helvetica Neue" w:hAnsi="Helvetica Neue"/>
          <w:color w:val="333333"/>
          <w:sz w:val="20"/>
          <w:szCs w:val="20"/>
        </w:rPr>
        <w:t>TIMESTAMP</w:t>
      </w:r>
      <w:r>
        <w:rPr>
          <w:rFonts w:ascii="Helvetica Neue" w:hAnsi="Helvetica Neue"/>
          <w:color w:val="333333"/>
          <w:sz w:val="20"/>
          <w:szCs w:val="20"/>
        </w:rPr>
        <w:t>、</w:t>
      </w:r>
      <w:r>
        <w:rPr>
          <w:rFonts w:ascii="Helvetica Neue" w:hAnsi="Helvetica Neue"/>
          <w:color w:val="333333"/>
          <w:sz w:val="20"/>
          <w:szCs w:val="20"/>
        </w:rPr>
        <w:t>TIME</w:t>
      </w:r>
      <w:r>
        <w:rPr>
          <w:rFonts w:ascii="Helvetica Neue" w:hAnsi="Helvetica Neue"/>
          <w:color w:val="333333"/>
          <w:sz w:val="20"/>
          <w:szCs w:val="20"/>
        </w:rPr>
        <w:t>和</w:t>
      </w:r>
      <w:r>
        <w:rPr>
          <w:rFonts w:ascii="Helvetica Neue" w:hAnsi="Helvetica Neue"/>
          <w:color w:val="333333"/>
          <w:sz w:val="20"/>
          <w:szCs w:val="20"/>
        </w:rPr>
        <w:t>YEAR</w:t>
      </w:r>
      <w:r>
        <w:rPr>
          <w:rFonts w:ascii="Helvetica Neue" w:hAnsi="Helvetica Neue"/>
          <w:color w:val="333333"/>
          <w:sz w:val="20"/>
          <w:szCs w:val="20"/>
        </w:rPr>
        <w:t>。</w:t>
      </w:r>
    </w:p>
    <w:p w14:paraId="6E03EC1E" w14:textId="77777777" w:rsidR="00DE1E79" w:rsidRDefault="00DE1E79" w:rsidP="00DE1E79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每个时间类型有一个有效值范围和一个</w:t>
      </w:r>
      <w:r>
        <w:rPr>
          <w:rFonts w:ascii="Helvetica Neue" w:hAnsi="Helvetica Neue"/>
          <w:color w:val="333333"/>
          <w:sz w:val="20"/>
          <w:szCs w:val="20"/>
        </w:rPr>
        <w:t>"</w:t>
      </w:r>
      <w:r>
        <w:rPr>
          <w:rFonts w:ascii="Helvetica Neue" w:hAnsi="Helvetica Neue"/>
          <w:color w:val="333333"/>
          <w:sz w:val="20"/>
          <w:szCs w:val="20"/>
        </w:rPr>
        <w:t>零</w:t>
      </w:r>
      <w:r>
        <w:rPr>
          <w:rFonts w:ascii="Helvetica Neue" w:hAnsi="Helvetica Neue"/>
          <w:color w:val="333333"/>
          <w:sz w:val="20"/>
          <w:szCs w:val="20"/>
        </w:rPr>
        <w:t>"</w:t>
      </w:r>
      <w:r>
        <w:rPr>
          <w:rFonts w:ascii="Helvetica Neue" w:hAnsi="Helvetica Neue"/>
          <w:color w:val="333333"/>
          <w:sz w:val="20"/>
          <w:szCs w:val="20"/>
        </w:rPr>
        <w:t>值，当指定不合法的</w:t>
      </w:r>
      <w:r>
        <w:rPr>
          <w:rFonts w:ascii="Helvetica Neue" w:hAnsi="Helvetica Neue"/>
          <w:color w:val="333333"/>
          <w:sz w:val="20"/>
          <w:szCs w:val="20"/>
        </w:rPr>
        <w:t>MySQL</w:t>
      </w:r>
      <w:r>
        <w:rPr>
          <w:rFonts w:ascii="Helvetica Neue" w:hAnsi="Helvetica Neue"/>
          <w:color w:val="333333"/>
          <w:sz w:val="20"/>
          <w:szCs w:val="20"/>
        </w:rPr>
        <w:t>不能表示的值时使用</w:t>
      </w:r>
      <w:r>
        <w:rPr>
          <w:rFonts w:ascii="Helvetica Neue" w:hAnsi="Helvetica Neue"/>
          <w:color w:val="333333"/>
          <w:sz w:val="20"/>
          <w:szCs w:val="20"/>
        </w:rPr>
        <w:t>"</w:t>
      </w:r>
      <w:r>
        <w:rPr>
          <w:rFonts w:ascii="Helvetica Neue" w:hAnsi="Helvetica Neue"/>
          <w:color w:val="333333"/>
          <w:sz w:val="20"/>
          <w:szCs w:val="20"/>
        </w:rPr>
        <w:t>零</w:t>
      </w:r>
      <w:r>
        <w:rPr>
          <w:rFonts w:ascii="Helvetica Neue" w:hAnsi="Helvetica Neue"/>
          <w:color w:val="333333"/>
          <w:sz w:val="20"/>
          <w:szCs w:val="20"/>
        </w:rPr>
        <w:t>"</w:t>
      </w:r>
      <w:r>
        <w:rPr>
          <w:rFonts w:ascii="Helvetica Neue" w:hAnsi="Helvetica Neue"/>
          <w:color w:val="333333"/>
          <w:sz w:val="20"/>
          <w:szCs w:val="20"/>
        </w:rPr>
        <w:t>值。</w:t>
      </w:r>
    </w:p>
    <w:p w14:paraId="27863602" w14:textId="77777777" w:rsidR="00DE1E79" w:rsidRDefault="00DE1E79" w:rsidP="00DE1E79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TIMESTAMP</w:t>
      </w:r>
      <w:r>
        <w:rPr>
          <w:rFonts w:ascii="Helvetica Neue" w:hAnsi="Helvetica Neue"/>
          <w:color w:val="333333"/>
          <w:sz w:val="20"/>
          <w:szCs w:val="20"/>
        </w:rPr>
        <w:t>类型有专有的自动更新特性，将在后面描述。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1"/>
        <w:gridCol w:w="1044"/>
        <w:gridCol w:w="4324"/>
        <w:gridCol w:w="2138"/>
        <w:gridCol w:w="2138"/>
      </w:tblGrid>
      <w:tr w:rsidR="00DE1E79" w14:paraId="1B592631" w14:textId="77777777" w:rsidTr="00DE1E79">
        <w:tc>
          <w:tcPr>
            <w:tcW w:w="5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2D2AEFC" w14:textId="77777777" w:rsidR="00DE1E79" w:rsidRDefault="00DE1E79">
            <w:pPr>
              <w:rPr>
                <w:rFonts w:ascii="Helvetica Neue" w:eastAsia="Times New Roman" w:hAnsi="Helvetica Neue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  <w:sz w:val="18"/>
                <w:szCs w:val="18"/>
              </w:rPr>
              <w:t>类</w:t>
            </w:r>
            <w:r>
              <w:rPr>
                <w:rFonts w:ascii="MS Mincho" w:eastAsia="MS Mincho" w:hAnsi="MS Mincho" w:cs="MS Mincho"/>
                <w:b/>
                <w:bCs/>
                <w:color w:val="FFFFFF"/>
                <w:sz w:val="18"/>
                <w:szCs w:val="18"/>
              </w:rPr>
              <w:t>型</w:t>
            </w:r>
          </w:p>
        </w:tc>
        <w:tc>
          <w:tcPr>
            <w:tcW w:w="5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78FE598" w14:textId="77777777" w:rsidR="00DE1E79" w:rsidRDefault="00DE1E79">
            <w:pPr>
              <w:rPr>
                <w:rFonts w:ascii="Helvetica Neue" w:eastAsia="Times New Roman" w:hAnsi="Helvetica Neue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  <w:sz w:val="18"/>
                <w:szCs w:val="18"/>
              </w:rPr>
              <w:t>大小</w:t>
            </w:r>
            <w:r>
              <w:rPr>
                <w:rFonts w:ascii="Helvetica Neue" w:eastAsia="Times New Roman" w:hAnsi="Helvetica Neue"/>
                <w:b/>
                <w:bCs/>
                <w:color w:val="FFFFFF"/>
                <w:sz w:val="18"/>
                <w:szCs w:val="18"/>
              </w:rPr>
              <w:br/>
              <w:t>(</w:t>
            </w:r>
            <w:r>
              <w:rPr>
                <w:rFonts w:ascii="MS Mincho" w:eastAsia="MS Mincho" w:hAnsi="MS Mincho" w:cs="MS Mincho"/>
                <w:b/>
                <w:bCs/>
                <w:color w:val="FFFFFF"/>
                <w:sz w:val="18"/>
                <w:szCs w:val="18"/>
              </w:rPr>
              <w:t>字</w:t>
            </w:r>
            <w:r>
              <w:rPr>
                <w:rFonts w:ascii="SimSun" w:eastAsia="SimSun" w:hAnsi="SimSun" w:cs="SimSun"/>
                <w:b/>
                <w:bCs/>
                <w:color w:val="FFFFFF"/>
                <w:sz w:val="18"/>
                <w:szCs w:val="18"/>
              </w:rPr>
              <w:t>节</w:t>
            </w:r>
            <w:r>
              <w:rPr>
                <w:rFonts w:ascii="Helvetica Neue" w:eastAsia="Times New Roman" w:hAnsi="Helvetica Neue"/>
                <w:b/>
                <w:bCs/>
                <w:color w:val="FFFFFF"/>
                <w:sz w:val="18"/>
                <w:szCs w:val="18"/>
              </w:rPr>
              <w:t>)</w:t>
            </w:r>
          </w:p>
        </w:tc>
        <w:tc>
          <w:tcPr>
            <w:tcW w:w="2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667CF35" w14:textId="77777777" w:rsidR="00DE1E79" w:rsidRDefault="00DE1E79">
            <w:pPr>
              <w:rPr>
                <w:rFonts w:ascii="Helvetica Neue" w:eastAsia="Times New Roman" w:hAnsi="Helvetica Neue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  <w:sz w:val="18"/>
                <w:szCs w:val="18"/>
              </w:rPr>
              <w:t>范</w:t>
            </w:r>
            <w:r>
              <w:rPr>
                <w:rFonts w:ascii="SimSun" w:eastAsia="SimSun" w:hAnsi="SimSun" w:cs="SimSun"/>
                <w:b/>
                <w:bCs/>
                <w:color w:val="FFFFFF"/>
                <w:sz w:val="18"/>
                <w:szCs w:val="18"/>
              </w:rPr>
              <w:t>围</w:t>
            </w:r>
          </w:p>
        </w:tc>
        <w:tc>
          <w:tcPr>
            <w:tcW w:w="1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785200A" w14:textId="77777777" w:rsidR="00DE1E79" w:rsidRDefault="00DE1E79">
            <w:pPr>
              <w:rPr>
                <w:rFonts w:ascii="Helvetica Neue" w:eastAsia="Times New Roman" w:hAnsi="Helvetica Neue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  <w:sz w:val="18"/>
                <w:szCs w:val="18"/>
              </w:rPr>
              <w:t>格式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92AD5CF" w14:textId="77777777" w:rsidR="00DE1E79" w:rsidRDefault="00DE1E79">
            <w:pPr>
              <w:rPr>
                <w:rFonts w:ascii="Helvetica Neue" w:eastAsia="Times New Roman" w:hAnsi="Helvetica Neue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  <w:sz w:val="18"/>
                <w:szCs w:val="18"/>
              </w:rPr>
              <w:t>用途</w:t>
            </w:r>
          </w:p>
        </w:tc>
      </w:tr>
      <w:tr w:rsidR="00DE1E79" w14:paraId="39CD73EF" w14:textId="77777777" w:rsidTr="00DE1E79">
        <w:tc>
          <w:tcPr>
            <w:tcW w:w="50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61ADDEC" w14:textId="77777777" w:rsidR="00DE1E79" w:rsidRDefault="00DE1E79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DATE</w:t>
            </w:r>
          </w:p>
        </w:tc>
        <w:tc>
          <w:tcPr>
            <w:tcW w:w="50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FC08273" w14:textId="77777777" w:rsidR="00DE1E79" w:rsidRDefault="00DE1E79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75935D7" w14:textId="77777777" w:rsidR="00DE1E79" w:rsidRDefault="00DE1E79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1000-01-01/9999-12-31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4735E8E" w14:textId="77777777" w:rsidR="00DE1E79" w:rsidRDefault="00DE1E79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YYYY-MM-DD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8FF6B8B" w14:textId="77777777" w:rsidR="00DE1E79" w:rsidRDefault="00DE1E79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日期</w:t>
            </w:r>
            <w:r>
              <w:rPr>
                <w:rFonts w:ascii="SimSun" w:eastAsia="SimSun" w:hAnsi="SimSun" w:cs="SimSun"/>
                <w:color w:val="333333"/>
                <w:sz w:val="20"/>
                <w:szCs w:val="20"/>
              </w:rPr>
              <w:t>值</w:t>
            </w:r>
          </w:p>
        </w:tc>
      </w:tr>
      <w:tr w:rsidR="00DE1E79" w14:paraId="4CEF4148" w14:textId="77777777" w:rsidTr="004A26E6">
        <w:trPr>
          <w:trHeight w:val="648"/>
        </w:trPr>
        <w:tc>
          <w:tcPr>
            <w:tcW w:w="50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9E579C2" w14:textId="77777777" w:rsidR="00DE1E79" w:rsidRDefault="00DE1E79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TIME</w:t>
            </w:r>
          </w:p>
        </w:tc>
        <w:tc>
          <w:tcPr>
            <w:tcW w:w="50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37CCA77" w14:textId="77777777" w:rsidR="00DE1E79" w:rsidRDefault="00DE1E79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56FF98B" w14:textId="77777777" w:rsidR="00DE1E79" w:rsidRDefault="00DE1E79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'-838:59:59'/'838:59:59'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3C519D2" w14:textId="77777777" w:rsidR="00DE1E79" w:rsidRDefault="00DE1E79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HH:MM:SS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B7C5C56" w14:textId="77777777" w:rsidR="00DE1E79" w:rsidRDefault="00DE1E79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333333"/>
                <w:sz w:val="20"/>
                <w:szCs w:val="20"/>
              </w:rPr>
              <w:t>时间值或持续时间</w:t>
            </w:r>
          </w:p>
        </w:tc>
      </w:tr>
      <w:tr w:rsidR="00DE1E79" w14:paraId="615FC955" w14:textId="77777777" w:rsidTr="00DE1E79">
        <w:tc>
          <w:tcPr>
            <w:tcW w:w="50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1A85288" w14:textId="77777777" w:rsidR="00DE1E79" w:rsidRDefault="00DE1E79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YEAR</w:t>
            </w:r>
          </w:p>
        </w:tc>
        <w:tc>
          <w:tcPr>
            <w:tcW w:w="50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172EA0D" w14:textId="77777777" w:rsidR="00DE1E79" w:rsidRDefault="00DE1E79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089A281" w14:textId="77777777" w:rsidR="00DE1E79" w:rsidRDefault="00DE1E79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1901/2155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B2C0808" w14:textId="77777777" w:rsidR="00DE1E79" w:rsidRDefault="00DE1E79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YYYY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33CDFBA" w14:textId="77777777" w:rsidR="00DE1E79" w:rsidRDefault="00DE1E79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年份</w:t>
            </w:r>
            <w:r>
              <w:rPr>
                <w:rFonts w:ascii="SimSun" w:eastAsia="SimSun" w:hAnsi="SimSun" w:cs="SimSun"/>
                <w:color w:val="333333"/>
                <w:sz w:val="20"/>
                <w:szCs w:val="20"/>
              </w:rPr>
              <w:t>值</w:t>
            </w:r>
          </w:p>
        </w:tc>
      </w:tr>
      <w:tr w:rsidR="00DE1E79" w14:paraId="5117233A" w14:textId="77777777" w:rsidTr="00DE1E79">
        <w:tc>
          <w:tcPr>
            <w:tcW w:w="50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2BBB379" w14:textId="77777777" w:rsidR="00DE1E79" w:rsidRDefault="00DE1E79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DATETIME</w:t>
            </w:r>
          </w:p>
        </w:tc>
        <w:tc>
          <w:tcPr>
            <w:tcW w:w="50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5E0EA84" w14:textId="77777777" w:rsidR="00DE1E79" w:rsidRDefault="00DE1E79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8</w:t>
            </w:r>
          </w:p>
        </w:tc>
        <w:tc>
          <w:tcPr>
            <w:tcW w:w="200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091C7B0" w14:textId="77777777" w:rsidR="00DE1E79" w:rsidRDefault="00DE1E79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1000-01-01 00:00:00/9999-12-31 23:59:59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3A65678" w14:textId="77777777" w:rsidR="00DE1E79" w:rsidRDefault="00DE1E79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YYYY-MM-DD HH:MM:SS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F5027E4" w14:textId="77777777" w:rsidR="00DE1E79" w:rsidRDefault="00DE1E79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混合日期和</w:t>
            </w:r>
            <w:r>
              <w:rPr>
                <w:rFonts w:ascii="SimSun" w:eastAsia="SimSun" w:hAnsi="SimSun" w:cs="SimSun"/>
                <w:color w:val="333333"/>
                <w:sz w:val="20"/>
                <w:szCs w:val="20"/>
              </w:rPr>
              <w:t>时间值</w:t>
            </w:r>
          </w:p>
        </w:tc>
      </w:tr>
      <w:tr w:rsidR="00DE1E79" w14:paraId="3B839191" w14:textId="77777777" w:rsidTr="00DE1E79">
        <w:tc>
          <w:tcPr>
            <w:tcW w:w="50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FAF5A42" w14:textId="77777777" w:rsidR="00DE1E79" w:rsidRDefault="00DE1E79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TIMESTAMP</w:t>
            </w:r>
          </w:p>
        </w:tc>
        <w:tc>
          <w:tcPr>
            <w:tcW w:w="50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5268F4A" w14:textId="77777777" w:rsidR="00DE1E79" w:rsidRDefault="00DE1E79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4</w:t>
            </w:r>
          </w:p>
        </w:tc>
        <w:tc>
          <w:tcPr>
            <w:tcW w:w="200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353C05B" w14:textId="77777777" w:rsidR="00DE1E79" w:rsidRDefault="00DE1E79">
            <w:pPr>
              <w:pStyle w:val="a4"/>
              <w:spacing w:before="0" w:beforeAutospacing="0" w:after="0" w:afterAutospacing="0" w:line="480" w:lineRule="atLeast"/>
              <w:rPr>
                <w:rFonts w:ascii="Helvetica Neue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hAnsi="Helvetica Neue"/>
                <w:color w:val="333333"/>
                <w:sz w:val="20"/>
                <w:szCs w:val="20"/>
              </w:rPr>
              <w:t>1970-01-01 00:00:00/2038</w:t>
            </w:r>
          </w:p>
          <w:p w14:paraId="2F073EEC" w14:textId="77777777" w:rsidR="00DE1E79" w:rsidRDefault="00DE1E79">
            <w:pPr>
              <w:pStyle w:val="a4"/>
              <w:spacing w:before="0" w:beforeAutospacing="0" w:after="0" w:afterAutospacing="0" w:line="480" w:lineRule="atLeast"/>
              <w:rPr>
                <w:rFonts w:ascii="Helvetica Neue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hAnsi="Helvetica Neue"/>
                <w:color w:val="333333"/>
                <w:sz w:val="20"/>
                <w:szCs w:val="20"/>
              </w:rPr>
              <w:lastRenderedPageBreak/>
              <w:t>结束时间是第</w:t>
            </w:r>
            <w:r>
              <w:rPr>
                <w:rFonts w:ascii="Helvetica Neue" w:hAnsi="Helvetica Neue"/>
                <w:color w:val="333333"/>
                <w:sz w:val="20"/>
                <w:szCs w:val="20"/>
              </w:rPr>
              <w:t> </w:t>
            </w:r>
            <w:r>
              <w:rPr>
                <w:rStyle w:val="a5"/>
                <w:rFonts w:ascii="Helvetica Neue" w:hAnsi="Helvetica Neue"/>
                <w:color w:val="333333"/>
                <w:sz w:val="20"/>
                <w:szCs w:val="20"/>
                <w:bdr w:val="none" w:sz="0" w:space="0" w:color="auto" w:frame="1"/>
              </w:rPr>
              <w:t>2147483647</w:t>
            </w:r>
            <w:r>
              <w:rPr>
                <w:rFonts w:ascii="Helvetica Neue" w:hAnsi="Helvetica Neue"/>
                <w:color w:val="333333"/>
                <w:sz w:val="20"/>
                <w:szCs w:val="20"/>
              </w:rPr>
              <w:t> </w:t>
            </w:r>
            <w:r>
              <w:rPr>
                <w:rFonts w:ascii="Helvetica Neue" w:hAnsi="Helvetica Neue"/>
                <w:color w:val="333333"/>
                <w:sz w:val="20"/>
                <w:szCs w:val="20"/>
              </w:rPr>
              <w:t>秒，北京时间</w:t>
            </w:r>
            <w:r>
              <w:rPr>
                <w:rFonts w:ascii="Helvetica Neue" w:hAnsi="Helvetica Neue"/>
                <w:color w:val="333333"/>
                <w:sz w:val="20"/>
                <w:szCs w:val="20"/>
              </w:rPr>
              <w:t> </w:t>
            </w:r>
            <w:r>
              <w:rPr>
                <w:rStyle w:val="a5"/>
                <w:rFonts w:ascii="Helvetica Neue" w:hAnsi="Helvetica Neue"/>
                <w:color w:val="333333"/>
                <w:sz w:val="20"/>
                <w:szCs w:val="20"/>
                <w:bdr w:val="none" w:sz="0" w:space="0" w:color="auto" w:frame="1"/>
              </w:rPr>
              <w:t>2038-1-19 11:14:07</w:t>
            </w:r>
            <w:r>
              <w:rPr>
                <w:rFonts w:ascii="Helvetica Neue" w:hAnsi="Helvetica Neue"/>
                <w:color w:val="333333"/>
                <w:sz w:val="20"/>
                <w:szCs w:val="20"/>
              </w:rPr>
              <w:t>，格林尼治时间</w:t>
            </w:r>
            <w:r>
              <w:rPr>
                <w:rFonts w:ascii="Helvetica Neue" w:hAnsi="Helvetica Neue"/>
                <w:color w:val="333333"/>
                <w:sz w:val="20"/>
                <w:szCs w:val="20"/>
              </w:rPr>
              <w:t xml:space="preserve"> 2038</w:t>
            </w:r>
            <w:r>
              <w:rPr>
                <w:rFonts w:ascii="Helvetica Neue" w:hAnsi="Helvetica Neue"/>
                <w:color w:val="333333"/>
                <w:sz w:val="20"/>
                <w:szCs w:val="20"/>
              </w:rPr>
              <w:t>年</w:t>
            </w:r>
            <w:r>
              <w:rPr>
                <w:rFonts w:ascii="Helvetica Neue" w:hAnsi="Helvetica Neue"/>
                <w:color w:val="333333"/>
                <w:sz w:val="20"/>
                <w:szCs w:val="20"/>
              </w:rPr>
              <w:t>1</w:t>
            </w:r>
            <w:r>
              <w:rPr>
                <w:rFonts w:ascii="Helvetica Neue" w:hAnsi="Helvetica Neue"/>
                <w:color w:val="333333"/>
                <w:sz w:val="20"/>
                <w:szCs w:val="20"/>
              </w:rPr>
              <w:t>月</w:t>
            </w:r>
            <w:r>
              <w:rPr>
                <w:rFonts w:ascii="Helvetica Neue" w:hAnsi="Helvetica Neue"/>
                <w:color w:val="333333"/>
                <w:sz w:val="20"/>
                <w:szCs w:val="20"/>
              </w:rPr>
              <w:t>19</w:t>
            </w:r>
            <w:r>
              <w:rPr>
                <w:rFonts w:ascii="Helvetica Neue" w:hAnsi="Helvetica Neue"/>
                <w:color w:val="333333"/>
                <w:sz w:val="20"/>
                <w:szCs w:val="20"/>
              </w:rPr>
              <w:t>日</w:t>
            </w:r>
            <w:r>
              <w:rPr>
                <w:rFonts w:ascii="Helvetica Neue" w:hAnsi="Helvetica Neue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Helvetica Neue" w:hAnsi="Helvetica Neue"/>
                <w:color w:val="333333"/>
                <w:sz w:val="20"/>
                <w:szCs w:val="20"/>
              </w:rPr>
              <w:t>凌晨</w:t>
            </w:r>
            <w:r>
              <w:rPr>
                <w:rFonts w:ascii="Helvetica Neue" w:hAnsi="Helvetica Neue"/>
                <w:color w:val="333333"/>
                <w:sz w:val="20"/>
                <w:szCs w:val="20"/>
              </w:rPr>
              <w:t xml:space="preserve"> 03:14:07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405B1BC" w14:textId="77777777" w:rsidR="00DE1E79" w:rsidRDefault="00DE1E79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lastRenderedPageBreak/>
              <w:t>YYYYMMDD HHMMSS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9805682" w14:textId="77777777" w:rsidR="00DE1E79" w:rsidRDefault="00DE1E79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混合日期和</w:t>
            </w:r>
            <w:r>
              <w:rPr>
                <w:rFonts w:ascii="SimSun" w:eastAsia="SimSun" w:hAnsi="SimSun" w:cs="SimSun"/>
                <w:color w:val="333333"/>
                <w:sz w:val="20"/>
                <w:szCs w:val="20"/>
              </w:rPr>
              <w:t>时间值</w:t>
            </w: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，</w:t>
            </w:r>
            <w:r>
              <w:rPr>
                <w:rFonts w:ascii="SimSun" w:eastAsia="SimSun" w:hAnsi="SimSun" w:cs="SimSun"/>
                <w:color w:val="333333"/>
                <w:sz w:val="20"/>
                <w:szCs w:val="20"/>
              </w:rPr>
              <w:t>时间</w:t>
            </w: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戳</w:t>
            </w:r>
          </w:p>
        </w:tc>
      </w:tr>
    </w:tbl>
    <w:p w14:paraId="4174476F" w14:textId="77777777" w:rsidR="00DE1E79" w:rsidRDefault="002B3776" w:rsidP="00DE1E79">
      <w:pPr>
        <w:rPr>
          <w:rFonts w:eastAsia="Times New Roman"/>
        </w:rPr>
      </w:pPr>
      <w:r>
        <w:rPr>
          <w:rFonts w:eastAsia="Times New Roman"/>
        </w:rPr>
        <w:lastRenderedPageBreak/>
        <w:pict w14:anchorId="7F2560B7">
          <v:rect id="_x0000_i1032" style="width:0;height:.75pt" o:hralign="center" o:hrstd="t" o:hrnoshade="t" o:hr="t" fillcolor="#d4d4d4" stroked="f"/>
        </w:pict>
      </w:r>
    </w:p>
    <w:p w14:paraId="24E54C69" w14:textId="77777777" w:rsidR="00DE1E79" w:rsidRDefault="00DE1E79" w:rsidP="00DE1E79">
      <w:pPr>
        <w:pStyle w:val="2"/>
        <w:shd w:val="clear" w:color="auto" w:fill="FFFFFF"/>
        <w:spacing w:before="30" w:after="30" w:line="432" w:lineRule="atLeast"/>
        <w:rPr>
          <w:rFonts w:ascii="Helvetica Neue" w:eastAsia="Times New Roman" w:hAnsi="Helvetica Neue"/>
          <w:color w:val="333333"/>
          <w:sz w:val="43"/>
          <w:szCs w:val="43"/>
        </w:rPr>
      </w:pPr>
      <w:r>
        <w:rPr>
          <w:rFonts w:ascii="MS Mincho" w:eastAsia="MS Mincho" w:hAnsi="MS Mincho" w:cs="MS Mincho"/>
          <w:color w:val="333333"/>
          <w:sz w:val="43"/>
          <w:szCs w:val="43"/>
        </w:rPr>
        <w:t>字符串</w:t>
      </w:r>
      <w:r>
        <w:rPr>
          <w:rFonts w:ascii="SimSun" w:eastAsia="SimSun" w:hAnsi="SimSun" w:cs="SimSun"/>
          <w:color w:val="333333"/>
          <w:sz w:val="43"/>
          <w:szCs w:val="43"/>
        </w:rPr>
        <w:t>类</w:t>
      </w:r>
      <w:r>
        <w:rPr>
          <w:rFonts w:ascii="MS Mincho" w:eastAsia="MS Mincho" w:hAnsi="MS Mincho" w:cs="MS Mincho"/>
          <w:color w:val="333333"/>
          <w:sz w:val="43"/>
          <w:szCs w:val="43"/>
        </w:rPr>
        <w:t>型</w:t>
      </w:r>
    </w:p>
    <w:p w14:paraId="0BB11EE1" w14:textId="77777777" w:rsidR="00DE1E79" w:rsidRDefault="00DE1E79" w:rsidP="00DE1E79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字符串类型指</w:t>
      </w:r>
      <w:r>
        <w:rPr>
          <w:rFonts w:ascii="Helvetica Neue" w:hAnsi="Helvetica Neue"/>
          <w:color w:val="333333"/>
          <w:sz w:val="20"/>
          <w:szCs w:val="20"/>
        </w:rPr>
        <w:t>CHAR</w:t>
      </w:r>
      <w:r>
        <w:rPr>
          <w:rFonts w:ascii="Helvetica Neue" w:hAnsi="Helvetica Neue"/>
          <w:color w:val="333333"/>
          <w:sz w:val="20"/>
          <w:szCs w:val="20"/>
        </w:rPr>
        <w:t>、</w:t>
      </w:r>
      <w:r>
        <w:rPr>
          <w:rFonts w:ascii="Helvetica Neue" w:hAnsi="Helvetica Neue"/>
          <w:color w:val="333333"/>
          <w:sz w:val="20"/>
          <w:szCs w:val="20"/>
        </w:rPr>
        <w:t>VARCHAR</w:t>
      </w:r>
      <w:r>
        <w:rPr>
          <w:rFonts w:ascii="Helvetica Neue" w:hAnsi="Helvetica Neue"/>
          <w:color w:val="333333"/>
          <w:sz w:val="20"/>
          <w:szCs w:val="20"/>
        </w:rPr>
        <w:t>、</w:t>
      </w:r>
      <w:r>
        <w:rPr>
          <w:rFonts w:ascii="Helvetica Neue" w:hAnsi="Helvetica Neue"/>
          <w:color w:val="333333"/>
          <w:sz w:val="20"/>
          <w:szCs w:val="20"/>
        </w:rPr>
        <w:t>BINARY</w:t>
      </w:r>
      <w:r>
        <w:rPr>
          <w:rFonts w:ascii="Helvetica Neue" w:hAnsi="Helvetica Neue"/>
          <w:color w:val="333333"/>
          <w:sz w:val="20"/>
          <w:szCs w:val="20"/>
        </w:rPr>
        <w:t>、</w:t>
      </w:r>
      <w:r>
        <w:rPr>
          <w:rFonts w:ascii="Helvetica Neue" w:hAnsi="Helvetica Neue"/>
          <w:color w:val="333333"/>
          <w:sz w:val="20"/>
          <w:szCs w:val="20"/>
        </w:rPr>
        <w:t>VARBINARY</w:t>
      </w:r>
      <w:r>
        <w:rPr>
          <w:rFonts w:ascii="Helvetica Neue" w:hAnsi="Helvetica Neue"/>
          <w:color w:val="333333"/>
          <w:sz w:val="20"/>
          <w:szCs w:val="20"/>
        </w:rPr>
        <w:t>、</w:t>
      </w:r>
      <w:r>
        <w:rPr>
          <w:rFonts w:ascii="Helvetica Neue" w:hAnsi="Helvetica Neue"/>
          <w:color w:val="333333"/>
          <w:sz w:val="20"/>
          <w:szCs w:val="20"/>
        </w:rPr>
        <w:t>BLOB</w:t>
      </w:r>
      <w:r>
        <w:rPr>
          <w:rFonts w:ascii="Helvetica Neue" w:hAnsi="Helvetica Neue"/>
          <w:color w:val="333333"/>
          <w:sz w:val="20"/>
          <w:szCs w:val="20"/>
        </w:rPr>
        <w:t>、</w:t>
      </w:r>
      <w:r>
        <w:rPr>
          <w:rFonts w:ascii="Helvetica Neue" w:hAnsi="Helvetica Neue"/>
          <w:color w:val="333333"/>
          <w:sz w:val="20"/>
          <w:szCs w:val="20"/>
        </w:rPr>
        <w:t>TEXT</w:t>
      </w:r>
      <w:r>
        <w:rPr>
          <w:rFonts w:ascii="Helvetica Neue" w:hAnsi="Helvetica Neue"/>
          <w:color w:val="333333"/>
          <w:sz w:val="20"/>
          <w:szCs w:val="20"/>
        </w:rPr>
        <w:t>、</w:t>
      </w:r>
      <w:r>
        <w:rPr>
          <w:rFonts w:ascii="Helvetica Neue" w:hAnsi="Helvetica Neue"/>
          <w:color w:val="333333"/>
          <w:sz w:val="20"/>
          <w:szCs w:val="20"/>
        </w:rPr>
        <w:t>ENUM</w:t>
      </w:r>
      <w:r>
        <w:rPr>
          <w:rFonts w:ascii="Helvetica Neue" w:hAnsi="Helvetica Neue"/>
          <w:color w:val="333333"/>
          <w:sz w:val="20"/>
          <w:szCs w:val="20"/>
        </w:rPr>
        <w:t>和</w:t>
      </w:r>
      <w:r>
        <w:rPr>
          <w:rFonts w:ascii="Helvetica Neue" w:hAnsi="Helvetica Neue"/>
          <w:color w:val="333333"/>
          <w:sz w:val="20"/>
          <w:szCs w:val="20"/>
        </w:rPr>
        <w:t>SET</w:t>
      </w:r>
      <w:r>
        <w:rPr>
          <w:rFonts w:ascii="Helvetica Neue" w:hAnsi="Helvetica Neue"/>
          <w:color w:val="333333"/>
          <w:sz w:val="20"/>
          <w:szCs w:val="20"/>
        </w:rPr>
        <w:t>。该节描述了这些类型如何工作以及如何在查询中使用这些类型。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7"/>
        <w:gridCol w:w="2734"/>
        <w:gridCol w:w="6014"/>
      </w:tblGrid>
      <w:tr w:rsidR="00DE1E79" w14:paraId="3A63FA57" w14:textId="77777777" w:rsidTr="00DE1E79">
        <w:tc>
          <w:tcPr>
            <w:tcW w:w="1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4FA6333" w14:textId="77777777" w:rsidR="00DE1E79" w:rsidRDefault="00DE1E79">
            <w:pPr>
              <w:rPr>
                <w:rFonts w:ascii="Helvetica Neue" w:eastAsia="Times New Roman" w:hAnsi="Helvetica Neue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  <w:sz w:val="18"/>
                <w:szCs w:val="18"/>
              </w:rPr>
              <w:t>类</w:t>
            </w:r>
            <w:r>
              <w:rPr>
                <w:rFonts w:ascii="MS Mincho" w:eastAsia="MS Mincho" w:hAnsi="MS Mincho" w:cs="MS Mincho"/>
                <w:b/>
                <w:bCs/>
                <w:color w:val="FFFFFF"/>
                <w:sz w:val="18"/>
                <w:szCs w:val="18"/>
              </w:rPr>
              <w:t>型</w:t>
            </w:r>
          </w:p>
        </w:tc>
        <w:tc>
          <w:tcPr>
            <w:tcW w:w="12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4BC5D9D" w14:textId="77777777" w:rsidR="00DE1E79" w:rsidRDefault="00DE1E79">
            <w:pPr>
              <w:rPr>
                <w:rFonts w:ascii="Helvetica Neue" w:eastAsia="Times New Roman" w:hAnsi="Helvetica Neue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  <w:sz w:val="18"/>
                <w:szCs w:val="18"/>
              </w:rPr>
              <w:t>大小</w:t>
            </w:r>
          </w:p>
        </w:tc>
        <w:tc>
          <w:tcPr>
            <w:tcW w:w="27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96031D1" w14:textId="77777777" w:rsidR="00DE1E79" w:rsidRDefault="00DE1E79">
            <w:pPr>
              <w:rPr>
                <w:rFonts w:ascii="Helvetica Neue" w:eastAsia="Times New Roman" w:hAnsi="Helvetica Neue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  <w:sz w:val="18"/>
                <w:szCs w:val="18"/>
              </w:rPr>
              <w:t>用途</w:t>
            </w:r>
          </w:p>
        </w:tc>
      </w:tr>
      <w:tr w:rsidR="00DE1E79" w14:paraId="6ABAED89" w14:textId="77777777" w:rsidTr="00DE1E7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887A629" w14:textId="77777777" w:rsidR="00DE1E79" w:rsidRDefault="00DE1E79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CHAR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6FE4277" w14:textId="77777777" w:rsidR="00DE1E79" w:rsidRDefault="00DE1E79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0-255</w:t>
            </w: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字</w:t>
            </w:r>
            <w:r>
              <w:rPr>
                <w:rFonts w:ascii="SimSun" w:eastAsia="SimSun" w:hAnsi="SimSun" w:cs="SimSun"/>
                <w:color w:val="333333"/>
                <w:sz w:val="20"/>
                <w:szCs w:val="20"/>
              </w:rPr>
              <w:t>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348CBB0" w14:textId="77777777" w:rsidR="00DE1E79" w:rsidRDefault="00DE1E79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定</w:t>
            </w:r>
            <w:r>
              <w:rPr>
                <w:rFonts w:ascii="SimSun" w:eastAsia="SimSun" w:hAnsi="SimSun" w:cs="SimSun"/>
                <w:color w:val="333333"/>
                <w:sz w:val="20"/>
                <w:szCs w:val="20"/>
              </w:rPr>
              <w:t>长</w:t>
            </w: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字符串</w:t>
            </w:r>
          </w:p>
        </w:tc>
      </w:tr>
      <w:tr w:rsidR="00DE1E79" w14:paraId="3F3348D0" w14:textId="77777777" w:rsidTr="00DE1E7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0378F5E" w14:textId="77777777" w:rsidR="00DE1E79" w:rsidRDefault="00DE1E79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E83C086" w14:textId="77777777" w:rsidR="00DE1E79" w:rsidRDefault="00DE1E79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 xml:space="preserve">0-65535 </w:t>
            </w: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字</w:t>
            </w:r>
            <w:r>
              <w:rPr>
                <w:rFonts w:ascii="SimSun" w:eastAsia="SimSun" w:hAnsi="SimSun" w:cs="SimSun"/>
                <w:color w:val="333333"/>
                <w:sz w:val="20"/>
                <w:szCs w:val="20"/>
              </w:rPr>
              <w:t>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F7D9112" w14:textId="77777777" w:rsidR="00DE1E79" w:rsidRDefault="00DE1E79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333333"/>
                <w:sz w:val="20"/>
                <w:szCs w:val="20"/>
              </w:rPr>
              <w:t>变长字符</w:t>
            </w: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串</w:t>
            </w:r>
          </w:p>
        </w:tc>
      </w:tr>
      <w:tr w:rsidR="00DE1E79" w14:paraId="2295CC1B" w14:textId="77777777" w:rsidTr="00DE1E7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D7D3558" w14:textId="77777777" w:rsidR="00DE1E79" w:rsidRDefault="00DE1E79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TINYBLOB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7744C62" w14:textId="77777777" w:rsidR="00DE1E79" w:rsidRDefault="00DE1E79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0-255</w:t>
            </w: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字</w:t>
            </w:r>
            <w:r>
              <w:rPr>
                <w:rFonts w:ascii="SimSun" w:eastAsia="SimSun" w:hAnsi="SimSun" w:cs="SimSun"/>
                <w:color w:val="333333"/>
                <w:sz w:val="20"/>
                <w:szCs w:val="20"/>
              </w:rPr>
              <w:t>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3A31629" w14:textId="77777777" w:rsidR="00DE1E79" w:rsidRDefault="00DE1E79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不超</w:t>
            </w:r>
            <w:r>
              <w:rPr>
                <w:rFonts w:ascii="SimSun" w:eastAsia="SimSun" w:hAnsi="SimSun" w:cs="SimSun"/>
                <w:color w:val="333333"/>
                <w:sz w:val="20"/>
                <w:szCs w:val="20"/>
              </w:rPr>
              <w:t>过</w:t>
            </w: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 xml:space="preserve"> 255 </w:t>
            </w: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个字符的二</w:t>
            </w:r>
            <w:r>
              <w:rPr>
                <w:rFonts w:ascii="SimSun" w:eastAsia="SimSun" w:hAnsi="SimSun" w:cs="SimSun"/>
                <w:color w:val="333333"/>
                <w:sz w:val="20"/>
                <w:szCs w:val="20"/>
              </w:rPr>
              <w:t>进</w:t>
            </w: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制字符串</w:t>
            </w:r>
          </w:p>
        </w:tc>
      </w:tr>
      <w:tr w:rsidR="00DE1E79" w14:paraId="7D3549B3" w14:textId="77777777" w:rsidTr="00DE1E7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7C3FDE6" w14:textId="77777777" w:rsidR="00DE1E79" w:rsidRDefault="00DE1E79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TINYTEXT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4F05571" w14:textId="77777777" w:rsidR="00DE1E79" w:rsidRDefault="00DE1E79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0-255</w:t>
            </w: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字</w:t>
            </w:r>
            <w:r>
              <w:rPr>
                <w:rFonts w:ascii="SimSun" w:eastAsia="SimSun" w:hAnsi="SimSun" w:cs="SimSun"/>
                <w:color w:val="333333"/>
                <w:sz w:val="20"/>
                <w:szCs w:val="20"/>
              </w:rPr>
              <w:t>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30AB7AC" w14:textId="77777777" w:rsidR="00DE1E79" w:rsidRDefault="00DE1E79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短文本字符串</w:t>
            </w:r>
          </w:p>
        </w:tc>
      </w:tr>
      <w:tr w:rsidR="00DE1E79" w14:paraId="0E55DC8E" w14:textId="77777777" w:rsidTr="00DE1E7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05960ED" w14:textId="77777777" w:rsidR="00DE1E79" w:rsidRDefault="00DE1E79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BLOB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FE8122D" w14:textId="77777777" w:rsidR="00DE1E79" w:rsidRDefault="00DE1E79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0-65 535</w:t>
            </w: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字</w:t>
            </w:r>
            <w:r>
              <w:rPr>
                <w:rFonts w:ascii="SimSun" w:eastAsia="SimSun" w:hAnsi="SimSun" w:cs="SimSun"/>
                <w:color w:val="333333"/>
                <w:sz w:val="20"/>
                <w:szCs w:val="20"/>
              </w:rPr>
              <w:t>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50E3D64" w14:textId="77777777" w:rsidR="00DE1E79" w:rsidRDefault="00DE1E79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二</w:t>
            </w:r>
            <w:r>
              <w:rPr>
                <w:rFonts w:ascii="SimSun" w:eastAsia="SimSun" w:hAnsi="SimSun" w:cs="SimSun"/>
                <w:color w:val="333333"/>
                <w:sz w:val="20"/>
                <w:szCs w:val="20"/>
              </w:rPr>
              <w:t>进</w:t>
            </w: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制形式的</w:t>
            </w:r>
            <w:r>
              <w:rPr>
                <w:rFonts w:ascii="SimSun" w:eastAsia="SimSun" w:hAnsi="SimSun" w:cs="SimSun"/>
                <w:color w:val="333333"/>
                <w:sz w:val="20"/>
                <w:szCs w:val="20"/>
              </w:rPr>
              <w:t>长</w:t>
            </w: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文本数据</w:t>
            </w:r>
          </w:p>
        </w:tc>
      </w:tr>
      <w:tr w:rsidR="00DE1E79" w14:paraId="7ACF4153" w14:textId="77777777" w:rsidTr="00DE1E7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EFAE20B" w14:textId="77777777" w:rsidR="00DE1E79" w:rsidRDefault="00DE1E79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9BE8B26" w14:textId="77777777" w:rsidR="00DE1E79" w:rsidRDefault="00DE1E79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0-65 535</w:t>
            </w: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字</w:t>
            </w:r>
            <w:r>
              <w:rPr>
                <w:rFonts w:ascii="SimSun" w:eastAsia="SimSun" w:hAnsi="SimSun" w:cs="SimSun"/>
                <w:color w:val="333333"/>
                <w:sz w:val="20"/>
                <w:szCs w:val="20"/>
              </w:rPr>
              <w:t>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DED11C3" w14:textId="77777777" w:rsidR="00DE1E79" w:rsidRDefault="00DE1E79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333333"/>
                <w:sz w:val="20"/>
                <w:szCs w:val="20"/>
              </w:rPr>
              <w:t>长文本数</w:t>
            </w: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据</w:t>
            </w:r>
          </w:p>
        </w:tc>
      </w:tr>
      <w:tr w:rsidR="00DE1E79" w14:paraId="74BBAFBD" w14:textId="77777777" w:rsidTr="00DE1E7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C0A0509" w14:textId="77777777" w:rsidR="00DE1E79" w:rsidRDefault="00DE1E79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lastRenderedPageBreak/>
              <w:t>MEDIUMBLOB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7701C16" w14:textId="77777777" w:rsidR="00DE1E79" w:rsidRDefault="00DE1E79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0-16 777 215</w:t>
            </w: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字</w:t>
            </w:r>
            <w:r>
              <w:rPr>
                <w:rFonts w:ascii="SimSun" w:eastAsia="SimSun" w:hAnsi="SimSun" w:cs="SimSun"/>
                <w:color w:val="333333"/>
                <w:sz w:val="20"/>
                <w:szCs w:val="20"/>
              </w:rPr>
              <w:t>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2F24E8A" w14:textId="77777777" w:rsidR="00DE1E79" w:rsidRDefault="00DE1E79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二</w:t>
            </w:r>
            <w:r>
              <w:rPr>
                <w:rFonts w:ascii="SimSun" w:eastAsia="SimSun" w:hAnsi="SimSun" w:cs="SimSun"/>
                <w:color w:val="333333"/>
                <w:sz w:val="20"/>
                <w:szCs w:val="20"/>
              </w:rPr>
              <w:t>进</w:t>
            </w: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制形式的中等</w:t>
            </w:r>
            <w:r>
              <w:rPr>
                <w:rFonts w:ascii="SimSun" w:eastAsia="SimSun" w:hAnsi="SimSun" w:cs="SimSun"/>
                <w:color w:val="333333"/>
                <w:sz w:val="20"/>
                <w:szCs w:val="20"/>
              </w:rPr>
              <w:t>长</w:t>
            </w: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度文本数据</w:t>
            </w:r>
          </w:p>
        </w:tc>
      </w:tr>
      <w:tr w:rsidR="00DE1E79" w14:paraId="0C430D35" w14:textId="77777777" w:rsidTr="00DE1E7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F51DAEC" w14:textId="77777777" w:rsidR="00DE1E79" w:rsidRDefault="00DE1E79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MEDIUMTEXT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24873E9" w14:textId="77777777" w:rsidR="00DE1E79" w:rsidRDefault="00DE1E79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0-16 777 215</w:t>
            </w: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字</w:t>
            </w:r>
            <w:r>
              <w:rPr>
                <w:rFonts w:ascii="SimSun" w:eastAsia="SimSun" w:hAnsi="SimSun" w:cs="SimSun"/>
                <w:color w:val="333333"/>
                <w:sz w:val="20"/>
                <w:szCs w:val="20"/>
              </w:rPr>
              <w:t>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093AC3B" w14:textId="77777777" w:rsidR="00DE1E79" w:rsidRDefault="00DE1E79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中等</w:t>
            </w:r>
            <w:r>
              <w:rPr>
                <w:rFonts w:ascii="SimSun" w:eastAsia="SimSun" w:hAnsi="SimSun" w:cs="SimSun"/>
                <w:color w:val="333333"/>
                <w:sz w:val="20"/>
                <w:szCs w:val="20"/>
              </w:rPr>
              <w:t>长</w:t>
            </w: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度文本数据</w:t>
            </w:r>
          </w:p>
        </w:tc>
      </w:tr>
      <w:tr w:rsidR="00DE1E79" w14:paraId="713B5CEA" w14:textId="77777777" w:rsidTr="00DE1E7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35E5F75" w14:textId="77777777" w:rsidR="00DE1E79" w:rsidRDefault="00DE1E79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LONGBLOB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680BDA1" w14:textId="77777777" w:rsidR="00DE1E79" w:rsidRDefault="00DE1E79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0-4 294 967 295</w:t>
            </w: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字</w:t>
            </w:r>
            <w:r>
              <w:rPr>
                <w:rFonts w:ascii="SimSun" w:eastAsia="SimSun" w:hAnsi="SimSun" w:cs="SimSun"/>
                <w:color w:val="333333"/>
                <w:sz w:val="20"/>
                <w:szCs w:val="20"/>
              </w:rPr>
              <w:t>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3F7B72F" w14:textId="77777777" w:rsidR="00DE1E79" w:rsidRDefault="00DE1E79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二</w:t>
            </w:r>
            <w:r>
              <w:rPr>
                <w:rFonts w:ascii="SimSun" w:eastAsia="SimSun" w:hAnsi="SimSun" w:cs="SimSun"/>
                <w:color w:val="333333"/>
                <w:sz w:val="20"/>
                <w:szCs w:val="20"/>
              </w:rPr>
              <w:t>进</w:t>
            </w: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制形式的极大文本数据</w:t>
            </w:r>
          </w:p>
        </w:tc>
      </w:tr>
      <w:tr w:rsidR="00DE1E79" w14:paraId="2B0FEFE9" w14:textId="77777777" w:rsidTr="00DE1E7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D686ADB" w14:textId="77777777" w:rsidR="00DE1E79" w:rsidRDefault="00DE1E79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LONGTEXT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9D8121F" w14:textId="77777777" w:rsidR="00DE1E79" w:rsidRDefault="00DE1E79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0-4 294 967 295</w:t>
            </w: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字</w:t>
            </w:r>
            <w:r>
              <w:rPr>
                <w:rFonts w:ascii="SimSun" w:eastAsia="SimSun" w:hAnsi="SimSun" w:cs="SimSun"/>
                <w:color w:val="333333"/>
                <w:sz w:val="20"/>
                <w:szCs w:val="20"/>
              </w:rPr>
              <w:t>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13C22CC" w14:textId="77777777" w:rsidR="00DE1E79" w:rsidRDefault="00DE1E79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极大文本数据</w:t>
            </w:r>
          </w:p>
        </w:tc>
      </w:tr>
    </w:tbl>
    <w:p w14:paraId="1D73849B" w14:textId="77777777" w:rsidR="00DE1E79" w:rsidRDefault="00DE1E79" w:rsidP="00DE1E79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 xml:space="preserve">CHAR </w:t>
      </w:r>
      <w:r>
        <w:rPr>
          <w:rFonts w:ascii="Helvetica Neue" w:hAnsi="Helvetica Neue"/>
          <w:color w:val="333333"/>
          <w:sz w:val="20"/>
          <w:szCs w:val="20"/>
        </w:rPr>
        <w:t>和</w:t>
      </w:r>
      <w:r>
        <w:rPr>
          <w:rFonts w:ascii="Helvetica Neue" w:hAnsi="Helvetica Neue"/>
          <w:color w:val="333333"/>
          <w:sz w:val="20"/>
          <w:szCs w:val="20"/>
        </w:rPr>
        <w:t xml:space="preserve"> VARCHAR </w:t>
      </w:r>
      <w:r>
        <w:rPr>
          <w:rFonts w:ascii="Helvetica Neue" w:hAnsi="Helvetica Neue"/>
          <w:color w:val="333333"/>
          <w:sz w:val="20"/>
          <w:szCs w:val="20"/>
        </w:rPr>
        <w:t>类型类似，但它们保存和检索的方式不同。它们的最大长度和是否尾部空格被保留等方面也不同。在存储或检索过程中不进行大小写转换。</w:t>
      </w:r>
    </w:p>
    <w:p w14:paraId="73B2E24E" w14:textId="77777777" w:rsidR="00DE1E79" w:rsidRDefault="00DE1E79" w:rsidP="00DE1E79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 xml:space="preserve">BINARY </w:t>
      </w:r>
      <w:r>
        <w:rPr>
          <w:rFonts w:ascii="Helvetica Neue" w:hAnsi="Helvetica Neue"/>
          <w:color w:val="333333"/>
          <w:sz w:val="20"/>
          <w:szCs w:val="20"/>
        </w:rPr>
        <w:t>和</w:t>
      </w:r>
      <w:r>
        <w:rPr>
          <w:rFonts w:ascii="Helvetica Neue" w:hAnsi="Helvetica Neue"/>
          <w:color w:val="333333"/>
          <w:sz w:val="20"/>
          <w:szCs w:val="20"/>
        </w:rPr>
        <w:t xml:space="preserve"> VARBINARY </w:t>
      </w:r>
      <w:r>
        <w:rPr>
          <w:rFonts w:ascii="Helvetica Neue" w:hAnsi="Helvetica Neue"/>
          <w:color w:val="333333"/>
          <w:sz w:val="20"/>
          <w:szCs w:val="20"/>
        </w:rPr>
        <w:t>类似于</w:t>
      </w:r>
      <w:r>
        <w:rPr>
          <w:rFonts w:ascii="Helvetica Neue" w:hAnsi="Helvetica Neue"/>
          <w:color w:val="333333"/>
          <w:sz w:val="20"/>
          <w:szCs w:val="20"/>
        </w:rPr>
        <w:t xml:space="preserve"> CHAR </w:t>
      </w:r>
      <w:r>
        <w:rPr>
          <w:rFonts w:ascii="Helvetica Neue" w:hAnsi="Helvetica Neue"/>
          <w:color w:val="333333"/>
          <w:sz w:val="20"/>
          <w:szCs w:val="20"/>
        </w:rPr>
        <w:t>和</w:t>
      </w:r>
      <w:r>
        <w:rPr>
          <w:rFonts w:ascii="Helvetica Neue" w:hAnsi="Helvetica Neue"/>
          <w:color w:val="333333"/>
          <w:sz w:val="20"/>
          <w:szCs w:val="20"/>
        </w:rPr>
        <w:t xml:space="preserve"> VARCHAR</w:t>
      </w:r>
      <w:r>
        <w:rPr>
          <w:rFonts w:ascii="Helvetica Neue" w:hAnsi="Helvetica Neue"/>
          <w:color w:val="333333"/>
          <w:sz w:val="20"/>
          <w:szCs w:val="20"/>
        </w:rPr>
        <w:t>，不同的是它们包含二进制字符串而不要非二进制字符串。也就是说，它们包含字节字符串而不是字符字符串。这说明它们没有字符集，并且排序和比较基于列值字节的数值值。</w:t>
      </w:r>
    </w:p>
    <w:p w14:paraId="30A0CCCA" w14:textId="77777777" w:rsidR="00DE1E79" w:rsidRDefault="00DE1E79" w:rsidP="00DE1E79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 xml:space="preserve">BLOB </w:t>
      </w:r>
      <w:r>
        <w:rPr>
          <w:rFonts w:ascii="Helvetica Neue" w:hAnsi="Helvetica Neue"/>
          <w:color w:val="333333"/>
          <w:sz w:val="20"/>
          <w:szCs w:val="20"/>
        </w:rPr>
        <w:t>是一个二进制大对象，可以容纳可变数量的数据。有</w:t>
      </w:r>
      <w:r>
        <w:rPr>
          <w:rFonts w:ascii="Helvetica Neue" w:hAnsi="Helvetica Neue"/>
          <w:color w:val="333333"/>
          <w:sz w:val="20"/>
          <w:szCs w:val="20"/>
        </w:rPr>
        <w:t xml:space="preserve"> 4 </w:t>
      </w:r>
      <w:r>
        <w:rPr>
          <w:rFonts w:ascii="Helvetica Neue" w:hAnsi="Helvetica Neue"/>
          <w:color w:val="333333"/>
          <w:sz w:val="20"/>
          <w:szCs w:val="20"/>
        </w:rPr>
        <w:t>种</w:t>
      </w:r>
      <w:r>
        <w:rPr>
          <w:rFonts w:ascii="Helvetica Neue" w:hAnsi="Helvetica Neue"/>
          <w:color w:val="333333"/>
          <w:sz w:val="20"/>
          <w:szCs w:val="20"/>
        </w:rPr>
        <w:t xml:space="preserve"> BLOB </w:t>
      </w:r>
      <w:r>
        <w:rPr>
          <w:rFonts w:ascii="Helvetica Neue" w:hAnsi="Helvetica Neue"/>
          <w:color w:val="333333"/>
          <w:sz w:val="20"/>
          <w:szCs w:val="20"/>
        </w:rPr>
        <w:t>类型：</w:t>
      </w:r>
      <w:r>
        <w:rPr>
          <w:rFonts w:ascii="Helvetica Neue" w:hAnsi="Helvetica Neue"/>
          <w:color w:val="333333"/>
          <w:sz w:val="20"/>
          <w:szCs w:val="20"/>
        </w:rPr>
        <w:t>TINYBLOB</w:t>
      </w:r>
      <w:r>
        <w:rPr>
          <w:rFonts w:ascii="Helvetica Neue" w:hAnsi="Helvetica Neue"/>
          <w:color w:val="333333"/>
          <w:sz w:val="20"/>
          <w:szCs w:val="20"/>
        </w:rPr>
        <w:t>、</w:t>
      </w:r>
      <w:r>
        <w:rPr>
          <w:rFonts w:ascii="Helvetica Neue" w:hAnsi="Helvetica Neue"/>
          <w:color w:val="333333"/>
          <w:sz w:val="20"/>
          <w:szCs w:val="20"/>
        </w:rPr>
        <w:t>BLOB</w:t>
      </w:r>
      <w:r>
        <w:rPr>
          <w:rFonts w:ascii="Helvetica Neue" w:hAnsi="Helvetica Neue"/>
          <w:color w:val="333333"/>
          <w:sz w:val="20"/>
          <w:szCs w:val="20"/>
        </w:rPr>
        <w:t>、</w:t>
      </w:r>
      <w:r>
        <w:rPr>
          <w:rFonts w:ascii="Helvetica Neue" w:hAnsi="Helvetica Neue"/>
          <w:color w:val="333333"/>
          <w:sz w:val="20"/>
          <w:szCs w:val="20"/>
        </w:rPr>
        <w:t xml:space="preserve">MEDIUMBLOB </w:t>
      </w:r>
      <w:r>
        <w:rPr>
          <w:rFonts w:ascii="Helvetica Neue" w:hAnsi="Helvetica Neue"/>
          <w:color w:val="333333"/>
          <w:sz w:val="20"/>
          <w:szCs w:val="20"/>
        </w:rPr>
        <w:t>和</w:t>
      </w:r>
      <w:r>
        <w:rPr>
          <w:rFonts w:ascii="Helvetica Neue" w:hAnsi="Helvetica Neue"/>
          <w:color w:val="333333"/>
          <w:sz w:val="20"/>
          <w:szCs w:val="20"/>
        </w:rPr>
        <w:t xml:space="preserve"> LONGBLOB</w:t>
      </w:r>
      <w:r>
        <w:rPr>
          <w:rFonts w:ascii="Helvetica Neue" w:hAnsi="Helvetica Neue"/>
          <w:color w:val="333333"/>
          <w:sz w:val="20"/>
          <w:szCs w:val="20"/>
        </w:rPr>
        <w:t>。它们区别在于可容纳存储范围不同。</w:t>
      </w:r>
    </w:p>
    <w:p w14:paraId="23DD1E00" w14:textId="77777777" w:rsidR="00DE1E79" w:rsidRDefault="00DE1E79" w:rsidP="00DE1E79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有</w:t>
      </w:r>
      <w:r>
        <w:rPr>
          <w:rFonts w:ascii="Helvetica Neue" w:hAnsi="Helvetica Neue"/>
          <w:color w:val="333333"/>
          <w:sz w:val="20"/>
          <w:szCs w:val="20"/>
        </w:rPr>
        <w:t xml:space="preserve"> 4 </w:t>
      </w:r>
      <w:r>
        <w:rPr>
          <w:rFonts w:ascii="Helvetica Neue" w:hAnsi="Helvetica Neue"/>
          <w:color w:val="333333"/>
          <w:sz w:val="20"/>
          <w:szCs w:val="20"/>
        </w:rPr>
        <w:t>种</w:t>
      </w:r>
      <w:r>
        <w:rPr>
          <w:rFonts w:ascii="Helvetica Neue" w:hAnsi="Helvetica Neue"/>
          <w:color w:val="333333"/>
          <w:sz w:val="20"/>
          <w:szCs w:val="20"/>
        </w:rPr>
        <w:t xml:space="preserve"> TEXT </w:t>
      </w:r>
      <w:r>
        <w:rPr>
          <w:rFonts w:ascii="Helvetica Neue" w:hAnsi="Helvetica Neue"/>
          <w:color w:val="333333"/>
          <w:sz w:val="20"/>
          <w:szCs w:val="20"/>
        </w:rPr>
        <w:t>类型：</w:t>
      </w:r>
      <w:r>
        <w:rPr>
          <w:rFonts w:ascii="Helvetica Neue" w:hAnsi="Helvetica Neue"/>
          <w:color w:val="333333"/>
          <w:sz w:val="20"/>
          <w:szCs w:val="20"/>
        </w:rPr>
        <w:t>TINYTEXT</w:t>
      </w:r>
      <w:r>
        <w:rPr>
          <w:rFonts w:ascii="Helvetica Neue" w:hAnsi="Helvetica Neue"/>
          <w:color w:val="333333"/>
          <w:sz w:val="20"/>
          <w:szCs w:val="20"/>
        </w:rPr>
        <w:t>、</w:t>
      </w:r>
      <w:r>
        <w:rPr>
          <w:rFonts w:ascii="Helvetica Neue" w:hAnsi="Helvetica Neue"/>
          <w:color w:val="333333"/>
          <w:sz w:val="20"/>
          <w:szCs w:val="20"/>
        </w:rPr>
        <w:t>TEXT</w:t>
      </w:r>
      <w:r>
        <w:rPr>
          <w:rFonts w:ascii="Helvetica Neue" w:hAnsi="Helvetica Neue"/>
          <w:color w:val="333333"/>
          <w:sz w:val="20"/>
          <w:szCs w:val="20"/>
        </w:rPr>
        <w:t>、</w:t>
      </w:r>
      <w:r>
        <w:rPr>
          <w:rFonts w:ascii="Helvetica Neue" w:hAnsi="Helvetica Neue"/>
          <w:color w:val="333333"/>
          <w:sz w:val="20"/>
          <w:szCs w:val="20"/>
        </w:rPr>
        <w:t xml:space="preserve">MEDIUMTEXT </w:t>
      </w:r>
      <w:r>
        <w:rPr>
          <w:rFonts w:ascii="Helvetica Neue" w:hAnsi="Helvetica Neue"/>
          <w:color w:val="333333"/>
          <w:sz w:val="20"/>
          <w:szCs w:val="20"/>
        </w:rPr>
        <w:t>和</w:t>
      </w:r>
      <w:r>
        <w:rPr>
          <w:rFonts w:ascii="Helvetica Neue" w:hAnsi="Helvetica Neue"/>
          <w:color w:val="333333"/>
          <w:sz w:val="20"/>
          <w:szCs w:val="20"/>
        </w:rPr>
        <w:t xml:space="preserve"> LONGTEXT</w:t>
      </w:r>
      <w:r>
        <w:rPr>
          <w:rFonts w:ascii="Helvetica Neue" w:hAnsi="Helvetica Neue"/>
          <w:color w:val="333333"/>
          <w:sz w:val="20"/>
          <w:szCs w:val="20"/>
        </w:rPr>
        <w:t>。对应的这</w:t>
      </w:r>
      <w:r>
        <w:rPr>
          <w:rFonts w:ascii="Helvetica Neue" w:hAnsi="Helvetica Neue"/>
          <w:color w:val="333333"/>
          <w:sz w:val="20"/>
          <w:szCs w:val="20"/>
        </w:rPr>
        <w:t xml:space="preserve"> 4 </w:t>
      </w:r>
      <w:r>
        <w:rPr>
          <w:rFonts w:ascii="Helvetica Neue" w:hAnsi="Helvetica Neue"/>
          <w:color w:val="333333"/>
          <w:sz w:val="20"/>
          <w:szCs w:val="20"/>
        </w:rPr>
        <w:t>种</w:t>
      </w:r>
      <w:r>
        <w:rPr>
          <w:rFonts w:ascii="Helvetica Neue" w:hAnsi="Helvetica Neue"/>
          <w:color w:val="333333"/>
          <w:sz w:val="20"/>
          <w:szCs w:val="20"/>
        </w:rPr>
        <w:t xml:space="preserve"> BLOB </w:t>
      </w:r>
      <w:r>
        <w:rPr>
          <w:rFonts w:ascii="Helvetica Neue" w:hAnsi="Helvetica Neue"/>
          <w:color w:val="333333"/>
          <w:sz w:val="20"/>
          <w:szCs w:val="20"/>
        </w:rPr>
        <w:t>类型，可存储的最大长度不同，可根据实际情况选择。</w:t>
      </w:r>
    </w:p>
    <w:p w14:paraId="239B844C" w14:textId="77777777" w:rsidR="00C67583" w:rsidRDefault="00C67583" w:rsidP="009E5709">
      <w:pPr>
        <w:rPr>
          <w:rFonts w:ascii="SimSun" w:eastAsia="SimSun" w:hAnsi="SimSun" w:cs="PingFang SC"/>
          <w:bCs/>
          <w:color w:val="000000"/>
        </w:rPr>
      </w:pPr>
    </w:p>
    <w:p w14:paraId="74D4BDD0" w14:textId="77777777" w:rsidR="00DE1E79" w:rsidRDefault="00DE1E79" w:rsidP="009E5709">
      <w:pPr>
        <w:rPr>
          <w:rFonts w:ascii="SimSun" w:eastAsia="SimSun" w:hAnsi="SimSun" w:cs="PingFang SC"/>
          <w:bCs/>
          <w:color w:val="000000"/>
        </w:rPr>
      </w:pPr>
    </w:p>
    <w:p w14:paraId="071F405B" w14:textId="77777777" w:rsidR="00DE1E79" w:rsidRDefault="00DE1E79" w:rsidP="00DE1E79">
      <w:pPr>
        <w:pStyle w:val="1"/>
        <w:shd w:val="clear" w:color="auto" w:fill="FFFFFF"/>
        <w:spacing w:before="0" w:after="150"/>
        <w:rPr>
          <w:rFonts w:ascii="Helvetica Neue" w:eastAsia="Times New Roman" w:hAnsi="Helvetica Neue"/>
          <w:color w:val="000000"/>
          <w:kern w:val="36"/>
          <w:sz w:val="50"/>
          <w:szCs w:val="50"/>
        </w:rPr>
      </w:pPr>
      <w:r>
        <w:rPr>
          <w:rFonts w:ascii="Helvetica Neue" w:eastAsia="Times New Roman" w:hAnsi="Helvetica Neue"/>
          <w:color w:val="000000"/>
          <w:sz w:val="50"/>
          <w:szCs w:val="50"/>
        </w:rPr>
        <w:t xml:space="preserve">MySQL </w:t>
      </w:r>
      <w:r>
        <w:rPr>
          <w:rFonts w:ascii="SimSun" w:eastAsia="SimSun" w:hAnsi="SimSun" w:cs="SimSun"/>
          <w:color w:val="000000"/>
          <w:sz w:val="50"/>
          <w:szCs w:val="50"/>
        </w:rPr>
        <w:t>创建数据</w:t>
      </w:r>
      <w:r>
        <w:rPr>
          <w:rFonts w:ascii="MS Mincho" w:eastAsia="MS Mincho" w:hAnsi="MS Mincho" w:cs="MS Mincho"/>
          <w:color w:val="000000"/>
          <w:sz w:val="50"/>
          <w:szCs w:val="50"/>
        </w:rPr>
        <w:t>表</w:t>
      </w:r>
    </w:p>
    <w:p w14:paraId="54F4A345" w14:textId="77777777" w:rsidR="00DE1E79" w:rsidRDefault="00DE1E79" w:rsidP="00DE1E79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创建</w:t>
      </w:r>
      <w:r>
        <w:rPr>
          <w:rFonts w:ascii="Helvetica Neue" w:hAnsi="Helvetica Neue"/>
          <w:color w:val="333333"/>
          <w:sz w:val="20"/>
          <w:szCs w:val="20"/>
        </w:rPr>
        <w:t>MySQL</w:t>
      </w:r>
      <w:r>
        <w:rPr>
          <w:rFonts w:ascii="Helvetica Neue" w:hAnsi="Helvetica Neue"/>
          <w:color w:val="333333"/>
          <w:sz w:val="20"/>
          <w:szCs w:val="20"/>
        </w:rPr>
        <w:t>数据表需要以下信息：</w:t>
      </w:r>
    </w:p>
    <w:p w14:paraId="48288175" w14:textId="77777777" w:rsidR="00DE1E79" w:rsidRDefault="00DE1E79" w:rsidP="00DE1E79">
      <w:pPr>
        <w:numPr>
          <w:ilvl w:val="0"/>
          <w:numId w:val="33"/>
        </w:numPr>
        <w:shd w:val="clear" w:color="auto" w:fill="FFFFFF"/>
        <w:wordWrap w:val="0"/>
        <w:spacing w:after="240" w:line="360" w:lineRule="atLeast"/>
        <w:ind w:left="240"/>
        <w:rPr>
          <w:rFonts w:ascii="Helvetica Neue" w:eastAsia="Times New Roman" w:hAnsi="Helvetica Neue"/>
          <w:color w:val="333333"/>
          <w:sz w:val="20"/>
          <w:szCs w:val="20"/>
        </w:rPr>
      </w:pPr>
      <w:r>
        <w:rPr>
          <w:rFonts w:ascii="MS Mincho" w:eastAsia="MS Mincho" w:hAnsi="MS Mincho" w:cs="MS Mincho"/>
          <w:color w:val="333333"/>
          <w:sz w:val="20"/>
          <w:szCs w:val="20"/>
        </w:rPr>
        <w:lastRenderedPageBreak/>
        <w:t>表名</w:t>
      </w:r>
    </w:p>
    <w:p w14:paraId="54FB34DA" w14:textId="77777777" w:rsidR="00DE1E79" w:rsidRDefault="00DE1E79" w:rsidP="00DE1E79">
      <w:pPr>
        <w:numPr>
          <w:ilvl w:val="0"/>
          <w:numId w:val="33"/>
        </w:numPr>
        <w:shd w:val="clear" w:color="auto" w:fill="FFFFFF"/>
        <w:wordWrap w:val="0"/>
        <w:spacing w:after="240" w:line="360" w:lineRule="atLeast"/>
        <w:ind w:left="240"/>
        <w:rPr>
          <w:rFonts w:ascii="Helvetica Neue" w:eastAsia="Times New Roman" w:hAnsi="Helvetica Neue"/>
          <w:color w:val="333333"/>
          <w:sz w:val="20"/>
          <w:szCs w:val="20"/>
        </w:rPr>
      </w:pPr>
      <w:r>
        <w:rPr>
          <w:rFonts w:ascii="MS Mincho" w:eastAsia="MS Mincho" w:hAnsi="MS Mincho" w:cs="MS Mincho"/>
          <w:color w:val="333333"/>
          <w:sz w:val="20"/>
          <w:szCs w:val="20"/>
        </w:rPr>
        <w:t>表字段名</w:t>
      </w:r>
    </w:p>
    <w:p w14:paraId="442776BF" w14:textId="77777777" w:rsidR="00DE1E79" w:rsidRDefault="00DE1E79" w:rsidP="00DE1E79">
      <w:pPr>
        <w:numPr>
          <w:ilvl w:val="0"/>
          <w:numId w:val="33"/>
        </w:numPr>
        <w:shd w:val="clear" w:color="auto" w:fill="FFFFFF"/>
        <w:wordWrap w:val="0"/>
        <w:spacing w:after="240" w:line="360" w:lineRule="atLeast"/>
        <w:ind w:left="240"/>
        <w:rPr>
          <w:rFonts w:ascii="Helvetica Neue" w:eastAsia="Times New Roman" w:hAnsi="Helvetica Neue"/>
          <w:color w:val="333333"/>
          <w:sz w:val="20"/>
          <w:szCs w:val="20"/>
        </w:rPr>
      </w:pPr>
      <w:r>
        <w:rPr>
          <w:rFonts w:ascii="MS Mincho" w:eastAsia="MS Mincho" w:hAnsi="MS Mincho" w:cs="MS Mincho"/>
          <w:color w:val="333333"/>
          <w:sz w:val="20"/>
          <w:szCs w:val="20"/>
        </w:rPr>
        <w:t>定</w:t>
      </w:r>
      <w:r>
        <w:rPr>
          <w:rFonts w:ascii="SimSun" w:eastAsia="SimSun" w:hAnsi="SimSun" w:cs="SimSun"/>
          <w:color w:val="333333"/>
          <w:sz w:val="20"/>
          <w:szCs w:val="20"/>
        </w:rPr>
        <w:t>义</w:t>
      </w:r>
      <w:r>
        <w:rPr>
          <w:rFonts w:ascii="MS Mincho" w:eastAsia="MS Mincho" w:hAnsi="MS Mincho" w:cs="MS Mincho"/>
          <w:color w:val="333333"/>
          <w:sz w:val="20"/>
          <w:szCs w:val="20"/>
        </w:rPr>
        <w:t>每个表字段</w:t>
      </w:r>
    </w:p>
    <w:p w14:paraId="39035847" w14:textId="77777777" w:rsidR="00DE1E79" w:rsidRDefault="00DE1E79" w:rsidP="00DE1E79">
      <w:pPr>
        <w:pStyle w:val="3"/>
        <w:shd w:val="clear" w:color="auto" w:fill="FFFFFF"/>
        <w:spacing w:before="120" w:after="120"/>
        <w:rPr>
          <w:rFonts w:ascii="Helvetica Neue" w:eastAsia="Times New Roman" w:hAnsi="Helvetica Neue"/>
          <w:color w:val="333333"/>
          <w:sz w:val="34"/>
          <w:szCs w:val="34"/>
        </w:rPr>
      </w:pPr>
      <w:r>
        <w:rPr>
          <w:rFonts w:ascii="SimSun" w:eastAsia="SimSun" w:hAnsi="SimSun" w:cs="SimSun"/>
          <w:color w:val="333333"/>
          <w:sz w:val="34"/>
          <w:szCs w:val="34"/>
        </w:rPr>
        <w:t>语</w:t>
      </w:r>
      <w:r>
        <w:rPr>
          <w:rFonts w:ascii="MS Mincho" w:eastAsia="MS Mincho" w:hAnsi="MS Mincho" w:cs="MS Mincho"/>
          <w:color w:val="333333"/>
          <w:sz w:val="34"/>
          <w:szCs w:val="34"/>
        </w:rPr>
        <w:t>法</w:t>
      </w:r>
    </w:p>
    <w:p w14:paraId="505E5BEE" w14:textId="77777777" w:rsidR="00DE1E79" w:rsidRDefault="00DE1E79" w:rsidP="00DE1E79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以下为创建</w:t>
      </w:r>
      <w:r>
        <w:rPr>
          <w:rFonts w:ascii="Helvetica Neue" w:hAnsi="Helvetica Neue"/>
          <w:color w:val="333333"/>
          <w:sz w:val="20"/>
          <w:szCs w:val="20"/>
        </w:rPr>
        <w:t>MySQL</w:t>
      </w:r>
      <w:r>
        <w:rPr>
          <w:rFonts w:ascii="Helvetica Neue" w:hAnsi="Helvetica Neue"/>
          <w:color w:val="333333"/>
          <w:sz w:val="20"/>
          <w:szCs w:val="20"/>
        </w:rPr>
        <w:t>数据表的</w:t>
      </w:r>
      <w:r>
        <w:rPr>
          <w:rFonts w:ascii="Helvetica Neue" w:hAnsi="Helvetica Neue"/>
          <w:color w:val="333333"/>
          <w:sz w:val="20"/>
          <w:szCs w:val="20"/>
        </w:rPr>
        <w:t>SQL</w:t>
      </w:r>
      <w:r>
        <w:rPr>
          <w:rFonts w:ascii="Helvetica Neue" w:hAnsi="Helvetica Neue"/>
          <w:color w:val="333333"/>
          <w:sz w:val="20"/>
          <w:szCs w:val="20"/>
        </w:rPr>
        <w:t>通用语法：</w:t>
      </w:r>
    </w:p>
    <w:p w14:paraId="4EF9A5E2" w14:textId="77777777" w:rsidR="00DE1E79" w:rsidRDefault="00DE1E79" w:rsidP="00DE1E79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Menlo" w:hAnsi="Menlo" w:cs="Menlo"/>
          <w:color w:val="333333"/>
          <w:sz w:val="18"/>
          <w:szCs w:val="18"/>
        </w:rPr>
      </w:pP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CREATE TABLE table_name 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>column_name column_type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);</w:t>
      </w:r>
    </w:p>
    <w:p w14:paraId="5A5DA292" w14:textId="77777777" w:rsidR="00DE1E79" w:rsidRDefault="00DE1E79" w:rsidP="00DE1E79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以下例子中我们将在</w:t>
      </w:r>
      <w:r>
        <w:rPr>
          <w:rFonts w:ascii="Helvetica Neue" w:hAnsi="Helvetica Neue"/>
          <w:color w:val="333333"/>
          <w:sz w:val="20"/>
          <w:szCs w:val="20"/>
        </w:rPr>
        <w:t xml:space="preserve"> RUNOOB </w:t>
      </w:r>
      <w:r>
        <w:rPr>
          <w:rFonts w:ascii="Helvetica Neue" w:hAnsi="Helvetica Neue"/>
          <w:color w:val="333333"/>
          <w:sz w:val="20"/>
          <w:szCs w:val="20"/>
        </w:rPr>
        <w:t>数据库中创建数据表</w:t>
      </w:r>
      <w:r>
        <w:rPr>
          <w:rFonts w:ascii="Helvetica Neue" w:hAnsi="Helvetica Neue"/>
          <w:color w:val="333333"/>
          <w:sz w:val="20"/>
          <w:szCs w:val="20"/>
        </w:rPr>
        <w:t>runoob_tbl</w:t>
      </w:r>
      <w:r>
        <w:rPr>
          <w:rFonts w:ascii="Helvetica Neue" w:hAnsi="Helvetica Neue"/>
          <w:color w:val="333333"/>
          <w:sz w:val="20"/>
          <w:szCs w:val="20"/>
        </w:rPr>
        <w:t>：</w:t>
      </w:r>
    </w:p>
    <w:p w14:paraId="5532A237" w14:textId="77777777" w:rsidR="00DE1E79" w:rsidRDefault="00DE1E79" w:rsidP="00DE1E79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CREATE TABLE IF NOT EXISTS </w:t>
      </w:r>
      <w:r>
        <w:rPr>
          <w:rStyle w:val="str"/>
          <w:rFonts w:ascii="Menlo" w:hAnsi="Menlo" w:cs="Menlo"/>
          <w:color w:val="008800"/>
          <w:sz w:val="18"/>
          <w:szCs w:val="18"/>
          <w:bdr w:val="none" w:sz="0" w:space="0" w:color="auto" w:frame="1"/>
        </w:rPr>
        <w:t>`runoob_tbl`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(</w:t>
      </w:r>
    </w:p>
    <w:p w14:paraId="1285F665" w14:textId="77777777" w:rsidR="00DE1E79" w:rsidRDefault="00DE1E79" w:rsidP="00DE1E79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str"/>
          <w:rFonts w:ascii="Menlo" w:hAnsi="Menlo" w:cs="Menlo"/>
          <w:color w:val="008800"/>
          <w:sz w:val="18"/>
          <w:szCs w:val="18"/>
          <w:bdr w:val="none" w:sz="0" w:space="0" w:color="auto" w:frame="1"/>
        </w:rPr>
        <w:t>`runoob_id`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INT UNSIGNED AUTO_INCREMENT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,</w:t>
      </w:r>
    </w:p>
    <w:p w14:paraId="384A2F13" w14:textId="77777777" w:rsidR="00DE1E79" w:rsidRDefault="00DE1E79" w:rsidP="00DE1E79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str"/>
          <w:rFonts w:ascii="Menlo" w:hAnsi="Menlo" w:cs="Menlo"/>
          <w:color w:val="008800"/>
          <w:sz w:val="18"/>
          <w:szCs w:val="18"/>
          <w:bdr w:val="none" w:sz="0" w:space="0" w:color="auto" w:frame="1"/>
        </w:rPr>
        <w:t>`runoob_title`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VARCHAR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lit"/>
          <w:rFonts w:ascii="Menlo" w:hAnsi="Menlo" w:cs="Menlo"/>
          <w:color w:val="006666"/>
          <w:sz w:val="18"/>
          <w:szCs w:val="18"/>
          <w:bdr w:val="none" w:sz="0" w:space="0" w:color="auto" w:frame="1"/>
        </w:rPr>
        <w:t>100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NOT NULL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,</w:t>
      </w:r>
    </w:p>
    <w:p w14:paraId="10FCB017" w14:textId="77777777" w:rsidR="00DE1E79" w:rsidRDefault="00DE1E79" w:rsidP="00DE1E79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str"/>
          <w:rFonts w:ascii="Menlo" w:hAnsi="Menlo" w:cs="Menlo"/>
          <w:color w:val="008800"/>
          <w:sz w:val="18"/>
          <w:szCs w:val="18"/>
          <w:bdr w:val="none" w:sz="0" w:space="0" w:color="auto" w:frame="1"/>
        </w:rPr>
        <w:t>`runoob_author`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VARCHAR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lit"/>
          <w:rFonts w:ascii="Menlo" w:hAnsi="Menlo" w:cs="Menlo"/>
          <w:color w:val="006666"/>
          <w:sz w:val="18"/>
          <w:szCs w:val="18"/>
          <w:bdr w:val="none" w:sz="0" w:space="0" w:color="auto" w:frame="1"/>
        </w:rPr>
        <w:t>40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NOT NULL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,</w:t>
      </w:r>
    </w:p>
    <w:p w14:paraId="48FC2112" w14:textId="77777777" w:rsidR="00DE1E79" w:rsidRDefault="00DE1E79" w:rsidP="00DE1E79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str"/>
          <w:rFonts w:ascii="Menlo" w:hAnsi="Menlo" w:cs="Menlo"/>
          <w:color w:val="008800"/>
          <w:sz w:val="18"/>
          <w:szCs w:val="18"/>
          <w:bdr w:val="none" w:sz="0" w:space="0" w:color="auto" w:frame="1"/>
        </w:rPr>
        <w:t>`submission_date`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DATE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,</w:t>
      </w:r>
    </w:p>
    <w:p w14:paraId="0B8D8AA8" w14:textId="77777777" w:rsidR="00DE1E79" w:rsidRDefault="00DE1E79" w:rsidP="00DE1E79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  PRIMARY KEY 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Menlo" w:hAnsi="Menlo" w:cs="Menlo"/>
          <w:color w:val="008800"/>
          <w:sz w:val="18"/>
          <w:szCs w:val="18"/>
          <w:bdr w:val="none" w:sz="0" w:space="0" w:color="auto" w:frame="1"/>
        </w:rPr>
        <w:t>`runoob_id`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)</w:t>
      </w:r>
    </w:p>
    <w:p w14:paraId="500CFDB6" w14:textId="77777777" w:rsidR="00DE1E79" w:rsidRDefault="00DE1E79" w:rsidP="00DE1E79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Menlo" w:hAnsi="Menlo" w:cs="Menlo"/>
          <w:color w:val="333333"/>
          <w:sz w:val="18"/>
          <w:szCs w:val="18"/>
        </w:rPr>
      </w:pP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>ENGINE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typ"/>
          <w:rFonts w:ascii="Menlo" w:hAnsi="Menlo" w:cs="Menlo"/>
          <w:color w:val="660066"/>
          <w:sz w:val="18"/>
          <w:szCs w:val="18"/>
          <w:bdr w:val="none" w:sz="0" w:space="0" w:color="auto" w:frame="1"/>
        </w:rPr>
        <w:t>InnoDB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DEFAULT CHARSET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>utf8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;</w:t>
      </w:r>
    </w:p>
    <w:p w14:paraId="1D6E0F2D" w14:textId="77777777" w:rsidR="00DE1E79" w:rsidRDefault="00DE1E79" w:rsidP="00DE1E79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实例解析：</w:t>
      </w:r>
    </w:p>
    <w:p w14:paraId="224905F2" w14:textId="77777777" w:rsidR="00DE1E79" w:rsidRDefault="00DE1E79" w:rsidP="00DE1E79">
      <w:pPr>
        <w:numPr>
          <w:ilvl w:val="0"/>
          <w:numId w:val="34"/>
        </w:numPr>
        <w:shd w:val="clear" w:color="auto" w:fill="FFFFFF"/>
        <w:wordWrap w:val="0"/>
        <w:spacing w:line="360" w:lineRule="atLeast"/>
        <w:ind w:left="240"/>
        <w:rPr>
          <w:rFonts w:ascii="Helvetica Neue" w:eastAsia="Times New Roman" w:hAnsi="Helvetica Neue"/>
          <w:color w:val="333333"/>
          <w:sz w:val="20"/>
          <w:szCs w:val="20"/>
        </w:rPr>
      </w:pPr>
      <w:r>
        <w:rPr>
          <w:rFonts w:ascii="MS Mincho" w:eastAsia="MS Mincho" w:hAnsi="MS Mincho" w:cs="MS Mincho"/>
          <w:color w:val="333333"/>
          <w:sz w:val="20"/>
          <w:szCs w:val="20"/>
        </w:rPr>
        <w:t>如果你不想字段</w:t>
      </w:r>
      <w:r>
        <w:rPr>
          <w:rFonts w:ascii="SimSun" w:eastAsia="SimSun" w:hAnsi="SimSun" w:cs="SimSun"/>
          <w:color w:val="333333"/>
          <w:sz w:val="20"/>
          <w:szCs w:val="20"/>
        </w:rPr>
        <w:t>为</w:t>
      </w:r>
      <w:r>
        <w:rPr>
          <w:rFonts w:ascii="Helvetica Neue" w:eastAsia="Times New Roman" w:hAnsi="Helvetica Neue"/>
          <w:color w:val="333333"/>
          <w:sz w:val="20"/>
          <w:szCs w:val="20"/>
        </w:rPr>
        <w:t> </w:t>
      </w:r>
      <w:r>
        <w:rPr>
          <w:rStyle w:val="a5"/>
          <w:rFonts w:ascii="Helvetica Neue" w:eastAsia="Times New Roman" w:hAnsi="Helvetica Neue"/>
          <w:color w:val="333333"/>
          <w:sz w:val="20"/>
          <w:szCs w:val="20"/>
          <w:bdr w:val="none" w:sz="0" w:space="0" w:color="auto" w:frame="1"/>
        </w:rPr>
        <w:t>NULL</w:t>
      </w:r>
      <w:r>
        <w:rPr>
          <w:rFonts w:ascii="Helvetica Neue" w:eastAsia="Times New Roman" w:hAnsi="Helvetica Neue"/>
          <w:color w:val="333333"/>
          <w:sz w:val="20"/>
          <w:szCs w:val="20"/>
        </w:rPr>
        <w:t> </w:t>
      </w:r>
      <w:r>
        <w:rPr>
          <w:rFonts w:ascii="MS Mincho" w:eastAsia="MS Mincho" w:hAnsi="MS Mincho" w:cs="MS Mincho"/>
          <w:color w:val="333333"/>
          <w:sz w:val="20"/>
          <w:szCs w:val="20"/>
        </w:rPr>
        <w:t>可以</w:t>
      </w:r>
      <w:r>
        <w:rPr>
          <w:rFonts w:ascii="SimSun" w:eastAsia="SimSun" w:hAnsi="SimSun" w:cs="SimSun"/>
          <w:color w:val="333333"/>
          <w:sz w:val="20"/>
          <w:szCs w:val="20"/>
        </w:rPr>
        <w:t>设</w:t>
      </w:r>
      <w:r>
        <w:rPr>
          <w:rFonts w:ascii="MS Mincho" w:eastAsia="MS Mincho" w:hAnsi="MS Mincho" w:cs="MS Mincho"/>
          <w:color w:val="333333"/>
          <w:sz w:val="20"/>
          <w:szCs w:val="20"/>
        </w:rPr>
        <w:t>置字段的属性</w:t>
      </w:r>
      <w:r>
        <w:rPr>
          <w:rFonts w:ascii="SimSun" w:eastAsia="SimSun" w:hAnsi="SimSun" w:cs="SimSun"/>
          <w:color w:val="333333"/>
          <w:sz w:val="20"/>
          <w:szCs w:val="20"/>
        </w:rPr>
        <w:t>为</w:t>
      </w:r>
      <w:r>
        <w:rPr>
          <w:rFonts w:ascii="Helvetica Neue" w:eastAsia="Times New Roman" w:hAnsi="Helvetica Neue"/>
          <w:color w:val="333333"/>
          <w:sz w:val="20"/>
          <w:szCs w:val="20"/>
        </w:rPr>
        <w:t> </w:t>
      </w:r>
      <w:r>
        <w:rPr>
          <w:rStyle w:val="a5"/>
          <w:rFonts w:ascii="Helvetica Neue" w:eastAsia="Times New Roman" w:hAnsi="Helvetica Neue"/>
          <w:color w:val="333333"/>
          <w:sz w:val="20"/>
          <w:szCs w:val="20"/>
          <w:bdr w:val="none" w:sz="0" w:space="0" w:color="auto" w:frame="1"/>
        </w:rPr>
        <w:t>NOT NULL</w:t>
      </w:r>
      <w:r>
        <w:rPr>
          <w:rFonts w:ascii="MS Mincho" w:eastAsia="MS Mincho" w:hAnsi="MS Mincho" w:cs="MS Mincho"/>
          <w:color w:val="333333"/>
          <w:sz w:val="20"/>
          <w:szCs w:val="20"/>
        </w:rPr>
        <w:t>，</w:t>
      </w:r>
      <w:r>
        <w:rPr>
          <w:rFonts w:ascii="Helvetica Neue" w:eastAsia="Times New Roman" w:hAnsi="Helvetica Neue"/>
          <w:color w:val="333333"/>
          <w:sz w:val="20"/>
          <w:szCs w:val="20"/>
        </w:rPr>
        <w:t xml:space="preserve"> </w:t>
      </w:r>
      <w:r>
        <w:rPr>
          <w:rFonts w:ascii="MS Mincho" w:eastAsia="MS Mincho" w:hAnsi="MS Mincho" w:cs="MS Mincho"/>
          <w:color w:val="333333"/>
          <w:sz w:val="20"/>
          <w:szCs w:val="20"/>
        </w:rPr>
        <w:t>在操作数据</w:t>
      </w:r>
      <w:r>
        <w:rPr>
          <w:rFonts w:ascii="SimSun" w:eastAsia="SimSun" w:hAnsi="SimSun" w:cs="SimSun"/>
          <w:color w:val="333333"/>
          <w:sz w:val="20"/>
          <w:szCs w:val="20"/>
        </w:rPr>
        <w:t>库时</w:t>
      </w:r>
      <w:r>
        <w:rPr>
          <w:rFonts w:ascii="MS Mincho" w:eastAsia="MS Mincho" w:hAnsi="MS Mincho" w:cs="MS Mincho"/>
          <w:color w:val="333333"/>
          <w:sz w:val="20"/>
          <w:szCs w:val="20"/>
        </w:rPr>
        <w:t>如果</w:t>
      </w:r>
      <w:r>
        <w:rPr>
          <w:rFonts w:ascii="SimSun" w:eastAsia="SimSun" w:hAnsi="SimSun" w:cs="SimSun"/>
          <w:color w:val="333333"/>
          <w:sz w:val="20"/>
          <w:szCs w:val="20"/>
        </w:rPr>
        <w:t>输</w:t>
      </w:r>
      <w:r>
        <w:rPr>
          <w:rFonts w:ascii="MS Mincho" w:eastAsia="MS Mincho" w:hAnsi="MS Mincho" w:cs="MS Mincho"/>
          <w:color w:val="333333"/>
          <w:sz w:val="20"/>
          <w:szCs w:val="20"/>
        </w:rPr>
        <w:t>入</w:t>
      </w:r>
      <w:r>
        <w:rPr>
          <w:rFonts w:ascii="SimSun" w:eastAsia="SimSun" w:hAnsi="SimSun" w:cs="SimSun"/>
          <w:color w:val="333333"/>
          <w:sz w:val="20"/>
          <w:szCs w:val="20"/>
        </w:rPr>
        <w:t>该</w:t>
      </w:r>
      <w:r>
        <w:rPr>
          <w:rFonts w:ascii="MS Mincho" w:eastAsia="MS Mincho" w:hAnsi="MS Mincho" w:cs="MS Mincho"/>
          <w:color w:val="333333"/>
          <w:sz w:val="20"/>
          <w:szCs w:val="20"/>
        </w:rPr>
        <w:t>字段的数据</w:t>
      </w:r>
      <w:r>
        <w:rPr>
          <w:rFonts w:ascii="SimSun" w:eastAsia="SimSun" w:hAnsi="SimSun" w:cs="SimSun"/>
          <w:color w:val="333333"/>
          <w:sz w:val="20"/>
          <w:szCs w:val="20"/>
        </w:rPr>
        <w:t>为</w:t>
      </w:r>
      <w:r>
        <w:rPr>
          <w:rStyle w:val="a5"/>
          <w:rFonts w:ascii="Helvetica Neue" w:eastAsia="Times New Roman" w:hAnsi="Helvetica Neue"/>
          <w:color w:val="333333"/>
          <w:sz w:val="20"/>
          <w:szCs w:val="20"/>
          <w:bdr w:val="none" w:sz="0" w:space="0" w:color="auto" w:frame="1"/>
        </w:rPr>
        <w:t>NULL</w:t>
      </w:r>
      <w:r>
        <w:rPr>
          <w:rFonts w:ascii="Helvetica Neue" w:eastAsia="Times New Roman" w:hAnsi="Helvetica Neue"/>
          <w:color w:val="333333"/>
          <w:sz w:val="20"/>
          <w:szCs w:val="20"/>
        </w:rPr>
        <w:t> </w:t>
      </w:r>
      <w:r>
        <w:rPr>
          <w:rFonts w:ascii="MS Mincho" w:eastAsia="MS Mincho" w:hAnsi="MS Mincho" w:cs="MS Mincho"/>
          <w:color w:val="333333"/>
          <w:sz w:val="20"/>
          <w:szCs w:val="20"/>
        </w:rPr>
        <w:t>，就会</w:t>
      </w:r>
      <w:r>
        <w:rPr>
          <w:rFonts w:ascii="SimSun" w:eastAsia="SimSun" w:hAnsi="SimSun" w:cs="SimSun"/>
          <w:color w:val="333333"/>
          <w:sz w:val="20"/>
          <w:szCs w:val="20"/>
        </w:rPr>
        <w:t>报错</w:t>
      </w:r>
      <w:r>
        <w:rPr>
          <w:rFonts w:ascii="MS Mincho" w:eastAsia="MS Mincho" w:hAnsi="MS Mincho" w:cs="MS Mincho"/>
          <w:color w:val="333333"/>
          <w:sz w:val="20"/>
          <w:szCs w:val="20"/>
        </w:rPr>
        <w:t>。</w:t>
      </w:r>
    </w:p>
    <w:p w14:paraId="6675CB29" w14:textId="77777777" w:rsidR="00DE1E79" w:rsidRDefault="00DE1E79" w:rsidP="00DE1E79">
      <w:pPr>
        <w:numPr>
          <w:ilvl w:val="0"/>
          <w:numId w:val="34"/>
        </w:numPr>
        <w:shd w:val="clear" w:color="auto" w:fill="FFFFFF"/>
        <w:wordWrap w:val="0"/>
        <w:spacing w:after="240" w:line="360" w:lineRule="atLeast"/>
        <w:ind w:left="240"/>
        <w:rPr>
          <w:rFonts w:ascii="Helvetica Neue" w:eastAsia="Times New Roman" w:hAnsi="Helvetica Neue"/>
          <w:color w:val="333333"/>
          <w:sz w:val="20"/>
          <w:szCs w:val="20"/>
        </w:rPr>
      </w:pPr>
      <w:r>
        <w:rPr>
          <w:rFonts w:ascii="Helvetica Neue" w:eastAsia="Times New Roman" w:hAnsi="Helvetica Neue"/>
          <w:color w:val="333333"/>
          <w:sz w:val="20"/>
          <w:szCs w:val="20"/>
        </w:rPr>
        <w:t>AUTO_INCREMENT</w:t>
      </w:r>
      <w:r>
        <w:rPr>
          <w:rFonts w:ascii="MS Mincho" w:eastAsia="MS Mincho" w:hAnsi="MS Mincho" w:cs="MS Mincho"/>
          <w:color w:val="333333"/>
          <w:sz w:val="20"/>
          <w:szCs w:val="20"/>
        </w:rPr>
        <w:t>定</w:t>
      </w:r>
      <w:r>
        <w:rPr>
          <w:rFonts w:ascii="SimSun" w:eastAsia="SimSun" w:hAnsi="SimSun" w:cs="SimSun"/>
          <w:color w:val="333333"/>
          <w:sz w:val="20"/>
          <w:szCs w:val="20"/>
        </w:rPr>
        <w:t>义</w:t>
      </w:r>
      <w:r>
        <w:rPr>
          <w:rFonts w:ascii="MS Mincho" w:eastAsia="MS Mincho" w:hAnsi="MS Mincho" w:cs="MS Mincho"/>
          <w:color w:val="333333"/>
          <w:sz w:val="20"/>
          <w:szCs w:val="20"/>
        </w:rPr>
        <w:t>列</w:t>
      </w:r>
      <w:r>
        <w:rPr>
          <w:rFonts w:ascii="SimSun" w:eastAsia="SimSun" w:hAnsi="SimSun" w:cs="SimSun"/>
          <w:color w:val="333333"/>
          <w:sz w:val="20"/>
          <w:szCs w:val="20"/>
        </w:rPr>
        <w:t>为</w:t>
      </w:r>
      <w:r>
        <w:rPr>
          <w:rFonts w:ascii="MS Mincho" w:eastAsia="MS Mincho" w:hAnsi="MS Mincho" w:cs="MS Mincho"/>
          <w:color w:val="333333"/>
          <w:sz w:val="20"/>
          <w:szCs w:val="20"/>
        </w:rPr>
        <w:t>自增的属性，一般用于主</w:t>
      </w:r>
      <w:r>
        <w:rPr>
          <w:rFonts w:ascii="SimSun" w:eastAsia="SimSun" w:hAnsi="SimSun" w:cs="SimSun"/>
          <w:color w:val="333333"/>
          <w:sz w:val="20"/>
          <w:szCs w:val="20"/>
        </w:rPr>
        <w:t>键</w:t>
      </w:r>
      <w:r>
        <w:rPr>
          <w:rFonts w:ascii="MS Mincho" w:eastAsia="MS Mincho" w:hAnsi="MS Mincho" w:cs="MS Mincho"/>
          <w:color w:val="333333"/>
          <w:sz w:val="20"/>
          <w:szCs w:val="20"/>
        </w:rPr>
        <w:t>，数</w:t>
      </w:r>
      <w:r>
        <w:rPr>
          <w:rFonts w:ascii="SimSun" w:eastAsia="SimSun" w:hAnsi="SimSun" w:cs="SimSun"/>
          <w:color w:val="333333"/>
          <w:sz w:val="20"/>
          <w:szCs w:val="20"/>
        </w:rPr>
        <w:t>值</w:t>
      </w:r>
      <w:r>
        <w:rPr>
          <w:rFonts w:ascii="MS Mincho" w:eastAsia="MS Mincho" w:hAnsi="MS Mincho" w:cs="MS Mincho"/>
          <w:color w:val="333333"/>
          <w:sz w:val="20"/>
          <w:szCs w:val="20"/>
        </w:rPr>
        <w:t>会自</w:t>
      </w:r>
      <w:r>
        <w:rPr>
          <w:rFonts w:ascii="SimSun" w:eastAsia="SimSun" w:hAnsi="SimSun" w:cs="SimSun"/>
          <w:color w:val="333333"/>
          <w:sz w:val="20"/>
          <w:szCs w:val="20"/>
        </w:rPr>
        <w:t>动</w:t>
      </w:r>
      <w:r>
        <w:rPr>
          <w:rFonts w:ascii="MS Mincho" w:eastAsia="MS Mincho" w:hAnsi="MS Mincho" w:cs="MS Mincho"/>
          <w:color w:val="333333"/>
          <w:sz w:val="20"/>
          <w:szCs w:val="20"/>
        </w:rPr>
        <w:t>加</w:t>
      </w:r>
      <w:r>
        <w:rPr>
          <w:rFonts w:ascii="Helvetica Neue" w:eastAsia="Times New Roman" w:hAnsi="Helvetica Neue"/>
          <w:color w:val="333333"/>
          <w:sz w:val="20"/>
          <w:szCs w:val="20"/>
        </w:rPr>
        <w:t>1</w:t>
      </w:r>
      <w:r>
        <w:rPr>
          <w:rFonts w:ascii="MS Mincho" w:eastAsia="MS Mincho" w:hAnsi="MS Mincho" w:cs="MS Mincho"/>
          <w:color w:val="333333"/>
          <w:sz w:val="20"/>
          <w:szCs w:val="20"/>
        </w:rPr>
        <w:t>。</w:t>
      </w:r>
    </w:p>
    <w:p w14:paraId="4FFFD137" w14:textId="77777777" w:rsidR="00DE1E79" w:rsidRDefault="00DE1E79" w:rsidP="00DE1E79">
      <w:pPr>
        <w:numPr>
          <w:ilvl w:val="0"/>
          <w:numId w:val="34"/>
        </w:numPr>
        <w:shd w:val="clear" w:color="auto" w:fill="FFFFFF"/>
        <w:wordWrap w:val="0"/>
        <w:spacing w:after="240" w:line="360" w:lineRule="atLeast"/>
        <w:ind w:left="240"/>
        <w:rPr>
          <w:rFonts w:ascii="Helvetica Neue" w:eastAsia="Times New Roman" w:hAnsi="Helvetica Neue"/>
          <w:color w:val="333333"/>
          <w:sz w:val="20"/>
          <w:szCs w:val="20"/>
        </w:rPr>
      </w:pPr>
      <w:r>
        <w:rPr>
          <w:rFonts w:ascii="Helvetica Neue" w:eastAsia="Times New Roman" w:hAnsi="Helvetica Neue"/>
          <w:color w:val="333333"/>
          <w:sz w:val="20"/>
          <w:szCs w:val="20"/>
        </w:rPr>
        <w:t>PRIMARY KEY</w:t>
      </w:r>
      <w:r>
        <w:rPr>
          <w:rFonts w:ascii="MS Mincho" w:eastAsia="MS Mincho" w:hAnsi="MS Mincho" w:cs="MS Mincho"/>
          <w:color w:val="333333"/>
          <w:sz w:val="20"/>
          <w:szCs w:val="20"/>
        </w:rPr>
        <w:t>关</w:t>
      </w:r>
      <w:r>
        <w:rPr>
          <w:rFonts w:ascii="SimSun" w:eastAsia="SimSun" w:hAnsi="SimSun" w:cs="SimSun"/>
          <w:color w:val="333333"/>
          <w:sz w:val="20"/>
          <w:szCs w:val="20"/>
        </w:rPr>
        <w:t>键</w:t>
      </w:r>
      <w:r>
        <w:rPr>
          <w:rFonts w:ascii="MS Mincho" w:eastAsia="MS Mincho" w:hAnsi="MS Mincho" w:cs="MS Mincho"/>
          <w:color w:val="333333"/>
          <w:sz w:val="20"/>
          <w:szCs w:val="20"/>
        </w:rPr>
        <w:t>字用于定</w:t>
      </w:r>
      <w:r>
        <w:rPr>
          <w:rFonts w:ascii="SimSun" w:eastAsia="SimSun" w:hAnsi="SimSun" w:cs="SimSun"/>
          <w:color w:val="333333"/>
          <w:sz w:val="20"/>
          <w:szCs w:val="20"/>
        </w:rPr>
        <w:t>义</w:t>
      </w:r>
      <w:r>
        <w:rPr>
          <w:rFonts w:ascii="MS Mincho" w:eastAsia="MS Mincho" w:hAnsi="MS Mincho" w:cs="MS Mincho"/>
          <w:color w:val="333333"/>
          <w:sz w:val="20"/>
          <w:szCs w:val="20"/>
        </w:rPr>
        <w:t>列</w:t>
      </w:r>
      <w:r>
        <w:rPr>
          <w:rFonts w:ascii="SimSun" w:eastAsia="SimSun" w:hAnsi="SimSun" w:cs="SimSun"/>
          <w:color w:val="333333"/>
          <w:sz w:val="20"/>
          <w:szCs w:val="20"/>
        </w:rPr>
        <w:t>为</w:t>
      </w:r>
      <w:r>
        <w:rPr>
          <w:rFonts w:ascii="MS Mincho" w:eastAsia="MS Mincho" w:hAnsi="MS Mincho" w:cs="MS Mincho"/>
          <w:color w:val="333333"/>
          <w:sz w:val="20"/>
          <w:szCs w:val="20"/>
        </w:rPr>
        <w:t>主</w:t>
      </w:r>
      <w:r>
        <w:rPr>
          <w:rFonts w:ascii="SimSun" w:eastAsia="SimSun" w:hAnsi="SimSun" w:cs="SimSun"/>
          <w:color w:val="333333"/>
          <w:sz w:val="20"/>
          <w:szCs w:val="20"/>
        </w:rPr>
        <w:t>键</w:t>
      </w:r>
      <w:r>
        <w:rPr>
          <w:rFonts w:ascii="MS Mincho" w:eastAsia="MS Mincho" w:hAnsi="MS Mincho" w:cs="MS Mincho"/>
          <w:color w:val="333333"/>
          <w:sz w:val="20"/>
          <w:szCs w:val="20"/>
        </w:rPr>
        <w:t>。</w:t>
      </w:r>
      <w:r>
        <w:rPr>
          <w:rFonts w:ascii="Helvetica Neue" w:eastAsia="Times New Roman" w:hAnsi="Helvetica Neue"/>
          <w:color w:val="333333"/>
          <w:sz w:val="20"/>
          <w:szCs w:val="20"/>
        </w:rPr>
        <w:t xml:space="preserve"> </w:t>
      </w:r>
      <w:r>
        <w:rPr>
          <w:rFonts w:ascii="MS Mincho" w:eastAsia="MS Mincho" w:hAnsi="MS Mincho" w:cs="MS Mincho"/>
          <w:color w:val="333333"/>
          <w:sz w:val="20"/>
          <w:szCs w:val="20"/>
        </w:rPr>
        <w:t>您可以使用多列来定</w:t>
      </w:r>
      <w:r>
        <w:rPr>
          <w:rFonts w:ascii="SimSun" w:eastAsia="SimSun" w:hAnsi="SimSun" w:cs="SimSun"/>
          <w:color w:val="333333"/>
          <w:sz w:val="20"/>
          <w:szCs w:val="20"/>
        </w:rPr>
        <w:t>义</w:t>
      </w:r>
      <w:r>
        <w:rPr>
          <w:rFonts w:ascii="MS Mincho" w:eastAsia="MS Mincho" w:hAnsi="MS Mincho" w:cs="MS Mincho"/>
          <w:color w:val="333333"/>
          <w:sz w:val="20"/>
          <w:szCs w:val="20"/>
        </w:rPr>
        <w:t>主</w:t>
      </w:r>
      <w:r>
        <w:rPr>
          <w:rFonts w:ascii="SimSun" w:eastAsia="SimSun" w:hAnsi="SimSun" w:cs="SimSun"/>
          <w:color w:val="333333"/>
          <w:sz w:val="20"/>
          <w:szCs w:val="20"/>
        </w:rPr>
        <w:t>键</w:t>
      </w:r>
      <w:r>
        <w:rPr>
          <w:rFonts w:ascii="MS Mincho" w:eastAsia="MS Mincho" w:hAnsi="MS Mincho" w:cs="MS Mincho"/>
          <w:color w:val="333333"/>
          <w:sz w:val="20"/>
          <w:szCs w:val="20"/>
        </w:rPr>
        <w:t>，列</w:t>
      </w:r>
      <w:r>
        <w:rPr>
          <w:rFonts w:ascii="SimSun" w:eastAsia="SimSun" w:hAnsi="SimSun" w:cs="SimSun"/>
          <w:color w:val="333333"/>
          <w:sz w:val="20"/>
          <w:szCs w:val="20"/>
        </w:rPr>
        <w:t>间</w:t>
      </w:r>
      <w:r>
        <w:rPr>
          <w:rFonts w:ascii="MS Mincho" w:eastAsia="MS Mincho" w:hAnsi="MS Mincho" w:cs="MS Mincho"/>
          <w:color w:val="333333"/>
          <w:sz w:val="20"/>
          <w:szCs w:val="20"/>
        </w:rPr>
        <w:t>以逗号分隔。</w:t>
      </w:r>
    </w:p>
    <w:p w14:paraId="240A0559" w14:textId="77777777" w:rsidR="00DE1E79" w:rsidRDefault="00DE1E79" w:rsidP="00DE1E79">
      <w:pPr>
        <w:numPr>
          <w:ilvl w:val="0"/>
          <w:numId w:val="34"/>
        </w:numPr>
        <w:shd w:val="clear" w:color="auto" w:fill="FFFFFF"/>
        <w:wordWrap w:val="0"/>
        <w:spacing w:after="240" w:line="360" w:lineRule="atLeast"/>
        <w:ind w:left="240"/>
        <w:rPr>
          <w:rFonts w:ascii="Helvetica Neue" w:eastAsia="Times New Roman" w:hAnsi="Helvetica Neue"/>
          <w:color w:val="333333"/>
          <w:sz w:val="20"/>
          <w:szCs w:val="20"/>
        </w:rPr>
      </w:pPr>
      <w:r>
        <w:rPr>
          <w:rFonts w:ascii="Helvetica Neue" w:eastAsia="Times New Roman" w:hAnsi="Helvetica Neue"/>
          <w:color w:val="333333"/>
          <w:sz w:val="20"/>
          <w:szCs w:val="20"/>
        </w:rPr>
        <w:lastRenderedPageBreak/>
        <w:t xml:space="preserve">ENGINE </w:t>
      </w:r>
      <w:r>
        <w:rPr>
          <w:rFonts w:ascii="SimSun" w:eastAsia="SimSun" w:hAnsi="SimSun" w:cs="SimSun"/>
          <w:color w:val="333333"/>
          <w:sz w:val="20"/>
          <w:szCs w:val="20"/>
        </w:rPr>
        <w:t>设置存储引擎，</w:t>
      </w:r>
      <w:r>
        <w:rPr>
          <w:rFonts w:ascii="Helvetica Neue" w:eastAsia="Times New Roman" w:hAnsi="Helvetica Neue"/>
          <w:color w:val="333333"/>
          <w:sz w:val="20"/>
          <w:szCs w:val="20"/>
        </w:rPr>
        <w:t xml:space="preserve">CHARSET </w:t>
      </w:r>
      <w:r>
        <w:rPr>
          <w:rFonts w:ascii="SimSun" w:eastAsia="SimSun" w:hAnsi="SimSun" w:cs="SimSun"/>
          <w:color w:val="333333"/>
          <w:sz w:val="20"/>
          <w:szCs w:val="20"/>
        </w:rPr>
        <w:t>设置编码</w:t>
      </w:r>
      <w:r>
        <w:rPr>
          <w:rFonts w:ascii="MS Mincho" w:eastAsia="MS Mincho" w:hAnsi="MS Mincho" w:cs="MS Mincho"/>
          <w:color w:val="333333"/>
          <w:sz w:val="20"/>
          <w:szCs w:val="20"/>
        </w:rPr>
        <w:t>。</w:t>
      </w:r>
    </w:p>
    <w:p w14:paraId="2F7BDD0F" w14:textId="77777777" w:rsidR="00DE1E79" w:rsidRDefault="002B3776" w:rsidP="00DE1E79">
      <w:pPr>
        <w:rPr>
          <w:rFonts w:eastAsia="Times New Roman"/>
        </w:rPr>
      </w:pPr>
      <w:r>
        <w:rPr>
          <w:rFonts w:eastAsia="Times New Roman"/>
        </w:rPr>
        <w:pict w14:anchorId="34F3C6D2">
          <v:rect id="_x0000_i1033" style="width:0;height:.75pt" o:hralign="center" o:hrstd="t" o:hrnoshade="t" o:hr="t" fillcolor="#d4d4d4" stroked="f"/>
        </w:pict>
      </w:r>
    </w:p>
    <w:p w14:paraId="3DDC44FE" w14:textId="77777777" w:rsidR="00DE1E79" w:rsidRDefault="00DE1E79" w:rsidP="00DE1E79">
      <w:pPr>
        <w:pStyle w:val="2"/>
        <w:shd w:val="clear" w:color="auto" w:fill="FFFFFF"/>
        <w:spacing w:before="30" w:after="30" w:line="432" w:lineRule="atLeast"/>
        <w:rPr>
          <w:rFonts w:ascii="Helvetica Neue" w:eastAsia="Times New Roman" w:hAnsi="Helvetica Neue"/>
          <w:color w:val="333333"/>
          <w:sz w:val="43"/>
          <w:szCs w:val="43"/>
        </w:rPr>
      </w:pPr>
      <w:r>
        <w:rPr>
          <w:rFonts w:ascii="MS Mincho" w:eastAsia="MS Mincho" w:hAnsi="MS Mincho" w:cs="MS Mincho"/>
          <w:color w:val="333333"/>
          <w:sz w:val="43"/>
          <w:szCs w:val="43"/>
        </w:rPr>
        <w:t>通</w:t>
      </w:r>
      <w:r>
        <w:rPr>
          <w:rFonts w:ascii="SimSun" w:eastAsia="SimSun" w:hAnsi="SimSun" w:cs="SimSun"/>
          <w:color w:val="333333"/>
          <w:sz w:val="43"/>
          <w:szCs w:val="43"/>
        </w:rPr>
        <w:t>过</w:t>
      </w:r>
      <w:r>
        <w:rPr>
          <w:rFonts w:ascii="MS Mincho" w:eastAsia="MS Mincho" w:hAnsi="MS Mincho" w:cs="MS Mincho"/>
          <w:color w:val="333333"/>
          <w:sz w:val="43"/>
          <w:szCs w:val="43"/>
        </w:rPr>
        <w:t>命令提示符</w:t>
      </w:r>
      <w:r>
        <w:rPr>
          <w:rFonts w:ascii="SimSun" w:eastAsia="SimSun" w:hAnsi="SimSun" w:cs="SimSun"/>
          <w:color w:val="333333"/>
          <w:sz w:val="43"/>
          <w:szCs w:val="43"/>
        </w:rPr>
        <w:t>创</w:t>
      </w:r>
      <w:r>
        <w:rPr>
          <w:rFonts w:ascii="MS Mincho" w:eastAsia="MS Mincho" w:hAnsi="MS Mincho" w:cs="MS Mincho"/>
          <w:color w:val="333333"/>
          <w:sz w:val="43"/>
          <w:szCs w:val="43"/>
        </w:rPr>
        <w:t>建表</w:t>
      </w:r>
    </w:p>
    <w:p w14:paraId="464F951F" w14:textId="77777777" w:rsidR="00DE1E79" w:rsidRDefault="00DE1E79" w:rsidP="00DE1E79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通过</w:t>
      </w:r>
      <w:r>
        <w:rPr>
          <w:rFonts w:ascii="Helvetica Neue" w:hAnsi="Helvetica Neue"/>
          <w:color w:val="333333"/>
          <w:sz w:val="20"/>
          <w:szCs w:val="20"/>
        </w:rPr>
        <w:t xml:space="preserve"> mysql&gt; </w:t>
      </w:r>
      <w:r>
        <w:rPr>
          <w:rFonts w:ascii="Helvetica Neue" w:hAnsi="Helvetica Neue"/>
          <w:color w:val="333333"/>
          <w:sz w:val="20"/>
          <w:szCs w:val="20"/>
        </w:rPr>
        <w:t>命令窗口可以很简单的创建</w:t>
      </w:r>
      <w:r>
        <w:rPr>
          <w:rFonts w:ascii="Helvetica Neue" w:hAnsi="Helvetica Neue"/>
          <w:color w:val="333333"/>
          <w:sz w:val="20"/>
          <w:szCs w:val="20"/>
        </w:rPr>
        <w:t>MySQL</w:t>
      </w:r>
      <w:r>
        <w:rPr>
          <w:rFonts w:ascii="Helvetica Neue" w:hAnsi="Helvetica Neue"/>
          <w:color w:val="333333"/>
          <w:sz w:val="20"/>
          <w:szCs w:val="20"/>
        </w:rPr>
        <w:t>数据表。你可以使用</w:t>
      </w:r>
      <w:r>
        <w:rPr>
          <w:rFonts w:ascii="Helvetica Neue" w:hAnsi="Helvetica Neue"/>
          <w:color w:val="333333"/>
          <w:sz w:val="20"/>
          <w:szCs w:val="20"/>
        </w:rPr>
        <w:t xml:space="preserve"> SQL </w:t>
      </w:r>
      <w:r>
        <w:rPr>
          <w:rFonts w:ascii="Helvetica Neue" w:hAnsi="Helvetica Neue"/>
          <w:color w:val="333333"/>
          <w:sz w:val="20"/>
          <w:szCs w:val="20"/>
        </w:rPr>
        <w:t>语句</w:t>
      </w:r>
      <w:r>
        <w:rPr>
          <w:rFonts w:ascii="Helvetica Neue" w:hAnsi="Helvetica Neue"/>
          <w:color w:val="333333"/>
          <w:sz w:val="20"/>
          <w:szCs w:val="20"/>
        </w:rPr>
        <w:t> </w:t>
      </w:r>
      <w:r>
        <w:rPr>
          <w:rStyle w:val="a5"/>
          <w:rFonts w:ascii="Helvetica Neue" w:hAnsi="Helvetica Neue"/>
          <w:color w:val="333333"/>
          <w:sz w:val="20"/>
          <w:szCs w:val="20"/>
          <w:bdr w:val="none" w:sz="0" w:space="0" w:color="auto" w:frame="1"/>
        </w:rPr>
        <w:t>CREATE TABLE</w:t>
      </w:r>
      <w:r>
        <w:rPr>
          <w:rFonts w:ascii="Helvetica Neue" w:hAnsi="Helvetica Neue"/>
          <w:color w:val="333333"/>
          <w:sz w:val="20"/>
          <w:szCs w:val="20"/>
        </w:rPr>
        <w:t> </w:t>
      </w:r>
      <w:r>
        <w:rPr>
          <w:rFonts w:ascii="Helvetica Neue" w:hAnsi="Helvetica Neue"/>
          <w:color w:val="333333"/>
          <w:sz w:val="20"/>
          <w:szCs w:val="20"/>
        </w:rPr>
        <w:t>来创建数据表。</w:t>
      </w:r>
    </w:p>
    <w:p w14:paraId="76189FB9" w14:textId="77777777" w:rsidR="00DE1E79" w:rsidRDefault="00DE1E79" w:rsidP="00DE1E79">
      <w:pPr>
        <w:pStyle w:val="3"/>
        <w:shd w:val="clear" w:color="auto" w:fill="FFFFFF"/>
        <w:spacing w:before="120" w:after="120"/>
        <w:rPr>
          <w:rFonts w:ascii="Helvetica Neue" w:eastAsia="Times New Roman" w:hAnsi="Helvetica Neue"/>
          <w:color w:val="333333"/>
          <w:sz w:val="34"/>
          <w:szCs w:val="34"/>
        </w:rPr>
      </w:pPr>
      <w:r>
        <w:rPr>
          <w:rFonts w:ascii="SimSun" w:eastAsia="SimSun" w:hAnsi="SimSun" w:cs="SimSun"/>
          <w:color w:val="333333"/>
          <w:sz w:val="34"/>
          <w:szCs w:val="34"/>
        </w:rPr>
        <w:t>实</w:t>
      </w:r>
      <w:r>
        <w:rPr>
          <w:rFonts w:ascii="MS Mincho" w:eastAsia="MS Mincho" w:hAnsi="MS Mincho" w:cs="MS Mincho"/>
          <w:color w:val="333333"/>
          <w:sz w:val="34"/>
          <w:szCs w:val="34"/>
        </w:rPr>
        <w:t>例</w:t>
      </w:r>
    </w:p>
    <w:p w14:paraId="29B477C4" w14:textId="77777777" w:rsidR="00DE1E79" w:rsidRDefault="00DE1E79" w:rsidP="00DE1E79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以下为创建数据表</w:t>
      </w:r>
      <w:r>
        <w:rPr>
          <w:rFonts w:ascii="Helvetica Neue" w:hAnsi="Helvetica Neue"/>
          <w:color w:val="333333"/>
          <w:sz w:val="20"/>
          <w:szCs w:val="20"/>
        </w:rPr>
        <w:t xml:space="preserve"> runoob_tbl </w:t>
      </w:r>
      <w:r>
        <w:rPr>
          <w:rFonts w:ascii="Helvetica Neue" w:hAnsi="Helvetica Neue"/>
          <w:color w:val="333333"/>
          <w:sz w:val="20"/>
          <w:szCs w:val="20"/>
        </w:rPr>
        <w:t>实例</w:t>
      </w:r>
      <w:r>
        <w:rPr>
          <w:rFonts w:ascii="Helvetica Neue" w:hAnsi="Helvetica Neue"/>
          <w:color w:val="333333"/>
          <w:sz w:val="20"/>
          <w:szCs w:val="20"/>
        </w:rPr>
        <w:t>:</w:t>
      </w:r>
    </w:p>
    <w:p w14:paraId="0B6361EA" w14:textId="77777777" w:rsidR="00DE1E79" w:rsidRDefault="00DE1E79" w:rsidP="00DE1E79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>root@host</w:t>
      </w:r>
      <w:r>
        <w:rPr>
          <w:rStyle w:val="com"/>
          <w:rFonts w:ascii="Menlo" w:hAnsi="Menlo" w:cs="Menlo"/>
          <w:color w:val="880000"/>
          <w:sz w:val="18"/>
          <w:szCs w:val="18"/>
          <w:bdr w:val="none" w:sz="0" w:space="0" w:color="auto" w:frame="1"/>
        </w:rPr>
        <w:t># mysql -u root -p</w:t>
      </w:r>
    </w:p>
    <w:p w14:paraId="7EAFFAF6" w14:textId="77777777" w:rsidR="00DE1E79" w:rsidRDefault="00DE1E79" w:rsidP="00DE1E79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Menlo" w:hAnsi="Menlo" w:cs="Menlo"/>
          <w:color w:val="660066"/>
          <w:sz w:val="18"/>
          <w:szCs w:val="18"/>
          <w:bdr w:val="none" w:sz="0" w:space="0" w:color="auto" w:frame="1"/>
        </w:rPr>
        <w:t>Enter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password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:*******</w:t>
      </w:r>
    </w:p>
    <w:p w14:paraId="403BAEF8" w14:textId="77777777" w:rsidR="00DE1E79" w:rsidRDefault="00DE1E79" w:rsidP="00DE1E79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>mysql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&gt;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Menlo" w:hAnsi="Menlo" w:cs="Menlo"/>
          <w:color w:val="000088"/>
          <w:sz w:val="18"/>
          <w:szCs w:val="18"/>
          <w:bdr w:val="none" w:sz="0" w:space="0" w:color="auto" w:frame="1"/>
        </w:rPr>
        <w:t>use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RUNOOB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;</w:t>
      </w:r>
    </w:p>
    <w:p w14:paraId="4CB446D2" w14:textId="77777777" w:rsidR="00DE1E79" w:rsidRDefault="00DE1E79" w:rsidP="00DE1E79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Menlo" w:hAnsi="Menlo" w:cs="Menlo"/>
          <w:color w:val="660066"/>
          <w:sz w:val="18"/>
          <w:szCs w:val="18"/>
          <w:bdr w:val="none" w:sz="0" w:space="0" w:color="auto" w:frame="1"/>
        </w:rPr>
        <w:t>Database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changed</w:t>
      </w:r>
    </w:p>
    <w:p w14:paraId="3B0DC141" w14:textId="77777777" w:rsidR="00DE1E79" w:rsidRDefault="00DE1E79" w:rsidP="00DE1E79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>mysql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&gt;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CREATE TABLE runoob_tbl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(</w:t>
      </w:r>
    </w:p>
    <w:p w14:paraId="19BBA1B9" w14:textId="77777777" w:rsidR="00DE1E79" w:rsidRDefault="00DE1E79" w:rsidP="00DE1E79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-&gt;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runoob_id INT NOT NULL AUTO_INCREMENT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,</w:t>
      </w:r>
    </w:p>
    <w:p w14:paraId="4E37F825" w14:textId="77777777" w:rsidR="00DE1E79" w:rsidRDefault="00DE1E79" w:rsidP="00DE1E79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-&gt;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runoob_title VARCHAR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lit"/>
          <w:rFonts w:ascii="Menlo" w:hAnsi="Menlo" w:cs="Menlo"/>
          <w:color w:val="006666"/>
          <w:sz w:val="18"/>
          <w:szCs w:val="18"/>
          <w:bdr w:val="none" w:sz="0" w:space="0" w:color="auto" w:frame="1"/>
        </w:rPr>
        <w:t>100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NOT NULL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,</w:t>
      </w:r>
    </w:p>
    <w:p w14:paraId="54377749" w14:textId="77777777" w:rsidR="00DE1E79" w:rsidRDefault="00DE1E79" w:rsidP="00DE1E79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-&gt;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runoob_author VARCHAR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lit"/>
          <w:rFonts w:ascii="Menlo" w:hAnsi="Menlo" w:cs="Menlo"/>
          <w:color w:val="006666"/>
          <w:sz w:val="18"/>
          <w:szCs w:val="18"/>
          <w:bdr w:val="none" w:sz="0" w:space="0" w:color="auto" w:frame="1"/>
        </w:rPr>
        <w:t>40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NOT NULL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,</w:t>
      </w:r>
    </w:p>
    <w:p w14:paraId="6EE80F2C" w14:textId="77777777" w:rsidR="00DE1E79" w:rsidRDefault="00DE1E79" w:rsidP="00DE1E79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-&gt;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submission_date DATE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,</w:t>
      </w:r>
    </w:p>
    <w:p w14:paraId="579AFB27" w14:textId="77777777" w:rsidR="00DE1E79" w:rsidRDefault="00DE1E79" w:rsidP="00DE1E79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-&gt;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PRIMARY KEY 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runoob_id 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)</w:t>
      </w:r>
    </w:p>
    <w:p w14:paraId="6FA1DDDB" w14:textId="77777777" w:rsidR="00DE1E79" w:rsidRDefault="00DE1E79" w:rsidP="00DE1E79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-&gt;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>ENGINE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typ"/>
          <w:rFonts w:ascii="Menlo" w:hAnsi="Menlo" w:cs="Menlo"/>
          <w:color w:val="660066"/>
          <w:sz w:val="18"/>
          <w:szCs w:val="18"/>
          <w:bdr w:val="none" w:sz="0" w:space="0" w:color="auto" w:frame="1"/>
        </w:rPr>
        <w:t>InnoDB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DEFAULT CHARSET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>utf8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;</w:t>
      </w:r>
    </w:p>
    <w:p w14:paraId="2FC920D5" w14:textId="77777777" w:rsidR="00DE1E79" w:rsidRDefault="00DE1E79" w:rsidP="00DE1E79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Menlo" w:hAnsi="Menlo" w:cs="Menlo"/>
          <w:color w:val="660066"/>
          <w:sz w:val="18"/>
          <w:szCs w:val="18"/>
          <w:bdr w:val="none" w:sz="0" w:space="0" w:color="auto" w:frame="1"/>
        </w:rPr>
        <w:t>Query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OK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Menlo" w:hAnsi="Menlo" w:cs="Menlo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rows affected 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lit"/>
          <w:rFonts w:ascii="Menlo" w:hAnsi="Menlo" w:cs="Menlo"/>
          <w:color w:val="006666"/>
          <w:sz w:val="18"/>
          <w:szCs w:val="18"/>
          <w:bdr w:val="none" w:sz="0" w:space="0" w:color="auto" w:frame="1"/>
        </w:rPr>
        <w:t>0.16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sec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)</w:t>
      </w:r>
    </w:p>
    <w:p w14:paraId="51FD5209" w14:textId="77777777" w:rsidR="00DE1E79" w:rsidRDefault="00DE1E79" w:rsidP="00DE1E79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Menlo" w:hAnsi="Menlo" w:cs="Menlo"/>
          <w:color w:val="333333"/>
          <w:sz w:val="18"/>
          <w:szCs w:val="18"/>
        </w:rPr>
      </w:pP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>mysql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&gt;</w:t>
      </w:r>
    </w:p>
    <w:p w14:paraId="7E41081F" w14:textId="77777777" w:rsidR="00DE1E79" w:rsidRDefault="00DE1E79" w:rsidP="00DE1E79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Style w:val="a5"/>
          <w:rFonts w:ascii="Helvetica Neue" w:hAnsi="Helvetica Neue"/>
          <w:color w:val="333333"/>
          <w:sz w:val="20"/>
          <w:szCs w:val="20"/>
          <w:bdr w:val="none" w:sz="0" w:space="0" w:color="auto" w:frame="1"/>
        </w:rPr>
        <w:t>注意：</w:t>
      </w:r>
      <w:r>
        <w:rPr>
          <w:rFonts w:ascii="Helvetica Neue" w:hAnsi="Helvetica Neue"/>
          <w:color w:val="333333"/>
          <w:sz w:val="20"/>
          <w:szCs w:val="20"/>
        </w:rPr>
        <w:t>MySQL</w:t>
      </w:r>
      <w:r>
        <w:rPr>
          <w:rFonts w:ascii="Helvetica Neue" w:hAnsi="Helvetica Neue"/>
          <w:color w:val="333333"/>
          <w:sz w:val="20"/>
          <w:szCs w:val="20"/>
        </w:rPr>
        <w:t>命令终止符为分号</w:t>
      </w:r>
      <w:r>
        <w:rPr>
          <w:rFonts w:ascii="Helvetica Neue" w:hAnsi="Helvetica Neue"/>
          <w:color w:val="333333"/>
          <w:sz w:val="20"/>
          <w:szCs w:val="20"/>
        </w:rPr>
        <w:t xml:space="preserve"> (;) </w:t>
      </w:r>
      <w:r>
        <w:rPr>
          <w:rFonts w:ascii="Helvetica Neue" w:hAnsi="Helvetica Neue"/>
          <w:color w:val="333333"/>
          <w:sz w:val="20"/>
          <w:szCs w:val="20"/>
        </w:rPr>
        <w:t>。</w:t>
      </w:r>
    </w:p>
    <w:p w14:paraId="2082D045" w14:textId="77777777" w:rsidR="00DE1E79" w:rsidRPr="00DE1E79" w:rsidRDefault="00DE1E79" w:rsidP="009E5709">
      <w:pPr>
        <w:rPr>
          <w:rFonts w:ascii="SimSun" w:eastAsia="SimSun" w:hAnsi="SimSun" w:cs="PingFang SC"/>
          <w:bCs/>
          <w:color w:val="000000"/>
        </w:rPr>
      </w:pPr>
    </w:p>
    <w:p w14:paraId="557CBCB5" w14:textId="77777777" w:rsidR="00DE1E79" w:rsidRDefault="00DE1E79" w:rsidP="009E5709">
      <w:pPr>
        <w:rPr>
          <w:rFonts w:ascii="SimSun" w:eastAsia="SimSun" w:hAnsi="SimSun" w:cs="PingFang SC"/>
          <w:bCs/>
          <w:color w:val="000000"/>
        </w:rPr>
      </w:pPr>
    </w:p>
    <w:p w14:paraId="2D605D32" w14:textId="77777777" w:rsidR="00DE1E79" w:rsidRDefault="00DE1E79" w:rsidP="009E5709">
      <w:pPr>
        <w:rPr>
          <w:rFonts w:ascii="SimSun" w:eastAsia="SimSun" w:hAnsi="SimSun" w:cs="PingFang SC"/>
          <w:bCs/>
          <w:color w:val="000000"/>
        </w:rPr>
      </w:pPr>
    </w:p>
    <w:p w14:paraId="64E42127" w14:textId="77777777" w:rsidR="00DE1E79" w:rsidRPr="00DE1E79" w:rsidRDefault="00DE1E79" w:rsidP="009E5709">
      <w:pPr>
        <w:rPr>
          <w:rFonts w:ascii="SimSun" w:eastAsia="SimSun" w:hAnsi="SimSun" w:cs="PingFang SC"/>
          <w:bCs/>
          <w:color w:val="000000"/>
        </w:rPr>
      </w:pPr>
    </w:p>
    <w:p w14:paraId="107FAB35" w14:textId="77777777" w:rsidR="00DE1E79" w:rsidRDefault="00DE1E79" w:rsidP="00DE1E79">
      <w:pPr>
        <w:pStyle w:val="1"/>
        <w:shd w:val="clear" w:color="auto" w:fill="FFFFFF"/>
        <w:spacing w:before="0" w:after="150"/>
        <w:rPr>
          <w:rFonts w:ascii="Helvetica Neue" w:eastAsia="Times New Roman" w:hAnsi="Helvetica Neue"/>
          <w:color w:val="000000"/>
          <w:kern w:val="36"/>
          <w:sz w:val="50"/>
          <w:szCs w:val="50"/>
        </w:rPr>
      </w:pPr>
      <w:r>
        <w:rPr>
          <w:rFonts w:ascii="Helvetica Neue" w:eastAsia="Times New Roman" w:hAnsi="Helvetica Neue"/>
          <w:color w:val="000000"/>
          <w:sz w:val="50"/>
          <w:szCs w:val="50"/>
        </w:rPr>
        <w:t xml:space="preserve">MySQL </w:t>
      </w:r>
      <w:r>
        <w:rPr>
          <w:rFonts w:ascii="SimSun" w:eastAsia="SimSun" w:hAnsi="SimSun" w:cs="SimSun"/>
          <w:color w:val="000000"/>
          <w:sz w:val="50"/>
          <w:szCs w:val="50"/>
        </w:rPr>
        <w:t>删除数据</w:t>
      </w:r>
      <w:r>
        <w:rPr>
          <w:rFonts w:ascii="MS Mincho" w:eastAsia="MS Mincho" w:hAnsi="MS Mincho" w:cs="MS Mincho"/>
          <w:color w:val="000000"/>
          <w:sz w:val="50"/>
          <w:szCs w:val="50"/>
        </w:rPr>
        <w:t>表</w:t>
      </w:r>
    </w:p>
    <w:p w14:paraId="0CD7B80B" w14:textId="77777777" w:rsidR="00DE1E79" w:rsidRDefault="00DE1E79" w:rsidP="00DE1E79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MySQL</w:t>
      </w:r>
      <w:r>
        <w:rPr>
          <w:rFonts w:ascii="Helvetica Neue" w:hAnsi="Helvetica Neue"/>
          <w:color w:val="333333"/>
          <w:sz w:val="20"/>
          <w:szCs w:val="20"/>
        </w:rPr>
        <w:t>中删除数据表是非常容易操作的，</w:t>
      </w:r>
      <w:r>
        <w:rPr>
          <w:rFonts w:ascii="Helvetica Neue" w:hAnsi="Helvetica Neue"/>
          <w:color w:val="333333"/>
          <w:sz w:val="20"/>
          <w:szCs w:val="20"/>
        </w:rPr>
        <w:t xml:space="preserve"> </w:t>
      </w:r>
      <w:r>
        <w:rPr>
          <w:rFonts w:ascii="Helvetica Neue" w:hAnsi="Helvetica Neue"/>
          <w:color w:val="333333"/>
          <w:sz w:val="20"/>
          <w:szCs w:val="20"/>
        </w:rPr>
        <w:t>但是你再进行删除表操作时要非常小心，因为执行删除命令后所有数据都会消失。</w:t>
      </w:r>
    </w:p>
    <w:p w14:paraId="4ABC42C8" w14:textId="77777777" w:rsidR="00DE1E79" w:rsidRDefault="00DE1E79" w:rsidP="00DE1E79">
      <w:pPr>
        <w:pStyle w:val="3"/>
        <w:shd w:val="clear" w:color="auto" w:fill="FFFFFF"/>
        <w:spacing w:before="120" w:after="120"/>
        <w:rPr>
          <w:rFonts w:ascii="Helvetica Neue" w:eastAsia="Times New Roman" w:hAnsi="Helvetica Neue"/>
          <w:color w:val="333333"/>
          <w:sz w:val="34"/>
          <w:szCs w:val="34"/>
        </w:rPr>
      </w:pPr>
      <w:r>
        <w:rPr>
          <w:rFonts w:ascii="SimSun" w:eastAsia="SimSun" w:hAnsi="SimSun" w:cs="SimSun"/>
          <w:color w:val="333333"/>
          <w:sz w:val="34"/>
          <w:szCs w:val="34"/>
        </w:rPr>
        <w:t>语</w:t>
      </w:r>
      <w:r>
        <w:rPr>
          <w:rFonts w:ascii="MS Mincho" w:eastAsia="MS Mincho" w:hAnsi="MS Mincho" w:cs="MS Mincho"/>
          <w:color w:val="333333"/>
          <w:sz w:val="34"/>
          <w:szCs w:val="34"/>
        </w:rPr>
        <w:t>法</w:t>
      </w:r>
    </w:p>
    <w:p w14:paraId="335AC2C1" w14:textId="77777777" w:rsidR="00DE1E79" w:rsidRDefault="00DE1E79" w:rsidP="00DE1E79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以下为删除</w:t>
      </w:r>
      <w:r>
        <w:rPr>
          <w:rFonts w:ascii="Helvetica Neue" w:hAnsi="Helvetica Neue"/>
          <w:color w:val="333333"/>
          <w:sz w:val="20"/>
          <w:szCs w:val="20"/>
        </w:rPr>
        <w:t>MySQL</w:t>
      </w:r>
      <w:r>
        <w:rPr>
          <w:rFonts w:ascii="Helvetica Neue" w:hAnsi="Helvetica Neue"/>
          <w:color w:val="333333"/>
          <w:sz w:val="20"/>
          <w:szCs w:val="20"/>
        </w:rPr>
        <w:t>数据表的通用语法：</w:t>
      </w:r>
    </w:p>
    <w:p w14:paraId="3BEE469F" w14:textId="77777777" w:rsidR="00DE1E79" w:rsidRDefault="00DE1E79" w:rsidP="00DE1E79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Menlo" w:hAnsi="Menlo" w:cs="Menlo"/>
          <w:color w:val="333333"/>
          <w:sz w:val="18"/>
          <w:szCs w:val="18"/>
        </w:rPr>
      </w:pP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DROP TABLE table_name 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;</w:t>
      </w:r>
    </w:p>
    <w:p w14:paraId="3F1819CE" w14:textId="77777777" w:rsidR="00DE1E79" w:rsidRDefault="002B3776" w:rsidP="00DE1E79">
      <w:pPr>
        <w:rPr>
          <w:rFonts w:eastAsia="Times New Roman"/>
        </w:rPr>
      </w:pPr>
      <w:r>
        <w:rPr>
          <w:rFonts w:eastAsia="Times New Roman"/>
        </w:rPr>
        <w:pict w14:anchorId="74558942">
          <v:rect id="_x0000_i1034" style="width:0;height:.75pt" o:hralign="center" o:hrstd="t" o:hrnoshade="t" o:hr="t" fillcolor="#d4d4d4" stroked="f"/>
        </w:pict>
      </w:r>
    </w:p>
    <w:p w14:paraId="1AA2B7B9" w14:textId="77777777" w:rsidR="00DE1E79" w:rsidRDefault="00DE1E79" w:rsidP="00DE1E79">
      <w:pPr>
        <w:pStyle w:val="2"/>
        <w:shd w:val="clear" w:color="auto" w:fill="FFFFFF"/>
        <w:spacing w:before="30" w:after="30" w:line="432" w:lineRule="atLeast"/>
        <w:rPr>
          <w:rFonts w:ascii="Helvetica Neue" w:eastAsia="Times New Roman" w:hAnsi="Helvetica Neue"/>
          <w:color w:val="333333"/>
          <w:sz w:val="43"/>
          <w:szCs w:val="43"/>
        </w:rPr>
      </w:pPr>
      <w:r>
        <w:rPr>
          <w:rFonts w:ascii="MS Mincho" w:eastAsia="MS Mincho" w:hAnsi="MS Mincho" w:cs="MS Mincho"/>
          <w:color w:val="333333"/>
          <w:sz w:val="43"/>
          <w:szCs w:val="43"/>
        </w:rPr>
        <w:t>在命令提示窗口中</w:t>
      </w:r>
      <w:r>
        <w:rPr>
          <w:rFonts w:ascii="SimSun" w:eastAsia="SimSun" w:hAnsi="SimSun" w:cs="SimSun"/>
          <w:color w:val="333333"/>
          <w:sz w:val="43"/>
          <w:szCs w:val="43"/>
        </w:rPr>
        <w:t>删</w:t>
      </w:r>
      <w:r>
        <w:rPr>
          <w:rFonts w:ascii="MS Mincho" w:eastAsia="MS Mincho" w:hAnsi="MS Mincho" w:cs="MS Mincho"/>
          <w:color w:val="333333"/>
          <w:sz w:val="43"/>
          <w:szCs w:val="43"/>
        </w:rPr>
        <w:t>除数据表</w:t>
      </w:r>
    </w:p>
    <w:p w14:paraId="6F6EFD69" w14:textId="77777777" w:rsidR="00DE1E79" w:rsidRDefault="00DE1E79" w:rsidP="00DE1E79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在</w:t>
      </w:r>
      <w:r>
        <w:rPr>
          <w:rFonts w:ascii="Helvetica Neue" w:hAnsi="Helvetica Neue"/>
          <w:color w:val="333333"/>
          <w:sz w:val="20"/>
          <w:szCs w:val="20"/>
        </w:rPr>
        <w:t>mysql&gt;</w:t>
      </w:r>
      <w:r>
        <w:rPr>
          <w:rFonts w:ascii="Helvetica Neue" w:hAnsi="Helvetica Neue"/>
          <w:color w:val="333333"/>
          <w:sz w:val="20"/>
          <w:szCs w:val="20"/>
        </w:rPr>
        <w:t>命令提示窗口中删除数据表</w:t>
      </w:r>
      <w:r>
        <w:rPr>
          <w:rFonts w:ascii="Helvetica Neue" w:hAnsi="Helvetica Neue"/>
          <w:color w:val="333333"/>
          <w:sz w:val="20"/>
          <w:szCs w:val="20"/>
        </w:rPr>
        <w:t>SQL</w:t>
      </w:r>
      <w:r>
        <w:rPr>
          <w:rFonts w:ascii="Helvetica Neue" w:hAnsi="Helvetica Neue"/>
          <w:color w:val="333333"/>
          <w:sz w:val="20"/>
          <w:szCs w:val="20"/>
        </w:rPr>
        <w:t>语句为</w:t>
      </w:r>
      <w:r>
        <w:rPr>
          <w:rStyle w:val="a5"/>
          <w:rFonts w:ascii="Helvetica Neue" w:hAnsi="Helvetica Neue"/>
          <w:color w:val="333333"/>
          <w:sz w:val="20"/>
          <w:szCs w:val="20"/>
          <w:bdr w:val="none" w:sz="0" w:space="0" w:color="auto" w:frame="1"/>
        </w:rPr>
        <w:t> DROP TABLE </w:t>
      </w:r>
      <w:r>
        <w:rPr>
          <w:rFonts w:ascii="Helvetica Neue" w:hAnsi="Helvetica Neue"/>
          <w:color w:val="333333"/>
          <w:sz w:val="20"/>
          <w:szCs w:val="20"/>
        </w:rPr>
        <w:t>：</w:t>
      </w:r>
    </w:p>
    <w:p w14:paraId="0FFC90BF" w14:textId="77777777" w:rsidR="00DE1E79" w:rsidRDefault="00DE1E79" w:rsidP="00DE1E79">
      <w:pPr>
        <w:pStyle w:val="3"/>
        <w:shd w:val="clear" w:color="auto" w:fill="FFFFFF"/>
        <w:spacing w:before="120" w:after="120"/>
        <w:rPr>
          <w:rFonts w:ascii="Helvetica Neue" w:eastAsia="Times New Roman" w:hAnsi="Helvetica Neue"/>
          <w:color w:val="333333"/>
          <w:sz w:val="34"/>
          <w:szCs w:val="34"/>
        </w:rPr>
      </w:pPr>
      <w:r>
        <w:rPr>
          <w:rFonts w:ascii="SimSun" w:eastAsia="SimSun" w:hAnsi="SimSun" w:cs="SimSun"/>
          <w:color w:val="333333"/>
          <w:sz w:val="34"/>
          <w:szCs w:val="34"/>
        </w:rPr>
        <w:t>实</w:t>
      </w:r>
      <w:r>
        <w:rPr>
          <w:rFonts w:ascii="MS Mincho" w:eastAsia="MS Mincho" w:hAnsi="MS Mincho" w:cs="MS Mincho"/>
          <w:color w:val="333333"/>
          <w:sz w:val="34"/>
          <w:szCs w:val="34"/>
        </w:rPr>
        <w:t>例</w:t>
      </w:r>
    </w:p>
    <w:p w14:paraId="67499C91" w14:textId="77777777" w:rsidR="00DE1E79" w:rsidRDefault="00DE1E79" w:rsidP="00DE1E79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以下实例删除了数据表</w:t>
      </w:r>
      <w:r>
        <w:rPr>
          <w:rFonts w:ascii="Helvetica Neue" w:hAnsi="Helvetica Neue"/>
          <w:color w:val="333333"/>
          <w:sz w:val="20"/>
          <w:szCs w:val="20"/>
        </w:rPr>
        <w:t>runoob_tbl:</w:t>
      </w:r>
    </w:p>
    <w:p w14:paraId="0E0854D3" w14:textId="77777777" w:rsidR="00DE1E79" w:rsidRDefault="00DE1E79" w:rsidP="00DE1E79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>root@host</w:t>
      </w:r>
      <w:r>
        <w:rPr>
          <w:rStyle w:val="com"/>
          <w:rFonts w:ascii="Menlo" w:hAnsi="Menlo" w:cs="Menlo"/>
          <w:color w:val="880000"/>
          <w:sz w:val="18"/>
          <w:szCs w:val="18"/>
          <w:bdr w:val="none" w:sz="0" w:space="0" w:color="auto" w:frame="1"/>
        </w:rPr>
        <w:t># mysql -u root -p</w:t>
      </w:r>
    </w:p>
    <w:p w14:paraId="70AAD693" w14:textId="77777777" w:rsidR="00DE1E79" w:rsidRDefault="00DE1E79" w:rsidP="00DE1E79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Menlo" w:hAnsi="Menlo" w:cs="Menlo"/>
          <w:color w:val="660066"/>
          <w:sz w:val="18"/>
          <w:szCs w:val="18"/>
          <w:bdr w:val="none" w:sz="0" w:space="0" w:color="auto" w:frame="1"/>
        </w:rPr>
        <w:t>Enter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password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:*******</w:t>
      </w:r>
    </w:p>
    <w:p w14:paraId="64F6C0E2" w14:textId="77777777" w:rsidR="00DE1E79" w:rsidRDefault="00DE1E79" w:rsidP="00DE1E79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>mysql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&gt;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Menlo" w:hAnsi="Menlo" w:cs="Menlo"/>
          <w:color w:val="000088"/>
          <w:sz w:val="18"/>
          <w:szCs w:val="18"/>
          <w:bdr w:val="none" w:sz="0" w:space="0" w:color="auto" w:frame="1"/>
        </w:rPr>
        <w:t>use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RUNOOB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;</w:t>
      </w:r>
    </w:p>
    <w:p w14:paraId="69528520" w14:textId="77777777" w:rsidR="00DE1E79" w:rsidRDefault="00DE1E79" w:rsidP="00DE1E79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Menlo" w:hAnsi="Menlo" w:cs="Menlo"/>
          <w:color w:val="660066"/>
          <w:sz w:val="18"/>
          <w:szCs w:val="18"/>
          <w:bdr w:val="none" w:sz="0" w:space="0" w:color="auto" w:frame="1"/>
        </w:rPr>
        <w:t>Database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changed</w:t>
      </w:r>
    </w:p>
    <w:p w14:paraId="1DCA1377" w14:textId="77777777" w:rsidR="00DE1E79" w:rsidRDefault="00DE1E79" w:rsidP="00DE1E79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lastRenderedPageBreak/>
        <w:t>mysql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&gt;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DROP TABLE runoob_tbl</w:t>
      </w:r>
    </w:p>
    <w:p w14:paraId="6C5972DA" w14:textId="77777777" w:rsidR="00DE1E79" w:rsidRDefault="00DE1E79" w:rsidP="00DE1E79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Menlo" w:hAnsi="Menlo" w:cs="Menlo"/>
          <w:color w:val="660066"/>
          <w:sz w:val="18"/>
          <w:szCs w:val="18"/>
          <w:bdr w:val="none" w:sz="0" w:space="0" w:color="auto" w:frame="1"/>
        </w:rPr>
        <w:t>Query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OK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Menlo" w:hAnsi="Menlo" w:cs="Menlo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rows affected 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lit"/>
          <w:rFonts w:ascii="Menlo" w:hAnsi="Menlo" w:cs="Menlo"/>
          <w:color w:val="006666"/>
          <w:sz w:val="18"/>
          <w:szCs w:val="18"/>
          <w:bdr w:val="none" w:sz="0" w:space="0" w:color="auto" w:frame="1"/>
        </w:rPr>
        <w:t>0.8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sec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)</w:t>
      </w:r>
    </w:p>
    <w:p w14:paraId="3E97FEFF" w14:textId="77777777" w:rsidR="00DE1E79" w:rsidRDefault="00DE1E79" w:rsidP="00DE1E79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Menlo" w:hAnsi="Menlo" w:cs="Menlo"/>
          <w:color w:val="333333"/>
          <w:sz w:val="18"/>
          <w:szCs w:val="18"/>
        </w:rPr>
      </w:pP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>mysql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&gt;</w:t>
      </w:r>
    </w:p>
    <w:p w14:paraId="202F2B15" w14:textId="77777777" w:rsidR="00C67583" w:rsidRDefault="00C67583" w:rsidP="009E5709">
      <w:pPr>
        <w:rPr>
          <w:rFonts w:ascii="SimSun" w:eastAsia="SimSun" w:hAnsi="SimSun" w:cs="PingFang SC"/>
          <w:bCs/>
          <w:color w:val="000000"/>
        </w:rPr>
      </w:pPr>
    </w:p>
    <w:p w14:paraId="681E4265" w14:textId="77777777" w:rsidR="00DE1E79" w:rsidRDefault="00DE1E79" w:rsidP="009E5709">
      <w:pPr>
        <w:rPr>
          <w:rFonts w:ascii="SimSun" w:eastAsia="SimSun" w:hAnsi="SimSun" w:cs="PingFang SC"/>
          <w:bCs/>
          <w:color w:val="000000"/>
        </w:rPr>
      </w:pPr>
    </w:p>
    <w:p w14:paraId="0761F5F9" w14:textId="77777777" w:rsidR="00DE1E79" w:rsidRDefault="00DE1E79" w:rsidP="00DE1E79">
      <w:pPr>
        <w:pStyle w:val="1"/>
        <w:shd w:val="clear" w:color="auto" w:fill="FFFFFF"/>
        <w:spacing w:before="0" w:after="150"/>
        <w:rPr>
          <w:rFonts w:ascii="Helvetica Neue" w:eastAsia="Times New Roman" w:hAnsi="Helvetica Neue"/>
          <w:color w:val="000000"/>
          <w:kern w:val="36"/>
          <w:sz w:val="50"/>
          <w:szCs w:val="50"/>
        </w:rPr>
      </w:pPr>
      <w:r>
        <w:rPr>
          <w:rFonts w:ascii="Helvetica Neue" w:eastAsia="Times New Roman" w:hAnsi="Helvetica Neue"/>
          <w:color w:val="000000"/>
          <w:sz w:val="50"/>
          <w:szCs w:val="50"/>
        </w:rPr>
        <w:t xml:space="preserve">MySQL </w:t>
      </w:r>
      <w:r>
        <w:rPr>
          <w:rFonts w:ascii="MS Mincho" w:eastAsia="MS Mincho" w:hAnsi="MS Mincho" w:cs="MS Mincho"/>
          <w:color w:val="000000"/>
          <w:sz w:val="50"/>
          <w:szCs w:val="50"/>
        </w:rPr>
        <w:t>插入数据</w:t>
      </w:r>
    </w:p>
    <w:p w14:paraId="5426066E" w14:textId="77777777" w:rsidR="00DE1E79" w:rsidRDefault="00DE1E79" w:rsidP="00DE1E79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 xml:space="preserve">MySQL </w:t>
      </w:r>
      <w:r>
        <w:rPr>
          <w:rFonts w:ascii="Helvetica Neue" w:hAnsi="Helvetica Neue"/>
          <w:color w:val="333333"/>
          <w:sz w:val="20"/>
          <w:szCs w:val="20"/>
        </w:rPr>
        <w:t>表中使用</w:t>
      </w:r>
      <w:r>
        <w:rPr>
          <w:rStyle w:val="a5"/>
          <w:rFonts w:ascii="Helvetica Neue" w:hAnsi="Helvetica Neue"/>
          <w:color w:val="333333"/>
          <w:sz w:val="20"/>
          <w:szCs w:val="20"/>
          <w:bdr w:val="none" w:sz="0" w:space="0" w:color="auto" w:frame="1"/>
        </w:rPr>
        <w:t> INSERT INTO </w:t>
      </w:r>
      <w:r>
        <w:rPr>
          <w:rFonts w:ascii="Helvetica Neue" w:hAnsi="Helvetica Neue"/>
          <w:color w:val="333333"/>
          <w:sz w:val="20"/>
          <w:szCs w:val="20"/>
        </w:rPr>
        <w:t>SQL</w:t>
      </w:r>
      <w:r>
        <w:rPr>
          <w:rFonts w:ascii="Helvetica Neue" w:hAnsi="Helvetica Neue"/>
          <w:color w:val="333333"/>
          <w:sz w:val="20"/>
          <w:szCs w:val="20"/>
        </w:rPr>
        <w:t>语句来插入数据。</w:t>
      </w:r>
    </w:p>
    <w:p w14:paraId="51D193E9" w14:textId="77777777" w:rsidR="00DE1E79" w:rsidRDefault="00DE1E79" w:rsidP="00DE1E79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你可以通过</w:t>
      </w:r>
      <w:r>
        <w:rPr>
          <w:rFonts w:ascii="Helvetica Neue" w:hAnsi="Helvetica Neue"/>
          <w:color w:val="333333"/>
          <w:sz w:val="20"/>
          <w:szCs w:val="20"/>
        </w:rPr>
        <w:t xml:space="preserve"> mysql&gt; </w:t>
      </w:r>
      <w:r>
        <w:rPr>
          <w:rFonts w:ascii="Helvetica Neue" w:hAnsi="Helvetica Neue"/>
          <w:color w:val="333333"/>
          <w:sz w:val="20"/>
          <w:szCs w:val="20"/>
        </w:rPr>
        <w:t>命令提示窗口中向数据表中插入数据，或者通过</w:t>
      </w:r>
      <w:r>
        <w:rPr>
          <w:rFonts w:ascii="Helvetica Neue" w:hAnsi="Helvetica Neue"/>
          <w:color w:val="333333"/>
          <w:sz w:val="20"/>
          <w:szCs w:val="20"/>
        </w:rPr>
        <w:t>PHP</w:t>
      </w:r>
      <w:r>
        <w:rPr>
          <w:rFonts w:ascii="Helvetica Neue" w:hAnsi="Helvetica Neue"/>
          <w:color w:val="333333"/>
          <w:sz w:val="20"/>
          <w:szCs w:val="20"/>
        </w:rPr>
        <w:t>脚本来插入数据。</w:t>
      </w:r>
    </w:p>
    <w:p w14:paraId="70242556" w14:textId="77777777" w:rsidR="00DE1E79" w:rsidRDefault="00DE1E79" w:rsidP="00DE1E79">
      <w:pPr>
        <w:pStyle w:val="3"/>
        <w:shd w:val="clear" w:color="auto" w:fill="FFFFFF"/>
        <w:spacing w:before="120" w:after="120"/>
        <w:rPr>
          <w:rFonts w:ascii="Helvetica Neue" w:eastAsia="Times New Roman" w:hAnsi="Helvetica Neue"/>
          <w:color w:val="333333"/>
          <w:sz w:val="34"/>
          <w:szCs w:val="34"/>
        </w:rPr>
      </w:pPr>
      <w:r>
        <w:rPr>
          <w:rFonts w:ascii="SimSun" w:eastAsia="SimSun" w:hAnsi="SimSun" w:cs="SimSun"/>
          <w:color w:val="333333"/>
          <w:sz w:val="34"/>
          <w:szCs w:val="34"/>
        </w:rPr>
        <w:t>语</w:t>
      </w:r>
      <w:r>
        <w:rPr>
          <w:rFonts w:ascii="MS Mincho" w:eastAsia="MS Mincho" w:hAnsi="MS Mincho" w:cs="MS Mincho"/>
          <w:color w:val="333333"/>
          <w:sz w:val="34"/>
          <w:szCs w:val="34"/>
        </w:rPr>
        <w:t>法</w:t>
      </w:r>
    </w:p>
    <w:p w14:paraId="35B95053" w14:textId="77777777" w:rsidR="00DE1E79" w:rsidRDefault="00DE1E79" w:rsidP="00DE1E79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以下为向</w:t>
      </w:r>
      <w:r>
        <w:rPr>
          <w:rFonts w:ascii="Helvetica Neue" w:hAnsi="Helvetica Neue"/>
          <w:color w:val="333333"/>
          <w:sz w:val="20"/>
          <w:szCs w:val="20"/>
        </w:rPr>
        <w:t>MySQL</w:t>
      </w:r>
      <w:r>
        <w:rPr>
          <w:rFonts w:ascii="Helvetica Neue" w:hAnsi="Helvetica Neue"/>
          <w:color w:val="333333"/>
          <w:sz w:val="20"/>
          <w:szCs w:val="20"/>
        </w:rPr>
        <w:t>数据表插入数据通用的</w:t>
      </w:r>
      <w:r>
        <w:rPr>
          <w:rStyle w:val="a5"/>
          <w:rFonts w:ascii="Helvetica Neue" w:hAnsi="Helvetica Neue"/>
          <w:color w:val="333333"/>
          <w:sz w:val="20"/>
          <w:szCs w:val="20"/>
          <w:bdr w:val="none" w:sz="0" w:space="0" w:color="auto" w:frame="1"/>
        </w:rPr>
        <w:t> INSERT INTO </w:t>
      </w:r>
      <w:r>
        <w:rPr>
          <w:rFonts w:ascii="Helvetica Neue" w:hAnsi="Helvetica Neue"/>
          <w:color w:val="333333"/>
          <w:sz w:val="20"/>
          <w:szCs w:val="20"/>
        </w:rPr>
        <w:t>SQL</w:t>
      </w:r>
      <w:r>
        <w:rPr>
          <w:rFonts w:ascii="Helvetica Neue" w:hAnsi="Helvetica Neue"/>
          <w:color w:val="333333"/>
          <w:sz w:val="20"/>
          <w:szCs w:val="20"/>
        </w:rPr>
        <w:t>语法：</w:t>
      </w:r>
    </w:p>
    <w:p w14:paraId="214B5233" w14:textId="77777777" w:rsidR="00DE1E79" w:rsidRDefault="00DE1E79" w:rsidP="00DE1E79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INSERT INTO table_name 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field1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field2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,...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fieldN 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)</w:t>
      </w:r>
    </w:p>
    <w:p w14:paraId="619D4465" w14:textId="77777777" w:rsidR="00DE1E79" w:rsidRDefault="00DE1E79" w:rsidP="00DE1E79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                      VALUES</w:t>
      </w:r>
    </w:p>
    <w:p w14:paraId="6955B6AC" w14:textId="77777777" w:rsidR="00DE1E79" w:rsidRDefault="00DE1E79" w:rsidP="00DE1E79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Menlo" w:hAnsi="Menlo" w:cs="Menlo"/>
          <w:color w:val="333333"/>
          <w:sz w:val="18"/>
          <w:szCs w:val="18"/>
        </w:rPr>
      </w:pP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                      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value1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value2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,...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valueN 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);</w:t>
      </w:r>
    </w:p>
    <w:p w14:paraId="184DD87A" w14:textId="77777777" w:rsidR="00DE1E79" w:rsidRDefault="00DE1E79" w:rsidP="00DE1E79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如果数据是字符型，必须使用单引号或者双引号，如：</w:t>
      </w:r>
      <w:r>
        <w:rPr>
          <w:rFonts w:ascii="Helvetica Neue" w:hAnsi="Helvetica Neue"/>
          <w:color w:val="333333"/>
          <w:sz w:val="20"/>
          <w:szCs w:val="20"/>
        </w:rPr>
        <w:t>"value"</w:t>
      </w:r>
      <w:r>
        <w:rPr>
          <w:rFonts w:ascii="Helvetica Neue" w:hAnsi="Helvetica Neue"/>
          <w:color w:val="333333"/>
          <w:sz w:val="20"/>
          <w:szCs w:val="20"/>
        </w:rPr>
        <w:t>。</w:t>
      </w:r>
    </w:p>
    <w:p w14:paraId="7D767AB0" w14:textId="77777777" w:rsidR="00DE1E79" w:rsidRDefault="002B3776" w:rsidP="00DE1E79">
      <w:pPr>
        <w:rPr>
          <w:rFonts w:eastAsia="Times New Roman"/>
        </w:rPr>
      </w:pPr>
      <w:r>
        <w:rPr>
          <w:rFonts w:eastAsia="Times New Roman"/>
        </w:rPr>
        <w:pict w14:anchorId="4936802B">
          <v:rect id="_x0000_i1035" style="width:0;height:.75pt" o:hralign="center" o:hrstd="t" o:hrnoshade="t" o:hr="t" fillcolor="#d4d4d4" stroked="f"/>
        </w:pict>
      </w:r>
    </w:p>
    <w:p w14:paraId="454D9EE2" w14:textId="77777777" w:rsidR="00DE1E79" w:rsidRDefault="00DE1E79" w:rsidP="00DE1E79">
      <w:pPr>
        <w:pStyle w:val="2"/>
        <w:shd w:val="clear" w:color="auto" w:fill="FFFFFF"/>
        <w:spacing w:before="30" w:after="30" w:line="432" w:lineRule="atLeast"/>
        <w:rPr>
          <w:rFonts w:ascii="Helvetica Neue" w:eastAsia="Times New Roman" w:hAnsi="Helvetica Neue"/>
          <w:color w:val="333333"/>
          <w:sz w:val="43"/>
          <w:szCs w:val="43"/>
        </w:rPr>
      </w:pPr>
      <w:r>
        <w:rPr>
          <w:rFonts w:ascii="MS Mincho" w:eastAsia="MS Mincho" w:hAnsi="MS Mincho" w:cs="MS Mincho"/>
          <w:color w:val="333333"/>
          <w:sz w:val="43"/>
          <w:szCs w:val="43"/>
        </w:rPr>
        <w:t>通</w:t>
      </w:r>
      <w:r>
        <w:rPr>
          <w:rFonts w:ascii="SimSun" w:eastAsia="SimSun" w:hAnsi="SimSun" w:cs="SimSun"/>
          <w:color w:val="333333"/>
          <w:sz w:val="43"/>
          <w:szCs w:val="43"/>
        </w:rPr>
        <w:t>过</w:t>
      </w:r>
      <w:r>
        <w:rPr>
          <w:rFonts w:ascii="MS Mincho" w:eastAsia="MS Mincho" w:hAnsi="MS Mincho" w:cs="MS Mincho"/>
          <w:color w:val="333333"/>
          <w:sz w:val="43"/>
          <w:szCs w:val="43"/>
        </w:rPr>
        <w:t>命令提示窗口插入数据</w:t>
      </w:r>
    </w:p>
    <w:p w14:paraId="4DD52223" w14:textId="77777777" w:rsidR="00DE1E79" w:rsidRDefault="00DE1E79" w:rsidP="00DE1E79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以下我们将使用</w:t>
      </w:r>
      <w:r>
        <w:rPr>
          <w:rFonts w:ascii="Helvetica Neue" w:hAnsi="Helvetica Neue"/>
          <w:color w:val="333333"/>
          <w:sz w:val="20"/>
          <w:szCs w:val="20"/>
        </w:rPr>
        <w:t xml:space="preserve"> SQL </w:t>
      </w:r>
      <w:r>
        <w:rPr>
          <w:rStyle w:val="a5"/>
          <w:rFonts w:ascii="Helvetica Neue" w:hAnsi="Helvetica Neue"/>
          <w:color w:val="333333"/>
          <w:sz w:val="20"/>
          <w:szCs w:val="20"/>
          <w:bdr w:val="none" w:sz="0" w:space="0" w:color="auto" w:frame="1"/>
        </w:rPr>
        <w:t>INSERT INTO </w:t>
      </w:r>
      <w:r>
        <w:rPr>
          <w:rFonts w:ascii="Helvetica Neue" w:hAnsi="Helvetica Neue"/>
          <w:color w:val="333333"/>
          <w:sz w:val="20"/>
          <w:szCs w:val="20"/>
        </w:rPr>
        <w:t>语句向</w:t>
      </w:r>
      <w:r>
        <w:rPr>
          <w:rFonts w:ascii="Helvetica Neue" w:hAnsi="Helvetica Neue"/>
          <w:color w:val="333333"/>
          <w:sz w:val="20"/>
          <w:szCs w:val="20"/>
        </w:rPr>
        <w:t xml:space="preserve"> MySQL </w:t>
      </w:r>
      <w:r>
        <w:rPr>
          <w:rFonts w:ascii="Helvetica Neue" w:hAnsi="Helvetica Neue"/>
          <w:color w:val="333333"/>
          <w:sz w:val="20"/>
          <w:szCs w:val="20"/>
        </w:rPr>
        <w:t>数据表</w:t>
      </w:r>
      <w:r>
        <w:rPr>
          <w:rFonts w:ascii="Helvetica Neue" w:hAnsi="Helvetica Neue"/>
          <w:color w:val="333333"/>
          <w:sz w:val="20"/>
          <w:szCs w:val="20"/>
        </w:rPr>
        <w:t xml:space="preserve"> runoob_tbl </w:t>
      </w:r>
      <w:r>
        <w:rPr>
          <w:rFonts w:ascii="Helvetica Neue" w:hAnsi="Helvetica Neue"/>
          <w:color w:val="333333"/>
          <w:sz w:val="20"/>
          <w:szCs w:val="20"/>
        </w:rPr>
        <w:t>插入数据</w:t>
      </w:r>
    </w:p>
    <w:p w14:paraId="048B70FC" w14:textId="77777777" w:rsidR="00DE1E79" w:rsidRDefault="00DE1E79" w:rsidP="00DE1E79">
      <w:pPr>
        <w:pStyle w:val="3"/>
        <w:shd w:val="clear" w:color="auto" w:fill="FFFFFF"/>
        <w:spacing w:before="120" w:after="120"/>
        <w:rPr>
          <w:rFonts w:ascii="Helvetica Neue" w:eastAsia="Times New Roman" w:hAnsi="Helvetica Neue"/>
          <w:color w:val="333333"/>
          <w:sz w:val="34"/>
          <w:szCs w:val="34"/>
        </w:rPr>
      </w:pPr>
      <w:r>
        <w:rPr>
          <w:rFonts w:ascii="SimSun" w:eastAsia="SimSun" w:hAnsi="SimSun" w:cs="SimSun"/>
          <w:color w:val="333333"/>
          <w:sz w:val="34"/>
          <w:szCs w:val="34"/>
        </w:rPr>
        <w:lastRenderedPageBreak/>
        <w:t>实</w:t>
      </w:r>
      <w:r>
        <w:rPr>
          <w:rFonts w:ascii="MS Mincho" w:eastAsia="MS Mincho" w:hAnsi="MS Mincho" w:cs="MS Mincho"/>
          <w:color w:val="333333"/>
          <w:sz w:val="34"/>
          <w:szCs w:val="34"/>
        </w:rPr>
        <w:t>例</w:t>
      </w:r>
    </w:p>
    <w:p w14:paraId="747A25F9" w14:textId="77777777" w:rsidR="00DE1E79" w:rsidRDefault="00DE1E79" w:rsidP="00DE1E79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以下实例中我们将向</w:t>
      </w:r>
      <w:r>
        <w:rPr>
          <w:rFonts w:ascii="Helvetica Neue" w:hAnsi="Helvetica Neue"/>
          <w:color w:val="333333"/>
          <w:sz w:val="20"/>
          <w:szCs w:val="20"/>
        </w:rPr>
        <w:t xml:space="preserve"> runoob_tbl </w:t>
      </w:r>
      <w:r>
        <w:rPr>
          <w:rFonts w:ascii="Helvetica Neue" w:hAnsi="Helvetica Neue"/>
          <w:color w:val="333333"/>
          <w:sz w:val="20"/>
          <w:szCs w:val="20"/>
        </w:rPr>
        <w:t>表插入三条数据</w:t>
      </w:r>
      <w:r>
        <w:rPr>
          <w:rFonts w:ascii="Helvetica Neue" w:hAnsi="Helvetica Neue"/>
          <w:color w:val="333333"/>
          <w:sz w:val="20"/>
          <w:szCs w:val="20"/>
        </w:rPr>
        <w:t>:</w:t>
      </w:r>
    </w:p>
    <w:p w14:paraId="0D0FA4AA" w14:textId="77777777" w:rsidR="00DE1E79" w:rsidRDefault="00DE1E79" w:rsidP="00DE1E79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>root@host</w:t>
      </w:r>
      <w:r>
        <w:rPr>
          <w:rStyle w:val="com"/>
          <w:rFonts w:ascii="Menlo" w:hAnsi="Menlo" w:cs="Menlo"/>
          <w:color w:val="880000"/>
          <w:sz w:val="18"/>
          <w:szCs w:val="18"/>
          <w:bdr w:val="none" w:sz="0" w:space="0" w:color="auto" w:frame="1"/>
        </w:rPr>
        <w:t># mysql -u root -p password;</w:t>
      </w:r>
    </w:p>
    <w:p w14:paraId="2C2CD41E" w14:textId="77777777" w:rsidR="00DE1E79" w:rsidRDefault="00DE1E79" w:rsidP="00DE1E79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Menlo" w:hAnsi="Menlo" w:cs="Menlo"/>
          <w:color w:val="660066"/>
          <w:sz w:val="18"/>
          <w:szCs w:val="18"/>
          <w:bdr w:val="none" w:sz="0" w:space="0" w:color="auto" w:frame="1"/>
        </w:rPr>
        <w:t>Enter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password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:*******</w:t>
      </w:r>
    </w:p>
    <w:p w14:paraId="4ED24BE1" w14:textId="77777777" w:rsidR="00DE1E79" w:rsidRDefault="00DE1E79" w:rsidP="00DE1E79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>mysql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&gt;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Menlo" w:hAnsi="Menlo" w:cs="Menlo"/>
          <w:color w:val="000088"/>
          <w:sz w:val="18"/>
          <w:szCs w:val="18"/>
          <w:bdr w:val="none" w:sz="0" w:space="0" w:color="auto" w:frame="1"/>
        </w:rPr>
        <w:t>use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RUNOOB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;</w:t>
      </w:r>
    </w:p>
    <w:p w14:paraId="74B5CD6D" w14:textId="77777777" w:rsidR="00DE1E79" w:rsidRDefault="00DE1E79" w:rsidP="00DE1E79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Menlo" w:hAnsi="Menlo" w:cs="Menlo"/>
          <w:color w:val="660066"/>
          <w:sz w:val="18"/>
          <w:szCs w:val="18"/>
          <w:bdr w:val="none" w:sz="0" w:space="0" w:color="auto" w:frame="1"/>
        </w:rPr>
        <w:t>Database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changed</w:t>
      </w:r>
    </w:p>
    <w:p w14:paraId="7D96D4DE" w14:textId="77777777" w:rsidR="00DE1E79" w:rsidRDefault="00DE1E79" w:rsidP="00DE1E79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>mysql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&gt;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INSERT INTO runoob_tbl </w:t>
      </w:r>
    </w:p>
    <w:p w14:paraId="1E7135AC" w14:textId="77777777" w:rsidR="00DE1E79" w:rsidRDefault="00DE1E79" w:rsidP="00DE1E79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-&gt;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>runoob_title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runoob_author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submission_date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)</w:t>
      </w:r>
    </w:p>
    <w:p w14:paraId="7824C60C" w14:textId="77777777" w:rsidR="00DE1E79" w:rsidRDefault="00DE1E79" w:rsidP="00DE1E79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-&gt;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VALUES</w:t>
      </w:r>
    </w:p>
    <w:p w14:paraId="35CEADE6" w14:textId="77777777" w:rsidR="00DE1E79" w:rsidRDefault="00DE1E79" w:rsidP="00DE1E79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-&gt;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Menlo" w:hAnsi="Menlo" w:cs="Menlo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str"/>
          <w:rFonts w:ascii="Menlo" w:hAnsi="Menlo" w:cs="Menlo"/>
          <w:color w:val="008800"/>
          <w:sz w:val="18"/>
          <w:szCs w:val="18"/>
          <w:bdr w:val="none" w:sz="0" w:space="0" w:color="auto" w:frame="1"/>
        </w:rPr>
        <w:t>学习</w:t>
      </w:r>
      <w:r>
        <w:rPr>
          <w:rStyle w:val="str"/>
          <w:rFonts w:ascii="Menlo" w:hAnsi="Menlo" w:cs="Menlo"/>
          <w:color w:val="008800"/>
          <w:sz w:val="18"/>
          <w:szCs w:val="18"/>
          <w:bdr w:val="none" w:sz="0" w:space="0" w:color="auto" w:frame="1"/>
        </w:rPr>
        <w:t xml:space="preserve"> PHP"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Menlo" w:hAnsi="Menlo" w:cs="Menlo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str"/>
          <w:rFonts w:ascii="Menlo" w:hAnsi="Menlo" w:cs="Menlo"/>
          <w:color w:val="008800"/>
          <w:sz w:val="18"/>
          <w:szCs w:val="18"/>
          <w:bdr w:val="none" w:sz="0" w:space="0" w:color="auto" w:frame="1"/>
        </w:rPr>
        <w:t>菜鸟教程</w:t>
      </w:r>
      <w:r>
        <w:rPr>
          <w:rStyle w:val="str"/>
          <w:rFonts w:ascii="Menlo" w:hAnsi="Menlo" w:cs="Menlo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NOW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());</w:t>
      </w:r>
    </w:p>
    <w:p w14:paraId="54F22DFD" w14:textId="77777777" w:rsidR="00DE1E79" w:rsidRDefault="00DE1E79" w:rsidP="00DE1E79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Menlo" w:hAnsi="Menlo" w:cs="Menlo"/>
          <w:color w:val="660066"/>
          <w:sz w:val="18"/>
          <w:szCs w:val="18"/>
          <w:bdr w:val="none" w:sz="0" w:space="0" w:color="auto" w:frame="1"/>
        </w:rPr>
        <w:t>Query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OK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Menlo" w:hAnsi="Menlo" w:cs="Menlo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rows affected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Menlo" w:hAnsi="Menlo" w:cs="Menlo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warnings 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lit"/>
          <w:rFonts w:ascii="Menlo" w:hAnsi="Menlo" w:cs="Menlo"/>
          <w:color w:val="006666"/>
          <w:sz w:val="18"/>
          <w:szCs w:val="18"/>
          <w:bdr w:val="none" w:sz="0" w:space="0" w:color="auto" w:frame="1"/>
        </w:rPr>
        <w:t>0.01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sec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)</w:t>
      </w:r>
    </w:p>
    <w:p w14:paraId="69DB3027" w14:textId="77777777" w:rsidR="00DE1E79" w:rsidRDefault="00DE1E79" w:rsidP="00DE1E79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>mysql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&gt;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INSERT INTO runoob_tbl</w:t>
      </w:r>
    </w:p>
    <w:p w14:paraId="18D341EE" w14:textId="77777777" w:rsidR="00DE1E79" w:rsidRDefault="00DE1E79" w:rsidP="00DE1E79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-&gt;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>runoob_title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runoob_author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submission_date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)</w:t>
      </w:r>
    </w:p>
    <w:p w14:paraId="7B95014D" w14:textId="77777777" w:rsidR="00DE1E79" w:rsidRDefault="00DE1E79" w:rsidP="00DE1E79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-&gt;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VALUES</w:t>
      </w:r>
    </w:p>
    <w:p w14:paraId="1E5FEFDE" w14:textId="77777777" w:rsidR="00DE1E79" w:rsidRDefault="00DE1E79" w:rsidP="00DE1E79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-&gt;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Menlo" w:hAnsi="Menlo" w:cs="Menlo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str"/>
          <w:rFonts w:ascii="Menlo" w:hAnsi="Menlo" w:cs="Menlo"/>
          <w:color w:val="008800"/>
          <w:sz w:val="18"/>
          <w:szCs w:val="18"/>
          <w:bdr w:val="none" w:sz="0" w:space="0" w:color="auto" w:frame="1"/>
        </w:rPr>
        <w:t>学习</w:t>
      </w:r>
      <w:r>
        <w:rPr>
          <w:rStyle w:val="str"/>
          <w:rFonts w:ascii="Menlo" w:hAnsi="Menlo" w:cs="Menlo"/>
          <w:color w:val="008800"/>
          <w:sz w:val="18"/>
          <w:szCs w:val="18"/>
          <w:bdr w:val="none" w:sz="0" w:space="0" w:color="auto" w:frame="1"/>
        </w:rPr>
        <w:t xml:space="preserve"> MySQL"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Menlo" w:hAnsi="Menlo" w:cs="Menlo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str"/>
          <w:rFonts w:ascii="Menlo" w:hAnsi="Menlo" w:cs="Menlo"/>
          <w:color w:val="008800"/>
          <w:sz w:val="18"/>
          <w:szCs w:val="18"/>
          <w:bdr w:val="none" w:sz="0" w:space="0" w:color="auto" w:frame="1"/>
        </w:rPr>
        <w:t>菜鸟教程</w:t>
      </w:r>
      <w:r>
        <w:rPr>
          <w:rStyle w:val="str"/>
          <w:rFonts w:ascii="Menlo" w:hAnsi="Menlo" w:cs="Menlo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NOW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());</w:t>
      </w:r>
    </w:p>
    <w:p w14:paraId="6181EC17" w14:textId="77777777" w:rsidR="00DE1E79" w:rsidRDefault="00DE1E79" w:rsidP="00DE1E79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Menlo" w:hAnsi="Menlo" w:cs="Menlo"/>
          <w:color w:val="660066"/>
          <w:sz w:val="18"/>
          <w:szCs w:val="18"/>
          <w:bdr w:val="none" w:sz="0" w:space="0" w:color="auto" w:frame="1"/>
        </w:rPr>
        <w:t>Query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OK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Menlo" w:hAnsi="Menlo" w:cs="Menlo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rows affected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Menlo" w:hAnsi="Menlo" w:cs="Menlo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warnings 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lit"/>
          <w:rFonts w:ascii="Menlo" w:hAnsi="Menlo" w:cs="Menlo"/>
          <w:color w:val="006666"/>
          <w:sz w:val="18"/>
          <w:szCs w:val="18"/>
          <w:bdr w:val="none" w:sz="0" w:space="0" w:color="auto" w:frame="1"/>
        </w:rPr>
        <w:t>0.01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sec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)</w:t>
      </w:r>
    </w:p>
    <w:p w14:paraId="504B2365" w14:textId="77777777" w:rsidR="00DE1E79" w:rsidRDefault="00DE1E79" w:rsidP="00DE1E79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>mysql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&gt;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INSERT INTO runoob_tbl</w:t>
      </w:r>
    </w:p>
    <w:p w14:paraId="6D99A8E3" w14:textId="77777777" w:rsidR="00DE1E79" w:rsidRDefault="00DE1E79" w:rsidP="00DE1E79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-&gt;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>runoob_title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runoob_author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submission_date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)</w:t>
      </w:r>
    </w:p>
    <w:p w14:paraId="3AF10C71" w14:textId="77777777" w:rsidR="00DE1E79" w:rsidRDefault="00DE1E79" w:rsidP="00DE1E79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-&gt;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VALUES</w:t>
      </w:r>
    </w:p>
    <w:p w14:paraId="4C772E2E" w14:textId="77777777" w:rsidR="00DE1E79" w:rsidRDefault="00DE1E79" w:rsidP="00DE1E79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-&gt;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Menlo" w:hAnsi="Menlo" w:cs="Menlo"/>
          <w:color w:val="008800"/>
          <w:sz w:val="18"/>
          <w:szCs w:val="18"/>
          <w:bdr w:val="none" w:sz="0" w:space="0" w:color="auto" w:frame="1"/>
        </w:rPr>
        <w:t xml:space="preserve">"JAVA </w:t>
      </w:r>
      <w:r>
        <w:rPr>
          <w:rStyle w:val="str"/>
          <w:rFonts w:ascii="Menlo" w:hAnsi="Menlo" w:cs="Menlo"/>
          <w:color w:val="008800"/>
          <w:sz w:val="18"/>
          <w:szCs w:val="18"/>
          <w:bdr w:val="none" w:sz="0" w:space="0" w:color="auto" w:frame="1"/>
        </w:rPr>
        <w:t>教程</w:t>
      </w:r>
      <w:r>
        <w:rPr>
          <w:rStyle w:val="str"/>
          <w:rFonts w:ascii="Menlo" w:hAnsi="Menlo" w:cs="Menlo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Menlo" w:hAnsi="Menlo" w:cs="Menlo"/>
          <w:color w:val="008800"/>
          <w:sz w:val="18"/>
          <w:szCs w:val="18"/>
          <w:bdr w:val="none" w:sz="0" w:space="0" w:color="auto" w:frame="1"/>
        </w:rPr>
        <w:t>"RUNOOB.COM"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Menlo" w:hAnsi="Menlo" w:cs="Menlo"/>
          <w:color w:val="008800"/>
          <w:sz w:val="18"/>
          <w:szCs w:val="18"/>
          <w:bdr w:val="none" w:sz="0" w:space="0" w:color="auto" w:frame="1"/>
        </w:rPr>
        <w:t>'2016-05-06'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);</w:t>
      </w:r>
    </w:p>
    <w:p w14:paraId="13338077" w14:textId="77777777" w:rsidR="00DE1E79" w:rsidRDefault="00DE1E79" w:rsidP="00DE1E79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Menlo" w:hAnsi="Menlo" w:cs="Menlo"/>
          <w:color w:val="660066"/>
          <w:sz w:val="18"/>
          <w:szCs w:val="18"/>
          <w:bdr w:val="none" w:sz="0" w:space="0" w:color="auto" w:frame="1"/>
        </w:rPr>
        <w:t>Query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OK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Menlo" w:hAnsi="Menlo" w:cs="Menlo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rows affected 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lit"/>
          <w:rFonts w:ascii="Menlo" w:hAnsi="Menlo" w:cs="Menlo"/>
          <w:color w:val="006666"/>
          <w:sz w:val="18"/>
          <w:szCs w:val="18"/>
          <w:bdr w:val="none" w:sz="0" w:space="0" w:color="auto" w:frame="1"/>
        </w:rPr>
        <w:t>0.00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sec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)</w:t>
      </w:r>
    </w:p>
    <w:p w14:paraId="39D42255" w14:textId="77777777" w:rsidR="00DE1E79" w:rsidRDefault="00DE1E79" w:rsidP="00DE1E79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Menlo" w:hAnsi="Menlo" w:cs="Menlo"/>
          <w:color w:val="333333"/>
          <w:sz w:val="18"/>
          <w:szCs w:val="18"/>
        </w:rPr>
      </w:pP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>mysql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&gt;</w:t>
      </w:r>
    </w:p>
    <w:p w14:paraId="1A35ED33" w14:textId="77777777" w:rsidR="00DE1E79" w:rsidRDefault="00DE1E79" w:rsidP="00DE1E79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Style w:val="a5"/>
          <w:rFonts w:ascii="Helvetica Neue" w:hAnsi="Helvetica Neue"/>
          <w:color w:val="333333"/>
          <w:sz w:val="20"/>
          <w:szCs w:val="20"/>
          <w:bdr w:val="none" w:sz="0" w:space="0" w:color="auto" w:frame="1"/>
        </w:rPr>
        <w:lastRenderedPageBreak/>
        <w:t>注意：</w:t>
      </w:r>
      <w:r>
        <w:rPr>
          <w:rFonts w:ascii="Helvetica Neue" w:hAnsi="Helvetica Neue"/>
          <w:color w:val="333333"/>
          <w:sz w:val="20"/>
          <w:szCs w:val="20"/>
        </w:rPr>
        <w:t> </w:t>
      </w:r>
      <w:r>
        <w:rPr>
          <w:rFonts w:ascii="Helvetica Neue" w:hAnsi="Helvetica Neue"/>
          <w:color w:val="333333"/>
          <w:sz w:val="20"/>
          <w:szCs w:val="20"/>
        </w:rPr>
        <w:t>使用箭头标记</w:t>
      </w:r>
      <w:r>
        <w:rPr>
          <w:rFonts w:ascii="Helvetica Neue" w:hAnsi="Helvetica Neue"/>
          <w:color w:val="333333"/>
          <w:sz w:val="20"/>
          <w:szCs w:val="20"/>
        </w:rPr>
        <w:t> </w:t>
      </w:r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-&gt;</w:t>
      </w:r>
      <w:r>
        <w:rPr>
          <w:rFonts w:ascii="Helvetica Neue" w:hAnsi="Helvetica Neue"/>
          <w:color w:val="333333"/>
          <w:sz w:val="20"/>
          <w:szCs w:val="20"/>
        </w:rPr>
        <w:t> </w:t>
      </w:r>
      <w:r>
        <w:rPr>
          <w:rFonts w:ascii="Helvetica Neue" w:hAnsi="Helvetica Neue"/>
          <w:color w:val="333333"/>
          <w:sz w:val="20"/>
          <w:szCs w:val="20"/>
        </w:rPr>
        <w:t>不是</w:t>
      </w:r>
      <w:r>
        <w:rPr>
          <w:rFonts w:ascii="Helvetica Neue" w:hAnsi="Helvetica Neue"/>
          <w:color w:val="333333"/>
          <w:sz w:val="20"/>
          <w:szCs w:val="20"/>
        </w:rPr>
        <w:t xml:space="preserve"> SQL </w:t>
      </w:r>
      <w:r>
        <w:rPr>
          <w:rFonts w:ascii="Helvetica Neue" w:hAnsi="Helvetica Neue"/>
          <w:color w:val="333333"/>
          <w:sz w:val="20"/>
          <w:szCs w:val="20"/>
        </w:rPr>
        <w:t>语句的一部分，它仅仅表示一个新行，如果一条</w:t>
      </w:r>
      <w:r>
        <w:rPr>
          <w:rFonts w:ascii="Helvetica Neue" w:hAnsi="Helvetica Neue"/>
          <w:color w:val="333333"/>
          <w:sz w:val="20"/>
          <w:szCs w:val="20"/>
        </w:rPr>
        <w:t>SQL</w:t>
      </w:r>
      <w:r>
        <w:rPr>
          <w:rFonts w:ascii="Helvetica Neue" w:hAnsi="Helvetica Neue"/>
          <w:color w:val="333333"/>
          <w:sz w:val="20"/>
          <w:szCs w:val="20"/>
        </w:rPr>
        <w:t>语句太长，我们可以通过回车键来创建一个新行来编写</w:t>
      </w:r>
      <w:r>
        <w:rPr>
          <w:rFonts w:ascii="Helvetica Neue" w:hAnsi="Helvetica Neue"/>
          <w:color w:val="333333"/>
          <w:sz w:val="20"/>
          <w:szCs w:val="20"/>
        </w:rPr>
        <w:t xml:space="preserve"> SQL </w:t>
      </w:r>
      <w:r>
        <w:rPr>
          <w:rFonts w:ascii="Helvetica Neue" w:hAnsi="Helvetica Neue"/>
          <w:color w:val="333333"/>
          <w:sz w:val="20"/>
          <w:szCs w:val="20"/>
        </w:rPr>
        <w:t>语句，</w:t>
      </w:r>
      <w:r>
        <w:rPr>
          <w:rFonts w:ascii="Helvetica Neue" w:hAnsi="Helvetica Neue"/>
          <w:color w:val="333333"/>
          <w:sz w:val="20"/>
          <w:szCs w:val="20"/>
        </w:rPr>
        <w:t xml:space="preserve">SQL </w:t>
      </w:r>
      <w:r>
        <w:rPr>
          <w:rFonts w:ascii="Helvetica Neue" w:hAnsi="Helvetica Neue"/>
          <w:color w:val="333333"/>
          <w:sz w:val="20"/>
          <w:szCs w:val="20"/>
        </w:rPr>
        <w:t>语句的命令结束符为分号</w:t>
      </w:r>
      <w:r>
        <w:rPr>
          <w:rFonts w:ascii="Helvetica Neue" w:hAnsi="Helvetica Neue"/>
          <w:color w:val="333333"/>
          <w:sz w:val="20"/>
          <w:szCs w:val="20"/>
        </w:rPr>
        <w:t> </w:t>
      </w:r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;</w:t>
      </w:r>
      <w:r>
        <w:rPr>
          <w:rFonts w:ascii="Helvetica Neue" w:hAnsi="Helvetica Neue"/>
          <w:color w:val="333333"/>
          <w:sz w:val="20"/>
          <w:szCs w:val="20"/>
        </w:rPr>
        <w:t>。</w:t>
      </w:r>
    </w:p>
    <w:p w14:paraId="21D97A99" w14:textId="77777777" w:rsidR="00DE1E79" w:rsidRDefault="00DE1E79" w:rsidP="00DE1E79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在以上实例中，我们并没有提供</w:t>
      </w:r>
      <w:r>
        <w:rPr>
          <w:rFonts w:ascii="Helvetica Neue" w:hAnsi="Helvetica Neue"/>
          <w:color w:val="333333"/>
          <w:sz w:val="20"/>
          <w:szCs w:val="20"/>
        </w:rPr>
        <w:t xml:space="preserve"> runoob_id </w:t>
      </w:r>
      <w:r>
        <w:rPr>
          <w:rFonts w:ascii="Helvetica Neue" w:hAnsi="Helvetica Neue"/>
          <w:color w:val="333333"/>
          <w:sz w:val="20"/>
          <w:szCs w:val="20"/>
        </w:rPr>
        <w:t>的数据，因为该字段我们在创建表的时候已经设置它为</w:t>
      </w:r>
      <w:r>
        <w:rPr>
          <w:rFonts w:ascii="Helvetica Neue" w:hAnsi="Helvetica Neue"/>
          <w:color w:val="333333"/>
          <w:sz w:val="20"/>
          <w:szCs w:val="20"/>
        </w:rPr>
        <w:t xml:space="preserve"> AUTO_INCREMENT(</w:t>
      </w:r>
      <w:r>
        <w:rPr>
          <w:rFonts w:ascii="Helvetica Neue" w:hAnsi="Helvetica Neue"/>
          <w:color w:val="333333"/>
          <w:sz w:val="20"/>
          <w:szCs w:val="20"/>
        </w:rPr>
        <w:t>自动增加</w:t>
      </w:r>
      <w:r>
        <w:rPr>
          <w:rFonts w:ascii="Helvetica Neue" w:hAnsi="Helvetica Neue"/>
          <w:color w:val="333333"/>
          <w:sz w:val="20"/>
          <w:szCs w:val="20"/>
        </w:rPr>
        <w:t xml:space="preserve">) </w:t>
      </w:r>
      <w:r>
        <w:rPr>
          <w:rFonts w:ascii="Helvetica Neue" w:hAnsi="Helvetica Neue"/>
          <w:color w:val="333333"/>
          <w:sz w:val="20"/>
          <w:szCs w:val="20"/>
        </w:rPr>
        <w:t>属性。</w:t>
      </w:r>
      <w:r>
        <w:rPr>
          <w:rFonts w:ascii="Helvetica Neue" w:hAnsi="Helvetica Neue"/>
          <w:color w:val="333333"/>
          <w:sz w:val="20"/>
          <w:szCs w:val="20"/>
        </w:rPr>
        <w:t xml:space="preserve"> </w:t>
      </w:r>
      <w:r>
        <w:rPr>
          <w:rFonts w:ascii="Helvetica Neue" w:hAnsi="Helvetica Neue"/>
          <w:color w:val="333333"/>
          <w:sz w:val="20"/>
          <w:szCs w:val="20"/>
        </w:rPr>
        <w:t>所以，该字段会自动递增而不需要我们去设置。实例中</w:t>
      </w:r>
      <w:r>
        <w:rPr>
          <w:rFonts w:ascii="Helvetica Neue" w:hAnsi="Helvetica Neue"/>
          <w:color w:val="333333"/>
          <w:sz w:val="20"/>
          <w:szCs w:val="20"/>
        </w:rPr>
        <w:t xml:space="preserve"> NOW() </w:t>
      </w:r>
      <w:r>
        <w:rPr>
          <w:rFonts w:ascii="Helvetica Neue" w:hAnsi="Helvetica Neue"/>
          <w:color w:val="333333"/>
          <w:sz w:val="20"/>
          <w:szCs w:val="20"/>
        </w:rPr>
        <w:t>是一个</w:t>
      </w:r>
      <w:r>
        <w:rPr>
          <w:rFonts w:ascii="Helvetica Neue" w:hAnsi="Helvetica Neue"/>
          <w:color w:val="333333"/>
          <w:sz w:val="20"/>
          <w:szCs w:val="20"/>
        </w:rPr>
        <w:t xml:space="preserve"> MySQL </w:t>
      </w:r>
      <w:r>
        <w:rPr>
          <w:rFonts w:ascii="Helvetica Neue" w:hAnsi="Helvetica Neue"/>
          <w:color w:val="333333"/>
          <w:sz w:val="20"/>
          <w:szCs w:val="20"/>
        </w:rPr>
        <w:t>函数，该函数返回日期和时间。</w:t>
      </w:r>
    </w:p>
    <w:p w14:paraId="2F40F47C" w14:textId="77777777" w:rsidR="00DE1E79" w:rsidRDefault="00DE1E79" w:rsidP="00DE1E79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接下来我们可以通过以下语句查看数据表数据：</w:t>
      </w:r>
    </w:p>
    <w:p w14:paraId="69EFF5A9" w14:textId="77777777" w:rsidR="00DE1E79" w:rsidRDefault="00DE1E79" w:rsidP="00DE1E79">
      <w:pPr>
        <w:pStyle w:val="2"/>
        <w:spacing w:before="0" w:after="30" w:line="432" w:lineRule="atLeast"/>
        <w:rPr>
          <w:rFonts w:ascii="Helvetica Neue" w:eastAsia="Times New Roman" w:hAnsi="Helvetica Neue"/>
          <w:color w:val="617F10"/>
          <w:sz w:val="22"/>
          <w:szCs w:val="22"/>
        </w:rPr>
      </w:pPr>
      <w:r>
        <w:rPr>
          <w:rFonts w:ascii="SimSun" w:eastAsia="SimSun" w:hAnsi="SimSun" w:cs="SimSun"/>
          <w:color w:val="617F10"/>
          <w:sz w:val="22"/>
          <w:szCs w:val="22"/>
        </w:rPr>
        <w:t>读取数据表</w:t>
      </w:r>
      <w:r>
        <w:rPr>
          <w:rFonts w:ascii="MS Mincho" w:eastAsia="MS Mincho" w:hAnsi="MS Mincho" w:cs="MS Mincho"/>
          <w:color w:val="617F10"/>
          <w:sz w:val="22"/>
          <w:szCs w:val="22"/>
        </w:rPr>
        <w:t>：</w:t>
      </w:r>
    </w:p>
    <w:p w14:paraId="35B05293" w14:textId="77777777" w:rsidR="00DE1E79" w:rsidRDefault="00DE1E79" w:rsidP="00DE1E79">
      <w:pPr>
        <w:shd w:val="clear" w:color="auto" w:fill="FFFFFF"/>
        <w:wordWrap w:val="0"/>
        <w:spacing w:line="336" w:lineRule="atLeast"/>
        <w:rPr>
          <w:rFonts w:ascii="Menlo" w:eastAsia="Times New Roman" w:hAnsi="Menlo" w:cs="Menlo"/>
          <w:color w:val="000000"/>
          <w:sz w:val="20"/>
          <w:szCs w:val="20"/>
        </w:rPr>
      </w:pPr>
      <w:r>
        <w:rPr>
          <w:rStyle w:val="hl-reserved"/>
          <w:rFonts w:ascii="Menlo" w:eastAsia="Times New Roman" w:hAnsi="Menlo" w:cs="Menlo"/>
          <w:color w:val="008000"/>
          <w:sz w:val="20"/>
          <w:szCs w:val="20"/>
          <w:bdr w:val="none" w:sz="0" w:space="0" w:color="auto" w:frame="1"/>
        </w:rPr>
        <w:t>select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* </w:t>
      </w:r>
      <w:r>
        <w:rPr>
          <w:rStyle w:val="hl-reserved"/>
          <w:rFonts w:ascii="Menlo" w:eastAsia="Times New Roman" w:hAnsi="Menlo" w:cs="Menlo"/>
          <w:color w:val="008000"/>
          <w:sz w:val="20"/>
          <w:szCs w:val="20"/>
          <w:bdr w:val="none" w:sz="0" w:space="0" w:color="auto" w:frame="1"/>
        </w:rPr>
        <w:t>from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runoob_tbl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>;</w:t>
      </w:r>
    </w:p>
    <w:p w14:paraId="485CA6BF" w14:textId="77777777" w:rsidR="00DE1E79" w:rsidRDefault="00DE1E79" w:rsidP="00DE1E79">
      <w:pPr>
        <w:pStyle w:val="a4"/>
        <w:shd w:val="clear" w:color="auto" w:fill="E5EECC"/>
        <w:spacing w:before="0" w:beforeAutospacing="0" w:after="0" w:afterAutospacing="0" w:line="480" w:lineRule="atLeast"/>
        <w:rPr>
          <w:rFonts w:ascii="Helvetica Neue" w:hAnsi="Helvetica Neue"/>
          <w:color w:val="000000"/>
          <w:sz w:val="20"/>
          <w:szCs w:val="20"/>
        </w:rPr>
      </w:pPr>
      <w:r>
        <w:rPr>
          <w:rFonts w:ascii="Helvetica Neue" w:hAnsi="Helvetica Neue"/>
          <w:color w:val="000000"/>
          <w:sz w:val="20"/>
          <w:szCs w:val="20"/>
        </w:rPr>
        <w:t>输出结果：</w:t>
      </w:r>
    </w:p>
    <w:p w14:paraId="2575C2F5" w14:textId="0E5DF7E8" w:rsidR="00DE1E79" w:rsidRDefault="00DE1E79" w:rsidP="00DE1E79">
      <w:pPr>
        <w:shd w:val="clear" w:color="auto" w:fill="FFFFFF"/>
        <w:wordWrap w:val="0"/>
        <w:spacing w:line="336" w:lineRule="atLeast"/>
        <w:rPr>
          <w:rFonts w:ascii="Menlo" w:eastAsia="Times New Roman" w:hAnsi="Menlo" w:cs="Menlo"/>
          <w:color w:val="000000"/>
          <w:sz w:val="20"/>
          <w:szCs w:val="20"/>
        </w:rPr>
      </w:pPr>
      <w:r>
        <w:rPr>
          <w:rFonts w:ascii="Menlo" w:eastAsia="Times New Roman" w:hAnsi="Menlo" w:cs="Menlo"/>
          <w:noProof/>
          <w:color w:val="000000"/>
          <w:sz w:val="20"/>
          <w:szCs w:val="20"/>
        </w:rPr>
        <w:drawing>
          <wp:inline distT="0" distB="0" distL="0" distR="0" wp14:anchorId="4ADFD101" wp14:editId="13145718">
            <wp:extent cx="4773295" cy="1201420"/>
            <wp:effectExtent l="0" t="0" r="1905" b="0"/>
            <wp:docPr id="3" name="图片 3" descr="http://www.runoob.com/wp-content/uploads/2014/03/71971E68-78B3-4964-AC4C-E75114D3B5B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runoob.com/wp-content/uploads/2014/03/71971E68-78B3-4964-AC4C-E75114D3B5B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295" cy="12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5FAA6" w14:textId="77777777" w:rsidR="00DE1E79" w:rsidRDefault="00DE1E79" w:rsidP="009E5709">
      <w:pPr>
        <w:rPr>
          <w:rFonts w:ascii="SimSun" w:eastAsia="SimSun" w:hAnsi="SimSun" w:cs="PingFang SC"/>
          <w:bCs/>
          <w:color w:val="000000"/>
        </w:rPr>
      </w:pPr>
    </w:p>
    <w:p w14:paraId="70CDA9F6" w14:textId="77777777" w:rsidR="00DE1E79" w:rsidRDefault="00DE1E79" w:rsidP="009E5709">
      <w:pPr>
        <w:rPr>
          <w:rFonts w:ascii="SimSun" w:eastAsia="SimSun" w:hAnsi="SimSun" w:cs="PingFang SC"/>
          <w:bCs/>
          <w:color w:val="000000"/>
        </w:rPr>
      </w:pPr>
    </w:p>
    <w:p w14:paraId="1CFE45B8" w14:textId="77777777" w:rsidR="00DE1E79" w:rsidRDefault="00DE1E79" w:rsidP="009E5709">
      <w:pPr>
        <w:rPr>
          <w:rFonts w:ascii="SimSun" w:eastAsia="SimSun" w:hAnsi="SimSun" w:cs="PingFang SC"/>
          <w:bCs/>
          <w:color w:val="000000"/>
        </w:rPr>
      </w:pPr>
    </w:p>
    <w:p w14:paraId="61C5675A" w14:textId="77777777" w:rsidR="00DE1E79" w:rsidRDefault="00DE1E79" w:rsidP="009E5709">
      <w:pPr>
        <w:rPr>
          <w:rFonts w:ascii="SimSun" w:eastAsia="SimSun" w:hAnsi="SimSun" w:cs="PingFang SC"/>
          <w:bCs/>
          <w:color w:val="000000"/>
        </w:rPr>
      </w:pPr>
    </w:p>
    <w:p w14:paraId="5E49F56C" w14:textId="77777777" w:rsidR="00DE1E79" w:rsidRDefault="00DE1E79" w:rsidP="00DE1E79">
      <w:pPr>
        <w:pStyle w:val="1"/>
        <w:shd w:val="clear" w:color="auto" w:fill="FFFFFF"/>
        <w:spacing w:before="0" w:after="150"/>
        <w:rPr>
          <w:rFonts w:ascii="Helvetica Neue" w:eastAsia="Times New Roman" w:hAnsi="Helvetica Neue"/>
          <w:color w:val="000000"/>
          <w:kern w:val="36"/>
          <w:sz w:val="50"/>
          <w:szCs w:val="50"/>
        </w:rPr>
      </w:pPr>
      <w:r>
        <w:rPr>
          <w:rFonts w:ascii="SimSun" w:eastAsia="SimSun" w:hAnsi="SimSun" w:cs="PingFang SC"/>
          <w:bCs w:val="0"/>
          <w:color w:val="000000"/>
          <w:kern w:val="0"/>
        </w:rPr>
        <w:tab/>
      </w:r>
      <w:r>
        <w:rPr>
          <w:rFonts w:ascii="Helvetica Neue" w:eastAsia="Times New Roman" w:hAnsi="Helvetica Neue"/>
          <w:color w:val="000000"/>
          <w:sz w:val="50"/>
          <w:szCs w:val="50"/>
        </w:rPr>
        <w:t xml:space="preserve">MySQL </w:t>
      </w:r>
      <w:r>
        <w:rPr>
          <w:rFonts w:ascii="SimSun" w:eastAsia="SimSun" w:hAnsi="SimSun" w:cs="SimSun"/>
          <w:color w:val="000000"/>
          <w:sz w:val="50"/>
          <w:szCs w:val="50"/>
        </w:rPr>
        <w:t>查询数</w:t>
      </w:r>
      <w:r>
        <w:rPr>
          <w:rFonts w:ascii="MS Mincho" w:eastAsia="MS Mincho" w:hAnsi="MS Mincho" w:cs="MS Mincho"/>
          <w:color w:val="000000"/>
          <w:sz w:val="50"/>
          <w:szCs w:val="50"/>
        </w:rPr>
        <w:t>据</w:t>
      </w:r>
    </w:p>
    <w:p w14:paraId="565915B0" w14:textId="77777777" w:rsidR="00DE1E79" w:rsidRDefault="00DE1E79" w:rsidP="00DE1E79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 xml:space="preserve">MySQL </w:t>
      </w:r>
      <w:r>
        <w:rPr>
          <w:rFonts w:ascii="Helvetica Neue" w:hAnsi="Helvetica Neue"/>
          <w:color w:val="333333"/>
          <w:sz w:val="20"/>
          <w:szCs w:val="20"/>
        </w:rPr>
        <w:t>数据库使用</w:t>
      </w:r>
      <w:r>
        <w:rPr>
          <w:rFonts w:ascii="Helvetica Neue" w:hAnsi="Helvetica Neue"/>
          <w:color w:val="333333"/>
          <w:sz w:val="20"/>
          <w:szCs w:val="20"/>
        </w:rPr>
        <w:t>SQL SELECT</w:t>
      </w:r>
      <w:r>
        <w:rPr>
          <w:rFonts w:ascii="Helvetica Neue" w:hAnsi="Helvetica Neue"/>
          <w:color w:val="333333"/>
          <w:sz w:val="20"/>
          <w:szCs w:val="20"/>
        </w:rPr>
        <w:t>语句来查询数据。</w:t>
      </w:r>
    </w:p>
    <w:p w14:paraId="32A1D888" w14:textId="77777777" w:rsidR="00DE1E79" w:rsidRDefault="00DE1E79" w:rsidP="00DE1E79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你可以通过</w:t>
      </w:r>
      <w:r>
        <w:rPr>
          <w:rFonts w:ascii="Helvetica Neue" w:hAnsi="Helvetica Neue"/>
          <w:color w:val="333333"/>
          <w:sz w:val="20"/>
          <w:szCs w:val="20"/>
        </w:rPr>
        <w:t xml:space="preserve"> mysql&gt; </w:t>
      </w:r>
      <w:r>
        <w:rPr>
          <w:rFonts w:ascii="Helvetica Neue" w:hAnsi="Helvetica Neue"/>
          <w:color w:val="333333"/>
          <w:sz w:val="20"/>
          <w:szCs w:val="20"/>
        </w:rPr>
        <w:t>命令提示窗口中在数据库中查询数据，或者通过</w:t>
      </w:r>
      <w:r>
        <w:rPr>
          <w:rFonts w:ascii="Helvetica Neue" w:hAnsi="Helvetica Neue"/>
          <w:color w:val="333333"/>
          <w:sz w:val="20"/>
          <w:szCs w:val="20"/>
        </w:rPr>
        <w:t>PHP</w:t>
      </w:r>
      <w:r>
        <w:rPr>
          <w:rFonts w:ascii="Helvetica Neue" w:hAnsi="Helvetica Neue"/>
          <w:color w:val="333333"/>
          <w:sz w:val="20"/>
          <w:szCs w:val="20"/>
        </w:rPr>
        <w:t>脚本来查询数据。</w:t>
      </w:r>
    </w:p>
    <w:p w14:paraId="05FC99D9" w14:textId="77777777" w:rsidR="00DE1E79" w:rsidRDefault="00DE1E79" w:rsidP="00DE1E79">
      <w:pPr>
        <w:pStyle w:val="3"/>
        <w:shd w:val="clear" w:color="auto" w:fill="FFFFFF"/>
        <w:spacing w:before="120" w:after="120"/>
        <w:rPr>
          <w:rFonts w:ascii="Helvetica Neue" w:eastAsia="Times New Roman" w:hAnsi="Helvetica Neue"/>
          <w:color w:val="333333"/>
          <w:sz w:val="34"/>
          <w:szCs w:val="34"/>
        </w:rPr>
      </w:pPr>
      <w:r>
        <w:rPr>
          <w:rFonts w:ascii="SimSun" w:eastAsia="SimSun" w:hAnsi="SimSun" w:cs="SimSun"/>
          <w:color w:val="333333"/>
          <w:sz w:val="34"/>
          <w:szCs w:val="34"/>
        </w:rPr>
        <w:lastRenderedPageBreak/>
        <w:t>语</w:t>
      </w:r>
      <w:r>
        <w:rPr>
          <w:rFonts w:ascii="MS Mincho" w:eastAsia="MS Mincho" w:hAnsi="MS Mincho" w:cs="MS Mincho"/>
          <w:color w:val="333333"/>
          <w:sz w:val="34"/>
          <w:szCs w:val="34"/>
        </w:rPr>
        <w:t>法</w:t>
      </w:r>
    </w:p>
    <w:p w14:paraId="46A6D566" w14:textId="77777777" w:rsidR="00DE1E79" w:rsidRDefault="00DE1E79" w:rsidP="00DE1E79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以下为在</w:t>
      </w:r>
      <w:r>
        <w:rPr>
          <w:rFonts w:ascii="Helvetica Neue" w:hAnsi="Helvetica Neue"/>
          <w:color w:val="333333"/>
          <w:sz w:val="20"/>
          <w:szCs w:val="20"/>
        </w:rPr>
        <w:t>MySQL</w:t>
      </w:r>
      <w:r>
        <w:rPr>
          <w:rFonts w:ascii="Helvetica Neue" w:hAnsi="Helvetica Neue"/>
          <w:color w:val="333333"/>
          <w:sz w:val="20"/>
          <w:szCs w:val="20"/>
        </w:rPr>
        <w:t>数据库中查询数据通用的</w:t>
      </w:r>
      <w:r>
        <w:rPr>
          <w:rFonts w:ascii="Helvetica Neue" w:hAnsi="Helvetica Neue"/>
          <w:color w:val="333333"/>
          <w:sz w:val="20"/>
          <w:szCs w:val="20"/>
        </w:rPr>
        <w:t xml:space="preserve"> SELECT </w:t>
      </w:r>
      <w:r>
        <w:rPr>
          <w:rFonts w:ascii="Helvetica Neue" w:hAnsi="Helvetica Neue"/>
          <w:color w:val="333333"/>
          <w:sz w:val="20"/>
          <w:szCs w:val="20"/>
        </w:rPr>
        <w:t>语法：</w:t>
      </w:r>
    </w:p>
    <w:p w14:paraId="09559368" w14:textId="77777777" w:rsidR="00DE1E79" w:rsidRDefault="00DE1E79" w:rsidP="00DE1E79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>SELECT column_name,column_name</w:t>
      </w:r>
    </w:p>
    <w:p w14:paraId="3304BF18" w14:textId="77777777" w:rsidR="00DE1E79" w:rsidRDefault="00DE1E79" w:rsidP="00DE1E79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>FROM table_name</w:t>
      </w:r>
    </w:p>
    <w:p w14:paraId="5823CC0A" w14:textId="77777777" w:rsidR="00DE1E79" w:rsidRDefault="00DE1E79" w:rsidP="00DE1E79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>[WHERE Clause]</w:t>
      </w:r>
    </w:p>
    <w:p w14:paraId="7057910B" w14:textId="77777777" w:rsidR="00DE1E79" w:rsidRDefault="00DE1E79" w:rsidP="00DE1E79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>[LIMIT N][ OFFSET M]</w:t>
      </w:r>
    </w:p>
    <w:p w14:paraId="6A644509" w14:textId="77777777" w:rsidR="00DE1E79" w:rsidRDefault="00DE1E79" w:rsidP="00DE1E79">
      <w:pPr>
        <w:numPr>
          <w:ilvl w:val="0"/>
          <w:numId w:val="35"/>
        </w:numPr>
        <w:shd w:val="clear" w:color="auto" w:fill="FFFFFF"/>
        <w:wordWrap w:val="0"/>
        <w:spacing w:after="240" w:line="360" w:lineRule="atLeast"/>
        <w:ind w:left="240"/>
        <w:rPr>
          <w:rFonts w:ascii="Helvetica Neue" w:eastAsia="Times New Roman" w:hAnsi="Helvetica Neue"/>
          <w:color w:val="333333"/>
          <w:sz w:val="20"/>
          <w:szCs w:val="20"/>
        </w:rPr>
      </w:pPr>
      <w:r>
        <w:rPr>
          <w:rFonts w:ascii="SimSun" w:eastAsia="SimSun" w:hAnsi="SimSun" w:cs="SimSun"/>
          <w:color w:val="333333"/>
          <w:sz w:val="20"/>
          <w:szCs w:val="20"/>
        </w:rPr>
        <w:t>查询语句中你可以使用一个或者多个表，表之间使用逗号</w:t>
      </w:r>
      <w:r>
        <w:rPr>
          <w:rFonts w:ascii="Helvetica Neue" w:eastAsia="Times New Roman" w:hAnsi="Helvetica Neue"/>
          <w:color w:val="333333"/>
          <w:sz w:val="20"/>
          <w:szCs w:val="20"/>
        </w:rPr>
        <w:t>(,)</w:t>
      </w:r>
      <w:r>
        <w:rPr>
          <w:rFonts w:ascii="MS Mincho" w:eastAsia="MS Mincho" w:hAnsi="MS Mincho" w:cs="MS Mincho"/>
          <w:color w:val="333333"/>
          <w:sz w:val="20"/>
          <w:szCs w:val="20"/>
        </w:rPr>
        <w:t>分割，并使用</w:t>
      </w:r>
      <w:r>
        <w:rPr>
          <w:rFonts w:ascii="Helvetica Neue" w:eastAsia="Times New Roman" w:hAnsi="Helvetica Neue"/>
          <w:color w:val="333333"/>
          <w:sz w:val="20"/>
          <w:szCs w:val="20"/>
        </w:rPr>
        <w:t>WHERE</w:t>
      </w:r>
      <w:r>
        <w:rPr>
          <w:rFonts w:ascii="SimSun" w:eastAsia="SimSun" w:hAnsi="SimSun" w:cs="SimSun"/>
          <w:color w:val="333333"/>
          <w:sz w:val="20"/>
          <w:szCs w:val="20"/>
        </w:rPr>
        <w:t>语句来设定查询条件</w:t>
      </w:r>
      <w:r>
        <w:rPr>
          <w:rFonts w:ascii="MS Mincho" w:eastAsia="MS Mincho" w:hAnsi="MS Mincho" w:cs="MS Mincho"/>
          <w:color w:val="333333"/>
          <w:sz w:val="20"/>
          <w:szCs w:val="20"/>
        </w:rPr>
        <w:t>。</w:t>
      </w:r>
    </w:p>
    <w:p w14:paraId="23B955CB" w14:textId="77777777" w:rsidR="00DE1E79" w:rsidRDefault="00DE1E79" w:rsidP="00DE1E79">
      <w:pPr>
        <w:numPr>
          <w:ilvl w:val="0"/>
          <w:numId w:val="35"/>
        </w:numPr>
        <w:shd w:val="clear" w:color="auto" w:fill="FFFFFF"/>
        <w:wordWrap w:val="0"/>
        <w:spacing w:after="240" w:line="360" w:lineRule="atLeast"/>
        <w:ind w:left="240"/>
        <w:rPr>
          <w:rFonts w:ascii="Helvetica Neue" w:eastAsia="Times New Roman" w:hAnsi="Helvetica Neue"/>
          <w:color w:val="333333"/>
          <w:sz w:val="20"/>
          <w:szCs w:val="20"/>
        </w:rPr>
      </w:pPr>
      <w:r>
        <w:rPr>
          <w:rFonts w:ascii="Helvetica Neue" w:eastAsia="Times New Roman" w:hAnsi="Helvetica Neue"/>
          <w:color w:val="333333"/>
          <w:sz w:val="20"/>
          <w:szCs w:val="20"/>
        </w:rPr>
        <w:t xml:space="preserve">SELECT </w:t>
      </w:r>
      <w:r>
        <w:rPr>
          <w:rFonts w:ascii="MS Mincho" w:eastAsia="MS Mincho" w:hAnsi="MS Mincho" w:cs="MS Mincho"/>
          <w:color w:val="333333"/>
          <w:sz w:val="20"/>
          <w:szCs w:val="20"/>
        </w:rPr>
        <w:t>命令可以</w:t>
      </w:r>
      <w:r>
        <w:rPr>
          <w:rFonts w:ascii="SimSun" w:eastAsia="SimSun" w:hAnsi="SimSun" w:cs="SimSun"/>
          <w:color w:val="333333"/>
          <w:sz w:val="20"/>
          <w:szCs w:val="20"/>
        </w:rPr>
        <w:t>读</w:t>
      </w:r>
      <w:r>
        <w:rPr>
          <w:rFonts w:ascii="MS Mincho" w:eastAsia="MS Mincho" w:hAnsi="MS Mincho" w:cs="MS Mincho"/>
          <w:color w:val="333333"/>
          <w:sz w:val="20"/>
          <w:szCs w:val="20"/>
        </w:rPr>
        <w:t>取一条或者多条</w:t>
      </w:r>
      <w:r>
        <w:rPr>
          <w:rFonts w:ascii="SimSun" w:eastAsia="SimSun" w:hAnsi="SimSun" w:cs="SimSun"/>
          <w:color w:val="333333"/>
          <w:sz w:val="20"/>
          <w:szCs w:val="20"/>
        </w:rPr>
        <w:t>记录</w:t>
      </w:r>
      <w:r>
        <w:rPr>
          <w:rFonts w:ascii="MS Mincho" w:eastAsia="MS Mincho" w:hAnsi="MS Mincho" w:cs="MS Mincho"/>
          <w:color w:val="333333"/>
          <w:sz w:val="20"/>
          <w:szCs w:val="20"/>
        </w:rPr>
        <w:t>。</w:t>
      </w:r>
    </w:p>
    <w:p w14:paraId="181D1953" w14:textId="77777777" w:rsidR="00DE1E79" w:rsidRDefault="00DE1E79" w:rsidP="00DE1E79">
      <w:pPr>
        <w:numPr>
          <w:ilvl w:val="0"/>
          <w:numId w:val="35"/>
        </w:numPr>
        <w:shd w:val="clear" w:color="auto" w:fill="FFFFFF"/>
        <w:wordWrap w:val="0"/>
        <w:spacing w:after="240" w:line="360" w:lineRule="atLeast"/>
        <w:ind w:left="240"/>
        <w:rPr>
          <w:rFonts w:ascii="Helvetica Neue" w:eastAsia="Times New Roman" w:hAnsi="Helvetica Neue"/>
          <w:color w:val="333333"/>
          <w:sz w:val="20"/>
          <w:szCs w:val="20"/>
        </w:rPr>
      </w:pPr>
      <w:r>
        <w:rPr>
          <w:rFonts w:ascii="MS Mincho" w:eastAsia="MS Mincho" w:hAnsi="MS Mincho" w:cs="MS Mincho"/>
          <w:color w:val="333333"/>
          <w:sz w:val="20"/>
          <w:szCs w:val="20"/>
        </w:rPr>
        <w:t>你可以使用星号（</w:t>
      </w:r>
      <w:r>
        <w:rPr>
          <w:rFonts w:ascii="Helvetica Neue" w:eastAsia="Times New Roman" w:hAnsi="Helvetica Neue"/>
          <w:color w:val="333333"/>
          <w:sz w:val="20"/>
          <w:szCs w:val="20"/>
        </w:rPr>
        <w:t>*</w:t>
      </w:r>
      <w:r>
        <w:rPr>
          <w:rFonts w:ascii="MS Mincho" w:eastAsia="MS Mincho" w:hAnsi="MS Mincho" w:cs="MS Mincho"/>
          <w:color w:val="333333"/>
          <w:sz w:val="20"/>
          <w:szCs w:val="20"/>
        </w:rPr>
        <w:t>）来代替其他字段，</w:t>
      </w:r>
      <w:r>
        <w:rPr>
          <w:rFonts w:ascii="Helvetica Neue" w:eastAsia="Times New Roman" w:hAnsi="Helvetica Neue"/>
          <w:color w:val="333333"/>
          <w:sz w:val="20"/>
          <w:szCs w:val="20"/>
        </w:rPr>
        <w:t>SELECT</w:t>
      </w:r>
      <w:r>
        <w:rPr>
          <w:rFonts w:ascii="SimSun" w:eastAsia="SimSun" w:hAnsi="SimSun" w:cs="SimSun"/>
          <w:color w:val="333333"/>
          <w:sz w:val="20"/>
          <w:szCs w:val="20"/>
        </w:rPr>
        <w:t>语句会返回表的所有字段数</w:t>
      </w:r>
      <w:r>
        <w:rPr>
          <w:rFonts w:ascii="MS Mincho" w:eastAsia="MS Mincho" w:hAnsi="MS Mincho" w:cs="MS Mincho"/>
          <w:color w:val="333333"/>
          <w:sz w:val="20"/>
          <w:szCs w:val="20"/>
        </w:rPr>
        <w:t>据</w:t>
      </w:r>
    </w:p>
    <w:p w14:paraId="2F61510E" w14:textId="77777777" w:rsidR="00DE1E79" w:rsidRDefault="00DE1E79" w:rsidP="00DE1E79">
      <w:pPr>
        <w:numPr>
          <w:ilvl w:val="0"/>
          <w:numId w:val="35"/>
        </w:numPr>
        <w:shd w:val="clear" w:color="auto" w:fill="FFFFFF"/>
        <w:wordWrap w:val="0"/>
        <w:spacing w:after="240" w:line="360" w:lineRule="atLeast"/>
        <w:ind w:left="240"/>
        <w:rPr>
          <w:rFonts w:ascii="Helvetica Neue" w:eastAsia="Times New Roman" w:hAnsi="Helvetica Neue"/>
          <w:color w:val="333333"/>
          <w:sz w:val="20"/>
          <w:szCs w:val="20"/>
        </w:rPr>
      </w:pPr>
      <w:r>
        <w:rPr>
          <w:rFonts w:ascii="MS Mincho" w:eastAsia="MS Mincho" w:hAnsi="MS Mincho" w:cs="MS Mincho"/>
          <w:color w:val="333333"/>
          <w:sz w:val="20"/>
          <w:szCs w:val="20"/>
        </w:rPr>
        <w:t>你可以使用</w:t>
      </w:r>
      <w:r>
        <w:rPr>
          <w:rFonts w:ascii="Helvetica Neue" w:eastAsia="Times New Roman" w:hAnsi="Helvetica Neue"/>
          <w:color w:val="333333"/>
          <w:sz w:val="20"/>
          <w:szCs w:val="20"/>
        </w:rPr>
        <w:t xml:space="preserve"> WHERE </w:t>
      </w:r>
      <w:r>
        <w:rPr>
          <w:rFonts w:ascii="SimSun" w:eastAsia="SimSun" w:hAnsi="SimSun" w:cs="SimSun"/>
          <w:color w:val="333333"/>
          <w:sz w:val="20"/>
          <w:szCs w:val="20"/>
        </w:rPr>
        <w:t>语句来包含任何条件</w:t>
      </w:r>
      <w:r>
        <w:rPr>
          <w:rFonts w:ascii="MS Mincho" w:eastAsia="MS Mincho" w:hAnsi="MS Mincho" w:cs="MS Mincho"/>
          <w:color w:val="333333"/>
          <w:sz w:val="20"/>
          <w:szCs w:val="20"/>
        </w:rPr>
        <w:t>。</w:t>
      </w:r>
    </w:p>
    <w:p w14:paraId="436F6000" w14:textId="77777777" w:rsidR="00DE1E79" w:rsidRDefault="00DE1E79" w:rsidP="00DE1E79">
      <w:pPr>
        <w:numPr>
          <w:ilvl w:val="0"/>
          <w:numId w:val="35"/>
        </w:numPr>
        <w:shd w:val="clear" w:color="auto" w:fill="FFFFFF"/>
        <w:wordWrap w:val="0"/>
        <w:spacing w:after="240" w:line="360" w:lineRule="atLeast"/>
        <w:ind w:left="240"/>
        <w:rPr>
          <w:rFonts w:ascii="Helvetica Neue" w:eastAsia="Times New Roman" w:hAnsi="Helvetica Neue"/>
          <w:color w:val="333333"/>
          <w:sz w:val="20"/>
          <w:szCs w:val="20"/>
        </w:rPr>
      </w:pPr>
      <w:r>
        <w:rPr>
          <w:rFonts w:ascii="MS Mincho" w:eastAsia="MS Mincho" w:hAnsi="MS Mincho" w:cs="MS Mincho"/>
          <w:color w:val="333333"/>
          <w:sz w:val="20"/>
          <w:szCs w:val="20"/>
        </w:rPr>
        <w:t>你可以使用</w:t>
      </w:r>
      <w:r>
        <w:rPr>
          <w:rFonts w:ascii="Helvetica Neue" w:eastAsia="Times New Roman" w:hAnsi="Helvetica Neue"/>
          <w:color w:val="333333"/>
          <w:sz w:val="20"/>
          <w:szCs w:val="20"/>
        </w:rPr>
        <w:t xml:space="preserve"> LIMIT </w:t>
      </w:r>
      <w:r>
        <w:rPr>
          <w:rFonts w:ascii="MS Mincho" w:eastAsia="MS Mincho" w:hAnsi="MS Mincho" w:cs="MS Mincho"/>
          <w:color w:val="333333"/>
          <w:sz w:val="20"/>
          <w:szCs w:val="20"/>
        </w:rPr>
        <w:t>属性来</w:t>
      </w:r>
      <w:r>
        <w:rPr>
          <w:rFonts w:ascii="SimSun" w:eastAsia="SimSun" w:hAnsi="SimSun" w:cs="SimSun"/>
          <w:color w:val="333333"/>
          <w:sz w:val="20"/>
          <w:szCs w:val="20"/>
        </w:rPr>
        <w:t>设</w:t>
      </w:r>
      <w:r>
        <w:rPr>
          <w:rFonts w:ascii="MS Mincho" w:eastAsia="MS Mincho" w:hAnsi="MS Mincho" w:cs="MS Mincho"/>
          <w:color w:val="333333"/>
          <w:sz w:val="20"/>
          <w:szCs w:val="20"/>
        </w:rPr>
        <w:t>定返回的</w:t>
      </w:r>
      <w:r>
        <w:rPr>
          <w:rFonts w:ascii="SimSun" w:eastAsia="SimSun" w:hAnsi="SimSun" w:cs="SimSun"/>
          <w:color w:val="333333"/>
          <w:sz w:val="20"/>
          <w:szCs w:val="20"/>
        </w:rPr>
        <w:t>记录</w:t>
      </w:r>
      <w:r>
        <w:rPr>
          <w:rFonts w:ascii="MS Mincho" w:eastAsia="MS Mincho" w:hAnsi="MS Mincho" w:cs="MS Mincho"/>
          <w:color w:val="333333"/>
          <w:sz w:val="20"/>
          <w:szCs w:val="20"/>
        </w:rPr>
        <w:t>数。</w:t>
      </w:r>
    </w:p>
    <w:p w14:paraId="22C2B8A4" w14:textId="77777777" w:rsidR="00DE1E79" w:rsidRDefault="00DE1E79" w:rsidP="00DE1E79">
      <w:pPr>
        <w:numPr>
          <w:ilvl w:val="0"/>
          <w:numId w:val="35"/>
        </w:numPr>
        <w:shd w:val="clear" w:color="auto" w:fill="FFFFFF"/>
        <w:wordWrap w:val="0"/>
        <w:spacing w:after="240" w:line="360" w:lineRule="atLeast"/>
        <w:ind w:left="240"/>
        <w:rPr>
          <w:rFonts w:ascii="Helvetica Neue" w:eastAsia="Times New Roman" w:hAnsi="Helvetica Neue"/>
          <w:color w:val="333333"/>
          <w:sz w:val="20"/>
          <w:szCs w:val="20"/>
        </w:rPr>
      </w:pPr>
      <w:r>
        <w:rPr>
          <w:rFonts w:ascii="MS Mincho" w:eastAsia="MS Mincho" w:hAnsi="MS Mincho" w:cs="MS Mincho"/>
          <w:color w:val="333333"/>
          <w:sz w:val="20"/>
          <w:szCs w:val="20"/>
        </w:rPr>
        <w:t>你可以通</w:t>
      </w:r>
      <w:r>
        <w:rPr>
          <w:rFonts w:ascii="SimSun" w:eastAsia="SimSun" w:hAnsi="SimSun" w:cs="SimSun"/>
          <w:color w:val="333333"/>
          <w:sz w:val="20"/>
          <w:szCs w:val="20"/>
        </w:rPr>
        <w:t>过</w:t>
      </w:r>
      <w:r>
        <w:rPr>
          <w:rFonts w:ascii="Helvetica Neue" w:eastAsia="Times New Roman" w:hAnsi="Helvetica Neue"/>
          <w:color w:val="333333"/>
          <w:sz w:val="20"/>
          <w:szCs w:val="20"/>
        </w:rPr>
        <w:t>OFFSET</w:t>
      </w:r>
      <w:r>
        <w:rPr>
          <w:rFonts w:ascii="MS Mincho" w:eastAsia="MS Mincho" w:hAnsi="MS Mincho" w:cs="MS Mincho"/>
          <w:color w:val="333333"/>
          <w:sz w:val="20"/>
          <w:szCs w:val="20"/>
        </w:rPr>
        <w:t>指定</w:t>
      </w:r>
      <w:r>
        <w:rPr>
          <w:rFonts w:ascii="Helvetica Neue" w:eastAsia="Times New Roman" w:hAnsi="Helvetica Neue"/>
          <w:color w:val="333333"/>
          <w:sz w:val="20"/>
          <w:szCs w:val="20"/>
        </w:rPr>
        <w:t>SELECT</w:t>
      </w:r>
      <w:r>
        <w:rPr>
          <w:rFonts w:ascii="SimSun" w:eastAsia="SimSun" w:hAnsi="SimSun" w:cs="SimSun"/>
          <w:color w:val="333333"/>
          <w:sz w:val="20"/>
          <w:szCs w:val="20"/>
        </w:rPr>
        <w:t>语句开始查询的数据偏移量。默认情况下偏移量为</w:t>
      </w:r>
      <w:r>
        <w:rPr>
          <w:rFonts w:ascii="Helvetica Neue" w:eastAsia="Times New Roman" w:hAnsi="Helvetica Neue"/>
          <w:color w:val="333333"/>
          <w:sz w:val="20"/>
          <w:szCs w:val="20"/>
        </w:rPr>
        <w:t>0</w:t>
      </w:r>
      <w:r>
        <w:rPr>
          <w:rFonts w:ascii="MS Mincho" w:eastAsia="MS Mincho" w:hAnsi="MS Mincho" w:cs="MS Mincho"/>
          <w:color w:val="333333"/>
          <w:sz w:val="20"/>
          <w:szCs w:val="20"/>
        </w:rPr>
        <w:t>。</w:t>
      </w:r>
    </w:p>
    <w:p w14:paraId="233240D9" w14:textId="77777777" w:rsidR="00DE1E79" w:rsidRDefault="002B3776" w:rsidP="00DE1E79">
      <w:pPr>
        <w:rPr>
          <w:rFonts w:eastAsia="Times New Roman"/>
        </w:rPr>
      </w:pPr>
      <w:r>
        <w:rPr>
          <w:rFonts w:eastAsia="Times New Roman"/>
        </w:rPr>
        <w:pict w14:anchorId="7050E57A">
          <v:rect id="_x0000_i1036" style="width:0;height:.75pt" o:hralign="center" o:hrstd="t" o:hrnoshade="t" o:hr="t" fillcolor="#d4d4d4" stroked="f"/>
        </w:pict>
      </w:r>
    </w:p>
    <w:p w14:paraId="59EE936E" w14:textId="77777777" w:rsidR="00DE1E79" w:rsidRDefault="00DE1E79" w:rsidP="00DE1E79">
      <w:pPr>
        <w:pStyle w:val="2"/>
        <w:shd w:val="clear" w:color="auto" w:fill="FFFFFF"/>
        <w:spacing w:before="30" w:after="30" w:line="432" w:lineRule="atLeast"/>
        <w:rPr>
          <w:rFonts w:ascii="Helvetica Neue" w:eastAsia="Times New Roman" w:hAnsi="Helvetica Neue"/>
          <w:color w:val="333333"/>
          <w:sz w:val="43"/>
          <w:szCs w:val="43"/>
        </w:rPr>
      </w:pPr>
      <w:r>
        <w:rPr>
          <w:rFonts w:ascii="MS Mincho" w:eastAsia="MS Mincho" w:hAnsi="MS Mincho" w:cs="MS Mincho"/>
          <w:color w:val="333333"/>
          <w:sz w:val="43"/>
          <w:szCs w:val="43"/>
        </w:rPr>
        <w:lastRenderedPageBreak/>
        <w:t>通</w:t>
      </w:r>
      <w:r>
        <w:rPr>
          <w:rFonts w:ascii="SimSun" w:eastAsia="SimSun" w:hAnsi="SimSun" w:cs="SimSun"/>
          <w:color w:val="333333"/>
          <w:sz w:val="43"/>
          <w:szCs w:val="43"/>
        </w:rPr>
        <w:t>过</w:t>
      </w:r>
      <w:r>
        <w:rPr>
          <w:rFonts w:ascii="MS Mincho" w:eastAsia="MS Mincho" w:hAnsi="MS Mincho" w:cs="MS Mincho"/>
          <w:color w:val="333333"/>
          <w:sz w:val="43"/>
          <w:szCs w:val="43"/>
        </w:rPr>
        <w:t>命令提示符</w:t>
      </w:r>
      <w:r>
        <w:rPr>
          <w:rFonts w:ascii="SimSun" w:eastAsia="SimSun" w:hAnsi="SimSun" w:cs="SimSun"/>
          <w:color w:val="333333"/>
          <w:sz w:val="43"/>
          <w:szCs w:val="43"/>
        </w:rPr>
        <w:t>获</w:t>
      </w:r>
      <w:r>
        <w:rPr>
          <w:rFonts w:ascii="MS Mincho" w:eastAsia="MS Mincho" w:hAnsi="MS Mincho" w:cs="MS Mincho"/>
          <w:color w:val="333333"/>
          <w:sz w:val="43"/>
          <w:szCs w:val="43"/>
        </w:rPr>
        <w:t>取数据</w:t>
      </w:r>
    </w:p>
    <w:p w14:paraId="309AD18E" w14:textId="77777777" w:rsidR="00DE1E79" w:rsidRDefault="00DE1E79" w:rsidP="00DE1E79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以下实例我们将通过</w:t>
      </w:r>
      <w:r>
        <w:rPr>
          <w:rFonts w:ascii="Helvetica Neue" w:hAnsi="Helvetica Neue"/>
          <w:color w:val="333333"/>
          <w:sz w:val="20"/>
          <w:szCs w:val="20"/>
        </w:rPr>
        <w:t xml:space="preserve"> SQL SELECT </w:t>
      </w:r>
      <w:r>
        <w:rPr>
          <w:rFonts w:ascii="Helvetica Neue" w:hAnsi="Helvetica Neue"/>
          <w:color w:val="333333"/>
          <w:sz w:val="20"/>
          <w:szCs w:val="20"/>
        </w:rPr>
        <w:t>命令来获取</w:t>
      </w:r>
      <w:r>
        <w:rPr>
          <w:rFonts w:ascii="Helvetica Neue" w:hAnsi="Helvetica Neue"/>
          <w:color w:val="333333"/>
          <w:sz w:val="20"/>
          <w:szCs w:val="20"/>
        </w:rPr>
        <w:t xml:space="preserve"> MySQL </w:t>
      </w:r>
      <w:r>
        <w:rPr>
          <w:rFonts w:ascii="Helvetica Neue" w:hAnsi="Helvetica Neue"/>
          <w:color w:val="333333"/>
          <w:sz w:val="20"/>
          <w:szCs w:val="20"/>
        </w:rPr>
        <w:t>数据表</w:t>
      </w:r>
      <w:r>
        <w:rPr>
          <w:rFonts w:ascii="Helvetica Neue" w:hAnsi="Helvetica Neue"/>
          <w:color w:val="333333"/>
          <w:sz w:val="20"/>
          <w:szCs w:val="20"/>
        </w:rPr>
        <w:t xml:space="preserve"> runoob_tbl </w:t>
      </w:r>
      <w:r>
        <w:rPr>
          <w:rFonts w:ascii="Helvetica Neue" w:hAnsi="Helvetica Neue"/>
          <w:color w:val="333333"/>
          <w:sz w:val="20"/>
          <w:szCs w:val="20"/>
        </w:rPr>
        <w:t>的数据：</w:t>
      </w:r>
    </w:p>
    <w:p w14:paraId="3E661252" w14:textId="77777777" w:rsidR="00DE1E79" w:rsidRDefault="00DE1E79" w:rsidP="00DE1E79">
      <w:pPr>
        <w:pStyle w:val="3"/>
        <w:shd w:val="clear" w:color="auto" w:fill="FFFFFF"/>
        <w:spacing w:before="120" w:after="120"/>
        <w:rPr>
          <w:rFonts w:ascii="Helvetica Neue" w:eastAsia="Times New Roman" w:hAnsi="Helvetica Neue"/>
          <w:color w:val="333333"/>
          <w:sz w:val="34"/>
          <w:szCs w:val="34"/>
        </w:rPr>
      </w:pPr>
      <w:r>
        <w:rPr>
          <w:rFonts w:ascii="SimSun" w:eastAsia="SimSun" w:hAnsi="SimSun" w:cs="SimSun"/>
          <w:color w:val="333333"/>
          <w:sz w:val="34"/>
          <w:szCs w:val="34"/>
        </w:rPr>
        <w:t>实</w:t>
      </w:r>
      <w:r>
        <w:rPr>
          <w:rFonts w:ascii="MS Mincho" w:eastAsia="MS Mincho" w:hAnsi="MS Mincho" w:cs="MS Mincho"/>
          <w:color w:val="333333"/>
          <w:sz w:val="34"/>
          <w:szCs w:val="34"/>
        </w:rPr>
        <w:t>例</w:t>
      </w:r>
    </w:p>
    <w:p w14:paraId="6CD9B68B" w14:textId="77777777" w:rsidR="00DE1E79" w:rsidRDefault="00DE1E79" w:rsidP="00DE1E79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以下实例将返回数据表</w:t>
      </w:r>
      <w:r>
        <w:rPr>
          <w:rFonts w:ascii="Helvetica Neue" w:hAnsi="Helvetica Neue"/>
          <w:color w:val="333333"/>
          <w:sz w:val="20"/>
          <w:szCs w:val="20"/>
        </w:rPr>
        <w:t xml:space="preserve"> runoob_tbl </w:t>
      </w:r>
      <w:r>
        <w:rPr>
          <w:rFonts w:ascii="Helvetica Neue" w:hAnsi="Helvetica Neue"/>
          <w:color w:val="333333"/>
          <w:sz w:val="20"/>
          <w:szCs w:val="20"/>
        </w:rPr>
        <w:t>的所有记录</w:t>
      </w:r>
      <w:r>
        <w:rPr>
          <w:rFonts w:ascii="Helvetica Neue" w:hAnsi="Helvetica Neue"/>
          <w:color w:val="333333"/>
          <w:sz w:val="20"/>
          <w:szCs w:val="20"/>
        </w:rPr>
        <w:t>:</w:t>
      </w:r>
    </w:p>
    <w:p w14:paraId="773CDBC4" w14:textId="77777777" w:rsidR="00DE1E79" w:rsidRDefault="00DE1E79" w:rsidP="00DE1E79">
      <w:pPr>
        <w:pStyle w:val="2"/>
        <w:spacing w:before="0" w:after="30" w:line="432" w:lineRule="atLeast"/>
        <w:rPr>
          <w:rFonts w:ascii="Helvetica Neue" w:eastAsia="Times New Roman" w:hAnsi="Helvetica Neue"/>
          <w:color w:val="617F10"/>
          <w:sz w:val="22"/>
          <w:szCs w:val="22"/>
        </w:rPr>
      </w:pPr>
      <w:r>
        <w:rPr>
          <w:rFonts w:ascii="SimSun" w:eastAsia="SimSun" w:hAnsi="SimSun" w:cs="SimSun"/>
          <w:color w:val="617F10"/>
          <w:sz w:val="22"/>
          <w:szCs w:val="22"/>
        </w:rPr>
        <w:t>读取数据表</w:t>
      </w:r>
      <w:r>
        <w:rPr>
          <w:rFonts w:ascii="MS Mincho" w:eastAsia="MS Mincho" w:hAnsi="MS Mincho" w:cs="MS Mincho"/>
          <w:color w:val="617F10"/>
          <w:sz w:val="22"/>
          <w:szCs w:val="22"/>
        </w:rPr>
        <w:t>：</w:t>
      </w:r>
    </w:p>
    <w:p w14:paraId="74C7F658" w14:textId="77777777" w:rsidR="00DE1E79" w:rsidRDefault="00DE1E79" w:rsidP="00DE1E79">
      <w:pPr>
        <w:shd w:val="clear" w:color="auto" w:fill="FFFFFF"/>
        <w:wordWrap w:val="0"/>
        <w:spacing w:line="336" w:lineRule="atLeast"/>
        <w:rPr>
          <w:rFonts w:ascii="Menlo" w:eastAsia="Times New Roman" w:hAnsi="Menlo" w:cs="Menlo"/>
          <w:color w:val="000000"/>
          <w:sz w:val="20"/>
          <w:szCs w:val="20"/>
        </w:rPr>
      </w:pPr>
      <w:r>
        <w:rPr>
          <w:rStyle w:val="hl-reserved"/>
          <w:rFonts w:ascii="Menlo" w:eastAsia="Times New Roman" w:hAnsi="Menlo" w:cs="Menlo"/>
          <w:color w:val="008000"/>
          <w:sz w:val="20"/>
          <w:szCs w:val="20"/>
          <w:bdr w:val="none" w:sz="0" w:space="0" w:color="auto" w:frame="1"/>
        </w:rPr>
        <w:t>select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* </w:t>
      </w:r>
      <w:r>
        <w:rPr>
          <w:rStyle w:val="hl-reserved"/>
          <w:rFonts w:ascii="Menlo" w:eastAsia="Times New Roman" w:hAnsi="Menlo" w:cs="Menlo"/>
          <w:color w:val="008000"/>
          <w:sz w:val="20"/>
          <w:szCs w:val="20"/>
          <w:bdr w:val="none" w:sz="0" w:space="0" w:color="auto" w:frame="1"/>
        </w:rPr>
        <w:t>from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runoob_tbl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>;</w:t>
      </w:r>
    </w:p>
    <w:p w14:paraId="36428FD2" w14:textId="77777777" w:rsidR="00DE1E79" w:rsidRDefault="00DE1E79" w:rsidP="00DE1E79">
      <w:pPr>
        <w:pStyle w:val="a4"/>
        <w:shd w:val="clear" w:color="auto" w:fill="E5EECC"/>
        <w:spacing w:before="0" w:beforeAutospacing="0" w:after="0" w:afterAutospacing="0" w:line="480" w:lineRule="atLeast"/>
        <w:rPr>
          <w:rFonts w:ascii="Helvetica Neue" w:hAnsi="Helvetica Neue"/>
          <w:color w:val="000000"/>
          <w:sz w:val="20"/>
          <w:szCs w:val="20"/>
        </w:rPr>
      </w:pPr>
      <w:r>
        <w:rPr>
          <w:rFonts w:ascii="Helvetica Neue" w:hAnsi="Helvetica Neue"/>
          <w:color w:val="000000"/>
          <w:sz w:val="20"/>
          <w:szCs w:val="20"/>
        </w:rPr>
        <w:t>输出结果：</w:t>
      </w:r>
    </w:p>
    <w:p w14:paraId="32943CE3" w14:textId="4327DABD" w:rsidR="00DE1E79" w:rsidRDefault="00DE1E79" w:rsidP="00DE1E79">
      <w:pPr>
        <w:shd w:val="clear" w:color="auto" w:fill="FFFFFF"/>
        <w:wordWrap w:val="0"/>
        <w:spacing w:line="336" w:lineRule="atLeast"/>
        <w:rPr>
          <w:rFonts w:ascii="Menlo" w:eastAsia="Times New Roman" w:hAnsi="Menlo" w:cs="Menlo"/>
          <w:color w:val="000000"/>
          <w:sz w:val="20"/>
          <w:szCs w:val="20"/>
        </w:rPr>
      </w:pPr>
      <w:r>
        <w:rPr>
          <w:rFonts w:ascii="Menlo" w:eastAsia="Times New Roman" w:hAnsi="Menlo" w:cs="Menlo"/>
          <w:noProof/>
          <w:color w:val="000000"/>
          <w:sz w:val="20"/>
          <w:szCs w:val="20"/>
        </w:rPr>
        <w:drawing>
          <wp:inline distT="0" distB="0" distL="0" distR="0" wp14:anchorId="6A807D0B" wp14:editId="06B75AED">
            <wp:extent cx="5626100" cy="1511300"/>
            <wp:effectExtent l="0" t="0" r="12700" b="12700"/>
            <wp:docPr id="4" name="图片 4" descr="http://www.runoob.com/wp-content/uploads/2014/03/DB742246-84F3-4447-BD43-6BAEADD7CA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www.runoob.com/wp-content/uploads/2014/03/DB742246-84F3-4447-BD43-6BAEADD7CA9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ADAC8" w14:textId="45FC3DFF" w:rsidR="00DE1E79" w:rsidRDefault="00DE1E79" w:rsidP="00DE1E79">
      <w:pPr>
        <w:tabs>
          <w:tab w:val="left" w:pos="708"/>
        </w:tabs>
        <w:rPr>
          <w:rFonts w:ascii="SimSun" w:eastAsia="SimSun" w:hAnsi="SimSun" w:cs="PingFang SC"/>
          <w:bCs/>
          <w:color w:val="000000"/>
        </w:rPr>
      </w:pPr>
    </w:p>
    <w:p w14:paraId="3A482ADC" w14:textId="77777777" w:rsidR="00DE1E79" w:rsidRDefault="00DE1E79" w:rsidP="009E5709">
      <w:pPr>
        <w:rPr>
          <w:rFonts w:ascii="SimSun" w:eastAsia="SimSun" w:hAnsi="SimSun" w:cs="PingFang SC"/>
          <w:bCs/>
          <w:color w:val="000000"/>
        </w:rPr>
      </w:pPr>
    </w:p>
    <w:p w14:paraId="34228AB7" w14:textId="77777777" w:rsidR="00DE1E79" w:rsidRDefault="00DE1E79" w:rsidP="00DE1E79">
      <w:pPr>
        <w:pStyle w:val="1"/>
        <w:shd w:val="clear" w:color="auto" w:fill="FFFFFF"/>
        <w:spacing w:before="0" w:after="150"/>
        <w:rPr>
          <w:rFonts w:ascii="Helvetica Neue" w:eastAsia="Times New Roman" w:hAnsi="Helvetica Neue"/>
          <w:color w:val="000000"/>
          <w:kern w:val="36"/>
          <w:sz w:val="50"/>
          <w:szCs w:val="50"/>
        </w:rPr>
      </w:pPr>
      <w:r>
        <w:rPr>
          <w:rFonts w:ascii="Helvetica Neue" w:eastAsia="Times New Roman" w:hAnsi="Helvetica Neue"/>
          <w:color w:val="000000"/>
          <w:sz w:val="50"/>
          <w:szCs w:val="50"/>
        </w:rPr>
        <w:t xml:space="preserve">MySQL WHERE </w:t>
      </w:r>
      <w:r>
        <w:rPr>
          <w:rFonts w:ascii="MS Mincho" w:eastAsia="MS Mincho" w:hAnsi="MS Mincho" w:cs="MS Mincho"/>
          <w:color w:val="000000"/>
          <w:sz w:val="50"/>
          <w:szCs w:val="50"/>
        </w:rPr>
        <w:t>子句</w:t>
      </w:r>
    </w:p>
    <w:p w14:paraId="2C3065A0" w14:textId="77777777" w:rsidR="00DE1E79" w:rsidRDefault="00DE1E79" w:rsidP="00DE1E79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我们知道从</w:t>
      </w:r>
      <w:r>
        <w:rPr>
          <w:rFonts w:ascii="Helvetica Neue" w:hAnsi="Helvetica Neue"/>
          <w:color w:val="333333"/>
          <w:sz w:val="20"/>
          <w:szCs w:val="20"/>
        </w:rPr>
        <w:t xml:space="preserve"> MySQL </w:t>
      </w:r>
      <w:r>
        <w:rPr>
          <w:rFonts w:ascii="Helvetica Neue" w:hAnsi="Helvetica Neue"/>
          <w:color w:val="333333"/>
          <w:sz w:val="20"/>
          <w:szCs w:val="20"/>
        </w:rPr>
        <w:t>表中使用</w:t>
      </w:r>
      <w:r>
        <w:rPr>
          <w:rFonts w:ascii="Helvetica Neue" w:hAnsi="Helvetica Neue"/>
          <w:color w:val="333333"/>
          <w:sz w:val="20"/>
          <w:szCs w:val="20"/>
        </w:rPr>
        <w:t xml:space="preserve"> SQL SELECT </w:t>
      </w:r>
      <w:r>
        <w:rPr>
          <w:rFonts w:ascii="Helvetica Neue" w:hAnsi="Helvetica Neue"/>
          <w:color w:val="333333"/>
          <w:sz w:val="20"/>
          <w:szCs w:val="20"/>
        </w:rPr>
        <w:t>语句来读取数据。</w:t>
      </w:r>
    </w:p>
    <w:p w14:paraId="57B7681E" w14:textId="77777777" w:rsidR="00DE1E79" w:rsidRDefault="00DE1E79" w:rsidP="00DE1E79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如需有条件地从表中选取数据，可将</w:t>
      </w:r>
      <w:r>
        <w:rPr>
          <w:rFonts w:ascii="Helvetica Neue" w:hAnsi="Helvetica Neue"/>
          <w:color w:val="333333"/>
          <w:sz w:val="20"/>
          <w:szCs w:val="20"/>
        </w:rPr>
        <w:t xml:space="preserve"> WHERE </w:t>
      </w:r>
      <w:r>
        <w:rPr>
          <w:rFonts w:ascii="Helvetica Neue" w:hAnsi="Helvetica Neue"/>
          <w:color w:val="333333"/>
          <w:sz w:val="20"/>
          <w:szCs w:val="20"/>
        </w:rPr>
        <w:t>子句添加到</w:t>
      </w:r>
      <w:r>
        <w:rPr>
          <w:rFonts w:ascii="Helvetica Neue" w:hAnsi="Helvetica Neue"/>
          <w:color w:val="333333"/>
          <w:sz w:val="20"/>
          <w:szCs w:val="20"/>
        </w:rPr>
        <w:t xml:space="preserve"> SELECT </w:t>
      </w:r>
      <w:r>
        <w:rPr>
          <w:rFonts w:ascii="Helvetica Neue" w:hAnsi="Helvetica Neue"/>
          <w:color w:val="333333"/>
          <w:sz w:val="20"/>
          <w:szCs w:val="20"/>
        </w:rPr>
        <w:t>语句中。</w:t>
      </w:r>
    </w:p>
    <w:p w14:paraId="32221B32" w14:textId="77777777" w:rsidR="00DE1E79" w:rsidRDefault="00DE1E79" w:rsidP="00DE1E79">
      <w:pPr>
        <w:pStyle w:val="3"/>
        <w:shd w:val="clear" w:color="auto" w:fill="FFFFFF"/>
        <w:spacing w:before="120" w:after="120"/>
        <w:rPr>
          <w:rFonts w:ascii="Helvetica Neue" w:eastAsia="Times New Roman" w:hAnsi="Helvetica Neue"/>
          <w:color w:val="333333"/>
          <w:sz w:val="34"/>
          <w:szCs w:val="34"/>
        </w:rPr>
      </w:pPr>
      <w:r>
        <w:rPr>
          <w:rFonts w:ascii="SimSun" w:eastAsia="SimSun" w:hAnsi="SimSun" w:cs="SimSun"/>
          <w:color w:val="333333"/>
          <w:sz w:val="34"/>
          <w:szCs w:val="34"/>
        </w:rPr>
        <w:lastRenderedPageBreak/>
        <w:t>语</w:t>
      </w:r>
      <w:r>
        <w:rPr>
          <w:rFonts w:ascii="MS Mincho" w:eastAsia="MS Mincho" w:hAnsi="MS Mincho" w:cs="MS Mincho"/>
          <w:color w:val="333333"/>
          <w:sz w:val="34"/>
          <w:szCs w:val="34"/>
        </w:rPr>
        <w:t>法</w:t>
      </w:r>
    </w:p>
    <w:p w14:paraId="617A0DE7" w14:textId="77777777" w:rsidR="00DE1E79" w:rsidRDefault="00DE1E79" w:rsidP="00DE1E79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以下是</w:t>
      </w:r>
      <w:r>
        <w:rPr>
          <w:rFonts w:ascii="Helvetica Neue" w:hAnsi="Helvetica Neue"/>
          <w:color w:val="333333"/>
          <w:sz w:val="20"/>
          <w:szCs w:val="20"/>
        </w:rPr>
        <w:t xml:space="preserve"> SQL SELECT </w:t>
      </w:r>
      <w:r>
        <w:rPr>
          <w:rFonts w:ascii="Helvetica Neue" w:hAnsi="Helvetica Neue"/>
          <w:color w:val="333333"/>
          <w:sz w:val="20"/>
          <w:szCs w:val="20"/>
        </w:rPr>
        <w:t>语句使用</w:t>
      </w:r>
      <w:r>
        <w:rPr>
          <w:rFonts w:ascii="Helvetica Neue" w:hAnsi="Helvetica Neue"/>
          <w:color w:val="333333"/>
          <w:sz w:val="20"/>
          <w:szCs w:val="20"/>
        </w:rPr>
        <w:t xml:space="preserve"> WHERE </w:t>
      </w:r>
      <w:r>
        <w:rPr>
          <w:rFonts w:ascii="Helvetica Neue" w:hAnsi="Helvetica Neue"/>
          <w:color w:val="333333"/>
          <w:sz w:val="20"/>
          <w:szCs w:val="20"/>
        </w:rPr>
        <w:t>子句从数据表中读取数据的通用语法：</w:t>
      </w:r>
    </w:p>
    <w:p w14:paraId="22742E5D" w14:textId="77777777" w:rsidR="00DE1E79" w:rsidRDefault="00DE1E79" w:rsidP="00DE1E79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>SELECT field1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field2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,...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>fieldN FROM table_name1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table_name2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...</w:t>
      </w:r>
    </w:p>
    <w:p w14:paraId="5E235849" w14:textId="77777777" w:rsidR="00DE1E79" w:rsidRDefault="00DE1E79" w:rsidP="00DE1E79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Menlo" w:hAnsi="Menlo" w:cs="Menlo"/>
          <w:color w:val="333333"/>
          <w:sz w:val="18"/>
          <w:szCs w:val="18"/>
        </w:rPr>
      </w:pP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WHERE condition1 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AND 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>OR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]]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condition2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.....</w:t>
      </w:r>
    </w:p>
    <w:p w14:paraId="0CFED2B2" w14:textId="77777777" w:rsidR="00DE1E79" w:rsidRDefault="00DE1E79" w:rsidP="00DE1E79">
      <w:pPr>
        <w:numPr>
          <w:ilvl w:val="0"/>
          <w:numId w:val="36"/>
        </w:numPr>
        <w:shd w:val="clear" w:color="auto" w:fill="FFFFFF"/>
        <w:wordWrap w:val="0"/>
        <w:spacing w:line="360" w:lineRule="atLeast"/>
        <w:ind w:left="240"/>
        <w:rPr>
          <w:rFonts w:ascii="Helvetica Neue" w:eastAsia="Times New Roman" w:hAnsi="Helvetica Neue"/>
          <w:color w:val="333333"/>
          <w:sz w:val="20"/>
          <w:szCs w:val="20"/>
        </w:rPr>
      </w:pPr>
      <w:r>
        <w:rPr>
          <w:rFonts w:ascii="SimSun" w:eastAsia="SimSun" w:hAnsi="SimSun" w:cs="SimSun"/>
          <w:color w:val="333333"/>
          <w:sz w:val="20"/>
          <w:szCs w:val="20"/>
        </w:rPr>
        <w:t>查询语句中你可以使用一个或者多个表，表之间使用逗</w:t>
      </w:r>
      <w:r>
        <w:rPr>
          <w:rFonts w:ascii="MS Mincho" w:eastAsia="MS Mincho" w:hAnsi="MS Mincho" w:cs="MS Mincho"/>
          <w:color w:val="333333"/>
          <w:sz w:val="20"/>
          <w:szCs w:val="20"/>
        </w:rPr>
        <w:t>号</w:t>
      </w:r>
      <w:r>
        <w:rPr>
          <w:rStyle w:val="marked"/>
          <w:rFonts w:ascii="Consolas" w:eastAsia="Times New Roman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,</w:t>
      </w:r>
      <w:r>
        <w:rPr>
          <w:rFonts w:ascii="Helvetica Neue" w:eastAsia="Times New Roman" w:hAnsi="Helvetica Neue"/>
          <w:color w:val="333333"/>
          <w:sz w:val="20"/>
          <w:szCs w:val="20"/>
        </w:rPr>
        <w:t> </w:t>
      </w:r>
      <w:r>
        <w:rPr>
          <w:rFonts w:ascii="MS Mincho" w:eastAsia="MS Mincho" w:hAnsi="MS Mincho" w:cs="MS Mincho"/>
          <w:color w:val="333333"/>
          <w:sz w:val="20"/>
          <w:szCs w:val="20"/>
        </w:rPr>
        <w:t>分割，并使用</w:t>
      </w:r>
      <w:r>
        <w:rPr>
          <w:rFonts w:ascii="Helvetica Neue" w:eastAsia="Times New Roman" w:hAnsi="Helvetica Neue"/>
          <w:color w:val="333333"/>
          <w:sz w:val="20"/>
          <w:szCs w:val="20"/>
        </w:rPr>
        <w:t>WHERE</w:t>
      </w:r>
      <w:r>
        <w:rPr>
          <w:rFonts w:ascii="SimSun" w:eastAsia="SimSun" w:hAnsi="SimSun" w:cs="SimSun"/>
          <w:color w:val="333333"/>
          <w:sz w:val="20"/>
          <w:szCs w:val="20"/>
        </w:rPr>
        <w:t>语句来设定查询条件</w:t>
      </w:r>
      <w:r>
        <w:rPr>
          <w:rFonts w:ascii="MS Mincho" w:eastAsia="MS Mincho" w:hAnsi="MS Mincho" w:cs="MS Mincho"/>
          <w:color w:val="333333"/>
          <w:sz w:val="20"/>
          <w:szCs w:val="20"/>
        </w:rPr>
        <w:t>。</w:t>
      </w:r>
    </w:p>
    <w:p w14:paraId="26E5B8E7" w14:textId="77777777" w:rsidR="00DE1E79" w:rsidRDefault="00DE1E79" w:rsidP="00DE1E79">
      <w:pPr>
        <w:numPr>
          <w:ilvl w:val="0"/>
          <w:numId w:val="36"/>
        </w:numPr>
        <w:shd w:val="clear" w:color="auto" w:fill="FFFFFF"/>
        <w:wordWrap w:val="0"/>
        <w:spacing w:after="240" w:line="360" w:lineRule="atLeast"/>
        <w:ind w:left="240"/>
        <w:rPr>
          <w:rFonts w:ascii="Helvetica Neue" w:eastAsia="Times New Roman" w:hAnsi="Helvetica Neue"/>
          <w:color w:val="333333"/>
          <w:sz w:val="20"/>
          <w:szCs w:val="20"/>
        </w:rPr>
      </w:pPr>
      <w:r>
        <w:rPr>
          <w:rFonts w:ascii="MS Mincho" w:eastAsia="MS Mincho" w:hAnsi="MS Mincho" w:cs="MS Mincho"/>
          <w:color w:val="333333"/>
          <w:sz w:val="20"/>
          <w:szCs w:val="20"/>
        </w:rPr>
        <w:t>你可以在</w:t>
      </w:r>
      <w:r>
        <w:rPr>
          <w:rFonts w:ascii="Helvetica Neue" w:eastAsia="Times New Roman" w:hAnsi="Helvetica Neue"/>
          <w:color w:val="333333"/>
          <w:sz w:val="20"/>
          <w:szCs w:val="20"/>
        </w:rPr>
        <w:t xml:space="preserve"> WHERE </w:t>
      </w:r>
      <w:r>
        <w:rPr>
          <w:rFonts w:ascii="MS Mincho" w:eastAsia="MS Mincho" w:hAnsi="MS Mincho" w:cs="MS Mincho"/>
          <w:color w:val="333333"/>
          <w:sz w:val="20"/>
          <w:szCs w:val="20"/>
        </w:rPr>
        <w:t>子句中指定任何条件。</w:t>
      </w:r>
    </w:p>
    <w:p w14:paraId="55F33F46" w14:textId="77777777" w:rsidR="00DE1E79" w:rsidRDefault="00DE1E79" w:rsidP="00DE1E79">
      <w:pPr>
        <w:numPr>
          <w:ilvl w:val="0"/>
          <w:numId w:val="36"/>
        </w:numPr>
        <w:shd w:val="clear" w:color="auto" w:fill="FFFFFF"/>
        <w:wordWrap w:val="0"/>
        <w:spacing w:after="240" w:line="360" w:lineRule="atLeast"/>
        <w:ind w:left="240"/>
        <w:rPr>
          <w:rFonts w:ascii="Helvetica Neue" w:eastAsia="Times New Roman" w:hAnsi="Helvetica Neue"/>
          <w:color w:val="333333"/>
          <w:sz w:val="20"/>
          <w:szCs w:val="20"/>
        </w:rPr>
      </w:pPr>
      <w:r>
        <w:rPr>
          <w:rFonts w:ascii="MS Mincho" w:eastAsia="MS Mincho" w:hAnsi="MS Mincho" w:cs="MS Mincho"/>
          <w:color w:val="333333"/>
          <w:sz w:val="20"/>
          <w:szCs w:val="20"/>
        </w:rPr>
        <w:t>你可以使用</w:t>
      </w:r>
      <w:r>
        <w:rPr>
          <w:rFonts w:ascii="Helvetica Neue" w:eastAsia="Times New Roman" w:hAnsi="Helvetica Neue"/>
          <w:color w:val="333333"/>
          <w:sz w:val="20"/>
          <w:szCs w:val="20"/>
        </w:rPr>
        <w:t xml:space="preserve"> AND </w:t>
      </w:r>
      <w:r>
        <w:rPr>
          <w:rFonts w:ascii="MS Mincho" w:eastAsia="MS Mincho" w:hAnsi="MS Mincho" w:cs="MS Mincho"/>
          <w:color w:val="333333"/>
          <w:sz w:val="20"/>
          <w:szCs w:val="20"/>
        </w:rPr>
        <w:t>或者</w:t>
      </w:r>
      <w:r>
        <w:rPr>
          <w:rFonts w:ascii="Helvetica Neue" w:eastAsia="Times New Roman" w:hAnsi="Helvetica Neue"/>
          <w:color w:val="333333"/>
          <w:sz w:val="20"/>
          <w:szCs w:val="20"/>
        </w:rPr>
        <w:t xml:space="preserve"> OR </w:t>
      </w:r>
      <w:r>
        <w:rPr>
          <w:rFonts w:ascii="MS Mincho" w:eastAsia="MS Mincho" w:hAnsi="MS Mincho" w:cs="MS Mincho"/>
          <w:color w:val="333333"/>
          <w:sz w:val="20"/>
          <w:szCs w:val="20"/>
        </w:rPr>
        <w:t>指定一个或多个条件。</w:t>
      </w:r>
    </w:p>
    <w:p w14:paraId="6FCF3399" w14:textId="77777777" w:rsidR="00DE1E79" w:rsidRDefault="00DE1E79" w:rsidP="00DE1E79">
      <w:pPr>
        <w:numPr>
          <w:ilvl w:val="0"/>
          <w:numId w:val="36"/>
        </w:numPr>
        <w:shd w:val="clear" w:color="auto" w:fill="FFFFFF"/>
        <w:wordWrap w:val="0"/>
        <w:spacing w:after="240" w:line="360" w:lineRule="atLeast"/>
        <w:ind w:left="240"/>
        <w:rPr>
          <w:rFonts w:ascii="Helvetica Neue" w:eastAsia="Times New Roman" w:hAnsi="Helvetica Neue"/>
          <w:color w:val="333333"/>
          <w:sz w:val="20"/>
          <w:szCs w:val="20"/>
        </w:rPr>
      </w:pPr>
      <w:r>
        <w:rPr>
          <w:rFonts w:ascii="Helvetica Neue" w:eastAsia="Times New Roman" w:hAnsi="Helvetica Neue"/>
          <w:color w:val="333333"/>
          <w:sz w:val="20"/>
          <w:szCs w:val="20"/>
        </w:rPr>
        <w:t xml:space="preserve">WHERE </w:t>
      </w:r>
      <w:r>
        <w:rPr>
          <w:rFonts w:ascii="MS Mincho" w:eastAsia="MS Mincho" w:hAnsi="MS Mincho" w:cs="MS Mincho"/>
          <w:color w:val="333333"/>
          <w:sz w:val="20"/>
          <w:szCs w:val="20"/>
        </w:rPr>
        <w:t>子句也可以运用于</w:t>
      </w:r>
      <w:r>
        <w:rPr>
          <w:rFonts w:ascii="Helvetica Neue" w:eastAsia="Times New Roman" w:hAnsi="Helvetica Neue"/>
          <w:color w:val="333333"/>
          <w:sz w:val="20"/>
          <w:szCs w:val="20"/>
        </w:rPr>
        <w:t xml:space="preserve"> SQL </w:t>
      </w:r>
      <w:r>
        <w:rPr>
          <w:rFonts w:ascii="MS Mincho" w:eastAsia="MS Mincho" w:hAnsi="MS Mincho" w:cs="MS Mincho"/>
          <w:color w:val="333333"/>
          <w:sz w:val="20"/>
          <w:szCs w:val="20"/>
        </w:rPr>
        <w:t>的</w:t>
      </w:r>
      <w:r>
        <w:rPr>
          <w:rFonts w:ascii="Helvetica Neue" w:eastAsia="Times New Roman" w:hAnsi="Helvetica Neue"/>
          <w:color w:val="333333"/>
          <w:sz w:val="20"/>
          <w:szCs w:val="20"/>
        </w:rPr>
        <w:t xml:space="preserve"> DELETE </w:t>
      </w:r>
      <w:r>
        <w:rPr>
          <w:rFonts w:ascii="MS Mincho" w:eastAsia="MS Mincho" w:hAnsi="MS Mincho" w:cs="MS Mincho"/>
          <w:color w:val="333333"/>
          <w:sz w:val="20"/>
          <w:szCs w:val="20"/>
        </w:rPr>
        <w:t>或者</w:t>
      </w:r>
      <w:r>
        <w:rPr>
          <w:rFonts w:ascii="Helvetica Neue" w:eastAsia="Times New Roman" w:hAnsi="Helvetica Neue"/>
          <w:color w:val="333333"/>
          <w:sz w:val="20"/>
          <w:szCs w:val="20"/>
        </w:rPr>
        <w:t xml:space="preserve"> UPDATE </w:t>
      </w:r>
      <w:r>
        <w:rPr>
          <w:rFonts w:ascii="MS Mincho" w:eastAsia="MS Mincho" w:hAnsi="MS Mincho" w:cs="MS Mincho"/>
          <w:color w:val="333333"/>
          <w:sz w:val="20"/>
          <w:szCs w:val="20"/>
        </w:rPr>
        <w:t>命令。</w:t>
      </w:r>
    </w:p>
    <w:p w14:paraId="7AFB663F" w14:textId="77777777" w:rsidR="00DE1E79" w:rsidRDefault="00DE1E79" w:rsidP="00DE1E79">
      <w:pPr>
        <w:numPr>
          <w:ilvl w:val="0"/>
          <w:numId w:val="36"/>
        </w:numPr>
        <w:shd w:val="clear" w:color="auto" w:fill="FFFFFF"/>
        <w:wordWrap w:val="0"/>
        <w:spacing w:after="240" w:line="360" w:lineRule="atLeast"/>
        <w:ind w:left="240"/>
        <w:rPr>
          <w:rFonts w:ascii="Helvetica Neue" w:eastAsia="Times New Roman" w:hAnsi="Helvetica Neue"/>
          <w:color w:val="333333"/>
          <w:sz w:val="20"/>
          <w:szCs w:val="20"/>
        </w:rPr>
      </w:pPr>
      <w:r>
        <w:rPr>
          <w:rFonts w:ascii="Helvetica Neue" w:eastAsia="Times New Roman" w:hAnsi="Helvetica Neue"/>
          <w:color w:val="333333"/>
          <w:sz w:val="20"/>
          <w:szCs w:val="20"/>
        </w:rPr>
        <w:t xml:space="preserve">WHERE </w:t>
      </w:r>
      <w:r>
        <w:rPr>
          <w:rFonts w:ascii="MS Mincho" w:eastAsia="MS Mincho" w:hAnsi="MS Mincho" w:cs="MS Mincho"/>
          <w:color w:val="333333"/>
          <w:sz w:val="20"/>
          <w:szCs w:val="20"/>
        </w:rPr>
        <w:t>子句</w:t>
      </w:r>
      <w:r>
        <w:rPr>
          <w:rFonts w:ascii="SimSun" w:eastAsia="SimSun" w:hAnsi="SimSun" w:cs="SimSun"/>
          <w:color w:val="333333"/>
          <w:sz w:val="20"/>
          <w:szCs w:val="20"/>
        </w:rPr>
        <w:t>类</w:t>
      </w:r>
      <w:r>
        <w:rPr>
          <w:rFonts w:ascii="MS Mincho" w:eastAsia="MS Mincho" w:hAnsi="MS Mincho" w:cs="MS Mincho"/>
          <w:color w:val="333333"/>
          <w:sz w:val="20"/>
          <w:szCs w:val="20"/>
        </w:rPr>
        <w:t>似于程序</w:t>
      </w:r>
      <w:r>
        <w:rPr>
          <w:rFonts w:ascii="SimSun" w:eastAsia="SimSun" w:hAnsi="SimSun" w:cs="SimSun"/>
          <w:color w:val="333333"/>
          <w:sz w:val="20"/>
          <w:szCs w:val="20"/>
        </w:rPr>
        <w:t>语</w:t>
      </w:r>
      <w:r>
        <w:rPr>
          <w:rFonts w:ascii="MS Mincho" w:eastAsia="MS Mincho" w:hAnsi="MS Mincho" w:cs="MS Mincho"/>
          <w:color w:val="333333"/>
          <w:sz w:val="20"/>
          <w:szCs w:val="20"/>
        </w:rPr>
        <w:t>言中的</w:t>
      </w:r>
      <w:r>
        <w:rPr>
          <w:rFonts w:ascii="Helvetica Neue" w:eastAsia="Times New Roman" w:hAnsi="Helvetica Neue"/>
          <w:color w:val="333333"/>
          <w:sz w:val="20"/>
          <w:szCs w:val="20"/>
        </w:rPr>
        <w:t xml:space="preserve"> if </w:t>
      </w:r>
      <w:r>
        <w:rPr>
          <w:rFonts w:ascii="MS Mincho" w:eastAsia="MS Mincho" w:hAnsi="MS Mincho" w:cs="MS Mincho"/>
          <w:color w:val="333333"/>
          <w:sz w:val="20"/>
          <w:szCs w:val="20"/>
        </w:rPr>
        <w:t>条件，根据</w:t>
      </w:r>
      <w:r>
        <w:rPr>
          <w:rFonts w:ascii="Helvetica Neue" w:eastAsia="Times New Roman" w:hAnsi="Helvetica Neue"/>
          <w:color w:val="333333"/>
          <w:sz w:val="20"/>
          <w:szCs w:val="20"/>
        </w:rPr>
        <w:t xml:space="preserve"> MySQL </w:t>
      </w:r>
      <w:r>
        <w:rPr>
          <w:rFonts w:ascii="MS Mincho" w:eastAsia="MS Mincho" w:hAnsi="MS Mincho" w:cs="MS Mincho"/>
          <w:color w:val="333333"/>
          <w:sz w:val="20"/>
          <w:szCs w:val="20"/>
        </w:rPr>
        <w:t>表中的字段</w:t>
      </w:r>
      <w:r>
        <w:rPr>
          <w:rFonts w:ascii="SimSun" w:eastAsia="SimSun" w:hAnsi="SimSun" w:cs="SimSun"/>
          <w:color w:val="333333"/>
          <w:sz w:val="20"/>
          <w:szCs w:val="20"/>
        </w:rPr>
        <w:t>值</w:t>
      </w:r>
      <w:r>
        <w:rPr>
          <w:rFonts w:ascii="MS Mincho" w:eastAsia="MS Mincho" w:hAnsi="MS Mincho" w:cs="MS Mincho"/>
          <w:color w:val="333333"/>
          <w:sz w:val="20"/>
          <w:szCs w:val="20"/>
        </w:rPr>
        <w:t>来</w:t>
      </w:r>
      <w:r>
        <w:rPr>
          <w:rFonts w:ascii="SimSun" w:eastAsia="SimSun" w:hAnsi="SimSun" w:cs="SimSun"/>
          <w:color w:val="333333"/>
          <w:sz w:val="20"/>
          <w:szCs w:val="20"/>
        </w:rPr>
        <w:t>读</w:t>
      </w:r>
      <w:r>
        <w:rPr>
          <w:rFonts w:ascii="MS Mincho" w:eastAsia="MS Mincho" w:hAnsi="MS Mincho" w:cs="MS Mincho"/>
          <w:color w:val="333333"/>
          <w:sz w:val="20"/>
          <w:szCs w:val="20"/>
        </w:rPr>
        <w:t>取指定的数据。</w:t>
      </w:r>
    </w:p>
    <w:p w14:paraId="198E6DDC" w14:textId="77777777" w:rsidR="00DE1E79" w:rsidRDefault="00DE1E79" w:rsidP="00DE1E79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以下为操作符列表，可用于</w:t>
      </w:r>
      <w:r>
        <w:rPr>
          <w:rFonts w:ascii="Helvetica Neue" w:hAnsi="Helvetica Neue"/>
          <w:color w:val="333333"/>
          <w:sz w:val="20"/>
          <w:szCs w:val="20"/>
        </w:rPr>
        <w:t xml:space="preserve"> WHERE </w:t>
      </w:r>
      <w:r>
        <w:rPr>
          <w:rFonts w:ascii="Helvetica Neue" w:hAnsi="Helvetica Neue"/>
          <w:color w:val="333333"/>
          <w:sz w:val="20"/>
          <w:szCs w:val="20"/>
        </w:rPr>
        <w:t>子句中。</w:t>
      </w:r>
    </w:p>
    <w:p w14:paraId="081944DA" w14:textId="77777777" w:rsidR="00DE1E79" w:rsidRDefault="00DE1E79" w:rsidP="00DE1E79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下表中实例假定</w:t>
      </w:r>
      <w:r>
        <w:rPr>
          <w:rFonts w:ascii="Helvetica Neue" w:hAnsi="Helvetica Neue"/>
          <w:color w:val="333333"/>
          <w:sz w:val="20"/>
          <w:szCs w:val="20"/>
        </w:rPr>
        <w:t xml:space="preserve"> A </w:t>
      </w:r>
      <w:r>
        <w:rPr>
          <w:rFonts w:ascii="Helvetica Neue" w:hAnsi="Helvetica Neue"/>
          <w:color w:val="333333"/>
          <w:sz w:val="20"/>
          <w:szCs w:val="20"/>
        </w:rPr>
        <w:t>为</w:t>
      </w:r>
      <w:r>
        <w:rPr>
          <w:rFonts w:ascii="Helvetica Neue" w:hAnsi="Helvetica Neue"/>
          <w:color w:val="333333"/>
          <w:sz w:val="20"/>
          <w:szCs w:val="20"/>
        </w:rPr>
        <w:t xml:space="preserve"> 10, B </w:t>
      </w:r>
      <w:r>
        <w:rPr>
          <w:rFonts w:ascii="Helvetica Neue" w:hAnsi="Helvetica Neue"/>
          <w:color w:val="333333"/>
          <w:sz w:val="20"/>
          <w:szCs w:val="20"/>
        </w:rPr>
        <w:t>为</w:t>
      </w:r>
      <w:r>
        <w:rPr>
          <w:rFonts w:ascii="Helvetica Neue" w:hAnsi="Helvetica Neue"/>
          <w:color w:val="333333"/>
          <w:sz w:val="20"/>
          <w:szCs w:val="20"/>
        </w:rPr>
        <w:t xml:space="preserve"> 20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"/>
        <w:gridCol w:w="8894"/>
        <w:gridCol w:w="1066"/>
      </w:tblGrid>
      <w:tr w:rsidR="00DE1E79" w14:paraId="5EFF3C55" w14:textId="77777777" w:rsidTr="00DE1E79">
        <w:tc>
          <w:tcPr>
            <w:tcW w:w="97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C730DF3" w14:textId="77777777" w:rsidR="00DE1E79" w:rsidRDefault="00DE1E79">
            <w:pPr>
              <w:rPr>
                <w:rFonts w:ascii="Helvetica Neue" w:eastAsia="Times New Roman" w:hAnsi="Helvetica Neue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  <w:sz w:val="18"/>
                <w:szCs w:val="18"/>
              </w:rPr>
              <w:t>操作符</w:t>
            </w:r>
          </w:p>
        </w:tc>
        <w:tc>
          <w:tcPr>
            <w:tcW w:w="481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4EB0A4D" w14:textId="77777777" w:rsidR="00DE1E79" w:rsidRDefault="00DE1E79">
            <w:pPr>
              <w:rPr>
                <w:rFonts w:ascii="Helvetica Neue" w:eastAsia="Times New Roman" w:hAnsi="Helvetica Neue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  <w:sz w:val="18"/>
                <w:szCs w:val="18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7F722CE" w14:textId="77777777" w:rsidR="00DE1E79" w:rsidRDefault="00DE1E79">
            <w:pPr>
              <w:rPr>
                <w:rFonts w:ascii="Helvetica Neue" w:eastAsia="Times New Roman" w:hAnsi="Helvetica Neue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  <w:sz w:val="18"/>
                <w:szCs w:val="18"/>
              </w:rPr>
              <w:t>实</w:t>
            </w:r>
            <w:r>
              <w:rPr>
                <w:rFonts w:ascii="MS Mincho" w:eastAsia="MS Mincho" w:hAnsi="MS Mincho" w:cs="MS Mincho"/>
                <w:b/>
                <w:bCs/>
                <w:color w:val="FFFFFF"/>
                <w:sz w:val="18"/>
                <w:szCs w:val="18"/>
              </w:rPr>
              <w:t>例</w:t>
            </w:r>
          </w:p>
        </w:tc>
      </w:tr>
      <w:tr w:rsidR="00DE1E79" w14:paraId="1BD645CE" w14:textId="77777777" w:rsidTr="00DE1E7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0BA80B2" w14:textId="77777777" w:rsidR="00DE1E79" w:rsidRDefault="00DE1E79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=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DE7CACA" w14:textId="77777777" w:rsidR="00DE1E79" w:rsidRDefault="00DE1E79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等号，</w:t>
            </w:r>
            <w:r>
              <w:rPr>
                <w:rFonts w:ascii="SimSun" w:eastAsia="SimSun" w:hAnsi="SimSun" w:cs="SimSun"/>
                <w:color w:val="333333"/>
                <w:sz w:val="20"/>
                <w:szCs w:val="20"/>
              </w:rPr>
              <w:t>检测</w:t>
            </w: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两个</w:t>
            </w:r>
            <w:r>
              <w:rPr>
                <w:rFonts w:ascii="SimSun" w:eastAsia="SimSun" w:hAnsi="SimSun" w:cs="SimSun"/>
                <w:color w:val="333333"/>
                <w:sz w:val="20"/>
                <w:szCs w:val="20"/>
              </w:rPr>
              <w:t>值</w:t>
            </w: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是否相等，如果相等返回</w:t>
            </w: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true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05B5B9D" w14:textId="77777777" w:rsidR="00DE1E79" w:rsidRDefault="00DE1E79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 xml:space="preserve">(A = B) </w:t>
            </w: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返回</w:t>
            </w: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false</w:t>
            </w: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。</w:t>
            </w:r>
          </w:p>
        </w:tc>
      </w:tr>
      <w:tr w:rsidR="00DE1E79" w14:paraId="03A06300" w14:textId="77777777" w:rsidTr="00DE1E7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640AEAB" w14:textId="77777777" w:rsidR="00DE1E79" w:rsidRDefault="00DE1E79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lastRenderedPageBreak/>
              <w:t>&lt;&gt;, !=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A798223" w14:textId="77777777" w:rsidR="00DE1E79" w:rsidRDefault="00DE1E79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不等于，</w:t>
            </w:r>
            <w:r>
              <w:rPr>
                <w:rFonts w:ascii="SimSun" w:eastAsia="SimSun" w:hAnsi="SimSun" w:cs="SimSun"/>
                <w:color w:val="333333"/>
                <w:sz w:val="20"/>
                <w:szCs w:val="20"/>
              </w:rPr>
              <w:t>检测</w:t>
            </w: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两个</w:t>
            </w:r>
            <w:r>
              <w:rPr>
                <w:rFonts w:ascii="SimSun" w:eastAsia="SimSun" w:hAnsi="SimSun" w:cs="SimSun"/>
                <w:color w:val="333333"/>
                <w:sz w:val="20"/>
                <w:szCs w:val="20"/>
              </w:rPr>
              <w:t>值</w:t>
            </w: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是否相等，如果不相等返回</w:t>
            </w: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true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2828120" w14:textId="77777777" w:rsidR="00DE1E79" w:rsidRDefault="00DE1E79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 xml:space="preserve">(A != B) </w:t>
            </w: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返回</w:t>
            </w: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 xml:space="preserve"> true</w:t>
            </w: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。</w:t>
            </w:r>
          </w:p>
        </w:tc>
      </w:tr>
      <w:tr w:rsidR="00DE1E79" w14:paraId="7D5B5BDE" w14:textId="77777777" w:rsidTr="00DE1E7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B029738" w14:textId="77777777" w:rsidR="00DE1E79" w:rsidRDefault="00DE1E79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&gt;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D701D3A" w14:textId="77777777" w:rsidR="00DE1E79" w:rsidRDefault="00DE1E79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大于号，</w:t>
            </w:r>
            <w:r>
              <w:rPr>
                <w:rFonts w:ascii="SimSun" w:eastAsia="SimSun" w:hAnsi="SimSun" w:cs="SimSun"/>
                <w:color w:val="333333"/>
                <w:sz w:val="20"/>
                <w:szCs w:val="20"/>
              </w:rPr>
              <w:t>检测</w:t>
            </w: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左</w:t>
            </w:r>
            <w:r>
              <w:rPr>
                <w:rFonts w:ascii="SimSun" w:eastAsia="SimSun" w:hAnsi="SimSun" w:cs="SimSun"/>
                <w:color w:val="333333"/>
                <w:sz w:val="20"/>
                <w:szCs w:val="20"/>
              </w:rPr>
              <w:t>边</w:t>
            </w: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的</w:t>
            </w:r>
            <w:r>
              <w:rPr>
                <w:rFonts w:ascii="SimSun" w:eastAsia="SimSun" w:hAnsi="SimSun" w:cs="SimSun"/>
                <w:color w:val="333333"/>
                <w:sz w:val="20"/>
                <w:szCs w:val="20"/>
              </w:rPr>
              <w:t>值</w:t>
            </w: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是否大于右</w:t>
            </w:r>
            <w:r>
              <w:rPr>
                <w:rFonts w:ascii="SimSun" w:eastAsia="SimSun" w:hAnsi="SimSun" w:cs="SimSun"/>
                <w:color w:val="333333"/>
                <w:sz w:val="20"/>
                <w:szCs w:val="20"/>
              </w:rPr>
              <w:t>边</w:t>
            </w: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的</w:t>
            </w:r>
            <w:r>
              <w:rPr>
                <w:rFonts w:ascii="SimSun" w:eastAsia="SimSun" w:hAnsi="SimSun" w:cs="SimSun"/>
                <w:color w:val="333333"/>
                <w:sz w:val="20"/>
                <w:szCs w:val="20"/>
              </w:rPr>
              <w:t>值</w:t>
            </w: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 xml:space="preserve">, </w:t>
            </w: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如果左</w:t>
            </w:r>
            <w:r>
              <w:rPr>
                <w:rFonts w:ascii="SimSun" w:eastAsia="SimSun" w:hAnsi="SimSun" w:cs="SimSun"/>
                <w:color w:val="333333"/>
                <w:sz w:val="20"/>
                <w:szCs w:val="20"/>
              </w:rPr>
              <w:t>边</w:t>
            </w: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的</w:t>
            </w:r>
            <w:r>
              <w:rPr>
                <w:rFonts w:ascii="SimSun" w:eastAsia="SimSun" w:hAnsi="SimSun" w:cs="SimSun"/>
                <w:color w:val="333333"/>
                <w:sz w:val="20"/>
                <w:szCs w:val="20"/>
              </w:rPr>
              <w:t>值</w:t>
            </w: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大于右</w:t>
            </w:r>
            <w:r>
              <w:rPr>
                <w:rFonts w:ascii="SimSun" w:eastAsia="SimSun" w:hAnsi="SimSun" w:cs="SimSun"/>
                <w:color w:val="333333"/>
                <w:sz w:val="20"/>
                <w:szCs w:val="20"/>
              </w:rPr>
              <w:t>边</w:t>
            </w: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的</w:t>
            </w:r>
            <w:r>
              <w:rPr>
                <w:rFonts w:ascii="SimSun" w:eastAsia="SimSun" w:hAnsi="SimSun" w:cs="SimSun"/>
                <w:color w:val="333333"/>
                <w:sz w:val="20"/>
                <w:szCs w:val="20"/>
              </w:rPr>
              <w:t>值</w:t>
            </w: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返回</w:t>
            </w: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true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11E2AC4" w14:textId="77777777" w:rsidR="00DE1E79" w:rsidRDefault="00DE1E79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 xml:space="preserve">(A &gt; B) </w:t>
            </w: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返回</w:t>
            </w: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false</w:t>
            </w: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。</w:t>
            </w:r>
          </w:p>
        </w:tc>
      </w:tr>
      <w:tr w:rsidR="00DE1E79" w14:paraId="4662E957" w14:textId="77777777" w:rsidTr="00DE1E7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4E05C78" w14:textId="77777777" w:rsidR="00DE1E79" w:rsidRDefault="00DE1E79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&lt;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E484089" w14:textId="77777777" w:rsidR="00DE1E79" w:rsidRDefault="00DE1E79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小于号，</w:t>
            </w:r>
            <w:r>
              <w:rPr>
                <w:rFonts w:ascii="SimSun" w:eastAsia="SimSun" w:hAnsi="SimSun" w:cs="SimSun"/>
                <w:color w:val="333333"/>
                <w:sz w:val="20"/>
                <w:szCs w:val="20"/>
              </w:rPr>
              <w:t>检测</w:t>
            </w: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左</w:t>
            </w:r>
            <w:r>
              <w:rPr>
                <w:rFonts w:ascii="SimSun" w:eastAsia="SimSun" w:hAnsi="SimSun" w:cs="SimSun"/>
                <w:color w:val="333333"/>
                <w:sz w:val="20"/>
                <w:szCs w:val="20"/>
              </w:rPr>
              <w:t>边</w:t>
            </w: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的</w:t>
            </w:r>
            <w:r>
              <w:rPr>
                <w:rFonts w:ascii="SimSun" w:eastAsia="SimSun" w:hAnsi="SimSun" w:cs="SimSun"/>
                <w:color w:val="333333"/>
                <w:sz w:val="20"/>
                <w:szCs w:val="20"/>
              </w:rPr>
              <w:t>值</w:t>
            </w: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是否小于右</w:t>
            </w:r>
            <w:r>
              <w:rPr>
                <w:rFonts w:ascii="SimSun" w:eastAsia="SimSun" w:hAnsi="SimSun" w:cs="SimSun"/>
                <w:color w:val="333333"/>
                <w:sz w:val="20"/>
                <w:szCs w:val="20"/>
              </w:rPr>
              <w:t>边</w:t>
            </w: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的</w:t>
            </w:r>
            <w:r>
              <w:rPr>
                <w:rFonts w:ascii="SimSun" w:eastAsia="SimSun" w:hAnsi="SimSun" w:cs="SimSun"/>
                <w:color w:val="333333"/>
                <w:sz w:val="20"/>
                <w:szCs w:val="20"/>
              </w:rPr>
              <w:t>值</w:t>
            </w: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 xml:space="preserve">, </w:t>
            </w: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如果左</w:t>
            </w:r>
            <w:r>
              <w:rPr>
                <w:rFonts w:ascii="SimSun" w:eastAsia="SimSun" w:hAnsi="SimSun" w:cs="SimSun"/>
                <w:color w:val="333333"/>
                <w:sz w:val="20"/>
                <w:szCs w:val="20"/>
              </w:rPr>
              <w:t>边</w:t>
            </w: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的</w:t>
            </w:r>
            <w:r>
              <w:rPr>
                <w:rFonts w:ascii="SimSun" w:eastAsia="SimSun" w:hAnsi="SimSun" w:cs="SimSun"/>
                <w:color w:val="333333"/>
                <w:sz w:val="20"/>
                <w:szCs w:val="20"/>
              </w:rPr>
              <w:t>值</w:t>
            </w: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小于右</w:t>
            </w:r>
            <w:r>
              <w:rPr>
                <w:rFonts w:ascii="SimSun" w:eastAsia="SimSun" w:hAnsi="SimSun" w:cs="SimSun"/>
                <w:color w:val="333333"/>
                <w:sz w:val="20"/>
                <w:szCs w:val="20"/>
              </w:rPr>
              <w:t>边</w:t>
            </w: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的</w:t>
            </w:r>
            <w:r>
              <w:rPr>
                <w:rFonts w:ascii="SimSun" w:eastAsia="SimSun" w:hAnsi="SimSun" w:cs="SimSun"/>
                <w:color w:val="333333"/>
                <w:sz w:val="20"/>
                <w:szCs w:val="20"/>
              </w:rPr>
              <w:t>值</w:t>
            </w: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返回</w:t>
            </w: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true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4E0928C" w14:textId="77777777" w:rsidR="00DE1E79" w:rsidRDefault="00DE1E79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 xml:space="preserve">(A &lt; B) </w:t>
            </w: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返回</w:t>
            </w: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 xml:space="preserve"> true</w:t>
            </w: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。</w:t>
            </w:r>
          </w:p>
        </w:tc>
      </w:tr>
      <w:tr w:rsidR="00DE1E79" w14:paraId="03BD9A3C" w14:textId="77777777" w:rsidTr="00DE1E7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B9E7855" w14:textId="77777777" w:rsidR="00DE1E79" w:rsidRDefault="00DE1E79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&gt;=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97B4AE4" w14:textId="77777777" w:rsidR="00DE1E79" w:rsidRDefault="00DE1E79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大于等于号，</w:t>
            </w:r>
            <w:r>
              <w:rPr>
                <w:rFonts w:ascii="SimSun" w:eastAsia="SimSun" w:hAnsi="SimSun" w:cs="SimSun"/>
                <w:color w:val="333333"/>
                <w:sz w:val="20"/>
                <w:szCs w:val="20"/>
              </w:rPr>
              <w:t>检测</w:t>
            </w: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左</w:t>
            </w:r>
            <w:r>
              <w:rPr>
                <w:rFonts w:ascii="SimSun" w:eastAsia="SimSun" w:hAnsi="SimSun" w:cs="SimSun"/>
                <w:color w:val="333333"/>
                <w:sz w:val="20"/>
                <w:szCs w:val="20"/>
              </w:rPr>
              <w:t>边</w:t>
            </w: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的</w:t>
            </w:r>
            <w:r>
              <w:rPr>
                <w:rFonts w:ascii="SimSun" w:eastAsia="SimSun" w:hAnsi="SimSun" w:cs="SimSun"/>
                <w:color w:val="333333"/>
                <w:sz w:val="20"/>
                <w:szCs w:val="20"/>
              </w:rPr>
              <w:t>值</w:t>
            </w: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是否大于或等于右</w:t>
            </w:r>
            <w:r>
              <w:rPr>
                <w:rFonts w:ascii="SimSun" w:eastAsia="SimSun" w:hAnsi="SimSun" w:cs="SimSun"/>
                <w:color w:val="333333"/>
                <w:sz w:val="20"/>
                <w:szCs w:val="20"/>
              </w:rPr>
              <w:t>边</w:t>
            </w: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的</w:t>
            </w:r>
            <w:r>
              <w:rPr>
                <w:rFonts w:ascii="SimSun" w:eastAsia="SimSun" w:hAnsi="SimSun" w:cs="SimSun"/>
                <w:color w:val="333333"/>
                <w:sz w:val="20"/>
                <w:szCs w:val="20"/>
              </w:rPr>
              <w:t>值</w:t>
            </w: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 xml:space="preserve">, </w:t>
            </w: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如果左</w:t>
            </w:r>
            <w:r>
              <w:rPr>
                <w:rFonts w:ascii="SimSun" w:eastAsia="SimSun" w:hAnsi="SimSun" w:cs="SimSun"/>
                <w:color w:val="333333"/>
                <w:sz w:val="20"/>
                <w:szCs w:val="20"/>
              </w:rPr>
              <w:t>边</w:t>
            </w: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的</w:t>
            </w:r>
            <w:r>
              <w:rPr>
                <w:rFonts w:ascii="SimSun" w:eastAsia="SimSun" w:hAnsi="SimSun" w:cs="SimSun"/>
                <w:color w:val="333333"/>
                <w:sz w:val="20"/>
                <w:szCs w:val="20"/>
              </w:rPr>
              <w:t>值</w:t>
            </w: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大于或等于右</w:t>
            </w:r>
            <w:r>
              <w:rPr>
                <w:rFonts w:ascii="SimSun" w:eastAsia="SimSun" w:hAnsi="SimSun" w:cs="SimSun"/>
                <w:color w:val="333333"/>
                <w:sz w:val="20"/>
                <w:szCs w:val="20"/>
              </w:rPr>
              <w:t>边</w:t>
            </w: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的</w:t>
            </w:r>
            <w:r>
              <w:rPr>
                <w:rFonts w:ascii="SimSun" w:eastAsia="SimSun" w:hAnsi="SimSun" w:cs="SimSun"/>
                <w:color w:val="333333"/>
                <w:sz w:val="20"/>
                <w:szCs w:val="20"/>
              </w:rPr>
              <w:t>值</w:t>
            </w: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返回</w:t>
            </w: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true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9F4E9E4" w14:textId="77777777" w:rsidR="00DE1E79" w:rsidRDefault="00DE1E79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 xml:space="preserve">(A &gt;= B) </w:t>
            </w: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返回</w:t>
            </w: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false</w:t>
            </w: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。</w:t>
            </w:r>
          </w:p>
        </w:tc>
      </w:tr>
      <w:tr w:rsidR="00DE1E79" w14:paraId="3AE25271" w14:textId="77777777" w:rsidTr="00DE1E7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BD2B170" w14:textId="77777777" w:rsidR="00DE1E79" w:rsidRDefault="00DE1E79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&lt;=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CEDCDA8" w14:textId="77777777" w:rsidR="00DE1E79" w:rsidRDefault="00DE1E79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小于等于号，</w:t>
            </w:r>
            <w:r>
              <w:rPr>
                <w:rFonts w:ascii="SimSun" w:eastAsia="SimSun" w:hAnsi="SimSun" w:cs="SimSun"/>
                <w:color w:val="333333"/>
                <w:sz w:val="20"/>
                <w:szCs w:val="20"/>
              </w:rPr>
              <w:t>检测</w:t>
            </w: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左</w:t>
            </w:r>
            <w:r>
              <w:rPr>
                <w:rFonts w:ascii="SimSun" w:eastAsia="SimSun" w:hAnsi="SimSun" w:cs="SimSun"/>
                <w:color w:val="333333"/>
                <w:sz w:val="20"/>
                <w:szCs w:val="20"/>
              </w:rPr>
              <w:t>边</w:t>
            </w: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的</w:t>
            </w:r>
            <w:r>
              <w:rPr>
                <w:rFonts w:ascii="SimSun" w:eastAsia="SimSun" w:hAnsi="SimSun" w:cs="SimSun"/>
                <w:color w:val="333333"/>
                <w:sz w:val="20"/>
                <w:szCs w:val="20"/>
              </w:rPr>
              <w:t>值</w:t>
            </w: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是否小于于或等于右</w:t>
            </w:r>
            <w:r>
              <w:rPr>
                <w:rFonts w:ascii="SimSun" w:eastAsia="SimSun" w:hAnsi="SimSun" w:cs="SimSun"/>
                <w:color w:val="333333"/>
                <w:sz w:val="20"/>
                <w:szCs w:val="20"/>
              </w:rPr>
              <w:t>边</w:t>
            </w: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的</w:t>
            </w:r>
            <w:r>
              <w:rPr>
                <w:rFonts w:ascii="SimSun" w:eastAsia="SimSun" w:hAnsi="SimSun" w:cs="SimSun"/>
                <w:color w:val="333333"/>
                <w:sz w:val="20"/>
                <w:szCs w:val="20"/>
              </w:rPr>
              <w:t>值</w:t>
            </w: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 xml:space="preserve">, </w:t>
            </w: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如果左</w:t>
            </w:r>
            <w:r>
              <w:rPr>
                <w:rFonts w:ascii="SimSun" w:eastAsia="SimSun" w:hAnsi="SimSun" w:cs="SimSun"/>
                <w:color w:val="333333"/>
                <w:sz w:val="20"/>
                <w:szCs w:val="20"/>
              </w:rPr>
              <w:t>边</w:t>
            </w: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的</w:t>
            </w:r>
            <w:r>
              <w:rPr>
                <w:rFonts w:ascii="SimSun" w:eastAsia="SimSun" w:hAnsi="SimSun" w:cs="SimSun"/>
                <w:color w:val="333333"/>
                <w:sz w:val="20"/>
                <w:szCs w:val="20"/>
              </w:rPr>
              <w:t>值</w:t>
            </w: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小于或等于右</w:t>
            </w:r>
            <w:r>
              <w:rPr>
                <w:rFonts w:ascii="SimSun" w:eastAsia="SimSun" w:hAnsi="SimSun" w:cs="SimSun"/>
                <w:color w:val="333333"/>
                <w:sz w:val="20"/>
                <w:szCs w:val="20"/>
              </w:rPr>
              <w:t>边</w:t>
            </w: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的</w:t>
            </w:r>
            <w:r>
              <w:rPr>
                <w:rFonts w:ascii="SimSun" w:eastAsia="SimSun" w:hAnsi="SimSun" w:cs="SimSun"/>
                <w:color w:val="333333"/>
                <w:sz w:val="20"/>
                <w:szCs w:val="20"/>
              </w:rPr>
              <w:t>值</w:t>
            </w: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返回</w:t>
            </w: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true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9F79A2B" w14:textId="77777777" w:rsidR="00DE1E79" w:rsidRDefault="00DE1E79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 xml:space="preserve">(A &lt;= B) </w:t>
            </w: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返回</w:t>
            </w: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 xml:space="preserve"> true</w:t>
            </w: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。</w:t>
            </w:r>
          </w:p>
        </w:tc>
      </w:tr>
    </w:tbl>
    <w:p w14:paraId="17818555" w14:textId="77777777" w:rsidR="00DE1E79" w:rsidRDefault="00DE1E79" w:rsidP="00DE1E79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如果我们想再</w:t>
      </w:r>
      <w:r>
        <w:rPr>
          <w:rFonts w:ascii="Helvetica Neue" w:hAnsi="Helvetica Neue"/>
          <w:color w:val="333333"/>
          <w:sz w:val="20"/>
          <w:szCs w:val="20"/>
        </w:rPr>
        <w:t xml:space="preserve"> MySQL </w:t>
      </w:r>
      <w:r>
        <w:rPr>
          <w:rFonts w:ascii="Helvetica Neue" w:hAnsi="Helvetica Neue"/>
          <w:color w:val="333333"/>
          <w:sz w:val="20"/>
          <w:szCs w:val="20"/>
        </w:rPr>
        <w:t>数据表中读取指定的数据，</w:t>
      </w:r>
      <w:r>
        <w:rPr>
          <w:rFonts w:ascii="Helvetica Neue" w:hAnsi="Helvetica Neue"/>
          <w:color w:val="333333"/>
          <w:sz w:val="20"/>
          <w:szCs w:val="20"/>
        </w:rPr>
        <w:t xml:space="preserve">WHERE </w:t>
      </w:r>
      <w:r>
        <w:rPr>
          <w:rFonts w:ascii="Helvetica Neue" w:hAnsi="Helvetica Neue"/>
          <w:color w:val="333333"/>
          <w:sz w:val="20"/>
          <w:szCs w:val="20"/>
        </w:rPr>
        <w:t>子句是非常有用的。</w:t>
      </w:r>
    </w:p>
    <w:p w14:paraId="5EE4BDE8" w14:textId="77777777" w:rsidR="00DE1E79" w:rsidRDefault="00DE1E79" w:rsidP="00DE1E79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使用主键来作为</w:t>
      </w:r>
      <w:r>
        <w:rPr>
          <w:rFonts w:ascii="Helvetica Neue" w:hAnsi="Helvetica Neue"/>
          <w:color w:val="333333"/>
          <w:sz w:val="20"/>
          <w:szCs w:val="20"/>
        </w:rPr>
        <w:t xml:space="preserve"> WHERE </w:t>
      </w:r>
      <w:r>
        <w:rPr>
          <w:rFonts w:ascii="Helvetica Neue" w:hAnsi="Helvetica Neue"/>
          <w:color w:val="333333"/>
          <w:sz w:val="20"/>
          <w:szCs w:val="20"/>
        </w:rPr>
        <w:t>子句的条件查询是非常快速的。</w:t>
      </w:r>
    </w:p>
    <w:p w14:paraId="085657AF" w14:textId="77777777" w:rsidR="00DE1E79" w:rsidRDefault="00DE1E79" w:rsidP="00DE1E79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如果给定的条件在表中没有任何匹配的记录，那么查询不会返回任何数据。</w:t>
      </w:r>
    </w:p>
    <w:p w14:paraId="736E855A" w14:textId="77777777" w:rsidR="00DE1E79" w:rsidRDefault="002B3776" w:rsidP="00DE1E79">
      <w:pPr>
        <w:rPr>
          <w:rFonts w:eastAsia="Times New Roman"/>
        </w:rPr>
      </w:pPr>
      <w:r>
        <w:rPr>
          <w:rFonts w:eastAsia="Times New Roman"/>
        </w:rPr>
        <w:pict w14:anchorId="37FBF095">
          <v:rect id="_x0000_i1037" style="width:0;height:.75pt" o:hralign="center" o:hrstd="t" o:hrnoshade="t" o:hr="t" fillcolor="#d4d4d4" stroked="f"/>
        </w:pict>
      </w:r>
    </w:p>
    <w:p w14:paraId="71FEB10C" w14:textId="77777777" w:rsidR="00DE1E79" w:rsidRDefault="00DE1E79" w:rsidP="00DE1E79">
      <w:pPr>
        <w:pStyle w:val="2"/>
        <w:shd w:val="clear" w:color="auto" w:fill="FFFFFF"/>
        <w:spacing w:before="30" w:after="30" w:line="432" w:lineRule="atLeast"/>
        <w:rPr>
          <w:rFonts w:ascii="Helvetica Neue" w:eastAsia="Times New Roman" w:hAnsi="Helvetica Neue"/>
          <w:color w:val="333333"/>
          <w:sz w:val="43"/>
          <w:szCs w:val="43"/>
        </w:rPr>
      </w:pPr>
      <w:r>
        <w:rPr>
          <w:rFonts w:ascii="MS Mincho" w:eastAsia="MS Mincho" w:hAnsi="MS Mincho" w:cs="MS Mincho"/>
          <w:color w:val="333333"/>
          <w:sz w:val="43"/>
          <w:szCs w:val="43"/>
        </w:rPr>
        <w:lastRenderedPageBreak/>
        <w:t>从命令提示符中</w:t>
      </w:r>
      <w:r>
        <w:rPr>
          <w:rFonts w:ascii="SimSun" w:eastAsia="SimSun" w:hAnsi="SimSun" w:cs="SimSun"/>
          <w:color w:val="333333"/>
          <w:sz w:val="43"/>
          <w:szCs w:val="43"/>
        </w:rPr>
        <w:t>读</w:t>
      </w:r>
      <w:r>
        <w:rPr>
          <w:rFonts w:ascii="MS Mincho" w:eastAsia="MS Mincho" w:hAnsi="MS Mincho" w:cs="MS Mincho"/>
          <w:color w:val="333333"/>
          <w:sz w:val="43"/>
          <w:szCs w:val="43"/>
        </w:rPr>
        <w:t>取数据</w:t>
      </w:r>
    </w:p>
    <w:p w14:paraId="52DB142B" w14:textId="77777777" w:rsidR="00DE1E79" w:rsidRDefault="00DE1E79" w:rsidP="00DE1E79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我们将在</w:t>
      </w:r>
      <w:r>
        <w:rPr>
          <w:rFonts w:ascii="Helvetica Neue" w:hAnsi="Helvetica Neue"/>
          <w:color w:val="333333"/>
          <w:sz w:val="20"/>
          <w:szCs w:val="20"/>
        </w:rPr>
        <w:t>SQL SELECT</w:t>
      </w:r>
      <w:r>
        <w:rPr>
          <w:rFonts w:ascii="Helvetica Neue" w:hAnsi="Helvetica Neue"/>
          <w:color w:val="333333"/>
          <w:sz w:val="20"/>
          <w:szCs w:val="20"/>
        </w:rPr>
        <w:t>语句使用</w:t>
      </w:r>
      <w:r>
        <w:rPr>
          <w:rFonts w:ascii="Helvetica Neue" w:hAnsi="Helvetica Neue"/>
          <w:color w:val="333333"/>
          <w:sz w:val="20"/>
          <w:szCs w:val="20"/>
        </w:rPr>
        <w:t>WHERE</w:t>
      </w:r>
      <w:r>
        <w:rPr>
          <w:rFonts w:ascii="Helvetica Neue" w:hAnsi="Helvetica Neue"/>
          <w:color w:val="333333"/>
          <w:sz w:val="20"/>
          <w:szCs w:val="20"/>
        </w:rPr>
        <w:t>子句来读取</w:t>
      </w:r>
      <w:r>
        <w:rPr>
          <w:rFonts w:ascii="Helvetica Neue" w:hAnsi="Helvetica Neue"/>
          <w:color w:val="333333"/>
          <w:sz w:val="20"/>
          <w:szCs w:val="20"/>
        </w:rPr>
        <w:t>MySQL</w:t>
      </w:r>
      <w:r>
        <w:rPr>
          <w:rFonts w:ascii="Helvetica Neue" w:hAnsi="Helvetica Neue"/>
          <w:color w:val="333333"/>
          <w:sz w:val="20"/>
          <w:szCs w:val="20"/>
        </w:rPr>
        <w:t>数据表</w:t>
      </w:r>
      <w:r>
        <w:rPr>
          <w:rFonts w:ascii="Helvetica Neue" w:hAnsi="Helvetica Neue"/>
          <w:color w:val="333333"/>
          <w:sz w:val="20"/>
          <w:szCs w:val="20"/>
        </w:rPr>
        <w:t xml:space="preserve"> runoob_tbl </w:t>
      </w:r>
      <w:r>
        <w:rPr>
          <w:rFonts w:ascii="Helvetica Neue" w:hAnsi="Helvetica Neue"/>
          <w:color w:val="333333"/>
          <w:sz w:val="20"/>
          <w:szCs w:val="20"/>
        </w:rPr>
        <w:t>中的数据：</w:t>
      </w:r>
    </w:p>
    <w:p w14:paraId="39A1845F" w14:textId="77777777" w:rsidR="00DE1E79" w:rsidRDefault="00DE1E79" w:rsidP="00DE1E79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实例</w:t>
      </w:r>
    </w:p>
    <w:p w14:paraId="046006AF" w14:textId="77777777" w:rsidR="00DE1E79" w:rsidRDefault="00DE1E79" w:rsidP="00DE1E79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以下实例将读取</w:t>
      </w:r>
      <w:r>
        <w:rPr>
          <w:rFonts w:ascii="Helvetica Neue" w:hAnsi="Helvetica Neue"/>
          <w:color w:val="333333"/>
          <w:sz w:val="20"/>
          <w:szCs w:val="20"/>
        </w:rPr>
        <w:t xml:space="preserve"> runoob_tbl </w:t>
      </w:r>
      <w:r>
        <w:rPr>
          <w:rFonts w:ascii="Helvetica Neue" w:hAnsi="Helvetica Neue"/>
          <w:color w:val="333333"/>
          <w:sz w:val="20"/>
          <w:szCs w:val="20"/>
        </w:rPr>
        <w:t>表中</w:t>
      </w:r>
      <w:r>
        <w:rPr>
          <w:rFonts w:ascii="Helvetica Neue" w:hAnsi="Helvetica Neue"/>
          <w:color w:val="333333"/>
          <w:sz w:val="20"/>
          <w:szCs w:val="20"/>
        </w:rPr>
        <w:t xml:space="preserve"> runoob_author </w:t>
      </w:r>
      <w:r>
        <w:rPr>
          <w:rFonts w:ascii="Helvetica Neue" w:hAnsi="Helvetica Neue"/>
          <w:color w:val="333333"/>
          <w:sz w:val="20"/>
          <w:szCs w:val="20"/>
        </w:rPr>
        <w:t>字段值为</w:t>
      </w:r>
      <w:r>
        <w:rPr>
          <w:rFonts w:ascii="Helvetica Neue" w:hAnsi="Helvetica Neue"/>
          <w:color w:val="333333"/>
          <w:sz w:val="20"/>
          <w:szCs w:val="20"/>
        </w:rPr>
        <w:t xml:space="preserve"> Sanjay </w:t>
      </w:r>
      <w:r>
        <w:rPr>
          <w:rFonts w:ascii="Helvetica Neue" w:hAnsi="Helvetica Neue"/>
          <w:color w:val="333333"/>
          <w:sz w:val="20"/>
          <w:szCs w:val="20"/>
        </w:rPr>
        <w:t>的所有记录：</w:t>
      </w:r>
    </w:p>
    <w:p w14:paraId="72ED16B4" w14:textId="77777777" w:rsidR="00DE1E79" w:rsidRDefault="00DE1E79" w:rsidP="00DE1E79">
      <w:pPr>
        <w:pStyle w:val="2"/>
        <w:spacing w:before="0" w:after="30" w:line="432" w:lineRule="atLeast"/>
        <w:rPr>
          <w:rFonts w:ascii="Helvetica Neue" w:eastAsia="Times New Roman" w:hAnsi="Helvetica Neue"/>
          <w:color w:val="617F10"/>
          <w:sz w:val="22"/>
          <w:szCs w:val="22"/>
        </w:rPr>
      </w:pPr>
      <w:r>
        <w:rPr>
          <w:rFonts w:ascii="Helvetica Neue" w:eastAsia="Times New Roman" w:hAnsi="Helvetica Neue"/>
          <w:color w:val="617F10"/>
          <w:sz w:val="22"/>
          <w:szCs w:val="22"/>
        </w:rPr>
        <w:t xml:space="preserve">SQL SELECT WHERE </w:t>
      </w:r>
      <w:r>
        <w:rPr>
          <w:rFonts w:ascii="MS Mincho" w:eastAsia="MS Mincho" w:hAnsi="MS Mincho" w:cs="MS Mincho"/>
          <w:color w:val="617F10"/>
          <w:sz w:val="22"/>
          <w:szCs w:val="22"/>
        </w:rPr>
        <w:t>子句</w:t>
      </w:r>
    </w:p>
    <w:p w14:paraId="0C8CDAE6" w14:textId="77777777" w:rsidR="00DE1E79" w:rsidRDefault="00DE1E79" w:rsidP="00DE1E79">
      <w:pPr>
        <w:shd w:val="clear" w:color="auto" w:fill="FFFFFF"/>
        <w:wordWrap w:val="0"/>
        <w:spacing w:line="336" w:lineRule="atLeast"/>
        <w:rPr>
          <w:rFonts w:ascii="Menlo" w:eastAsia="Times New Roman" w:hAnsi="Menlo" w:cs="Menlo"/>
          <w:color w:val="000000"/>
          <w:sz w:val="20"/>
          <w:szCs w:val="20"/>
        </w:rPr>
      </w:pPr>
      <w:r>
        <w:rPr>
          <w:rStyle w:val="hl-reserved"/>
          <w:rFonts w:ascii="Menlo" w:eastAsia="Times New Roman" w:hAnsi="Menlo" w:cs="Menlo"/>
          <w:color w:val="008000"/>
          <w:bdr w:val="none" w:sz="0" w:space="0" w:color="auto" w:frame="1"/>
        </w:rPr>
        <w:t>SELECT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* </w:t>
      </w:r>
      <w:r>
        <w:rPr>
          <w:rStyle w:val="hl-reserved"/>
          <w:rFonts w:ascii="Menlo" w:eastAsia="Times New Roman" w:hAnsi="Menlo" w:cs="Menlo"/>
          <w:color w:val="008000"/>
          <w:bdr w:val="none" w:sz="0" w:space="0" w:color="auto" w:frame="1"/>
        </w:rPr>
        <w:t>from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runoob_tbl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Menlo" w:eastAsia="Times New Roman" w:hAnsi="Menlo" w:cs="Menlo"/>
          <w:color w:val="008000"/>
          <w:bdr w:val="none" w:sz="0" w:space="0" w:color="auto" w:frame="1"/>
        </w:rPr>
        <w:t>WHERE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runoob_author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Menlo" w:eastAsia="Times New Roman" w:hAnsi="Menlo" w:cs="Menlo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MS Mincho" w:eastAsia="MS Mincho" w:hAnsi="MS Mincho" w:cs="MS Mincho"/>
          <w:color w:val="AA1111"/>
          <w:sz w:val="20"/>
          <w:szCs w:val="20"/>
          <w:bdr w:val="none" w:sz="0" w:space="0" w:color="auto" w:frame="1"/>
        </w:rPr>
        <w:t>菜</w:t>
      </w:r>
      <w:r>
        <w:rPr>
          <w:rStyle w:val="hl-string"/>
          <w:rFonts w:ascii="SimSun" w:eastAsia="SimSun" w:hAnsi="SimSun" w:cs="SimSun"/>
          <w:color w:val="AA1111"/>
          <w:sz w:val="20"/>
          <w:szCs w:val="20"/>
          <w:bdr w:val="none" w:sz="0" w:space="0" w:color="auto" w:frame="1"/>
        </w:rPr>
        <w:t>鸟</w:t>
      </w:r>
      <w:r>
        <w:rPr>
          <w:rStyle w:val="hl-string"/>
          <w:rFonts w:ascii="MS Mincho" w:eastAsia="MS Mincho" w:hAnsi="MS Mincho" w:cs="MS Mincho"/>
          <w:color w:val="AA1111"/>
          <w:sz w:val="20"/>
          <w:szCs w:val="20"/>
          <w:bdr w:val="none" w:sz="0" w:space="0" w:color="auto" w:frame="1"/>
        </w:rPr>
        <w:t>教程</w:t>
      </w:r>
      <w:r>
        <w:rPr>
          <w:rStyle w:val="hl-quotes"/>
          <w:rFonts w:ascii="Menlo" w:eastAsia="Times New Roman" w:hAnsi="Menlo" w:cs="Menlo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>;</w:t>
      </w:r>
    </w:p>
    <w:p w14:paraId="12B6656D" w14:textId="77777777" w:rsidR="00DE1E79" w:rsidRDefault="00DE1E79" w:rsidP="00DE1E79">
      <w:pPr>
        <w:pStyle w:val="a4"/>
        <w:shd w:val="clear" w:color="auto" w:fill="E5EECC"/>
        <w:spacing w:before="0" w:beforeAutospacing="0" w:after="0" w:afterAutospacing="0" w:line="480" w:lineRule="atLeast"/>
        <w:rPr>
          <w:rFonts w:ascii="Helvetica Neue" w:hAnsi="Helvetica Neue"/>
          <w:color w:val="000000"/>
          <w:sz w:val="20"/>
          <w:szCs w:val="20"/>
        </w:rPr>
      </w:pPr>
      <w:r>
        <w:rPr>
          <w:rFonts w:ascii="Helvetica Neue" w:hAnsi="Helvetica Neue"/>
          <w:color w:val="000000"/>
          <w:sz w:val="20"/>
          <w:szCs w:val="20"/>
        </w:rPr>
        <w:t>输出结果：</w:t>
      </w:r>
    </w:p>
    <w:p w14:paraId="7A5DBF17" w14:textId="417A5B22" w:rsidR="00DE1E79" w:rsidRDefault="00DE1E79" w:rsidP="00DE1E79">
      <w:pPr>
        <w:shd w:val="clear" w:color="auto" w:fill="FFFFFF"/>
        <w:wordWrap w:val="0"/>
        <w:spacing w:line="336" w:lineRule="atLeast"/>
        <w:rPr>
          <w:rFonts w:ascii="Menlo" w:eastAsia="Times New Roman" w:hAnsi="Menlo" w:cs="Menlo"/>
          <w:color w:val="000000"/>
          <w:sz w:val="20"/>
          <w:szCs w:val="20"/>
        </w:rPr>
      </w:pPr>
      <w:r>
        <w:rPr>
          <w:rFonts w:ascii="Menlo" w:eastAsia="Times New Roman" w:hAnsi="Menlo" w:cs="Menlo"/>
          <w:noProof/>
          <w:color w:val="000000"/>
          <w:sz w:val="20"/>
          <w:szCs w:val="20"/>
        </w:rPr>
        <w:drawing>
          <wp:inline distT="0" distB="0" distL="0" distR="0" wp14:anchorId="57495A85" wp14:editId="0865B917">
            <wp:extent cx="4370705" cy="1185545"/>
            <wp:effectExtent l="0" t="0" r="0" b="8255"/>
            <wp:docPr id="5" name="图片 5" descr="http://www.runoob.com/wp-content/uploads/2014/03/CED9CA9C-E4C7-4809-875C-A7E48F4300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www.runoob.com/wp-content/uploads/2014/03/CED9CA9C-E4C7-4809-875C-A7E48F430059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705" cy="118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8D3E8" w14:textId="77777777" w:rsidR="00DE1E79" w:rsidRDefault="00DE1E79" w:rsidP="00DE1E79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 xml:space="preserve">MySQL </w:t>
      </w:r>
      <w:r>
        <w:rPr>
          <w:rFonts w:ascii="Helvetica Neue" w:hAnsi="Helvetica Neue"/>
          <w:color w:val="333333"/>
          <w:sz w:val="20"/>
          <w:szCs w:val="20"/>
        </w:rPr>
        <w:t>的</w:t>
      </w:r>
      <w:r>
        <w:rPr>
          <w:rFonts w:ascii="Helvetica Neue" w:hAnsi="Helvetica Neue"/>
          <w:color w:val="333333"/>
          <w:sz w:val="20"/>
          <w:szCs w:val="20"/>
        </w:rPr>
        <w:t xml:space="preserve"> WHERE </w:t>
      </w:r>
      <w:r>
        <w:rPr>
          <w:rFonts w:ascii="Helvetica Neue" w:hAnsi="Helvetica Neue"/>
          <w:color w:val="333333"/>
          <w:sz w:val="20"/>
          <w:szCs w:val="20"/>
        </w:rPr>
        <w:t>子句的字符串比较是不区分大小写的。</w:t>
      </w:r>
      <w:r>
        <w:rPr>
          <w:rFonts w:ascii="Helvetica Neue" w:hAnsi="Helvetica Neue"/>
          <w:color w:val="333333"/>
          <w:sz w:val="20"/>
          <w:szCs w:val="20"/>
        </w:rPr>
        <w:t xml:space="preserve"> </w:t>
      </w:r>
      <w:r>
        <w:rPr>
          <w:rFonts w:ascii="Helvetica Neue" w:hAnsi="Helvetica Neue"/>
          <w:color w:val="333333"/>
          <w:sz w:val="20"/>
          <w:szCs w:val="20"/>
        </w:rPr>
        <w:t>你可以使用</w:t>
      </w:r>
      <w:r>
        <w:rPr>
          <w:rFonts w:ascii="Helvetica Neue" w:hAnsi="Helvetica Neue"/>
          <w:color w:val="333333"/>
          <w:sz w:val="20"/>
          <w:szCs w:val="20"/>
        </w:rPr>
        <w:t xml:space="preserve"> BINARY </w:t>
      </w:r>
      <w:r>
        <w:rPr>
          <w:rFonts w:ascii="Helvetica Neue" w:hAnsi="Helvetica Neue"/>
          <w:color w:val="333333"/>
          <w:sz w:val="20"/>
          <w:szCs w:val="20"/>
        </w:rPr>
        <w:t>关键字来设定</w:t>
      </w:r>
      <w:r>
        <w:rPr>
          <w:rFonts w:ascii="Helvetica Neue" w:hAnsi="Helvetica Neue"/>
          <w:color w:val="333333"/>
          <w:sz w:val="20"/>
          <w:szCs w:val="20"/>
        </w:rPr>
        <w:t xml:space="preserve"> WHERE </w:t>
      </w:r>
      <w:r>
        <w:rPr>
          <w:rFonts w:ascii="Helvetica Neue" w:hAnsi="Helvetica Neue"/>
          <w:color w:val="333333"/>
          <w:sz w:val="20"/>
          <w:szCs w:val="20"/>
        </w:rPr>
        <w:t>子句的字符串比较是区分大小写的。</w:t>
      </w:r>
    </w:p>
    <w:p w14:paraId="2B66638B" w14:textId="77777777" w:rsidR="00DE1E79" w:rsidRDefault="00DE1E79" w:rsidP="00DE1E79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如下实例</w:t>
      </w:r>
      <w:r>
        <w:rPr>
          <w:rFonts w:ascii="Helvetica Neue" w:hAnsi="Helvetica Neue"/>
          <w:color w:val="333333"/>
          <w:sz w:val="20"/>
          <w:szCs w:val="20"/>
        </w:rPr>
        <w:t>:</w:t>
      </w:r>
    </w:p>
    <w:p w14:paraId="12059381" w14:textId="77777777" w:rsidR="00DE1E79" w:rsidRDefault="00DE1E79" w:rsidP="00DE1E79">
      <w:pPr>
        <w:pStyle w:val="2"/>
        <w:spacing w:before="0" w:after="30" w:line="432" w:lineRule="atLeast"/>
        <w:rPr>
          <w:rFonts w:ascii="Helvetica Neue" w:eastAsia="Times New Roman" w:hAnsi="Helvetica Neue"/>
          <w:color w:val="617F10"/>
          <w:sz w:val="22"/>
          <w:szCs w:val="22"/>
        </w:rPr>
      </w:pPr>
      <w:r>
        <w:rPr>
          <w:rFonts w:ascii="Helvetica Neue" w:eastAsia="Times New Roman" w:hAnsi="Helvetica Neue"/>
          <w:color w:val="617F10"/>
          <w:sz w:val="22"/>
          <w:szCs w:val="22"/>
        </w:rPr>
        <w:t xml:space="preserve">BINARY </w:t>
      </w:r>
      <w:r>
        <w:rPr>
          <w:rFonts w:ascii="MS Mincho" w:eastAsia="MS Mincho" w:hAnsi="MS Mincho" w:cs="MS Mincho"/>
          <w:color w:val="617F10"/>
          <w:sz w:val="22"/>
          <w:szCs w:val="22"/>
        </w:rPr>
        <w:t>关</w:t>
      </w:r>
      <w:r>
        <w:rPr>
          <w:rFonts w:ascii="SimSun" w:eastAsia="SimSun" w:hAnsi="SimSun" w:cs="SimSun"/>
          <w:color w:val="617F10"/>
          <w:sz w:val="22"/>
          <w:szCs w:val="22"/>
        </w:rPr>
        <w:t>键</w:t>
      </w:r>
      <w:r>
        <w:rPr>
          <w:rFonts w:ascii="MS Mincho" w:eastAsia="MS Mincho" w:hAnsi="MS Mincho" w:cs="MS Mincho"/>
          <w:color w:val="617F10"/>
          <w:sz w:val="22"/>
          <w:szCs w:val="22"/>
        </w:rPr>
        <w:t>字</w:t>
      </w:r>
    </w:p>
    <w:p w14:paraId="2422AB86" w14:textId="77777777" w:rsidR="00EC1DCE" w:rsidRDefault="00DE1E79" w:rsidP="00DE1E79">
      <w:pPr>
        <w:shd w:val="clear" w:color="auto" w:fill="FFFFFF"/>
        <w:wordWrap w:val="0"/>
        <w:spacing w:line="336" w:lineRule="atLeast"/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mysql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&gt; </w:t>
      </w:r>
      <w:r>
        <w:rPr>
          <w:rStyle w:val="hl-reserved"/>
          <w:rFonts w:ascii="Menlo" w:eastAsia="Times New Roman" w:hAnsi="Menlo" w:cs="Menlo"/>
          <w:color w:val="008000"/>
          <w:bdr w:val="none" w:sz="0" w:space="0" w:color="auto" w:frame="1"/>
        </w:rPr>
        <w:t>SELECT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* </w:t>
      </w:r>
      <w:r>
        <w:rPr>
          <w:rStyle w:val="hl-reserved"/>
          <w:rFonts w:ascii="Menlo" w:eastAsia="Times New Roman" w:hAnsi="Menlo" w:cs="Menlo"/>
          <w:color w:val="008000"/>
          <w:bdr w:val="none" w:sz="0" w:space="0" w:color="auto" w:frame="1"/>
        </w:rPr>
        <w:t>from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runoob_tbl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Menlo" w:eastAsia="Times New Roman" w:hAnsi="Menlo" w:cs="Menlo"/>
          <w:color w:val="008000"/>
          <w:bdr w:val="none" w:sz="0" w:space="0" w:color="auto" w:frame="1"/>
        </w:rPr>
        <w:t>WHERE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Menlo" w:eastAsia="Times New Roman" w:hAnsi="Menlo" w:cs="Menlo"/>
          <w:color w:val="008000"/>
          <w:bdr w:val="none" w:sz="0" w:space="0" w:color="auto" w:frame="1"/>
        </w:rPr>
        <w:t>BINARY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runoob_author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Menlo" w:eastAsia="Times New Roman" w:hAnsi="Menlo" w:cs="Menlo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Menlo" w:eastAsia="Times New Roman" w:hAnsi="Menlo" w:cs="Menlo"/>
          <w:color w:val="AA1111"/>
          <w:sz w:val="20"/>
          <w:szCs w:val="20"/>
          <w:bdr w:val="none" w:sz="0" w:space="0" w:color="auto" w:frame="1"/>
        </w:rPr>
        <w:t>runoob.com</w:t>
      </w:r>
      <w:r>
        <w:rPr>
          <w:rStyle w:val="hl-quotes"/>
          <w:rFonts w:ascii="Menlo" w:eastAsia="Times New Roman" w:hAnsi="Menlo" w:cs="Menlo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; </w:t>
      </w:r>
    </w:p>
    <w:p w14:paraId="6441ABBD" w14:textId="77777777" w:rsidR="00EC1DCE" w:rsidRDefault="00DE1E79" w:rsidP="00DE1E79">
      <w:pPr>
        <w:shd w:val="clear" w:color="auto" w:fill="FFFFFF"/>
        <w:wordWrap w:val="0"/>
        <w:spacing w:line="336" w:lineRule="atLeast"/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Empty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Menlo" w:eastAsia="Times New Roman" w:hAnsi="Menlo" w:cs="Menlo"/>
          <w:color w:val="008000"/>
          <w:bdr w:val="none" w:sz="0" w:space="0" w:color="auto" w:frame="1"/>
        </w:rPr>
        <w:t>set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Menlo" w:eastAsia="Times New Roman" w:hAnsi="Menlo" w:cs="Menlo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number"/>
          <w:rFonts w:ascii="Menlo" w:eastAsia="Times New Roman" w:hAnsi="Menlo" w:cs="Menlo"/>
          <w:color w:val="800000"/>
          <w:sz w:val="20"/>
          <w:szCs w:val="20"/>
          <w:bdr w:val="none" w:sz="0" w:space="0" w:color="auto" w:frame="1"/>
        </w:rPr>
        <w:t>0.01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sec</w:t>
      </w:r>
      <w:r>
        <w:rPr>
          <w:rStyle w:val="hl-brackets"/>
          <w:rFonts w:ascii="Menlo" w:eastAsia="Times New Roman" w:hAnsi="Menlo" w:cs="Menlo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60A9F9CC" w14:textId="77777777" w:rsidR="00EC1DCE" w:rsidRDefault="00DE1E79" w:rsidP="00DE1E79">
      <w:pPr>
        <w:shd w:val="clear" w:color="auto" w:fill="FFFFFF"/>
        <w:wordWrap w:val="0"/>
        <w:spacing w:line="336" w:lineRule="atLeast"/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mysql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&gt; </w:t>
      </w:r>
      <w:r>
        <w:rPr>
          <w:rStyle w:val="hl-reserved"/>
          <w:rFonts w:ascii="Menlo" w:eastAsia="Times New Roman" w:hAnsi="Menlo" w:cs="Menlo"/>
          <w:color w:val="008000"/>
          <w:bdr w:val="none" w:sz="0" w:space="0" w:color="auto" w:frame="1"/>
        </w:rPr>
        <w:t>SELECT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* </w:t>
      </w:r>
      <w:r>
        <w:rPr>
          <w:rStyle w:val="hl-reserved"/>
          <w:rFonts w:ascii="Menlo" w:eastAsia="Times New Roman" w:hAnsi="Menlo" w:cs="Menlo"/>
          <w:color w:val="008000"/>
          <w:bdr w:val="none" w:sz="0" w:space="0" w:color="auto" w:frame="1"/>
        </w:rPr>
        <w:t>from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runoob_tbl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Menlo" w:eastAsia="Times New Roman" w:hAnsi="Menlo" w:cs="Menlo"/>
          <w:color w:val="008000"/>
          <w:bdr w:val="none" w:sz="0" w:space="0" w:color="auto" w:frame="1"/>
        </w:rPr>
        <w:t>WHERE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Menlo" w:eastAsia="Times New Roman" w:hAnsi="Menlo" w:cs="Menlo"/>
          <w:color w:val="008000"/>
          <w:bdr w:val="none" w:sz="0" w:space="0" w:color="auto" w:frame="1"/>
        </w:rPr>
        <w:t>BINARY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runoob_author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Menlo" w:eastAsia="Times New Roman" w:hAnsi="Menlo" w:cs="Menlo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Menlo" w:eastAsia="Times New Roman" w:hAnsi="Menlo" w:cs="Menlo"/>
          <w:color w:val="AA1111"/>
          <w:sz w:val="20"/>
          <w:szCs w:val="20"/>
          <w:bdr w:val="none" w:sz="0" w:space="0" w:color="auto" w:frame="1"/>
        </w:rPr>
        <w:t>RUNOOB.COM</w:t>
      </w:r>
      <w:r>
        <w:rPr>
          <w:rStyle w:val="hl-quotes"/>
          <w:rFonts w:ascii="Menlo" w:eastAsia="Times New Roman" w:hAnsi="Menlo" w:cs="Menlo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; </w:t>
      </w:r>
    </w:p>
    <w:p w14:paraId="14CF3FB4" w14:textId="77777777" w:rsidR="00EC1DCE" w:rsidRDefault="00DE1E79" w:rsidP="00DE1E79">
      <w:pPr>
        <w:shd w:val="clear" w:color="auto" w:fill="FFFFFF"/>
        <w:wordWrap w:val="0"/>
        <w:spacing w:line="336" w:lineRule="atLeast"/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>+-----------+---------------+---------------+-----------------+</w:t>
      </w:r>
    </w:p>
    <w:p w14:paraId="26379F11" w14:textId="77777777" w:rsidR="00EC1DCE" w:rsidRDefault="00DE1E79" w:rsidP="00DE1E79">
      <w:pPr>
        <w:shd w:val="clear" w:color="auto" w:fill="FFFFFF"/>
        <w:wordWrap w:val="0"/>
        <w:spacing w:line="336" w:lineRule="atLeast"/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| 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runoob_id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runoob_title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runoob_author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submission_date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</w:p>
    <w:p w14:paraId="68C4B38F" w14:textId="77777777" w:rsidR="00EC1DCE" w:rsidRDefault="00DE1E79" w:rsidP="00DE1E79">
      <w:pPr>
        <w:shd w:val="clear" w:color="auto" w:fill="FFFFFF"/>
        <w:wordWrap w:val="0"/>
        <w:spacing w:line="336" w:lineRule="atLeast"/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+-----------+---------------+---------------+-----------------+ </w:t>
      </w:r>
    </w:p>
    <w:p w14:paraId="172D5120" w14:textId="77777777" w:rsidR="00EC1DCE" w:rsidRDefault="00DE1E79" w:rsidP="00DE1E79">
      <w:pPr>
        <w:shd w:val="clear" w:color="auto" w:fill="FFFFFF"/>
        <w:wordWrap w:val="0"/>
        <w:spacing w:line="336" w:lineRule="atLeast"/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lastRenderedPageBreak/>
        <w:t xml:space="preserve">| </w:t>
      </w:r>
      <w:r>
        <w:rPr>
          <w:rStyle w:val="hl-number"/>
          <w:rFonts w:ascii="Menlo" w:eastAsia="Times New Roman" w:hAnsi="Menlo" w:cs="Menlo"/>
          <w:color w:val="800000"/>
          <w:sz w:val="20"/>
          <w:szCs w:val="20"/>
          <w:bdr w:val="none" w:sz="0" w:space="0" w:color="auto" w:frame="1"/>
        </w:rPr>
        <w:t>3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JAVA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code"/>
          <w:rFonts w:ascii="MS Mincho" w:eastAsia="MS Mincho" w:hAnsi="MS Mincho" w:cs="MS Mincho"/>
          <w:color w:val="808080"/>
          <w:sz w:val="20"/>
          <w:szCs w:val="20"/>
          <w:bdr w:val="none" w:sz="0" w:space="0" w:color="auto" w:frame="1"/>
        </w:rPr>
        <w:t>教程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RUNOOB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COM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  <w:r>
        <w:rPr>
          <w:rStyle w:val="hl-number"/>
          <w:rFonts w:ascii="Menlo" w:eastAsia="Times New Roman" w:hAnsi="Menlo" w:cs="Menlo"/>
          <w:color w:val="800000"/>
          <w:sz w:val="20"/>
          <w:szCs w:val="20"/>
          <w:bdr w:val="none" w:sz="0" w:space="0" w:color="auto" w:frame="1"/>
        </w:rPr>
        <w:t>2016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>-</w:t>
      </w:r>
      <w:r>
        <w:rPr>
          <w:rStyle w:val="hl-number"/>
          <w:rFonts w:ascii="Menlo" w:eastAsia="Times New Roman" w:hAnsi="Menlo" w:cs="Menlo"/>
          <w:color w:val="800000"/>
          <w:sz w:val="20"/>
          <w:szCs w:val="20"/>
          <w:bdr w:val="none" w:sz="0" w:space="0" w:color="auto" w:frame="1"/>
        </w:rPr>
        <w:t>05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>-</w:t>
      </w:r>
      <w:r>
        <w:rPr>
          <w:rStyle w:val="hl-number"/>
          <w:rFonts w:ascii="Menlo" w:eastAsia="Times New Roman" w:hAnsi="Menlo" w:cs="Menlo"/>
          <w:color w:val="800000"/>
          <w:sz w:val="20"/>
          <w:szCs w:val="20"/>
          <w:bdr w:val="none" w:sz="0" w:space="0" w:color="auto" w:frame="1"/>
        </w:rPr>
        <w:t>06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</w:p>
    <w:p w14:paraId="1E6B4158" w14:textId="77777777" w:rsidR="00EC1DCE" w:rsidRDefault="00DE1E79" w:rsidP="00DE1E79">
      <w:pPr>
        <w:shd w:val="clear" w:color="auto" w:fill="FFFFFF"/>
        <w:wordWrap w:val="0"/>
        <w:spacing w:line="336" w:lineRule="atLeast"/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| </w:t>
      </w:r>
      <w:r>
        <w:rPr>
          <w:rStyle w:val="hl-number"/>
          <w:rFonts w:ascii="Menlo" w:eastAsia="Times New Roman" w:hAnsi="Menlo" w:cs="Menlo"/>
          <w:color w:val="800000"/>
          <w:sz w:val="20"/>
          <w:szCs w:val="20"/>
          <w:bdr w:val="none" w:sz="0" w:space="0" w:color="auto" w:frame="1"/>
        </w:rPr>
        <w:t>4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  <w:r>
        <w:rPr>
          <w:rStyle w:val="hl-code"/>
          <w:rFonts w:ascii="MS Mincho" w:eastAsia="MS Mincho" w:hAnsi="MS Mincho" w:cs="MS Mincho"/>
          <w:color w:val="808080"/>
          <w:sz w:val="20"/>
          <w:szCs w:val="20"/>
          <w:bdr w:val="none" w:sz="0" w:space="0" w:color="auto" w:frame="1"/>
        </w:rPr>
        <w:t>学</w:t>
      </w:r>
      <w:r>
        <w:rPr>
          <w:rStyle w:val="hl-code"/>
          <w:rFonts w:ascii="SimSun" w:eastAsia="SimSun" w:hAnsi="SimSun" w:cs="SimSun"/>
          <w:color w:val="808080"/>
          <w:sz w:val="20"/>
          <w:szCs w:val="20"/>
          <w:bdr w:val="none" w:sz="0" w:space="0" w:color="auto" w:frame="1"/>
        </w:rPr>
        <w:t>习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Python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RUNOOB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COM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  <w:r>
        <w:rPr>
          <w:rStyle w:val="hl-number"/>
          <w:rFonts w:ascii="Menlo" w:eastAsia="Times New Roman" w:hAnsi="Menlo" w:cs="Menlo"/>
          <w:color w:val="800000"/>
          <w:sz w:val="20"/>
          <w:szCs w:val="20"/>
          <w:bdr w:val="none" w:sz="0" w:space="0" w:color="auto" w:frame="1"/>
        </w:rPr>
        <w:t>2016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>-</w:t>
      </w:r>
      <w:r>
        <w:rPr>
          <w:rStyle w:val="hl-number"/>
          <w:rFonts w:ascii="Menlo" w:eastAsia="Times New Roman" w:hAnsi="Menlo" w:cs="Menlo"/>
          <w:color w:val="800000"/>
          <w:sz w:val="20"/>
          <w:szCs w:val="20"/>
          <w:bdr w:val="none" w:sz="0" w:space="0" w:color="auto" w:frame="1"/>
        </w:rPr>
        <w:t>03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>-</w:t>
      </w:r>
      <w:r>
        <w:rPr>
          <w:rStyle w:val="hl-number"/>
          <w:rFonts w:ascii="Menlo" w:eastAsia="Times New Roman" w:hAnsi="Menlo" w:cs="Menlo"/>
          <w:color w:val="800000"/>
          <w:sz w:val="20"/>
          <w:szCs w:val="20"/>
          <w:bdr w:val="none" w:sz="0" w:space="0" w:color="auto" w:frame="1"/>
        </w:rPr>
        <w:t>06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</w:p>
    <w:p w14:paraId="600AB1CD" w14:textId="77777777" w:rsidR="00EC1DCE" w:rsidRDefault="00DE1E79" w:rsidP="00DE1E79">
      <w:pPr>
        <w:shd w:val="clear" w:color="auto" w:fill="FFFFFF"/>
        <w:wordWrap w:val="0"/>
        <w:spacing w:line="336" w:lineRule="atLeast"/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+-----------+---------------+---------------+-----------------+ </w:t>
      </w:r>
    </w:p>
    <w:p w14:paraId="7AF884B1" w14:textId="1553FB56" w:rsidR="00DE1E79" w:rsidRDefault="00DE1E79" w:rsidP="00DE1E79">
      <w:pPr>
        <w:shd w:val="clear" w:color="auto" w:fill="FFFFFF"/>
        <w:wordWrap w:val="0"/>
        <w:spacing w:line="336" w:lineRule="atLeast"/>
        <w:rPr>
          <w:rFonts w:ascii="Menlo" w:eastAsia="Times New Roman" w:hAnsi="Menlo" w:cs="Menlo"/>
          <w:color w:val="000000"/>
          <w:sz w:val="20"/>
          <w:szCs w:val="20"/>
        </w:rPr>
      </w:pPr>
      <w:r>
        <w:rPr>
          <w:rStyle w:val="hl-number"/>
          <w:rFonts w:ascii="Menlo" w:eastAsia="Times New Roman" w:hAnsi="Menlo" w:cs="Menlo"/>
          <w:color w:val="800000"/>
          <w:sz w:val="20"/>
          <w:szCs w:val="20"/>
          <w:bdr w:val="none" w:sz="0" w:space="0" w:color="auto" w:frame="1"/>
        </w:rPr>
        <w:t>2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Menlo" w:eastAsia="Times New Roman" w:hAnsi="Menlo" w:cs="Menlo"/>
          <w:color w:val="008000"/>
          <w:bdr w:val="none" w:sz="0" w:space="0" w:color="auto" w:frame="1"/>
        </w:rPr>
        <w:t>rows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Menlo" w:eastAsia="Times New Roman" w:hAnsi="Menlo" w:cs="Menlo"/>
          <w:color w:val="008000"/>
          <w:bdr w:val="none" w:sz="0" w:space="0" w:color="auto" w:frame="1"/>
        </w:rPr>
        <w:t>in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Menlo" w:eastAsia="Times New Roman" w:hAnsi="Menlo" w:cs="Menlo"/>
          <w:color w:val="008000"/>
          <w:bdr w:val="none" w:sz="0" w:space="0" w:color="auto" w:frame="1"/>
        </w:rPr>
        <w:t>set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Menlo" w:eastAsia="Times New Roman" w:hAnsi="Menlo" w:cs="Menlo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number"/>
          <w:rFonts w:ascii="Menlo" w:eastAsia="Times New Roman" w:hAnsi="Menlo" w:cs="Menlo"/>
          <w:color w:val="800000"/>
          <w:sz w:val="20"/>
          <w:szCs w:val="20"/>
          <w:bdr w:val="none" w:sz="0" w:space="0" w:color="auto" w:frame="1"/>
        </w:rPr>
        <w:t>0.01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sec</w:t>
      </w:r>
      <w:r>
        <w:rPr>
          <w:rStyle w:val="hl-brackets"/>
          <w:rFonts w:ascii="Menlo" w:eastAsia="Times New Roman" w:hAnsi="Menlo" w:cs="Menlo"/>
          <w:color w:val="808000"/>
          <w:sz w:val="20"/>
          <w:szCs w:val="20"/>
          <w:bdr w:val="none" w:sz="0" w:space="0" w:color="auto" w:frame="1"/>
        </w:rPr>
        <w:t>)</w:t>
      </w:r>
    </w:p>
    <w:p w14:paraId="2B07696C" w14:textId="77777777" w:rsidR="00DE1E79" w:rsidRDefault="00DE1E79" w:rsidP="00DE1E79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实例中使用了</w:t>
      </w:r>
      <w:r>
        <w:rPr>
          <w:rFonts w:ascii="Helvetica Neue" w:hAnsi="Helvetica Neue"/>
          <w:color w:val="333333"/>
          <w:sz w:val="20"/>
          <w:szCs w:val="20"/>
        </w:rPr>
        <w:t> </w:t>
      </w:r>
      <w:r>
        <w:rPr>
          <w:rStyle w:val="a5"/>
          <w:rFonts w:ascii="Helvetica Neue" w:hAnsi="Helvetica Neue"/>
          <w:color w:val="333333"/>
          <w:sz w:val="20"/>
          <w:szCs w:val="20"/>
          <w:bdr w:val="none" w:sz="0" w:space="0" w:color="auto" w:frame="1"/>
        </w:rPr>
        <w:t>BINARY</w:t>
      </w:r>
      <w:r>
        <w:rPr>
          <w:rFonts w:ascii="Helvetica Neue" w:hAnsi="Helvetica Neue"/>
          <w:color w:val="333333"/>
          <w:sz w:val="20"/>
          <w:szCs w:val="20"/>
        </w:rPr>
        <w:t> </w:t>
      </w:r>
      <w:r>
        <w:rPr>
          <w:rFonts w:ascii="Helvetica Neue" w:hAnsi="Helvetica Neue"/>
          <w:color w:val="333333"/>
          <w:sz w:val="20"/>
          <w:szCs w:val="20"/>
        </w:rPr>
        <w:t>关键字，是区分大小写的，所以</w:t>
      </w:r>
      <w:r>
        <w:rPr>
          <w:rFonts w:ascii="Helvetica Neue" w:hAnsi="Helvetica Neue"/>
          <w:color w:val="333333"/>
          <w:sz w:val="20"/>
          <w:szCs w:val="20"/>
        </w:rPr>
        <w:t> </w:t>
      </w:r>
      <w:r>
        <w:rPr>
          <w:rStyle w:val="a5"/>
          <w:rFonts w:ascii="Helvetica Neue" w:hAnsi="Helvetica Neue"/>
          <w:color w:val="333333"/>
          <w:sz w:val="20"/>
          <w:szCs w:val="20"/>
          <w:bdr w:val="none" w:sz="0" w:space="0" w:color="auto" w:frame="1"/>
        </w:rPr>
        <w:t>runoob_author='runoob.com'</w:t>
      </w:r>
      <w:r>
        <w:rPr>
          <w:rFonts w:ascii="Helvetica Neue" w:hAnsi="Helvetica Neue"/>
          <w:color w:val="333333"/>
          <w:sz w:val="20"/>
          <w:szCs w:val="20"/>
        </w:rPr>
        <w:t> </w:t>
      </w:r>
      <w:r>
        <w:rPr>
          <w:rFonts w:ascii="Helvetica Neue" w:hAnsi="Helvetica Neue"/>
          <w:color w:val="333333"/>
          <w:sz w:val="20"/>
          <w:szCs w:val="20"/>
        </w:rPr>
        <w:t>的查询条件是没有数据的。</w:t>
      </w:r>
    </w:p>
    <w:p w14:paraId="7DA10BAA" w14:textId="77777777" w:rsidR="00DE1E79" w:rsidRDefault="00DE1E79" w:rsidP="009E5709">
      <w:pPr>
        <w:rPr>
          <w:rFonts w:ascii="SimSun" w:eastAsia="SimSun" w:hAnsi="SimSun" w:cs="PingFang SC"/>
          <w:bCs/>
          <w:color w:val="000000"/>
        </w:rPr>
      </w:pPr>
    </w:p>
    <w:p w14:paraId="0E06EE89" w14:textId="77777777" w:rsidR="00DE1E79" w:rsidRDefault="00DE1E79" w:rsidP="009E5709">
      <w:pPr>
        <w:rPr>
          <w:rFonts w:ascii="SimSun" w:eastAsia="SimSun" w:hAnsi="SimSun" w:cs="PingFang SC"/>
          <w:bCs/>
          <w:color w:val="000000"/>
        </w:rPr>
      </w:pPr>
    </w:p>
    <w:p w14:paraId="3AF9C6AD" w14:textId="77777777" w:rsidR="00DE1E79" w:rsidRDefault="00DE1E79" w:rsidP="009E5709">
      <w:pPr>
        <w:rPr>
          <w:rFonts w:ascii="SimSun" w:eastAsia="SimSun" w:hAnsi="SimSun" w:cs="PingFang SC"/>
          <w:bCs/>
          <w:color w:val="000000"/>
        </w:rPr>
      </w:pPr>
    </w:p>
    <w:p w14:paraId="19D3945E" w14:textId="77777777" w:rsidR="00DE1E79" w:rsidRDefault="00DE1E79" w:rsidP="00DE1E79">
      <w:pPr>
        <w:pStyle w:val="1"/>
        <w:shd w:val="clear" w:color="auto" w:fill="FFFFFF"/>
        <w:spacing w:before="0" w:after="150"/>
        <w:rPr>
          <w:rFonts w:ascii="Helvetica Neue" w:eastAsia="Times New Roman" w:hAnsi="Helvetica Neue"/>
          <w:color w:val="000000"/>
          <w:kern w:val="36"/>
          <w:sz w:val="50"/>
          <w:szCs w:val="50"/>
        </w:rPr>
      </w:pPr>
      <w:r>
        <w:rPr>
          <w:rFonts w:ascii="Helvetica Neue" w:eastAsia="Times New Roman" w:hAnsi="Helvetica Neue"/>
          <w:color w:val="000000"/>
          <w:sz w:val="50"/>
          <w:szCs w:val="50"/>
        </w:rPr>
        <w:t xml:space="preserve">MySQL UPDATE </w:t>
      </w:r>
      <w:r>
        <w:rPr>
          <w:rFonts w:ascii="SimSun" w:eastAsia="SimSun" w:hAnsi="SimSun" w:cs="SimSun"/>
          <w:color w:val="000000"/>
          <w:sz w:val="50"/>
          <w:szCs w:val="50"/>
        </w:rPr>
        <w:t>查询</w:t>
      </w:r>
    </w:p>
    <w:p w14:paraId="64EFAAB2" w14:textId="77777777" w:rsidR="00DE1E79" w:rsidRDefault="00DE1E79" w:rsidP="00DE1E79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如果我们需要修改或更新</w:t>
      </w:r>
      <w:r>
        <w:rPr>
          <w:rFonts w:ascii="Helvetica Neue" w:hAnsi="Helvetica Neue"/>
          <w:color w:val="333333"/>
          <w:sz w:val="20"/>
          <w:szCs w:val="20"/>
        </w:rPr>
        <w:t xml:space="preserve"> MySQL </w:t>
      </w:r>
      <w:r>
        <w:rPr>
          <w:rFonts w:ascii="Helvetica Neue" w:hAnsi="Helvetica Neue"/>
          <w:color w:val="333333"/>
          <w:sz w:val="20"/>
          <w:szCs w:val="20"/>
        </w:rPr>
        <w:t>中的数据，我们可以使用</w:t>
      </w:r>
      <w:r>
        <w:rPr>
          <w:rFonts w:ascii="Helvetica Neue" w:hAnsi="Helvetica Neue"/>
          <w:color w:val="333333"/>
          <w:sz w:val="20"/>
          <w:szCs w:val="20"/>
        </w:rPr>
        <w:t xml:space="preserve"> SQL UPDATE </w:t>
      </w:r>
      <w:r>
        <w:rPr>
          <w:rFonts w:ascii="Helvetica Neue" w:hAnsi="Helvetica Neue"/>
          <w:color w:val="333333"/>
          <w:sz w:val="20"/>
          <w:szCs w:val="20"/>
        </w:rPr>
        <w:t>命令来操作。</w:t>
      </w:r>
      <w:r>
        <w:rPr>
          <w:rFonts w:ascii="Helvetica Neue" w:hAnsi="Helvetica Neue"/>
          <w:color w:val="333333"/>
          <w:sz w:val="20"/>
          <w:szCs w:val="20"/>
        </w:rPr>
        <w:t>.</w:t>
      </w:r>
    </w:p>
    <w:p w14:paraId="5974529E" w14:textId="77777777" w:rsidR="00DE1E79" w:rsidRDefault="00DE1E79" w:rsidP="00DE1E79">
      <w:pPr>
        <w:pStyle w:val="3"/>
        <w:shd w:val="clear" w:color="auto" w:fill="FFFFFF"/>
        <w:spacing w:before="120" w:after="120"/>
        <w:rPr>
          <w:rFonts w:ascii="Helvetica Neue" w:eastAsia="Times New Roman" w:hAnsi="Helvetica Neue"/>
          <w:color w:val="333333"/>
          <w:sz w:val="34"/>
          <w:szCs w:val="34"/>
        </w:rPr>
      </w:pPr>
      <w:r>
        <w:rPr>
          <w:rFonts w:ascii="SimSun" w:eastAsia="SimSun" w:hAnsi="SimSun" w:cs="SimSun"/>
          <w:color w:val="333333"/>
          <w:sz w:val="34"/>
          <w:szCs w:val="34"/>
        </w:rPr>
        <w:t>语</w:t>
      </w:r>
      <w:r>
        <w:rPr>
          <w:rFonts w:ascii="MS Mincho" w:eastAsia="MS Mincho" w:hAnsi="MS Mincho" w:cs="MS Mincho"/>
          <w:color w:val="333333"/>
          <w:sz w:val="34"/>
          <w:szCs w:val="34"/>
        </w:rPr>
        <w:t>法</w:t>
      </w:r>
    </w:p>
    <w:p w14:paraId="5E925D13" w14:textId="77777777" w:rsidR="00DE1E79" w:rsidRDefault="00DE1E79" w:rsidP="00DE1E79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以下是</w:t>
      </w:r>
      <w:r>
        <w:rPr>
          <w:rFonts w:ascii="Helvetica Neue" w:hAnsi="Helvetica Neue"/>
          <w:color w:val="333333"/>
          <w:sz w:val="20"/>
          <w:szCs w:val="20"/>
        </w:rPr>
        <w:t xml:space="preserve"> UPDATE </w:t>
      </w:r>
      <w:r>
        <w:rPr>
          <w:rFonts w:ascii="Helvetica Neue" w:hAnsi="Helvetica Neue"/>
          <w:color w:val="333333"/>
          <w:sz w:val="20"/>
          <w:szCs w:val="20"/>
        </w:rPr>
        <w:t>命令修改</w:t>
      </w:r>
      <w:r>
        <w:rPr>
          <w:rFonts w:ascii="Helvetica Neue" w:hAnsi="Helvetica Neue"/>
          <w:color w:val="333333"/>
          <w:sz w:val="20"/>
          <w:szCs w:val="20"/>
        </w:rPr>
        <w:t xml:space="preserve"> MySQL </w:t>
      </w:r>
      <w:r>
        <w:rPr>
          <w:rFonts w:ascii="Helvetica Neue" w:hAnsi="Helvetica Neue"/>
          <w:color w:val="333333"/>
          <w:sz w:val="20"/>
          <w:szCs w:val="20"/>
        </w:rPr>
        <w:t>数据表数据的通用</w:t>
      </w:r>
      <w:r>
        <w:rPr>
          <w:rFonts w:ascii="Helvetica Neue" w:hAnsi="Helvetica Neue"/>
          <w:color w:val="333333"/>
          <w:sz w:val="20"/>
          <w:szCs w:val="20"/>
        </w:rPr>
        <w:t xml:space="preserve"> SQL </w:t>
      </w:r>
      <w:r>
        <w:rPr>
          <w:rFonts w:ascii="Helvetica Neue" w:hAnsi="Helvetica Neue"/>
          <w:color w:val="333333"/>
          <w:sz w:val="20"/>
          <w:szCs w:val="20"/>
        </w:rPr>
        <w:t>语法：</w:t>
      </w:r>
    </w:p>
    <w:p w14:paraId="30098E66" w14:textId="77777777" w:rsidR="00DE1E79" w:rsidRDefault="00DE1E79" w:rsidP="00DE1E79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>UPDATE table_name SET field1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kwd"/>
          <w:rFonts w:ascii="Menlo" w:hAnsi="Menlo" w:cs="Menlo"/>
          <w:color w:val="000088"/>
          <w:sz w:val="18"/>
          <w:szCs w:val="18"/>
          <w:bdr w:val="none" w:sz="0" w:space="0" w:color="auto" w:frame="1"/>
        </w:rPr>
        <w:t>new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>value1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field2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kwd"/>
          <w:rFonts w:ascii="Menlo" w:hAnsi="Menlo" w:cs="Menlo"/>
          <w:color w:val="000088"/>
          <w:sz w:val="18"/>
          <w:szCs w:val="18"/>
          <w:bdr w:val="none" w:sz="0" w:space="0" w:color="auto" w:frame="1"/>
        </w:rPr>
        <w:t>new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>value2</w:t>
      </w:r>
    </w:p>
    <w:p w14:paraId="79A8B97D" w14:textId="77777777" w:rsidR="00DE1E79" w:rsidRDefault="00DE1E79" w:rsidP="00DE1E79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Menlo" w:hAnsi="Menlo" w:cs="Menlo"/>
          <w:color w:val="333333"/>
          <w:sz w:val="18"/>
          <w:szCs w:val="18"/>
        </w:rPr>
      </w:pP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WHERE </w:t>
      </w:r>
      <w:r>
        <w:rPr>
          <w:rStyle w:val="typ"/>
          <w:rFonts w:ascii="Menlo" w:hAnsi="Menlo" w:cs="Menlo"/>
          <w:color w:val="660066"/>
          <w:sz w:val="18"/>
          <w:szCs w:val="18"/>
          <w:bdr w:val="none" w:sz="0" w:space="0" w:color="auto" w:frame="1"/>
        </w:rPr>
        <w:t>Clause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]</w:t>
      </w:r>
    </w:p>
    <w:p w14:paraId="58E0F9D4" w14:textId="77777777" w:rsidR="00DE1E79" w:rsidRDefault="00DE1E79" w:rsidP="00DE1E79">
      <w:pPr>
        <w:numPr>
          <w:ilvl w:val="0"/>
          <w:numId w:val="37"/>
        </w:numPr>
        <w:shd w:val="clear" w:color="auto" w:fill="FFFFFF"/>
        <w:wordWrap w:val="0"/>
        <w:spacing w:after="240" w:line="360" w:lineRule="atLeast"/>
        <w:ind w:left="240"/>
        <w:rPr>
          <w:rFonts w:ascii="Helvetica Neue" w:eastAsia="Times New Roman" w:hAnsi="Helvetica Neue"/>
          <w:color w:val="333333"/>
          <w:sz w:val="20"/>
          <w:szCs w:val="20"/>
        </w:rPr>
      </w:pPr>
      <w:r>
        <w:rPr>
          <w:rFonts w:ascii="MS Mincho" w:eastAsia="MS Mincho" w:hAnsi="MS Mincho" w:cs="MS Mincho"/>
          <w:color w:val="333333"/>
          <w:sz w:val="20"/>
          <w:szCs w:val="20"/>
        </w:rPr>
        <w:t>你可以同</w:t>
      </w:r>
      <w:r>
        <w:rPr>
          <w:rFonts w:ascii="SimSun" w:eastAsia="SimSun" w:hAnsi="SimSun" w:cs="SimSun"/>
          <w:color w:val="333333"/>
          <w:sz w:val="20"/>
          <w:szCs w:val="20"/>
        </w:rPr>
        <w:t>时</w:t>
      </w:r>
      <w:r>
        <w:rPr>
          <w:rFonts w:ascii="MS Mincho" w:eastAsia="MS Mincho" w:hAnsi="MS Mincho" w:cs="MS Mincho"/>
          <w:color w:val="333333"/>
          <w:sz w:val="20"/>
          <w:szCs w:val="20"/>
        </w:rPr>
        <w:t>更新一个或多个字段。</w:t>
      </w:r>
    </w:p>
    <w:p w14:paraId="49DD18F3" w14:textId="77777777" w:rsidR="00DE1E79" w:rsidRDefault="00DE1E79" w:rsidP="00DE1E79">
      <w:pPr>
        <w:numPr>
          <w:ilvl w:val="0"/>
          <w:numId w:val="37"/>
        </w:numPr>
        <w:shd w:val="clear" w:color="auto" w:fill="FFFFFF"/>
        <w:wordWrap w:val="0"/>
        <w:spacing w:after="240" w:line="360" w:lineRule="atLeast"/>
        <w:ind w:left="240"/>
        <w:rPr>
          <w:rFonts w:ascii="Helvetica Neue" w:eastAsia="Times New Roman" w:hAnsi="Helvetica Neue"/>
          <w:color w:val="333333"/>
          <w:sz w:val="20"/>
          <w:szCs w:val="20"/>
        </w:rPr>
      </w:pPr>
      <w:r>
        <w:rPr>
          <w:rFonts w:ascii="MS Mincho" w:eastAsia="MS Mincho" w:hAnsi="MS Mincho" w:cs="MS Mincho"/>
          <w:color w:val="333333"/>
          <w:sz w:val="20"/>
          <w:szCs w:val="20"/>
        </w:rPr>
        <w:t>你可以在</w:t>
      </w:r>
      <w:r>
        <w:rPr>
          <w:rFonts w:ascii="Helvetica Neue" w:eastAsia="Times New Roman" w:hAnsi="Helvetica Neue"/>
          <w:color w:val="333333"/>
          <w:sz w:val="20"/>
          <w:szCs w:val="20"/>
        </w:rPr>
        <w:t xml:space="preserve"> WHERE </w:t>
      </w:r>
      <w:r>
        <w:rPr>
          <w:rFonts w:ascii="MS Mincho" w:eastAsia="MS Mincho" w:hAnsi="MS Mincho" w:cs="MS Mincho"/>
          <w:color w:val="333333"/>
          <w:sz w:val="20"/>
          <w:szCs w:val="20"/>
        </w:rPr>
        <w:t>子句中指定任何条件。</w:t>
      </w:r>
    </w:p>
    <w:p w14:paraId="42130170" w14:textId="77777777" w:rsidR="00DE1E79" w:rsidRDefault="00DE1E79" w:rsidP="00DE1E79">
      <w:pPr>
        <w:numPr>
          <w:ilvl w:val="0"/>
          <w:numId w:val="37"/>
        </w:numPr>
        <w:shd w:val="clear" w:color="auto" w:fill="FFFFFF"/>
        <w:wordWrap w:val="0"/>
        <w:spacing w:after="240" w:line="360" w:lineRule="atLeast"/>
        <w:ind w:left="240"/>
        <w:rPr>
          <w:rFonts w:ascii="Helvetica Neue" w:eastAsia="Times New Roman" w:hAnsi="Helvetica Neue"/>
          <w:color w:val="333333"/>
          <w:sz w:val="20"/>
          <w:szCs w:val="20"/>
        </w:rPr>
      </w:pPr>
      <w:r>
        <w:rPr>
          <w:rFonts w:ascii="MS Mincho" w:eastAsia="MS Mincho" w:hAnsi="MS Mincho" w:cs="MS Mincho"/>
          <w:color w:val="333333"/>
          <w:sz w:val="20"/>
          <w:szCs w:val="20"/>
        </w:rPr>
        <w:t>你可以在一个</w:t>
      </w:r>
      <w:r>
        <w:rPr>
          <w:rFonts w:ascii="SimSun" w:eastAsia="SimSun" w:hAnsi="SimSun" w:cs="SimSun"/>
          <w:color w:val="333333"/>
          <w:sz w:val="20"/>
          <w:szCs w:val="20"/>
        </w:rPr>
        <w:t>单</w:t>
      </w:r>
      <w:r>
        <w:rPr>
          <w:rFonts w:ascii="MS Mincho" w:eastAsia="MS Mincho" w:hAnsi="MS Mincho" w:cs="MS Mincho"/>
          <w:color w:val="333333"/>
          <w:sz w:val="20"/>
          <w:szCs w:val="20"/>
        </w:rPr>
        <w:t>独表中同</w:t>
      </w:r>
      <w:r>
        <w:rPr>
          <w:rFonts w:ascii="SimSun" w:eastAsia="SimSun" w:hAnsi="SimSun" w:cs="SimSun"/>
          <w:color w:val="333333"/>
          <w:sz w:val="20"/>
          <w:szCs w:val="20"/>
        </w:rPr>
        <w:t>时</w:t>
      </w:r>
      <w:r>
        <w:rPr>
          <w:rFonts w:ascii="MS Mincho" w:eastAsia="MS Mincho" w:hAnsi="MS Mincho" w:cs="MS Mincho"/>
          <w:color w:val="333333"/>
          <w:sz w:val="20"/>
          <w:szCs w:val="20"/>
        </w:rPr>
        <w:t>更新数据。</w:t>
      </w:r>
    </w:p>
    <w:p w14:paraId="6E2AF363" w14:textId="77777777" w:rsidR="00DE1E79" w:rsidRDefault="00DE1E79" w:rsidP="00DE1E79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当你需要更新数据表中指定行的数据时</w:t>
      </w:r>
      <w:r>
        <w:rPr>
          <w:rFonts w:ascii="Helvetica Neue" w:hAnsi="Helvetica Neue"/>
          <w:color w:val="333333"/>
          <w:sz w:val="20"/>
          <w:szCs w:val="20"/>
        </w:rPr>
        <w:t xml:space="preserve"> WHERE </w:t>
      </w:r>
      <w:r>
        <w:rPr>
          <w:rFonts w:ascii="Helvetica Neue" w:hAnsi="Helvetica Neue"/>
          <w:color w:val="333333"/>
          <w:sz w:val="20"/>
          <w:szCs w:val="20"/>
        </w:rPr>
        <w:t>子句是非常有用的。</w:t>
      </w:r>
    </w:p>
    <w:p w14:paraId="00C804AB" w14:textId="77777777" w:rsidR="00DE1E79" w:rsidRDefault="002B3776" w:rsidP="00DE1E79">
      <w:pPr>
        <w:rPr>
          <w:rFonts w:eastAsia="Times New Roman"/>
        </w:rPr>
      </w:pPr>
      <w:r>
        <w:rPr>
          <w:rFonts w:eastAsia="Times New Roman"/>
        </w:rPr>
        <w:lastRenderedPageBreak/>
        <w:pict w14:anchorId="52336C6E">
          <v:rect id="_x0000_i1038" style="width:0;height:.75pt" o:hralign="center" o:hrstd="t" o:hrnoshade="t" o:hr="t" fillcolor="#d4d4d4" stroked="f"/>
        </w:pict>
      </w:r>
    </w:p>
    <w:p w14:paraId="1467D696" w14:textId="77777777" w:rsidR="00DE1E79" w:rsidRDefault="00DE1E79" w:rsidP="00DE1E79">
      <w:pPr>
        <w:rPr>
          <w:rFonts w:eastAsia="Times New Roman"/>
        </w:rPr>
      </w:pPr>
      <w:r>
        <w:rPr>
          <w:rFonts w:ascii="MS Mincho" w:eastAsia="MS Mincho" w:hAnsi="MS Mincho" w:cs="MS Mincho"/>
          <w:color w:val="333333"/>
          <w:sz w:val="18"/>
          <w:szCs w:val="18"/>
          <w:shd w:val="clear" w:color="auto" w:fill="FFFFFF"/>
        </w:rPr>
        <w:t>通</w:t>
      </w:r>
      <w:r>
        <w:rPr>
          <w:rFonts w:ascii="SimSun" w:eastAsia="SimSun" w:hAnsi="SimSun" w:cs="SimSun"/>
          <w:color w:val="333333"/>
          <w:sz w:val="18"/>
          <w:szCs w:val="18"/>
          <w:shd w:val="clear" w:color="auto" w:fill="FFFFFF"/>
        </w:rPr>
        <w:t>过</w:t>
      </w:r>
      <w:r>
        <w:rPr>
          <w:rFonts w:ascii="MS Mincho" w:eastAsia="MS Mincho" w:hAnsi="MS Mincho" w:cs="MS Mincho"/>
          <w:color w:val="333333"/>
          <w:sz w:val="18"/>
          <w:szCs w:val="18"/>
          <w:shd w:val="clear" w:color="auto" w:fill="FFFFFF"/>
        </w:rPr>
        <w:t>命令提示符更新数据</w:t>
      </w:r>
    </w:p>
    <w:p w14:paraId="6E9FF063" w14:textId="77777777" w:rsidR="00DE1E79" w:rsidRDefault="00DE1E79" w:rsidP="00DE1E79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以下我们将在</w:t>
      </w:r>
      <w:r>
        <w:rPr>
          <w:rFonts w:ascii="Helvetica Neue" w:hAnsi="Helvetica Neue"/>
          <w:color w:val="333333"/>
          <w:sz w:val="20"/>
          <w:szCs w:val="20"/>
        </w:rPr>
        <w:t xml:space="preserve"> SQL UPDATE </w:t>
      </w:r>
      <w:r>
        <w:rPr>
          <w:rFonts w:ascii="Helvetica Neue" w:hAnsi="Helvetica Neue"/>
          <w:color w:val="333333"/>
          <w:sz w:val="20"/>
          <w:szCs w:val="20"/>
        </w:rPr>
        <w:t>命令使用</w:t>
      </w:r>
      <w:r>
        <w:rPr>
          <w:rFonts w:ascii="Helvetica Neue" w:hAnsi="Helvetica Neue"/>
          <w:color w:val="333333"/>
          <w:sz w:val="20"/>
          <w:szCs w:val="20"/>
        </w:rPr>
        <w:t xml:space="preserve"> WHERE </w:t>
      </w:r>
      <w:r>
        <w:rPr>
          <w:rFonts w:ascii="Helvetica Neue" w:hAnsi="Helvetica Neue"/>
          <w:color w:val="333333"/>
          <w:sz w:val="20"/>
          <w:szCs w:val="20"/>
        </w:rPr>
        <w:t>子句来更新</w:t>
      </w:r>
      <w:r>
        <w:rPr>
          <w:rFonts w:ascii="Helvetica Neue" w:hAnsi="Helvetica Neue"/>
          <w:color w:val="333333"/>
          <w:sz w:val="20"/>
          <w:szCs w:val="20"/>
        </w:rPr>
        <w:t xml:space="preserve"> runoob_tbl </w:t>
      </w:r>
      <w:r>
        <w:rPr>
          <w:rFonts w:ascii="Helvetica Neue" w:hAnsi="Helvetica Neue"/>
          <w:color w:val="333333"/>
          <w:sz w:val="20"/>
          <w:szCs w:val="20"/>
        </w:rPr>
        <w:t>表中指定的数据：</w:t>
      </w:r>
    </w:p>
    <w:p w14:paraId="08D5FEA4" w14:textId="77777777" w:rsidR="00DE1E79" w:rsidRDefault="00DE1E79" w:rsidP="00DE1E79">
      <w:pPr>
        <w:pStyle w:val="3"/>
        <w:shd w:val="clear" w:color="auto" w:fill="FFFFFF"/>
        <w:spacing w:before="120" w:after="120"/>
        <w:rPr>
          <w:rFonts w:ascii="Helvetica Neue" w:eastAsia="Times New Roman" w:hAnsi="Helvetica Neue"/>
          <w:color w:val="333333"/>
          <w:sz w:val="34"/>
          <w:szCs w:val="34"/>
        </w:rPr>
      </w:pPr>
      <w:r>
        <w:rPr>
          <w:rFonts w:ascii="SimSun" w:eastAsia="SimSun" w:hAnsi="SimSun" w:cs="SimSun"/>
          <w:color w:val="333333"/>
          <w:sz w:val="34"/>
          <w:szCs w:val="34"/>
        </w:rPr>
        <w:t>实</w:t>
      </w:r>
      <w:r>
        <w:rPr>
          <w:rFonts w:ascii="MS Mincho" w:eastAsia="MS Mincho" w:hAnsi="MS Mincho" w:cs="MS Mincho"/>
          <w:color w:val="333333"/>
          <w:sz w:val="34"/>
          <w:szCs w:val="34"/>
        </w:rPr>
        <w:t>例</w:t>
      </w:r>
    </w:p>
    <w:p w14:paraId="14968E68" w14:textId="77777777" w:rsidR="00DE1E79" w:rsidRDefault="00DE1E79" w:rsidP="00DE1E79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以下实例将更新数据表中</w:t>
      </w:r>
      <w:r>
        <w:rPr>
          <w:rFonts w:ascii="Helvetica Neue" w:hAnsi="Helvetica Neue"/>
          <w:color w:val="333333"/>
          <w:sz w:val="20"/>
          <w:szCs w:val="20"/>
        </w:rPr>
        <w:t xml:space="preserve"> runoob_id </w:t>
      </w:r>
      <w:r>
        <w:rPr>
          <w:rFonts w:ascii="Helvetica Neue" w:hAnsi="Helvetica Neue"/>
          <w:color w:val="333333"/>
          <w:sz w:val="20"/>
          <w:szCs w:val="20"/>
        </w:rPr>
        <w:t>为</w:t>
      </w:r>
      <w:r>
        <w:rPr>
          <w:rFonts w:ascii="Helvetica Neue" w:hAnsi="Helvetica Neue"/>
          <w:color w:val="333333"/>
          <w:sz w:val="20"/>
          <w:szCs w:val="20"/>
        </w:rPr>
        <w:t xml:space="preserve"> 3 </w:t>
      </w:r>
      <w:r>
        <w:rPr>
          <w:rFonts w:ascii="Helvetica Neue" w:hAnsi="Helvetica Neue"/>
          <w:color w:val="333333"/>
          <w:sz w:val="20"/>
          <w:szCs w:val="20"/>
        </w:rPr>
        <w:t>的</w:t>
      </w:r>
      <w:r>
        <w:rPr>
          <w:rFonts w:ascii="Helvetica Neue" w:hAnsi="Helvetica Neue"/>
          <w:color w:val="333333"/>
          <w:sz w:val="20"/>
          <w:szCs w:val="20"/>
        </w:rPr>
        <w:t xml:space="preserve"> runoob_title </w:t>
      </w:r>
      <w:r>
        <w:rPr>
          <w:rFonts w:ascii="Helvetica Neue" w:hAnsi="Helvetica Neue"/>
          <w:color w:val="333333"/>
          <w:sz w:val="20"/>
          <w:szCs w:val="20"/>
        </w:rPr>
        <w:t>字段值：</w:t>
      </w:r>
    </w:p>
    <w:p w14:paraId="6EE1E16D" w14:textId="77777777" w:rsidR="00DE1E79" w:rsidRDefault="00DE1E79" w:rsidP="00DE1E79">
      <w:pPr>
        <w:pStyle w:val="2"/>
        <w:spacing w:before="0" w:after="30" w:line="432" w:lineRule="atLeast"/>
        <w:rPr>
          <w:rFonts w:ascii="Helvetica Neue" w:eastAsia="Times New Roman" w:hAnsi="Helvetica Neue"/>
          <w:color w:val="617F10"/>
          <w:sz w:val="22"/>
          <w:szCs w:val="22"/>
        </w:rPr>
      </w:pPr>
      <w:r>
        <w:rPr>
          <w:rFonts w:ascii="Helvetica Neue" w:eastAsia="Times New Roman" w:hAnsi="Helvetica Neue"/>
          <w:color w:val="617F10"/>
          <w:sz w:val="22"/>
          <w:szCs w:val="22"/>
        </w:rPr>
        <w:t xml:space="preserve">SQL UPDATE </w:t>
      </w:r>
      <w:r>
        <w:rPr>
          <w:rFonts w:ascii="SimSun" w:eastAsia="SimSun" w:hAnsi="SimSun" w:cs="SimSun"/>
          <w:color w:val="617F10"/>
          <w:sz w:val="22"/>
          <w:szCs w:val="22"/>
        </w:rPr>
        <w:t>语句</w:t>
      </w:r>
      <w:r>
        <w:rPr>
          <w:rFonts w:ascii="MS Mincho" w:eastAsia="MS Mincho" w:hAnsi="MS Mincho" w:cs="MS Mincho"/>
          <w:color w:val="617F10"/>
          <w:sz w:val="22"/>
          <w:szCs w:val="22"/>
        </w:rPr>
        <w:t>：</w:t>
      </w:r>
    </w:p>
    <w:p w14:paraId="75DFCB62" w14:textId="77777777" w:rsidR="00231929" w:rsidRDefault="00DE1E79" w:rsidP="00DE1E79">
      <w:pPr>
        <w:shd w:val="clear" w:color="auto" w:fill="FFFFFF"/>
        <w:wordWrap w:val="0"/>
        <w:spacing w:line="336" w:lineRule="atLeast"/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mysql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&gt; </w:t>
      </w:r>
      <w:r>
        <w:rPr>
          <w:rStyle w:val="hl-reserved"/>
          <w:rFonts w:ascii="Menlo" w:eastAsia="Times New Roman" w:hAnsi="Menlo" w:cs="Menlo"/>
          <w:color w:val="008000"/>
          <w:sz w:val="20"/>
          <w:szCs w:val="20"/>
          <w:bdr w:val="none" w:sz="0" w:space="0" w:color="auto" w:frame="1"/>
        </w:rPr>
        <w:t>UPDATE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runoob_tbl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Menlo" w:eastAsia="Times New Roman" w:hAnsi="Menlo" w:cs="Menlo"/>
          <w:color w:val="008000"/>
          <w:sz w:val="20"/>
          <w:szCs w:val="20"/>
          <w:bdr w:val="none" w:sz="0" w:space="0" w:color="auto" w:frame="1"/>
        </w:rPr>
        <w:t>SET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runoob_title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Menlo" w:eastAsia="Times New Roman" w:hAnsi="Menlo" w:cs="Menlo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MS Mincho" w:eastAsia="MS Mincho" w:hAnsi="MS Mincho" w:cs="MS Mincho"/>
          <w:color w:val="AA1111"/>
          <w:sz w:val="20"/>
          <w:szCs w:val="20"/>
          <w:bdr w:val="none" w:sz="0" w:space="0" w:color="auto" w:frame="1"/>
        </w:rPr>
        <w:t>学</w:t>
      </w:r>
      <w:r>
        <w:rPr>
          <w:rStyle w:val="hl-string"/>
          <w:rFonts w:ascii="SimSun" w:eastAsia="SimSun" w:hAnsi="SimSun" w:cs="SimSun"/>
          <w:color w:val="AA1111"/>
          <w:sz w:val="20"/>
          <w:szCs w:val="20"/>
          <w:bdr w:val="none" w:sz="0" w:space="0" w:color="auto" w:frame="1"/>
        </w:rPr>
        <w:t>习</w:t>
      </w:r>
      <w:r>
        <w:rPr>
          <w:rStyle w:val="hl-string"/>
          <w:rFonts w:ascii="Menlo" w:eastAsia="Times New Roman" w:hAnsi="Menlo" w:cs="Menlo"/>
          <w:color w:val="AA1111"/>
          <w:sz w:val="20"/>
          <w:szCs w:val="20"/>
          <w:bdr w:val="none" w:sz="0" w:space="0" w:color="auto" w:frame="1"/>
        </w:rPr>
        <w:t xml:space="preserve"> C++</w:t>
      </w:r>
      <w:r>
        <w:rPr>
          <w:rStyle w:val="hl-quotes"/>
          <w:rFonts w:ascii="Menlo" w:eastAsia="Times New Roman" w:hAnsi="Menlo" w:cs="Menlo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Menlo" w:eastAsia="Times New Roman" w:hAnsi="Menlo" w:cs="Menlo"/>
          <w:color w:val="008000"/>
          <w:sz w:val="20"/>
          <w:szCs w:val="20"/>
          <w:bdr w:val="none" w:sz="0" w:space="0" w:color="auto" w:frame="1"/>
        </w:rPr>
        <w:t>WHERE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runoob_id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number"/>
          <w:rFonts w:ascii="Menlo" w:eastAsia="Times New Roman" w:hAnsi="Menlo" w:cs="Menlo"/>
          <w:color w:val="800000"/>
          <w:sz w:val="20"/>
          <w:szCs w:val="20"/>
          <w:bdr w:val="none" w:sz="0" w:space="0" w:color="auto" w:frame="1"/>
        </w:rPr>
        <w:t>3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; </w:t>
      </w:r>
    </w:p>
    <w:p w14:paraId="72101DA3" w14:textId="258A53C2" w:rsidR="00DE1E79" w:rsidRDefault="00DE1E79" w:rsidP="00DE1E79">
      <w:pPr>
        <w:shd w:val="clear" w:color="auto" w:fill="FFFFFF"/>
        <w:wordWrap w:val="0"/>
        <w:spacing w:line="336" w:lineRule="atLeast"/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Query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OK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Menlo" w:eastAsia="Times New Roman" w:hAnsi="Menlo" w:cs="Menlo"/>
          <w:color w:val="800000"/>
          <w:sz w:val="20"/>
          <w:szCs w:val="20"/>
          <w:bdr w:val="none" w:sz="0" w:space="0" w:color="auto" w:frame="1"/>
        </w:rPr>
        <w:t>1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Menlo" w:eastAsia="Times New Roman" w:hAnsi="Menlo" w:cs="Menlo"/>
          <w:color w:val="008000"/>
          <w:sz w:val="20"/>
          <w:szCs w:val="20"/>
          <w:bdr w:val="none" w:sz="0" w:space="0" w:color="auto" w:frame="1"/>
        </w:rPr>
        <w:t>rows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affected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Menlo" w:eastAsia="Times New Roman" w:hAnsi="Menlo" w:cs="Menlo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number"/>
          <w:rFonts w:ascii="Menlo" w:eastAsia="Times New Roman" w:hAnsi="Menlo" w:cs="Menlo"/>
          <w:color w:val="800000"/>
          <w:sz w:val="20"/>
          <w:szCs w:val="20"/>
          <w:bdr w:val="none" w:sz="0" w:space="0" w:color="auto" w:frame="1"/>
        </w:rPr>
        <w:t>0.01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sec</w:t>
      </w:r>
      <w:r>
        <w:rPr>
          <w:rStyle w:val="hl-brackets"/>
          <w:rFonts w:ascii="Menlo" w:eastAsia="Times New Roman" w:hAnsi="Menlo" w:cs="Menlo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1C2A0D36" w14:textId="77777777" w:rsidR="00DE1E79" w:rsidRDefault="00DE1E79" w:rsidP="00DE1E79">
      <w:pPr>
        <w:shd w:val="clear" w:color="auto" w:fill="FFFFFF"/>
        <w:wordWrap w:val="0"/>
        <w:spacing w:line="336" w:lineRule="atLeast"/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mysql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&gt; </w:t>
      </w:r>
      <w:r>
        <w:rPr>
          <w:rStyle w:val="hl-reserved"/>
          <w:rFonts w:ascii="Menlo" w:eastAsia="Times New Roman" w:hAnsi="Menlo" w:cs="Menlo"/>
          <w:color w:val="008000"/>
          <w:sz w:val="20"/>
          <w:szCs w:val="20"/>
          <w:bdr w:val="none" w:sz="0" w:space="0" w:color="auto" w:frame="1"/>
        </w:rPr>
        <w:t>SELECT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* </w:t>
      </w:r>
      <w:r>
        <w:rPr>
          <w:rStyle w:val="hl-reserved"/>
          <w:rFonts w:ascii="Menlo" w:eastAsia="Times New Roman" w:hAnsi="Menlo" w:cs="Menlo"/>
          <w:color w:val="008000"/>
          <w:sz w:val="20"/>
          <w:szCs w:val="20"/>
          <w:bdr w:val="none" w:sz="0" w:space="0" w:color="auto" w:frame="1"/>
        </w:rPr>
        <w:t>from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runoob_tbl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Menlo" w:eastAsia="Times New Roman" w:hAnsi="Menlo" w:cs="Menlo"/>
          <w:color w:val="008000"/>
          <w:sz w:val="20"/>
          <w:szCs w:val="20"/>
          <w:bdr w:val="none" w:sz="0" w:space="0" w:color="auto" w:frame="1"/>
        </w:rPr>
        <w:t>WHERE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runoob_id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number"/>
          <w:rFonts w:ascii="Menlo" w:eastAsia="Times New Roman" w:hAnsi="Menlo" w:cs="Menlo"/>
          <w:color w:val="800000"/>
          <w:sz w:val="20"/>
          <w:szCs w:val="20"/>
          <w:bdr w:val="none" w:sz="0" w:space="0" w:color="auto" w:frame="1"/>
        </w:rPr>
        <w:t>3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; </w:t>
      </w:r>
    </w:p>
    <w:p w14:paraId="672EB26B" w14:textId="77777777" w:rsidR="00DE1E79" w:rsidRDefault="00DE1E79" w:rsidP="00DE1E79">
      <w:pPr>
        <w:shd w:val="clear" w:color="auto" w:fill="FFFFFF"/>
        <w:wordWrap w:val="0"/>
        <w:spacing w:line="336" w:lineRule="atLeast"/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>+-----------+--------------+---------------+-----------------+</w:t>
      </w:r>
    </w:p>
    <w:p w14:paraId="5DD227B3" w14:textId="77777777" w:rsidR="00DE1E79" w:rsidRDefault="00DE1E79" w:rsidP="00DE1E79">
      <w:pPr>
        <w:shd w:val="clear" w:color="auto" w:fill="FFFFFF"/>
        <w:wordWrap w:val="0"/>
        <w:spacing w:line="336" w:lineRule="atLeast"/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| 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runoob_id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runoob_title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runoob_author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submission_date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</w:t>
      </w:r>
    </w:p>
    <w:p w14:paraId="163C03FA" w14:textId="77777777" w:rsidR="00DE1E79" w:rsidRDefault="00DE1E79" w:rsidP="00DE1E79">
      <w:pPr>
        <w:shd w:val="clear" w:color="auto" w:fill="FFFFFF"/>
        <w:wordWrap w:val="0"/>
        <w:spacing w:line="336" w:lineRule="atLeast"/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+-----------+--------------+---------------+-----------------+ </w:t>
      </w:r>
    </w:p>
    <w:p w14:paraId="6FEB4661" w14:textId="77777777" w:rsidR="00DE1E79" w:rsidRDefault="00DE1E79" w:rsidP="00DE1E79">
      <w:pPr>
        <w:shd w:val="clear" w:color="auto" w:fill="FFFFFF"/>
        <w:wordWrap w:val="0"/>
        <w:spacing w:line="336" w:lineRule="atLeast"/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| </w:t>
      </w:r>
      <w:r>
        <w:rPr>
          <w:rStyle w:val="hl-number"/>
          <w:rFonts w:ascii="Menlo" w:eastAsia="Times New Roman" w:hAnsi="Menlo" w:cs="Menlo"/>
          <w:color w:val="800000"/>
          <w:sz w:val="20"/>
          <w:szCs w:val="20"/>
          <w:bdr w:val="none" w:sz="0" w:space="0" w:color="auto" w:frame="1"/>
        </w:rPr>
        <w:t>3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  <w:r>
        <w:rPr>
          <w:rStyle w:val="hl-code"/>
          <w:rFonts w:ascii="MS Mincho" w:eastAsia="MS Mincho" w:hAnsi="MS Mincho" w:cs="MS Mincho"/>
          <w:color w:val="808080"/>
          <w:sz w:val="20"/>
          <w:szCs w:val="20"/>
          <w:bdr w:val="none" w:sz="0" w:space="0" w:color="auto" w:frame="1"/>
        </w:rPr>
        <w:t>学</w:t>
      </w:r>
      <w:r>
        <w:rPr>
          <w:rStyle w:val="hl-code"/>
          <w:rFonts w:ascii="SimSun" w:eastAsia="SimSun" w:hAnsi="SimSun" w:cs="SimSun"/>
          <w:color w:val="808080"/>
          <w:sz w:val="20"/>
          <w:szCs w:val="20"/>
          <w:bdr w:val="none" w:sz="0" w:space="0" w:color="auto" w:frame="1"/>
        </w:rPr>
        <w:t>习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Menlo" w:eastAsia="Times New Roman" w:hAnsi="Menlo" w:cs="Menlo"/>
          <w:color w:val="00008B"/>
          <w:sz w:val="20"/>
          <w:szCs w:val="20"/>
          <w:bdr w:val="none" w:sz="0" w:space="0" w:color="auto" w:frame="1"/>
        </w:rPr>
        <w:t>C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++ | 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RUNOOB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COM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  <w:r>
        <w:rPr>
          <w:rStyle w:val="hl-number"/>
          <w:rFonts w:ascii="Menlo" w:eastAsia="Times New Roman" w:hAnsi="Menlo" w:cs="Menlo"/>
          <w:color w:val="800000"/>
          <w:sz w:val="20"/>
          <w:szCs w:val="20"/>
          <w:bdr w:val="none" w:sz="0" w:space="0" w:color="auto" w:frame="1"/>
        </w:rPr>
        <w:t>2016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>-</w:t>
      </w:r>
      <w:r>
        <w:rPr>
          <w:rStyle w:val="hl-number"/>
          <w:rFonts w:ascii="Menlo" w:eastAsia="Times New Roman" w:hAnsi="Menlo" w:cs="Menlo"/>
          <w:color w:val="800000"/>
          <w:sz w:val="20"/>
          <w:szCs w:val="20"/>
          <w:bdr w:val="none" w:sz="0" w:space="0" w:color="auto" w:frame="1"/>
        </w:rPr>
        <w:t>05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>-</w:t>
      </w:r>
      <w:r>
        <w:rPr>
          <w:rStyle w:val="hl-number"/>
          <w:rFonts w:ascii="Menlo" w:eastAsia="Times New Roman" w:hAnsi="Menlo" w:cs="Menlo"/>
          <w:color w:val="800000"/>
          <w:sz w:val="20"/>
          <w:szCs w:val="20"/>
          <w:bdr w:val="none" w:sz="0" w:space="0" w:color="auto" w:frame="1"/>
        </w:rPr>
        <w:t>06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</w:p>
    <w:p w14:paraId="5777B4D0" w14:textId="77777777" w:rsidR="00DE1E79" w:rsidRDefault="00DE1E79" w:rsidP="00DE1E79">
      <w:pPr>
        <w:shd w:val="clear" w:color="auto" w:fill="FFFFFF"/>
        <w:wordWrap w:val="0"/>
        <w:spacing w:line="336" w:lineRule="atLeast"/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+-----------+--------------+---------------+-----------------+ </w:t>
      </w:r>
    </w:p>
    <w:p w14:paraId="6A9214E5" w14:textId="26607791" w:rsidR="00DE1E79" w:rsidRDefault="00DE1E79" w:rsidP="00DE1E79">
      <w:pPr>
        <w:shd w:val="clear" w:color="auto" w:fill="FFFFFF"/>
        <w:wordWrap w:val="0"/>
        <w:spacing w:line="336" w:lineRule="atLeast"/>
        <w:rPr>
          <w:rFonts w:ascii="Menlo" w:eastAsia="Times New Roman" w:hAnsi="Menlo" w:cs="Menlo"/>
          <w:color w:val="000000"/>
          <w:sz w:val="20"/>
          <w:szCs w:val="20"/>
        </w:rPr>
      </w:pPr>
      <w:r>
        <w:rPr>
          <w:rStyle w:val="hl-number"/>
          <w:rFonts w:ascii="Menlo" w:eastAsia="Times New Roman" w:hAnsi="Menlo" w:cs="Menlo"/>
          <w:color w:val="800000"/>
          <w:sz w:val="20"/>
          <w:szCs w:val="20"/>
          <w:bdr w:val="none" w:sz="0" w:space="0" w:color="auto" w:frame="1"/>
        </w:rPr>
        <w:t>1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Menlo" w:eastAsia="Times New Roman" w:hAnsi="Menlo" w:cs="Menlo"/>
          <w:color w:val="008000"/>
          <w:sz w:val="20"/>
          <w:szCs w:val="20"/>
          <w:bdr w:val="none" w:sz="0" w:space="0" w:color="auto" w:frame="1"/>
        </w:rPr>
        <w:t>rows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Menlo" w:eastAsia="Times New Roman" w:hAnsi="Menlo" w:cs="Menlo"/>
          <w:color w:val="008000"/>
          <w:sz w:val="20"/>
          <w:szCs w:val="20"/>
          <w:bdr w:val="none" w:sz="0" w:space="0" w:color="auto" w:frame="1"/>
        </w:rPr>
        <w:t>in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Menlo" w:eastAsia="Times New Roman" w:hAnsi="Menlo" w:cs="Menlo"/>
          <w:color w:val="008000"/>
          <w:sz w:val="20"/>
          <w:szCs w:val="20"/>
          <w:bdr w:val="none" w:sz="0" w:space="0" w:color="auto" w:frame="1"/>
        </w:rPr>
        <w:t>set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Menlo" w:eastAsia="Times New Roman" w:hAnsi="Menlo" w:cs="Menlo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number"/>
          <w:rFonts w:ascii="Menlo" w:eastAsia="Times New Roman" w:hAnsi="Menlo" w:cs="Menlo"/>
          <w:color w:val="800000"/>
          <w:sz w:val="20"/>
          <w:szCs w:val="20"/>
          <w:bdr w:val="none" w:sz="0" w:space="0" w:color="auto" w:frame="1"/>
        </w:rPr>
        <w:t>0.01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sec</w:t>
      </w:r>
      <w:r>
        <w:rPr>
          <w:rStyle w:val="hl-brackets"/>
          <w:rFonts w:ascii="Menlo" w:eastAsia="Times New Roman" w:hAnsi="Menlo" w:cs="Menlo"/>
          <w:color w:val="808000"/>
          <w:sz w:val="20"/>
          <w:szCs w:val="20"/>
          <w:bdr w:val="none" w:sz="0" w:space="0" w:color="auto" w:frame="1"/>
        </w:rPr>
        <w:t>)</w:t>
      </w:r>
    </w:p>
    <w:p w14:paraId="0138909A" w14:textId="77777777" w:rsidR="00DE1E79" w:rsidRDefault="00DE1E79" w:rsidP="00DE1E79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从结果上看，</w:t>
      </w:r>
      <w:r>
        <w:rPr>
          <w:rFonts w:ascii="Helvetica Neue" w:hAnsi="Helvetica Neue"/>
          <w:color w:val="333333"/>
          <w:sz w:val="20"/>
          <w:szCs w:val="20"/>
        </w:rPr>
        <w:t xml:space="preserve">runoob_id </w:t>
      </w:r>
      <w:r>
        <w:rPr>
          <w:rFonts w:ascii="Helvetica Neue" w:hAnsi="Helvetica Neue"/>
          <w:color w:val="333333"/>
          <w:sz w:val="20"/>
          <w:szCs w:val="20"/>
        </w:rPr>
        <w:t>为</w:t>
      </w:r>
      <w:r>
        <w:rPr>
          <w:rFonts w:ascii="Helvetica Neue" w:hAnsi="Helvetica Neue"/>
          <w:color w:val="333333"/>
          <w:sz w:val="20"/>
          <w:szCs w:val="20"/>
        </w:rPr>
        <w:t xml:space="preserve"> 3 </w:t>
      </w:r>
      <w:r>
        <w:rPr>
          <w:rFonts w:ascii="Helvetica Neue" w:hAnsi="Helvetica Neue"/>
          <w:color w:val="333333"/>
          <w:sz w:val="20"/>
          <w:szCs w:val="20"/>
        </w:rPr>
        <w:t>的</w:t>
      </w:r>
      <w:r>
        <w:rPr>
          <w:rFonts w:ascii="Helvetica Neue" w:hAnsi="Helvetica Neue"/>
          <w:color w:val="333333"/>
          <w:sz w:val="20"/>
          <w:szCs w:val="20"/>
        </w:rPr>
        <w:t xml:space="preserve"> runoob_title </w:t>
      </w:r>
      <w:r>
        <w:rPr>
          <w:rFonts w:ascii="Helvetica Neue" w:hAnsi="Helvetica Neue"/>
          <w:color w:val="333333"/>
          <w:sz w:val="20"/>
          <w:szCs w:val="20"/>
        </w:rPr>
        <w:t>已被修改。</w:t>
      </w:r>
    </w:p>
    <w:p w14:paraId="1B47AA93" w14:textId="77777777" w:rsidR="00DE1E79" w:rsidRDefault="00DE1E79" w:rsidP="009E5709">
      <w:pPr>
        <w:rPr>
          <w:rFonts w:ascii="SimSun" w:eastAsia="SimSun" w:hAnsi="SimSun" w:cs="PingFang SC"/>
          <w:bCs/>
          <w:color w:val="000000"/>
        </w:rPr>
      </w:pPr>
    </w:p>
    <w:p w14:paraId="27678712" w14:textId="77777777" w:rsidR="00DE1E79" w:rsidRDefault="00DE1E79" w:rsidP="009E5709">
      <w:pPr>
        <w:rPr>
          <w:rFonts w:ascii="SimSun" w:eastAsia="SimSun" w:hAnsi="SimSun" w:cs="PingFang SC"/>
          <w:bCs/>
          <w:color w:val="000000"/>
        </w:rPr>
      </w:pPr>
    </w:p>
    <w:p w14:paraId="5CCDAA64" w14:textId="77777777" w:rsidR="00D6362D" w:rsidRDefault="00D6362D" w:rsidP="00D6362D">
      <w:pPr>
        <w:pStyle w:val="1"/>
        <w:shd w:val="clear" w:color="auto" w:fill="FFFFFF"/>
        <w:spacing w:before="0" w:after="150"/>
        <w:rPr>
          <w:rFonts w:ascii="Helvetica Neue" w:eastAsia="Times New Roman" w:hAnsi="Helvetica Neue"/>
          <w:color w:val="000000"/>
          <w:kern w:val="36"/>
          <w:sz w:val="50"/>
          <w:szCs w:val="50"/>
        </w:rPr>
      </w:pPr>
      <w:r>
        <w:rPr>
          <w:rFonts w:ascii="Helvetica Neue" w:eastAsia="Times New Roman" w:hAnsi="Helvetica Neue"/>
          <w:color w:val="000000"/>
          <w:sz w:val="50"/>
          <w:szCs w:val="50"/>
        </w:rPr>
        <w:t xml:space="preserve">MySQL DELETE </w:t>
      </w:r>
      <w:r>
        <w:rPr>
          <w:rFonts w:ascii="SimSun" w:eastAsia="SimSun" w:hAnsi="SimSun" w:cs="SimSun"/>
          <w:color w:val="000000"/>
          <w:sz w:val="50"/>
          <w:szCs w:val="50"/>
        </w:rPr>
        <w:t>语</w:t>
      </w:r>
      <w:r>
        <w:rPr>
          <w:rFonts w:ascii="MS Mincho" w:eastAsia="MS Mincho" w:hAnsi="MS Mincho" w:cs="MS Mincho"/>
          <w:color w:val="000000"/>
          <w:sz w:val="50"/>
          <w:szCs w:val="50"/>
        </w:rPr>
        <w:t>句</w:t>
      </w:r>
    </w:p>
    <w:p w14:paraId="590EB922" w14:textId="77777777" w:rsidR="00D6362D" w:rsidRDefault="00D6362D" w:rsidP="00D6362D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你可以使用</w:t>
      </w:r>
      <w:r>
        <w:rPr>
          <w:rFonts w:ascii="Helvetica Neue" w:hAnsi="Helvetica Neue"/>
          <w:color w:val="333333"/>
          <w:sz w:val="20"/>
          <w:szCs w:val="20"/>
        </w:rPr>
        <w:t xml:space="preserve"> SQL </w:t>
      </w:r>
      <w:r>
        <w:rPr>
          <w:rFonts w:ascii="Helvetica Neue" w:hAnsi="Helvetica Neue"/>
          <w:color w:val="333333"/>
          <w:sz w:val="20"/>
          <w:szCs w:val="20"/>
        </w:rPr>
        <w:t>的</w:t>
      </w:r>
      <w:r>
        <w:rPr>
          <w:rFonts w:ascii="Helvetica Neue" w:hAnsi="Helvetica Neue"/>
          <w:color w:val="333333"/>
          <w:sz w:val="20"/>
          <w:szCs w:val="20"/>
        </w:rPr>
        <w:t xml:space="preserve"> DELETE FROM </w:t>
      </w:r>
      <w:r>
        <w:rPr>
          <w:rFonts w:ascii="Helvetica Neue" w:hAnsi="Helvetica Neue"/>
          <w:color w:val="333333"/>
          <w:sz w:val="20"/>
          <w:szCs w:val="20"/>
        </w:rPr>
        <w:t>命令来删除</w:t>
      </w:r>
      <w:r>
        <w:rPr>
          <w:rFonts w:ascii="Helvetica Neue" w:hAnsi="Helvetica Neue"/>
          <w:color w:val="333333"/>
          <w:sz w:val="20"/>
          <w:szCs w:val="20"/>
        </w:rPr>
        <w:t xml:space="preserve"> MySQL </w:t>
      </w:r>
      <w:r>
        <w:rPr>
          <w:rFonts w:ascii="Helvetica Neue" w:hAnsi="Helvetica Neue"/>
          <w:color w:val="333333"/>
          <w:sz w:val="20"/>
          <w:szCs w:val="20"/>
        </w:rPr>
        <w:t>数据表中的记录。</w:t>
      </w:r>
    </w:p>
    <w:p w14:paraId="24E14264" w14:textId="77777777" w:rsidR="00D6362D" w:rsidRDefault="00D6362D" w:rsidP="00D6362D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你可以在</w:t>
      </w:r>
      <w:r>
        <w:rPr>
          <w:rFonts w:ascii="Helvetica Neue" w:hAnsi="Helvetica Neue"/>
          <w:color w:val="333333"/>
          <w:sz w:val="20"/>
          <w:szCs w:val="20"/>
        </w:rPr>
        <w:t> </w:t>
      </w:r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mysql&gt;</w:t>
      </w:r>
      <w:r>
        <w:rPr>
          <w:rFonts w:ascii="Helvetica Neue" w:hAnsi="Helvetica Neue"/>
          <w:color w:val="333333"/>
          <w:sz w:val="20"/>
          <w:szCs w:val="20"/>
        </w:rPr>
        <w:t> </w:t>
      </w:r>
      <w:r>
        <w:rPr>
          <w:rFonts w:ascii="Helvetica Neue" w:hAnsi="Helvetica Neue"/>
          <w:color w:val="333333"/>
          <w:sz w:val="20"/>
          <w:szCs w:val="20"/>
        </w:rPr>
        <w:t>命令提示符或</w:t>
      </w:r>
      <w:r>
        <w:rPr>
          <w:rFonts w:ascii="Helvetica Neue" w:hAnsi="Helvetica Neue"/>
          <w:color w:val="333333"/>
          <w:sz w:val="20"/>
          <w:szCs w:val="20"/>
        </w:rPr>
        <w:t xml:space="preserve"> PHP </w:t>
      </w:r>
      <w:r>
        <w:rPr>
          <w:rFonts w:ascii="Helvetica Neue" w:hAnsi="Helvetica Neue"/>
          <w:color w:val="333333"/>
          <w:sz w:val="20"/>
          <w:szCs w:val="20"/>
        </w:rPr>
        <w:t>脚本中执行该命令。</w:t>
      </w:r>
    </w:p>
    <w:p w14:paraId="70BCC586" w14:textId="77777777" w:rsidR="00D6362D" w:rsidRDefault="00D6362D" w:rsidP="00D6362D">
      <w:pPr>
        <w:pStyle w:val="3"/>
        <w:shd w:val="clear" w:color="auto" w:fill="FFFFFF"/>
        <w:spacing w:before="120" w:after="120"/>
        <w:rPr>
          <w:rFonts w:ascii="Helvetica Neue" w:eastAsia="Times New Roman" w:hAnsi="Helvetica Neue"/>
          <w:color w:val="333333"/>
          <w:sz w:val="34"/>
          <w:szCs w:val="34"/>
        </w:rPr>
      </w:pPr>
      <w:r>
        <w:rPr>
          <w:rFonts w:ascii="SimSun" w:eastAsia="SimSun" w:hAnsi="SimSun" w:cs="SimSun"/>
          <w:color w:val="333333"/>
          <w:sz w:val="34"/>
          <w:szCs w:val="34"/>
        </w:rPr>
        <w:lastRenderedPageBreak/>
        <w:t>语</w:t>
      </w:r>
      <w:r>
        <w:rPr>
          <w:rFonts w:ascii="MS Mincho" w:eastAsia="MS Mincho" w:hAnsi="MS Mincho" w:cs="MS Mincho"/>
          <w:color w:val="333333"/>
          <w:sz w:val="34"/>
          <w:szCs w:val="34"/>
        </w:rPr>
        <w:t>法</w:t>
      </w:r>
    </w:p>
    <w:p w14:paraId="14F2A5A9" w14:textId="77777777" w:rsidR="00D6362D" w:rsidRDefault="00D6362D" w:rsidP="00D6362D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以下是</w:t>
      </w:r>
      <w:r>
        <w:rPr>
          <w:rFonts w:ascii="Helvetica Neue" w:hAnsi="Helvetica Neue"/>
          <w:color w:val="333333"/>
          <w:sz w:val="20"/>
          <w:szCs w:val="20"/>
        </w:rPr>
        <w:t xml:space="preserve"> SQL DELETE </w:t>
      </w:r>
      <w:r>
        <w:rPr>
          <w:rFonts w:ascii="Helvetica Neue" w:hAnsi="Helvetica Neue"/>
          <w:color w:val="333333"/>
          <w:sz w:val="20"/>
          <w:szCs w:val="20"/>
        </w:rPr>
        <w:t>语句从</w:t>
      </w:r>
      <w:r>
        <w:rPr>
          <w:rFonts w:ascii="Helvetica Neue" w:hAnsi="Helvetica Neue"/>
          <w:color w:val="333333"/>
          <w:sz w:val="20"/>
          <w:szCs w:val="20"/>
        </w:rPr>
        <w:t xml:space="preserve"> MySQL </w:t>
      </w:r>
      <w:r>
        <w:rPr>
          <w:rFonts w:ascii="Helvetica Neue" w:hAnsi="Helvetica Neue"/>
          <w:color w:val="333333"/>
          <w:sz w:val="20"/>
          <w:szCs w:val="20"/>
        </w:rPr>
        <w:t>数据表中删除数据的通用语法：</w:t>
      </w:r>
    </w:p>
    <w:p w14:paraId="3BCA0129" w14:textId="77777777" w:rsidR="00D6362D" w:rsidRDefault="00D6362D" w:rsidP="00D6362D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Menlo" w:hAnsi="Menlo" w:cs="Menlo"/>
          <w:color w:val="333333"/>
          <w:sz w:val="18"/>
          <w:szCs w:val="18"/>
        </w:rPr>
      </w:pP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DELETE FROM table_name 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WHERE </w:t>
      </w:r>
      <w:r>
        <w:rPr>
          <w:rStyle w:val="typ"/>
          <w:rFonts w:ascii="Menlo" w:hAnsi="Menlo" w:cs="Menlo"/>
          <w:color w:val="660066"/>
          <w:sz w:val="18"/>
          <w:szCs w:val="18"/>
          <w:bdr w:val="none" w:sz="0" w:space="0" w:color="auto" w:frame="1"/>
        </w:rPr>
        <w:t>Clause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]</w:t>
      </w:r>
    </w:p>
    <w:p w14:paraId="4F9B67A6" w14:textId="77777777" w:rsidR="00D6362D" w:rsidRDefault="00D6362D" w:rsidP="00D6362D">
      <w:pPr>
        <w:numPr>
          <w:ilvl w:val="0"/>
          <w:numId w:val="38"/>
        </w:numPr>
        <w:shd w:val="clear" w:color="auto" w:fill="FFFFFF"/>
        <w:wordWrap w:val="0"/>
        <w:spacing w:after="240" w:line="360" w:lineRule="atLeast"/>
        <w:ind w:left="240"/>
        <w:rPr>
          <w:rFonts w:ascii="Helvetica Neue" w:eastAsia="Times New Roman" w:hAnsi="Helvetica Neue"/>
          <w:color w:val="333333"/>
          <w:sz w:val="20"/>
          <w:szCs w:val="20"/>
        </w:rPr>
      </w:pPr>
      <w:r>
        <w:rPr>
          <w:rFonts w:ascii="MS Mincho" w:eastAsia="MS Mincho" w:hAnsi="MS Mincho" w:cs="MS Mincho"/>
          <w:color w:val="333333"/>
          <w:sz w:val="20"/>
          <w:szCs w:val="20"/>
        </w:rPr>
        <w:t>如果没有指定</w:t>
      </w:r>
      <w:r>
        <w:rPr>
          <w:rFonts w:ascii="Helvetica Neue" w:eastAsia="Times New Roman" w:hAnsi="Helvetica Neue"/>
          <w:color w:val="333333"/>
          <w:sz w:val="20"/>
          <w:szCs w:val="20"/>
        </w:rPr>
        <w:t xml:space="preserve"> WHERE </w:t>
      </w:r>
      <w:r>
        <w:rPr>
          <w:rFonts w:ascii="MS Mincho" w:eastAsia="MS Mincho" w:hAnsi="MS Mincho" w:cs="MS Mincho"/>
          <w:color w:val="333333"/>
          <w:sz w:val="20"/>
          <w:szCs w:val="20"/>
        </w:rPr>
        <w:t>子句，</w:t>
      </w:r>
      <w:r>
        <w:rPr>
          <w:rFonts w:ascii="Helvetica Neue" w:eastAsia="Times New Roman" w:hAnsi="Helvetica Neue"/>
          <w:color w:val="333333"/>
          <w:sz w:val="20"/>
          <w:szCs w:val="20"/>
        </w:rPr>
        <w:t xml:space="preserve">MySQL </w:t>
      </w:r>
      <w:r>
        <w:rPr>
          <w:rFonts w:ascii="MS Mincho" w:eastAsia="MS Mincho" w:hAnsi="MS Mincho" w:cs="MS Mincho"/>
          <w:color w:val="333333"/>
          <w:sz w:val="20"/>
          <w:szCs w:val="20"/>
        </w:rPr>
        <w:t>表中的所有</w:t>
      </w:r>
      <w:r>
        <w:rPr>
          <w:rFonts w:ascii="SimSun" w:eastAsia="SimSun" w:hAnsi="SimSun" w:cs="SimSun"/>
          <w:color w:val="333333"/>
          <w:sz w:val="20"/>
          <w:szCs w:val="20"/>
        </w:rPr>
        <w:t>记录</w:t>
      </w:r>
      <w:r>
        <w:rPr>
          <w:rFonts w:ascii="MS Mincho" w:eastAsia="MS Mincho" w:hAnsi="MS Mincho" w:cs="MS Mincho"/>
          <w:color w:val="333333"/>
          <w:sz w:val="20"/>
          <w:szCs w:val="20"/>
        </w:rPr>
        <w:t>将被</w:t>
      </w:r>
      <w:r>
        <w:rPr>
          <w:rFonts w:ascii="SimSun" w:eastAsia="SimSun" w:hAnsi="SimSun" w:cs="SimSun"/>
          <w:color w:val="333333"/>
          <w:sz w:val="20"/>
          <w:szCs w:val="20"/>
        </w:rPr>
        <w:t>删</w:t>
      </w:r>
      <w:r>
        <w:rPr>
          <w:rFonts w:ascii="MS Mincho" w:eastAsia="MS Mincho" w:hAnsi="MS Mincho" w:cs="MS Mincho"/>
          <w:color w:val="333333"/>
          <w:sz w:val="20"/>
          <w:szCs w:val="20"/>
        </w:rPr>
        <w:t>除。</w:t>
      </w:r>
    </w:p>
    <w:p w14:paraId="17E41869" w14:textId="77777777" w:rsidR="00D6362D" w:rsidRDefault="00D6362D" w:rsidP="00D6362D">
      <w:pPr>
        <w:numPr>
          <w:ilvl w:val="0"/>
          <w:numId w:val="38"/>
        </w:numPr>
        <w:shd w:val="clear" w:color="auto" w:fill="FFFFFF"/>
        <w:wordWrap w:val="0"/>
        <w:spacing w:after="240" w:line="360" w:lineRule="atLeast"/>
        <w:ind w:left="240"/>
        <w:rPr>
          <w:rFonts w:ascii="Helvetica Neue" w:eastAsia="Times New Roman" w:hAnsi="Helvetica Neue"/>
          <w:color w:val="333333"/>
          <w:sz w:val="20"/>
          <w:szCs w:val="20"/>
        </w:rPr>
      </w:pPr>
      <w:r>
        <w:rPr>
          <w:rFonts w:ascii="MS Mincho" w:eastAsia="MS Mincho" w:hAnsi="MS Mincho" w:cs="MS Mincho"/>
          <w:color w:val="333333"/>
          <w:sz w:val="20"/>
          <w:szCs w:val="20"/>
        </w:rPr>
        <w:t>你可以在</w:t>
      </w:r>
      <w:r>
        <w:rPr>
          <w:rFonts w:ascii="Helvetica Neue" w:eastAsia="Times New Roman" w:hAnsi="Helvetica Neue"/>
          <w:color w:val="333333"/>
          <w:sz w:val="20"/>
          <w:szCs w:val="20"/>
        </w:rPr>
        <w:t xml:space="preserve"> WHERE </w:t>
      </w:r>
      <w:r>
        <w:rPr>
          <w:rFonts w:ascii="MS Mincho" w:eastAsia="MS Mincho" w:hAnsi="MS Mincho" w:cs="MS Mincho"/>
          <w:color w:val="333333"/>
          <w:sz w:val="20"/>
          <w:szCs w:val="20"/>
        </w:rPr>
        <w:t>子句中指定任何条件</w:t>
      </w:r>
    </w:p>
    <w:p w14:paraId="2489241A" w14:textId="77777777" w:rsidR="00D6362D" w:rsidRDefault="00D6362D" w:rsidP="00D6362D">
      <w:pPr>
        <w:numPr>
          <w:ilvl w:val="0"/>
          <w:numId w:val="38"/>
        </w:numPr>
        <w:shd w:val="clear" w:color="auto" w:fill="FFFFFF"/>
        <w:wordWrap w:val="0"/>
        <w:spacing w:after="240" w:line="360" w:lineRule="atLeast"/>
        <w:ind w:left="240"/>
        <w:rPr>
          <w:rFonts w:ascii="Helvetica Neue" w:eastAsia="Times New Roman" w:hAnsi="Helvetica Neue"/>
          <w:color w:val="333333"/>
          <w:sz w:val="20"/>
          <w:szCs w:val="20"/>
        </w:rPr>
      </w:pPr>
      <w:r>
        <w:rPr>
          <w:rFonts w:ascii="MS Mincho" w:eastAsia="MS Mincho" w:hAnsi="MS Mincho" w:cs="MS Mincho"/>
          <w:color w:val="333333"/>
          <w:sz w:val="20"/>
          <w:szCs w:val="20"/>
        </w:rPr>
        <w:t>您可以在</w:t>
      </w:r>
      <w:r>
        <w:rPr>
          <w:rFonts w:ascii="SimSun" w:eastAsia="SimSun" w:hAnsi="SimSun" w:cs="SimSun"/>
          <w:color w:val="333333"/>
          <w:sz w:val="20"/>
          <w:szCs w:val="20"/>
        </w:rPr>
        <w:t>单</w:t>
      </w:r>
      <w:r>
        <w:rPr>
          <w:rFonts w:ascii="MS Mincho" w:eastAsia="MS Mincho" w:hAnsi="MS Mincho" w:cs="MS Mincho"/>
          <w:color w:val="333333"/>
          <w:sz w:val="20"/>
          <w:szCs w:val="20"/>
        </w:rPr>
        <w:t>个表中一次性</w:t>
      </w:r>
      <w:r>
        <w:rPr>
          <w:rFonts w:ascii="SimSun" w:eastAsia="SimSun" w:hAnsi="SimSun" w:cs="SimSun"/>
          <w:color w:val="333333"/>
          <w:sz w:val="20"/>
          <w:szCs w:val="20"/>
        </w:rPr>
        <w:t>删</w:t>
      </w:r>
      <w:r>
        <w:rPr>
          <w:rFonts w:ascii="MS Mincho" w:eastAsia="MS Mincho" w:hAnsi="MS Mincho" w:cs="MS Mincho"/>
          <w:color w:val="333333"/>
          <w:sz w:val="20"/>
          <w:szCs w:val="20"/>
        </w:rPr>
        <w:t>除</w:t>
      </w:r>
      <w:r>
        <w:rPr>
          <w:rFonts w:ascii="SimSun" w:eastAsia="SimSun" w:hAnsi="SimSun" w:cs="SimSun"/>
          <w:color w:val="333333"/>
          <w:sz w:val="20"/>
          <w:szCs w:val="20"/>
        </w:rPr>
        <w:t>记录</w:t>
      </w:r>
      <w:r>
        <w:rPr>
          <w:rFonts w:ascii="MS Mincho" w:eastAsia="MS Mincho" w:hAnsi="MS Mincho" w:cs="MS Mincho"/>
          <w:color w:val="333333"/>
          <w:sz w:val="20"/>
          <w:szCs w:val="20"/>
        </w:rPr>
        <w:t>。</w:t>
      </w:r>
    </w:p>
    <w:p w14:paraId="3C3AB683" w14:textId="77777777" w:rsidR="00D6362D" w:rsidRDefault="00D6362D" w:rsidP="00D6362D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当你想删除数据表中指定的记录时</w:t>
      </w:r>
      <w:r>
        <w:rPr>
          <w:rFonts w:ascii="Helvetica Neue" w:hAnsi="Helvetica Neue"/>
          <w:color w:val="333333"/>
          <w:sz w:val="20"/>
          <w:szCs w:val="20"/>
        </w:rPr>
        <w:t xml:space="preserve"> WHERE </w:t>
      </w:r>
      <w:r>
        <w:rPr>
          <w:rFonts w:ascii="Helvetica Neue" w:hAnsi="Helvetica Neue"/>
          <w:color w:val="333333"/>
          <w:sz w:val="20"/>
          <w:szCs w:val="20"/>
        </w:rPr>
        <w:t>子句是非常有用的。</w:t>
      </w:r>
    </w:p>
    <w:p w14:paraId="33789ADB" w14:textId="77777777" w:rsidR="00D6362D" w:rsidRDefault="002B3776" w:rsidP="00D6362D">
      <w:pPr>
        <w:rPr>
          <w:rFonts w:eastAsia="Times New Roman"/>
        </w:rPr>
      </w:pPr>
      <w:r>
        <w:rPr>
          <w:rFonts w:eastAsia="Times New Roman"/>
        </w:rPr>
        <w:pict w14:anchorId="3DBE6D33">
          <v:rect id="_x0000_i1039" style="width:0;height:.75pt" o:hralign="center" o:hrstd="t" o:hrnoshade="t" o:hr="t" fillcolor="#d4d4d4" stroked="f"/>
        </w:pict>
      </w:r>
    </w:p>
    <w:p w14:paraId="34D9802D" w14:textId="77777777" w:rsidR="00D6362D" w:rsidRDefault="00D6362D" w:rsidP="00D6362D">
      <w:pPr>
        <w:pStyle w:val="2"/>
        <w:shd w:val="clear" w:color="auto" w:fill="FFFFFF"/>
        <w:spacing w:before="30" w:after="30" w:line="432" w:lineRule="atLeast"/>
        <w:rPr>
          <w:rFonts w:ascii="Helvetica Neue" w:eastAsia="Times New Roman" w:hAnsi="Helvetica Neue"/>
          <w:color w:val="333333"/>
          <w:sz w:val="43"/>
          <w:szCs w:val="43"/>
        </w:rPr>
      </w:pPr>
      <w:r>
        <w:rPr>
          <w:rFonts w:ascii="MS Mincho" w:eastAsia="MS Mincho" w:hAnsi="MS Mincho" w:cs="MS Mincho"/>
          <w:color w:val="333333"/>
          <w:sz w:val="43"/>
          <w:szCs w:val="43"/>
        </w:rPr>
        <w:t>从命令行中</w:t>
      </w:r>
      <w:r>
        <w:rPr>
          <w:rFonts w:ascii="SimSun" w:eastAsia="SimSun" w:hAnsi="SimSun" w:cs="SimSun"/>
          <w:color w:val="333333"/>
          <w:sz w:val="43"/>
          <w:szCs w:val="43"/>
        </w:rPr>
        <w:t>删</w:t>
      </w:r>
      <w:r>
        <w:rPr>
          <w:rFonts w:ascii="MS Mincho" w:eastAsia="MS Mincho" w:hAnsi="MS Mincho" w:cs="MS Mincho"/>
          <w:color w:val="333333"/>
          <w:sz w:val="43"/>
          <w:szCs w:val="43"/>
        </w:rPr>
        <w:t>除数据</w:t>
      </w:r>
    </w:p>
    <w:p w14:paraId="1717162B" w14:textId="77777777" w:rsidR="00D6362D" w:rsidRDefault="00D6362D" w:rsidP="00D6362D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这里我们将在</w:t>
      </w:r>
      <w:r>
        <w:rPr>
          <w:rFonts w:ascii="Helvetica Neue" w:hAnsi="Helvetica Neue"/>
          <w:color w:val="333333"/>
          <w:sz w:val="20"/>
          <w:szCs w:val="20"/>
        </w:rPr>
        <w:t xml:space="preserve"> SQL DELETE </w:t>
      </w:r>
      <w:r>
        <w:rPr>
          <w:rFonts w:ascii="Helvetica Neue" w:hAnsi="Helvetica Neue"/>
          <w:color w:val="333333"/>
          <w:sz w:val="20"/>
          <w:szCs w:val="20"/>
        </w:rPr>
        <w:t>命令中使用</w:t>
      </w:r>
      <w:r>
        <w:rPr>
          <w:rFonts w:ascii="Helvetica Neue" w:hAnsi="Helvetica Neue"/>
          <w:color w:val="333333"/>
          <w:sz w:val="20"/>
          <w:szCs w:val="20"/>
        </w:rPr>
        <w:t xml:space="preserve"> WHERE </w:t>
      </w:r>
      <w:r>
        <w:rPr>
          <w:rFonts w:ascii="Helvetica Neue" w:hAnsi="Helvetica Neue"/>
          <w:color w:val="333333"/>
          <w:sz w:val="20"/>
          <w:szCs w:val="20"/>
        </w:rPr>
        <w:t>子句来删除</w:t>
      </w:r>
      <w:r>
        <w:rPr>
          <w:rFonts w:ascii="Helvetica Neue" w:hAnsi="Helvetica Neue"/>
          <w:color w:val="333333"/>
          <w:sz w:val="20"/>
          <w:szCs w:val="20"/>
        </w:rPr>
        <w:t xml:space="preserve"> MySQL </w:t>
      </w:r>
      <w:r>
        <w:rPr>
          <w:rFonts w:ascii="Helvetica Neue" w:hAnsi="Helvetica Neue"/>
          <w:color w:val="333333"/>
          <w:sz w:val="20"/>
          <w:szCs w:val="20"/>
        </w:rPr>
        <w:t>数据表</w:t>
      </w:r>
      <w:r>
        <w:rPr>
          <w:rFonts w:ascii="Helvetica Neue" w:hAnsi="Helvetica Neue"/>
          <w:color w:val="333333"/>
          <w:sz w:val="20"/>
          <w:szCs w:val="20"/>
        </w:rPr>
        <w:t xml:space="preserve"> runoob_tbl </w:t>
      </w:r>
      <w:r>
        <w:rPr>
          <w:rFonts w:ascii="Helvetica Neue" w:hAnsi="Helvetica Neue"/>
          <w:color w:val="333333"/>
          <w:sz w:val="20"/>
          <w:szCs w:val="20"/>
        </w:rPr>
        <w:t>所选的数据。</w:t>
      </w:r>
    </w:p>
    <w:p w14:paraId="6BBA1E99" w14:textId="77777777" w:rsidR="00D6362D" w:rsidRDefault="00D6362D" w:rsidP="00D6362D">
      <w:pPr>
        <w:pStyle w:val="3"/>
        <w:shd w:val="clear" w:color="auto" w:fill="FFFFFF"/>
        <w:spacing w:before="120" w:after="120"/>
        <w:rPr>
          <w:rFonts w:ascii="Helvetica Neue" w:eastAsia="Times New Roman" w:hAnsi="Helvetica Neue"/>
          <w:color w:val="333333"/>
          <w:sz w:val="34"/>
          <w:szCs w:val="34"/>
        </w:rPr>
      </w:pPr>
      <w:r>
        <w:rPr>
          <w:rFonts w:ascii="SimSun" w:eastAsia="SimSun" w:hAnsi="SimSun" w:cs="SimSun"/>
          <w:color w:val="333333"/>
          <w:sz w:val="34"/>
          <w:szCs w:val="34"/>
        </w:rPr>
        <w:t>实</w:t>
      </w:r>
      <w:r>
        <w:rPr>
          <w:rFonts w:ascii="MS Mincho" w:eastAsia="MS Mincho" w:hAnsi="MS Mincho" w:cs="MS Mincho"/>
          <w:color w:val="333333"/>
          <w:sz w:val="34"/>
          <w:szCs w:val="34"/>
        </w:rPr>
        <w:t>例</w:t>
      </w:r>
    </w:p>
    <w:p w14:paraId="5E34CF83" w14:textId="77777777" w:rsidR="00D6362D" w:rsidRDefault="00D6362D" w:rsidP="00D6362D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以下实例将删除</w:t>
      </w:r>
      <w:r>
        <w:rPr>
          <w:rFonts w:ascii="Helvetica Neue" w:hAnsi="Helvetica Neue"/>
          <w:color w:val="333333"/>
          <w:sz w:val="20"/>
          <w:szCs w:val="20"/>
        </w:rPr>
        <w:t xml:space="preserve"> runoob_tbl </w:t>
      </w:r>
      <w:r>
        <w:rPr>
          <w:rFonts w:ascii="Helvetica Neue" w:hAnsi="Helvetica Neue"/>
          <w:color w:val="333333"/>
          <w:sz w:val="20"/>
          <w:szCs w:val="20"/>
        </w:rPr>
        <w:t>表中</w:t>
      </w:r>
      <w:r>
        <w:rPr>
          <w:rFonts w:ascii="Helvetica Neue" w:hAnsi="Helvetica Neue"/>
          <w:color w:val="333333"/>
          <w:sz w:val="20"/>
          <w:szCs w:val="20"/>
        </w:rPr>
        <w:t xml:space="preserve"> runoob_id </w:t>
      </w:r>
      <w:r>
        <w:rPr>
          <w:rFonts w:ascii="Helvetica Neue" w:hAnsi="Helvetica Neue"/>
          <w:color w:val="333333"/>
          <w:sz w:val="20"/>
          <w:szCs w:val="20"/>
        </w:rPr>
        <w:t>为</w:t>
      </w:r>
      <w:r>
        <w:rPr>
          <w:rFonts w:ascii="Helvetica Neue" w:hAnsi="Helvetica Neue"/>
          <w:color w:val="333333"/>
          <w:sz w:val="20"/>
          <w:szCs w:val="20"/>
        </w:rPr>
        <w:t xml:space="preserve">3 </w:t>
      </w:r>
      <w:r>
        <w:rPr>
          <w:rFonts w:ascii="Helvetica Neue" w:hAnsi="Helvetica Neue"/>
          <w:color w:val="333333"/>
          <w:sz w:val="20"/>
          <w:szCs w:val="20"/>
        </w:rPr>
        <w:t>的记录：</w:t>
      </w:r>
    </w:p>
    <w:p w14:paraId="2B09BF37" w14:textId="77777777" w:rsidR="00D6362D" w:rsidRDefault="00D6362D" w:rsidP="00D6362D">
      <w:pPr>
        <w:pStyle w:val="2"/>
        <w:spacing w:before="0" w:after="30" w:line="432" w:lineRule="atLeast"/>
        <w:rPr>
          <w:rFonts w:ascii="Helvetica Neue" w:eastAsia="Times New Roman" w:hAnsi="Helvetica Neue"/>
          <w:color w:val="617F10"/>
          <w:sz w:val="22"/>
          <w:szCs w:val="22"/>
        </w:rPr>
      </w:pPr>
      <w:r>
        <w:rPr>
          <w:rFonts w:ascii="Helvetica Neue" w:eastAsia="Times New Roman" w:hAnsi="Helvetica Neue"/>
          <w:color w:val="617F10"/>
          <w:sz w:val="22"/>
          <w:szCs w:val="22"/>
        </w:rPr>
        <w:t xml:space="preserve">DELETE </w:t>
      </w:r>
      <w:r>
        <w:rPr>
          <w:rFonts w:ascii="SimSun" w:eastAsia="SimSun" w:hAnsi="SimSun" w:cs="SimSun"/>
          <w:color w:val="617F10"/>
          <w:sz w:val="22"/>
          <w:szCs w:val="22"/>
        </w:rPr>
        <w:t>语句</w:t>
      </w:r>
      <w:r>
        <w:rPr>
          <w:rFonts w:ascii="MS Mincho" w:eastAsia="MS Mincho" w:hAnsi="MS Mincho" w:cs="MS Mincho"/>
          <w:color w:val="617F10"/>
          <w:sz w:val="22"/>
          <w:szCs w:val="22"/>
        </w:rPr>
        <w:t>：</w:t>
      </w:r>
    </w:p>
    <w:p w14:paraId="36CC9396" w14:textId="77777777" w:rsidR="00D6362D" w:rsidRDefault="00D6362D" w:rsidP="00D6362D">
      <w:pPr>
        <w:shd w:val="clear" w:color="auto" w:fill="FFFFFF"/>
        <w:wordWrap w:val="0"/>
        <w:spacing w:line="336" w:lineRule="atLeast"/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mysql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&gt; 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use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RUNOOB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; </w:t>
      </w:r>
    </w:p>
    <w:p w14:paraId="71D55A51" w14:textId="77777777" w:rsidR="00D6362D" w:rsidRDefault="00D6362D" w:rsidP="00D6362D">
      <w:pPr>
        <w:shd w:val="clear" w:color="auto" w:fill="FFFFFF"/>
        <w:wordWrap w:val="0"/>
        <w:spacing w:line="336" w:lineRule="atLeast"/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Database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changed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49E66B28" w14:textId="20F6BAE2" w:rsidR="00D6362D" w:rsidRDefault="00D6362D" w:rsidP="00D6362D">
      <w:pPr>
        <w:shd w:val="clear" w:color="auto" w:fill="FFFFFF"/>
        <w:wordWrap w:val="0"/>
        <w:spacing w:line="336" w:lineRule="atLeast"/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mysql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&gt; </w:t>
      </w:r>
      <w:r>
        <w:rPr>
          <w:rStyle w:val="hl-reserved"/>
          <w:rFonts w:ascii="Menlo" w:eastAsia="Times New Roman" w:hAnsi="Menlo" w:cs="Menlo"/>
          <w:color w:val="008000"/>
          <w:sz w:val="20"/>
          <w:szCs w:val="20"/>
          <w:bdr w:val="none" w:sz="0" w:space="0" w:color="auto" w:frame="1"/>
        </w:rPr>
        <w:t>DELETE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Menlo" w:eastAsia="Times New Roman" w:hAnsi="Menlo" w:cs="Menlo"/>
          <w:color w:val="008000"/>
          <w:sz w:val="20"/>
          <w:szCs w:val="20"/>
          <w:bdr w:val="none" w:sz="0" w:space="0" w:color="auto" w:frame="1"/>
        </w:rPr>
        <w:t>FROM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runoob_tbl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Menlo" w:eastAsia="Times New Roman" w:hAnsi="Menlo" w:cs="Menlo"/>
          <w:color w:val="008000"/>
          <w:sz w:val="20"/>
          <w:szCs w:val="20"/>
          <w:bdr w:val="none" w:sz="0" w:space="0" w:color="auto" w:frame="1"/>
        </w:rPr>
        <w:t>WHERE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runoob_id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number"/>
          <w:rFonts w:ascii="Menlo" w:eastAsia="Times New Roman" w:hAnsi="Menlo" w:cs="Menlo"/>
          <w:color w:val="800000"/>
          <w:sz w:val="20"/>
          <w:szCs w:val="20"/>
          <w:bdr w:val="none" w:sz="0" w:space="0" w:color="auto" w:frame="1"/>
        </w:rPr>
        <w:t>3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; </w:t>
      </w:r>
    </w:p>
    <w:p w14:paraId="2FF966AA" w14:textId="27A9C3E3" w:rsidR="00D6362D" w:rsidRDefault="00D6362D" w:rsidP="00D6362D">
      <w:pPr>
        <w:shd w:val="clear" w:color="auto" w:fill="FFFFFF"/>
        <w:wordWrap w:val="0"/>
        <w:spacing w:line="336" w:lineRule="atLeast"/>
        <w:rPr>
          <w:rFonts w:ascii="Menlo" w:eastAsia="Times New Roman" w:hAnsi="Menlo" w:cs="Menlo"/>
          <w:color w:val="000000"/>
          <w:sz w:val="20"/>
          <w:szCs w:val="20"/>
        </w:rPr>
      </w:pP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Query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OK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Menlo" w:eastAsia="Times New Roman" w:hAnsi="Menlo" w:cs="Menlo"/>
          <w:color w:val="800000"/>
          <w:sz w:val="20"/>
          <w:szCs w:val="20"/>
          <w:bdr w:val="none" w:sz="0" w:space="0" w:color="auto" w:frame="1"/>
        </w:rPr>
        <w:t>1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Menlo" w:eastAsia="Times New Roman" w:hAnsi="Menlo" w:cs="Menlo"/>
          <w:color w:val="008000"/>
          <w:sz w:val="20"/>
          <w:szCs w:val="20"/>
          <w:bdr w:val="none" w:sz="0" w:space="0" w:color="auto" w:frame="1"/>
        </w:rPr>
        <w:t>row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affected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Menlo" w:eastAsia="Times New Roman" w:hAnsi="Menlo" w:cs="Menlo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number"/>
          <w:rFonts w:ascii="Menlo" w:eastAsia="Times New Roman" w:hAnsi="Menlo" w:cs="Menlo"/>
          <w:color w:val="800000"/>
          <w:sz w:val="20"/>
          <w:szCs w:val="20"/>
          <w:bdr w:val="none" w:sz="0" w:space="0" w:color="auto" w:frame="1"/>
        </w:rPr>
        <w:t>0.23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sec</w:t>
      </w:r>
      <w:r>
        <w:rPr>
          <w:rStyle w:val="hl-brackets"/>
          <w:rFonts w:ascii="Menlo" w:eastAsia="Times New Roman" w:hAnsi="Menlo" w:cs="Menlo"/>
          <w:color w:val="808000"/>
          <w:sz w:val="20"/>
          <w:szCs w:val="20"/>
          <w:bdr w:val="none" w:sz="0" w:space="0" w:color="auto" w:frame="1"/>
        </w:rPr>
        <w:t>)</w:t>
      </w:r>
    </w:p>
    <w:p w14:paraId="0DE45EC1" w14:textId="77777777" w:rsidR="00D6362D" w:rsidRDefault="002B3776" w:rsidP="00D6362D">
      <w:pPr>
        <w:rPr>
          <w:rFonts w:eastAsia="Times New Roman"/>
        </w:rPr>
      </w:pPr>
      <w:r>
        <w:rPr>
          <w:rFonts w:eastAsia="Times New Roman"/>
        </w:rPr>
        <w:lastRenderedPageBreak/>
        <w:pict w14:anchorId="4D700070">
          <v:rect id="_x0000_i1040" style="width:0;height:.75pt" o:hralign="center" o:hrstd="t" o:hrnoshade="t" o:hr="t" fillcolor="#d4d4d4" stroked="f"/>
        </w:pict>
      </w:r>
    </w:p>
    <w:p w14:paraId="0D13C12C" w14:textId="77777777" w:rsidR="00D6362D" w:rsidRDefault="00D6362D" w:rsidP="00D6362D">
      <w:pPr>
        <w:rPr>
          <w:rFonts w:eastAsia="Times New Roman"/>
        </w:rPr>
      </w:pPr>
    </w:p>
    <w:p w14:paraId="49B583D2" w14:textId="77777777" w:rsidR="00DE1E79" w:rsidRDefault="00DE1E79" w:rsidP="009E5709">
      <w:pPr>
        <w:rPr>
          <w:rFonts w:ascii="SimSun" w:eastAsia="SimSun" w:hAnsi="SimSun" w:cs="PingFang SC"/>
          <w:bCs/>
          <w:color w:val="000000"/>
        </w:rPr>
      </w:pPr>
    </w:p>
    <w:p w14:paraId="2A4BF5BD" w14:textId="77777777" w:rsidR="00D6362D" w:rsidRDefault="00D6362D" w:rsidP="00D6362D">
      <w:pPr>
        <w:pStyle w:val="1"/>
        <w:shd w:val="clear" w:color="auto" w:fill="FFFFFF"/>
        <w:spacing w:before="0" w:after="150"/>
        <w:rPr>
          <w:rFonts w:ascii="Helvetica Neue" w:eastAsia="Times New Roman" w:hAnsi="Helvetica Neue"/>
          <w:color w:val="000000"/>
          <w:kern w:val="36"/>
          <w:sz w:val="50"/>
          <w:szCs w:val="50"/>
        </w:rPr>
      </w:pPr>
      <w:r>
        <w:rPr>
          <w:rFonts w:ascii="Helvetica Neue" w:eastAsia="Times New Roman" w:hAnsi="Helvetica Neue"/>
          <w:color w:val="000000"/>
          <w:sz w:val="50"/>
          <w:szCs w:val="50"/>
        </w:rPr>
        <w:t xml:space="preserve">MySQL LIKE </w:t>
      </w:r>
      <w:r>
        <w:rPr>
          <w:rFonts w:ascii="MS Mincho" w:eastAsia="MS Mincho" w:hAnsi="MS Mincho" w:cs="MS Mincho"/>
          <w:color w:val="000000"/>
          <w:sz w:val="50"/>
          <w:szCs w:val="50"/>
        </w:rPr>
        <w:t>子句</w:t>
      </w:r>
    </w:p>
    <w:p w14:paraId="3F1F0C9B" w14:textId="77777777" w:rsidR="00D6362D" w:rsidRDefault="00D6362D" w:rsidP="00D6362D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我们知道在</w:t>
      </w:r>
      <w:r>
        <w:rPr>
          <w:rFonts w:ascii="Helvetica Neue" w:hAnsi="Helvetica Neue"/>
          <w:color w:val="333333"/>
          <w:sz w:val="20"/>
          <w:szCs w:val="20"/>
        </w:rPr>
        <w:t xml:space="preserve"> MySQL </w:t>
      </w:r>
      <w:r>
        <w:rPr>
          <w:rFonts w:ascii="Helvetica Neue" w:hAnsi="Helvetica Neue"/>
          <w:color w:val="333333"/>
          <w:sz w:val="20"/>
          <w:szCs w:val="20"/>
        </w:rPr>
        <w:t>中使用</w:t>
      </w:r>
      <w:r>
        <w:rPr>
          <w:rFonts w:ascii="Helvetica Neue" w:hAnsi="Helvetica Neue"/>
          <w:color w:val="333333"/>
          <w:sz w:val="20"/>
          <w:szCs w:val="20"/>
        </w:rPr>
        <w:t xml:space="preserve"> SQL SELECT </w:t>
      </w:r>
      <w:r>
        <w:rPr>
          <w:rFonts w:ascii="Helvetica Neue" w:hAnsi="Helvetica Neue"/>
          <w:color w:val="333333"/>
          <w:sz w:val="20"/>
          <w:szCs w:val="20"/>
        </w:rPr>
        <w:t>命令来读取数据，</w:t>
      </w:r>
      <w:r>
        <w:rPr>
          <w:rFonts w:ascii="Helvetica Neue" w:hAnsi="Helvetica Neue"/>
          <w:color w:val="333333"/>
          <w:sz w:val="20"/>
          <w:szCs w:val="20"/>
        </w:rPr>
        <w:t xml:space="preserve"> </w:t>
      </w:r>
      <w:r>
        <w:rPr>
          <w:rFonts w:ascii="Helvetica Neue" w:hAnsi="Helvetica Neue"/>
          <w:color w:val="333333"/>
          <w:sz w:val="20"/>
          <w:szCs w:val="20"/>
        </w:rPr>
        <w:t>同时我们可以在</w:t>
      </w:r>
      <w:r>
        <w:rPr>
          <w:rFonts w:ascii="Helvetica Neue" w:hAnsi="Helvetica Neue"/>
          <w:color w:val="333333"/>
          <w:sz w:val="20"/>
          <w:szCs w:val="20"/>
        </w:rPr>
        <w:t xml:space="preserve"> SELECT </w:t>
      </w:r>
      <w:r>
        <w:rPr>
          <w:rFonts w:ascii="Helvetica Neue" w:hAnsi="Helvetica Neue"/>
          <w:color w:val="333333"/>
          <w:sz w:val="20"/>
          <w:szCs w:val="20"/>
        </w:rPr>
        <w:t>语句中使用</w:t>
      </w:r>
      <w:r>
        <w:rPr>
          <w:rFonts w:ascii="Helvetica Neue" w:hAnsi="Helvetica Neue"/>
          <w:color w:val="333333"/>
          <w:sz w:val="20"/>
          <w:szCs w:val="20"/>
        </w:rPr>
        <w:t xml:space="preserve"> WHERE </w:t>
      </w:r>
      <w:r>
        <w:rPr>
          <w:rFonts w:ascii="Helvetica Neue" w:hAnsi="Helvetica Neue"/>
          <w:color w:val="333333"/>
          <w:sz w:val="20"/>
          <w:szCs w:val="20"/>
        </w:rPr>
        <w:t>子句来获取指定的记录。</w:t>
      </w:r>
    </w:p>
    <w:p w14:paraId="253371F3" w14:textId="77777777" w:rsidR="00D6362D" w:rsidRDefault="00D6362D" w:rsidP="00D6362D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 xml:space="preserve">WHERE </w:t>
      </w:r>
      <w:r>
        <w:rPr>
          <w:rFonts w:ascii="Helvetica Neue" w:hAnsi="Helvetica Neue"/>
          <w:color w:val="333333"/>
          <w:sz w:val="20"/>
          <w:szCs w:val="20"/>
        </w:rPr>
        <w:t>子句中可以使用等号</w:t>
      </w:r>
      <w:r>
        <w:rPr>
          <w:rFonts w:ascii="Helvetica Neue" w:hAnsi="Helvetica Neue"/>
          <w:color w:val="333333"/>
          <w:sz w:val="20"/>
          <w:szCs w:val="20"/>
        </w:rPr>
        <w:t> </w:t>
      </w:r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=</w:t>
      </w:r>
      <w:r>
        <w:rPr>
          <w:rFonts w:ascii="Helvetica Neue" w:hAnsi="Helvetica Neue"/>
          <w:color w:val="333333"/>
          <w:sz w:val="20"/>
          <w:szCs w:val="20"/>
        </w:rPr>
        <w:t> </w:t>
      </w:r>
      <w:r>
        <w:rPr>
          <w:rFonts w:ascii="Helvetica Neue" w:hAnsi="Helvetica Neue"/>
          <w:color w:val="333333"/>
          <w:sz w:val="20"/>
          <w:szCs w:val="20"/>
        </w:rPr>
        <w:t>来设定获取数据的条件，如</w:t>
      </w:r>
      <w:r>
        <w:rPr>
          <w:rFonts w:ascii="Helvetica Neue" w:hAnsi="Helvetica Neue"/>
          <w:color w:val="333333"/>
          <w:sz w:val="20"/>
          <w:szCs w:val="20"/>
        </w:rPr>
        <w:t xml:space="preserve"> "runoob_author = 'RUNOOB.COM'"</w:t>
      </w:r>
      <w:r>
        <w:rPr>
          <w:rFonts w:ascii="Helvetica Neue" w:hAnsi="Helvetica Neue"/>
          <w:color w:val="333333"/>
          <w:sz w:val="20"/>
          <w:szCs w:val="20"/>
        </w:rPr>
        <w:t>。</w:t>
      </w:r>
    </w:p>
    <w:p w14:paraId="41A7305F" w14:textId="77777777" w:rsidR="00D6362D" w:rsidRDefault="00D6362D" w:rsidP="00D6362D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但是有时候我们需要获取</w:t>
      </w:r>
      <w:r>
        <w:rPr>
          <w:rFonts w:ascii="Helvetica Neue" w:hAnsi="Helvetica Neue"/>
          <w:color w:val="333333"/>
          <w:sz w:val="20"/>
          <w:szCs w:val="20"/>
        </w:rPr>
        <w:t xml:space="preserve"> runoob_author </w:t>
      </w:r>
      <w:r>
        <w:rPr>
          <w:rFonts w:ascii="Helvetica Neue" w:hAnsi="Helvetica Neue"/>
          <w:color w:val="333333"/>
          <w:sz w:val="20"/>
          <w:szCs w:val="20"/>
        </w:rPr>
        <w:t>字段含有</w:t>
      </w:r>
      <w:r>
        <w:rPr>
          <w:rFonts w:ascii="Helvetica Neue" w:hAnsi="Helvetica Neue"/>
          <w:color w:val="333333"/>
          <w:sz w:val="20"/>
          <w:szCs w:val="20"/>
        </w:rPr>
        <w:t xml:space="preserve"> "COM" </w:t>
      </w:r>
      <w:r>
        <w:rPr>
          <w:rFonts w:ascii="Helvetica Neue" w:hAnsi="Helvetica Neue"/>
          <w:color w:val="333333"/>
          <w:sz w:val="20"/>
          <w:szCs w:val="20"/>
        </w:rPr>
        <w:t>字符的所有记录，这时我们就需要在</w:t>
      </w:r>
      <w:r>
        <w:rPr>
          <w:rFonts w:ascii="Helvetica Neue" w:hAnsi="Helvetica Neue"/>
          <w:color w:val="333333"/>
          <w:sz w:val="20"/>
          <w:szCs w:val="20"/>
        </w:rPr>
        <w:t xml:space="preserve"> WHERE </w:t>
      </w:r>
      <w:r>
        <w:rPr>
          <w:rFonts w:ascii="Helvetica Neue" w:hAnsi="Helvetica Neue"/>
          <w:color w:val="333333"/>
          <w:sz w:val="20"/>
          <w:szCs w:val="20"/>
        </w:rPr>
        <w:t>子句中使用</w:t>
      </w:r>
      <w:r>
        <w:rPr>
          <w:rFonts w:ascii="Helvetica Neue" w:hAnsi="Helvetica Neue"/>
          <w:color w:val="333333"/>
          <w:sz w:val="20"/>
          <w:szCs w:val="20"/>
        </w:rPr>
        <w:t xml:space="preserve"> SQL LIKE </w:t>
      </w:r>
      <w:r>
        <w:rPr>
          <w:rFonts w:ascii="Helvetica Neue" w:hAnsi="Helvetica Neue"/>
          <w:color w:val="333333"/>
          <w:sz w:val="20"/>
          <w:szCs w:val="20"/>
        </w:rPr>
        <w:t>子句。</w:t>
      </w:r>
    </w:p>
    <w:p w14:paraId="45F79616" w14:textId="77777777" w:rsidR="00D6362D" w:rsidRDefault="00D6362D" w:rsidP="00D6362D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 xml:space="preserve">SQL LIKE </w:t>
      </w:r>
      <w:r>
        <w:rPr>
          <w:rFonts w:ascii="Helvetica Neue" w:hAnsi="Helvetica Neue"/>
          <w:color w:val="333333"/>
          <w:sz w:val="20"/>
          <w:szCs w:val="20"/>
        </w:rPr>
        <w:t>子句中使用百分号</w:t>
      </w:r>
      <w:r>
        <w:rPr>
          <w:rFonts w:ascii="Helvetica Neue" w:hAnsi="Helvetica Neue"/>
          <w:color w:val="333333"/>
          <w:sz w:val="20"/>
          <w:szCs w:val="20"/>
        </w:rPr>
        <w:t> </w:t>
      </w:r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%</w:t>
      </w:r>
      <w:r>
        <w:rPr>
          <w:rFonts w:ascii="Helvetica Neue" w:hAnsi="Helvetica Neue"/>
          <w:color w:val="333333"/>
          <w:sz w:val="20"/>
          <w:szCs w:val="20"/>
        </w:rPr>
        <w:t>字符来表示任意字符，类似于</w:t>
      </w:r>
      <w:r>
        <w:rPr>
          <w:rFonts w:ascii="Helvetica Neue" w:hAnsi="Helvetica Neue"/>
          <w:color w:val="333333"/>
          <w:sz w:val="20"/>
          <w:szCs w:val="20"/>
        </w:rPr>
        <w:t>UNIX</w:t>
      </w:r>
      <w:r>
        <w:rPr>
          <w:rFonts w:ascii="Helvetica Neue" w:hAnsi="Helvetica Neue"/>
          <w:color w:val="333333"/>
          <w:sz w:val="20"/>
          <w:szCs w:val="20"/>
        </w:rPr>
        <w:t>或正则表达式中的星号</w:t>
      </w:r>
      <w:r>
        <w:rPr>
          <w:rFonts w:ascii="Helvetica Neue" w:hAnsi="Helvetica Neue"/>
          <w:color w:val="333333"/>
          <w:sz w:val="20"/>
          <w:szCs w:val="20"/>
        </w:rPr>
        <w:t> </w:t>
      </w:r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*</w:t>
      </w:r>
      <w:r>
        <w:rPr>
          <w:rFonts w:ascii="Helvetica Neue" w:hAnsi="Helvetica Neue"/>
          <w:color w:val="333333"/>
          <w:sz w:val="20"/>
          <w:szCs w:val="20"/>
        </w:rPr>
        <w:t>。</w:t>
      </w:r>
    </w:p>
    <w:p w14:paraId="4645A135" w14:textId="77777777" w:rsidR="00D6362D" w:rsidRDefault="00D6362D" w:rsidP="00D6362D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如果没有使用百分号</w:t>
      </w:r>
      <w:r>
        <w:rPr>
          <w:rFonts w:ascii="Helvetica Neue" w:hAnsi="Helvetica Neue"/>
          <w:color w:val="333333"/>
          <w:sz w:val="20"/>
          <w:szCs w:val="20"/>
        </w:rPr>
        <w:t> </w:t>
      </w:r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%</w:t>
      </w:r>
      <w:r>
        <w:rPr>
          <w:rFonts w:ascii="Helvetica Neue" w:hAnsi="Helvetica Neue"/>
          <w:color w:val="333333"/>
          <w:sz w:val="20"/>
          <w:szCs w:val="20"/>
        </w:rPr>
        <w:t xml:space="preserve">, LIKE </w:t>
      </w:r>
      <w:r>
        <w:rPr>
          <w:rFonts w:ascii="Helvetica Neue" w:hAnsi="Helvetica Neue"/>
          <w:color w:val="333333"/>
          <w:sz w:val="20"/>
          <w:szCs w:val="20"/>
        </w:rPr>
        <w:t>子句与等号</w:t>
      </w:r>
      <w:r>
        <w:rPr>
          <w:rFonts w:ascii="Helvetica Neue" w:hAnsi="Helvetica Neue"/>
          <w:color w:val="333333"/>
          <w:sz w:val="20"/>
          <w:szCs w:val="20"/>
        </w:rPr>
        <w:t> </w:t>
      </w:r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=</w:t>
      </w:r>
      <w:r>
        <w:rPr>
          <w:rFonts w:ascii="Helvetica Neue" w:hAnsi="Helvetica Neue"/>
          <w:color w:val="333333"/>
          <w:sz w:val="20"/>
          <w:szCs w:val="20"/>
        </w:rPr>
        <w:t> </w:t>
      </w:r>
      <w:r>
        <w:rPr>
          <w:rFonts w:ascii="Helvetica Neue" w:hAnsi="Helvetica Neue"/>
          <w:color w:val="333333"/>
          <w:sz w:val="20"/>
          <w:szCs w:val="20"/>
        </w:rPr>
        <w:t>的效果是一样的。</w:t>
      </w:r>
    </w:p>
    <w:p w14:paraId="78465893" w14:textId="77777777" w:rsidR="00D6362D" w:rsidRDefault="00D6362D" w:rsidP="00D6362D">
      <w:pPr>
        <w:pStyle w:val="3"/>
        <w:shd w:val="clear" w:color="auto" w:fill="FFFFFF"/>
        <w:spacing w:before="120" w:after="120"/>
        <w:rPr>
          <w:rFonts w:ascii="Helvetica Neue" w:eastAsia="Times New Roman" w:hAnsi="Helvetica Neue"/>
          <w:color w:val="333333"/>
          <w:sz w:val="34"/>
          <w:szCs w:val="34"/>
        </w:rPr>
      </w:pPr>
      <w:r>
        <w:rPr>
          <w:rFonts w:ascii="SimSun" w:eastAsia="SimSun" w:hAnsi="SimSun" w:cs="SimSun"/>
          <w:color w:val="333333"/>
          <w:sz w:val="34"/>
          <w:szCs w:val="34"/>
        </w:rPr>
        <w:t>语</w:t>
      </w:r>
      <w:r>
        <w:rPr>
          <w:rFonts w:ascii="MS Mincho" w:eastAsia="MS Mincho" w:hAnsi="MS Mincho" w:cs="MS Mincho"/>
          <w:color w:val="333333"/>
          <w:sz w:val="34"/>
          <w:szCs w:val="34"/>
        </w:rPr>
        <w:t>法</w:t>
      </w:r>
    </w:p>
    <w:p w14:paraId="3DC0F5F0" w14:textId="77777777" w:rsidR="00D6362D" w:rsidRDefault="00D6362D" w:rsidP="00D6362D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以下是</w:t>
      </w:r>
      <w:r>
        <w:rPr>
          <w:rFonts w:ascii="Helvetica Neue" w:hAnsi="Helvetica Neue"/>
          <w:color w:val="333333"/>
          <w:sz w:val="20"/>
          <w:szCs w:val="20"/>
        </w:rPr>
        <w:t xml:space="preserve"> SQL SELECT </w:t>
      </w:r>
      <w:r>
        <w:rPr>
          <w:rFonts w:ascii="Helvetica Neue" w:hAnsi="Helvetica Neue"/>
          <w:color w:val="333333"/>
          <w:sz w:val="20"/>
          <w:szCs w:val="20"/>
        </w:rPr>
        <w:t>语句使用</w:t>
      </w:r>
      <w:r>
        <w:rPr>
          <w:rFonts w:ascii="Helvetica Neue" w:hAnsi="Helvetica Neue"/>
          <w:color w:val="333333"/>
          <w:sz w:val="20"/>
          <w:szCs w:val="20"/>
        </w:rPr>
        <w:t xml:space="preserve"> LIKE </w:t>
      </w:r>
      <w:r>
        <w:rPr>
          <w:rFonts w:ascii="Helvetica Neue" w:hAnsi="Helvetica Neue"/>
          <w:color w:val="333333"/>
          <w:sz w:val="20"/>
          <w:szCs w:val="20"/>
        </w:rPr>
        <w:t>子句从数据表中读取数据的通用语法：</w:t>
      </w:r>
    </w:p>
    <w:p w14:paraId="2EA7DFD1" w14:textId="77777777" w:rsidR="00D6362D" w:rsidRDefault="00D6362D" w:rsidP="00D6362D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>SELECT field1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field2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,...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fieldN </w:t>
      </w:r>
    </w:p>
    <w:p w14:paraId="7942106A" w14:textId="77777777" w:rsidR="00D6362D" w:rsidRDefault="00D6362D" w:rsidP="00D6362D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>FROM table_name</w:t>
      </w:r>
    </w:p>
    <w:p w14:paraId="767CBB40" w14:textId="77777777" w:rsidR="00D6362D" w:rsidRDefault="00D6362D" w:rsidP="00D6362D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Menlo" w:hAnsi="Menlo" w:cs="Menlo"/>
          <w:color w:val="333333"/>
          <w:sz w:val="18"/>
          <w:szCs w:val="18"/>
        </w:rPr>
      </w:pP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WHERE field1 LIKE condition1 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AND 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>OR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]]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filed2 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Menlo" w:hAnsi="Menlo" w:cs="Menlo"/>
          <w:color w:val="008800"/>
          <w:sz w:val="18"/>
          <w:szCs w:val="18"/>
          <w:bdr w:val="none" w:sz="0" w:space="0" w:color="auto" w:frame="1"/>
        </w:rPr>
        <w:t>'somevalue'</w:t>
      </w:r>
    </w:p>
    <w:p w14:paraId="2A28731F" w14:textId="77777777" w:rsidR="00D6362D" w:rsidRDefault="00D6362D" w:rsidP="00D6362D">
      <w:pPr>
        <w:numPr>
          <w:ilvl w:val="0"/>
          <w:numId w:val="39"/>
        </w:numPr>
        <w:shd w:val="clear" w:color="auto" w:fill="FFFFFF"/>
        <w:wordWrap w:val="0"/>
        <w:spacing w:after="240" w:line="360" w:lineRule="atLeast"/>
        <w:ind w:left="240"/>
        <w:rPr>
          <w:rFonts w:ascii="Helvetica Neue" w:eastAsia="Times New Roman" w:hAnsi="Helvetica Neue"/>
          <w:color w:val="333333"/>
          <w:sz w:val="20"/>
          <w:szCs w:val="20"/>
        </w:rPr>
      </w:pPr>
      <w:r>
        <w:rPr>
          <w:rFonts w:ascii="MS Mincho" w:eastAsia="MS Mincho" w:hAnsi="MS Mincho" w:cs="MS Mincho"/>
          <w:color w:val="333333"/>
          <w:sz w:val="20"/>
          <w:szCs w:val="20"/>
        </w:rPr>
        <w:t>你可以在</w:t>
      </w:r>
      <w:r>
        <w:rPr>
          <w:rFonts w:ascii="Helvetica Neue" w:eastAsia="Times New Roman" w:hAnsi="Helvetica Neue"/>
          <w:color w:val="333333"/>
          <w:sz w:val="20"/>
          <w:szCs w:val="20"/>
        </w:rPr>
        <w:t xml:space="preserve"> WHERE </w:t>
      </w:r>
      <w:r>
        <w:rPr>
          <w:rFonts w:ascii="MS Mincho" w:eastAsia="MS Mincho" w:hAnsi="MS Mincho" w:cs="MS Mincho"/>
          <w:color w:val="333333"/>
          <w:sz w:val="20"/>
          <w:szCs w:val="20"/>
        </w:rPr>
        <w:t>子句中指定任何条件。</w:t>
      </w:r>
    </w:p>
    <w:p w14:paraId="6CD54340" w14:textId="77777777" w:rsidR="00D6362D" w:rsidRDefault="00D6362D" w:rsidP="00D6362D">
      <w:pPr>
        <w:numPr>
          <w:ilvl w:val="0"/>
          <w:numId w:val="39"/>
        </w:numPr>
        <w:shd w:val="clear" w:color="auto" w:fill="FFFFFF"/>
        <w:wordWrap w:val="0"/>
        <w:spacing w:after="240" w:line="360" w:lineRule="atLeast"/>
        <w:ind w:left="240"/>
        <w:rPr>
          <w:rFonts w:ascii="Helvetica Neue" w:eastAsia="Times New Roman" w:hAnsi="Helvetica Neue"/>
          <w:color w:val="333333"/>
          <w:sz w:val="20"/>
          <w:szCs w:val="20"/>
        </w:rPr>
      </w:pPr>
      <w:r>
        <w:rPr>
          <w:rFonts w:ascii="MS Mincho" w:eastAsia="MS Mincho" w:hAnsi="MS Mincho" w:cs="MS Mincho"/>
          <w:color w:val="333333"/>
          <w:sz w:val="20"/>
          <w:szCs w:val="20"/>
        </w:rPr>
        <w:t>你可以在</w:t>
      </w:r>
      <w:r>
        <w:rPr>
          <w:rFonts w:ascii="Helvetica Neue" w:eastAsia="Times New Roman" w:hAnsi="Helvetica Neue"/>
          <w:color w:val="333333"/>
          <w:sz w:val="20"/>
          <w:szCs w:val="20"/>
        </w:rPr>
        <w:t xml:space="preserve"> WHERE </w:t>
      </w:r>
      <w:r>
        <w:rPr>
          <w:rFonts w:ascii="MS Mincho" w:eastAsia="MS Mincho" w:hAnsi="MS Mincho" w:cs="MS Mincho"/>
          <w:color w:val="333333"/>
          <w:sz w:val="20"/>
          <w:szCs w:val="20"/>
        </w:rPr>
        <w:t>子句中使用</w:t>
      </w:r>
      <w:r>
        <w:rPr>
          <w:rFonts w:ascii="Helvetica Neue" w:eastAsia="Times New Roman" w:hAnsi="Helvetica Neue"/>
          <w:color w:val="333333"/>
          <w:sz w:val="20"/>
          <w:szCs w:val="20"/>
        </w:rPr>
        <w:t>LIKE</w:t>
      </w:r>
      <w:r>
        <w:rPr>
          <w:rFonts w:ascii="MS Mincho" w:eastAsia="MS Mincho" w:hAnsi="MS Mincho" w:cs="MS Mincho"/>
          <w:color w:val="333333"/>
          <w:sz w:val="20"/>
          <w:szCs w:val="20"/>
        </w:rPr>
        <w:t>子句。</w:t>
      </w:r>
    </w:p>
    <w:p w14:paraId="4C81EA08" w14:textId="77777777" w:rsidR="00D6362D" w:rsidRDefault="00D6362D" w:rsidP="00D6362D">
      <w:pPr>
        <w:numPr>
          <w:ilvl w:val="0"/>
          <w:numId w:val="39"/>
        </w:numPr>
        <w:shd w:val="clear" w:color="auto" w:fill="FFFFFF"/>
        <w:wordWrap w:val="0"/>
        <w:spacing w:line="360" w:lineRule="atLeast"/>
        <w:ind w:left="240"/>
        <w:rPr>
          <w:rFonts w:ascii="Helvetica Neue" w:eastAsia="Times New Roman" w:hAnsi="Helvetica Neue"/>
          <w:color w:val="333333"/>
          <w:sz w:val="20"/>
          <w:szCs w:val="20"/>
        </w:rPr>
      </w:pPr>
      <w:r>
        <w:rPr>
          <w:rFonts w:ascii="MS Mincho" w:eastAsia="MS Mincho" w:hAnsi="MS Mincho" w:cs="MS Mincho"/>
          <w:color w:val="333333"/>
          <w:sz w:val="20"/>
          <w:szCs w:val="20"/>
        </w:rPr>
        <w:t>你可以使用</w:t>
      </w:r>
      <w:r>
        <w:rPr>
          <w:rFonts w:ascii="Helvetica Neue" w:eastAsia="Times New Roman" w:hAnsi="Helvetica Neue"/>
          <w:color w:val="333333"/>
          <w:sz w:val="20"/>
          <w:szCs w:val="20"/>
        </w:rPr>
        <w:t>LIKE</w:t>
      </w:r>
      <w:r>
        <w:rPr>
          <w:rFonts w:ascii="MS Mincho" w:eastAsia="MS Mincho" w:hAnsi="MS Mincho" w:cs="MS Mincho"/>
          <w:color w:val="333333"/>
          <w:sz w:val="20"/>
          <w:szCs w:val="20"/>
        </w:rPr>
        <w:t>子句代替等号</w:t>
      </w:r>
      <w:r>
        <w:rPr>
          <w:rFonts w:ascii="Helvetica Neue" w:eastAsia="Times New Roman" w:hAnsi="Helvetica Neue"/>
          <w:color w:val="333333"/>
          <w:sz w:val="20"/>
          <w:szCs w:val="20"/>
        </w:rPr>
        <w:t> </w:t>
      </w:r>
      <w:r>
        <w:rPr>
          <w:rStyle w:val="marked"/>
          <w:rFonts w:ascii="Consolas" w:eastAsia="Times New Roman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=</w:t>
      </w:r>
      <w:r>
        <w:rPr>
          <w:rFonts w:ascii="MS Mincho" w:eastAsia="MS Mincho" w:hAnsi="MS Mincho" w:cs="MS Mincho"/>
          <w:color w:val="333333"/>
          <w:sz w:val="20"/>
          <w:szCs w:val="20"/>
        </w:rPr>
        <w:t>。</w:t>
      </w:r>
    </w:p>
    <w:p w14:paraId="2EFC1172" w14:textId="77777777" w:rsidR="00D6362D" w:rsidRDefault="00D6362D" w:rsidP="00D6362D">
      <w:pPr>
        <w:numPr>
          <w:ilvl w:val="0"/>
          <w:numId w:val="39"/>
        </w:numPr>
        <w:shd w:val="clear" w:color="auto" w:fill="FFFFFF"/>
        <w:wordWrap w:val="0"/>
        <w:spacing w:line="360" w:lineRule="atLeast"/>
        <w:ind w:left="240"/>
        <w:rPr>
          <w:rFonts w:ascii="Helvetica Neue" w:eastAsia="Times New Roman" w:hAnsi="Helvetica Neue"/>
          <w:color w:val="333333"/>
          <w:sz w:val="20"/>
          <w:szCs w:val="20"/>
        </w:rPr>
      </w:pPr>
      <w:r>
        <w:rPr>
          <w:rFonts w:ascii="Helvetica Neue" w:eastAsia="Times New Roman" w:hAnsi="Helvetica Neue"/>
          <w:color w:val="333333"/>
          <w:sz w:val="20"/>
          <w:szCs w:val="20"/>
        </w:rPr>
        <w:t xml:space="preserve">LIKE </w:t>
      </w:r>
      <w:r>
        <w:rPr>
          <w:rFonts w:ascii="MS Mincho" w:eastAsia="MS Mincho" w:hAnsi="MS Mincho" w:cs="MS Mincho"/>
          <w:color w:val="333333"/>
          <w:sz w:val="20"/>
          <w:szCs w:val="20"/>
        </w:rPr>
        <w:t>通常与</w:t>
      </w:r>
      <w:r>
        <w:rPr>
          <w:rFonts w:ascii="Helvetica Neue" w:eastAsia="Times New Roman" w:hAnsi="Helvetica Neue"/>
          <w:color w:val="333333"/>
          <w:sz w:val="20"/>
          <w:szCs w:val="20"/>
        </w:rPr>
        <w:t> </w:t>
      </w:r>
      <w:r>
        <w:rPr>
          <w:rStyle w:val="marked"/>
          <w:rFonts w:ascii="Consolas" w:eastAsia="Times New Roman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%</w:t>
      </w:r>
      <w:r>
        <w:rPr>
          <w:rFonts w:ascii="Helvetica Neue" w:eastAsia="Times New Roman" w:hAnsi="Helvetica Neue"/>
          <w:color w:val="333333"/>
          <w:sz w:val="20"/>
          <w:szCs w:val="20"/>
        </w:rPr>
        <w:t> </w:t>
      </w:r>
      <w:r>
        <w:rPr>
          <w:rFonts w:ascii="MS Mincho" w:eastAsia="MS Mincho" w:hAnsi="MS Mincho" w:cs="MS Mincho"/>
          <w:color w:val="333333"/>
          <w:sz w:val="20"/>
          <w:szCs w:val="20"/>
        </w:rPr>
        <w:t>一同使用，</w:t>
      </w:r>
      <w:r>
        <w:rPr>
          <w:rFonts w:ascii="SimSun" w:eastAsia="SimSun" w:hAnsi="SimSun" w:cs="SimSun"/>
          <w:color w:val="333333"/>
          <w:sz w:val="20"/>
          <w:szCs w:val="20"/>
        </w:rPr>
        <w:t>类</w:t>
      </w:r>
      <w:r>
        <w:rPr>
          <w:rFonts w:ascii="MS Mincho" w:eastAsia="MS Mincho" w:hAnsi="MS Mincho" w:cs="MS Mincho"/>
          <w:color w:val="333333"/>
          <w:sz w:val="20"/>
          <w:szCs w:val="20"/>
        </w:rPr>
        <w:t>似于一个元字符的搜索。</w:t>
      </w:r>
    </w:p>
    <w:p w14:paraId="17360268" w14:textId="77777777" w:rsidR="00D6362D" w:rsidRDefault="00D6362D" w:rsidP="00D6362D">
      <w:pPr>
        <w:numPr>
          <w:ilvl w:val="0"/>
          <w:numId w:val="39"/>
        </w:numPr>
        <w:shd w:val="clear" w:color="auto" w:fill="FFFFFF"/>
        <w:wordWrap w:val="0"/>
        <w:spacing w:after="240" w:line="360" w:lineRule="atLeast"/>
        <w:ind w:left="240"/>
        <w:rPr>
          <w:rFonts w:ascii="Helvetica Neue" w:eastAsia="Times New Roman" w:hAnsi="Helvetica Neue"/>
          <w:color w:val="333333"/>
          <w:sz w:val="20"/>
          <w:szCs w:val="20"/>
        </w:rPr>
      </w:pPr>
      <w:r>
        <w:rPr>
          <w:rFonts w:ascii="MS Mincho" w:eastAsia="MS Mincho" w:hAnsi="MS Mincho" w:cs="MS Mincho"/>
          <w:color w:val="333333"/>
          <w:sz w:val="20"/>
          <w:szCs w:val="20"/>
        </w:rPr>
        <w:lastRenderedPageBreak/>
        <w:t>你可以使用</w:t>
      </w:r>
      <w:r>
        <w:rPr>
          <w:rFonts w:ascii="Helvetica Neue" w:eastAsia="Times New Roman" w:hAnsi="Helvetica Neue"/>
          <w:color w:val="333333"/>
          <w:sz w:val="20"/>
          <w:szCs w:val="20"/>
        </w:rPr>
        <w:t xml:space="preserve"> AND </w:t>
      </w:r>
      <w:r>
        <w:rPr>
          <w:rFonts w:ascii="MS Mincho" w:eastAsia="MS Mincho" w:hAnsi="MS Mincho" w:cs="MS Mincho"/>
          <w:color w:val="333333"/>
          <w:sz w:val="20"/>
          <w:szCs w:val="20"/>
        </w:rPr>
        <w:t>或者</w:t>
      </w:r>
      <w:r>
        <w:rPr>
          <w:rFonts w:ascii="Helvetica Neue" w:eastAsia="Times New Roman" w:hAnsi="Helvetica Neue"/>
          <w:color w:val="333333"/>
          <w:sz w:val="20"/>
          <w:szCs w:val="20"/>
        </w:rPr>
        <w:t xml:space="preserve"> OR </w:t>
      </w:r>
      <w:r>
        <w:rPr>
          <w:rFonts w:ascii="MS Mincho" w:eastAsia="MS Mincho" w:hAnsi="MS Mincho" w:cs="MS Mincho"/>
          <w:color w:val="333333"/>
          <w:sz w:val="20"/>
          <w:szCs w:val="20"/>
        </w:rPr>
        <w:t>指定一个或多个条件。</w:t>
      </w:r>
    </w:p>
    <w:p w14:paraId="0E0707E8" w14:textId="77777777" w:rsidR="00D6362D" w:rsidRDefault="00D6362D" w:rsidP="00D6362D">
      <w:pPr>
        <w:numPr>
          <w:ilvl w:val="0"/>
          <w:numId w:val="39"/>
        </w:numPr>
        <w:shd w:val="clear" w:color="auto" w:fill="FFFFFF"/>
        <w:wordWrap w:val="0"/>
        <w:spacing w:after="240" w:line="360" w:lineRule="atLeast"/>
        <w:ind w:left="240"/>
        <w:rPr>
          <w:rFonts w:ascii="Helvetica Neue" w:eastAsia="Times New Roman" w:hAnsi="Helvetica Neue"/>
          <w:color w:val="333333"/>
          <w:sz w:val="20"/>
          <w:szCs w:val="20"/>
        </w:rPr>
      </w:pPr>
      <w:r>
        <w:rPr>
          <w:rFonts w:ascii="MS Mincho" w:eastAsia="MS Mincho" w:hAnsi="MS Mincho" w:cs="MS Mincho"/>
          <w:color w:val="333333"/>
          <w:sz w:val="20"/>
          <w:szCs w:val="20"/>
        </w:rPr>
        <w:t>你可以在</w:t>
      </w:r>
      <w:r>
        <w:rPr>
          <w:rFonts w:ascii="Helvetica Neue" w:eastAsia="Times New Roman" w:hAnsi="Helvetica Neue"/>
          <w:color w:val="333333"/>
          <w:sz w:val="20"/>
          <w:szCs w:val="20"/>
        </w:rPr>
        <w:t xml:space="preserve"> DELETE </w:t>
      </w:r>
      <w:r>
        <w:rPr>
          <w:rFonts w:ascii="MS Mincho" w:eastAsia="MS Mincho" w:hAnsi="MS Mincho" w:cs="MS Mincho"/>
          <w:color w:val="333333"/>
          <w:sz w:val="20"/>
          <w:szCs w:val="20"/>
        </w:rPr>
        <w:t>或</w:t>
      </w:r>
      <w:r>
        <w:rPr>
          <w:rFonts w:ascii="Helvetica Neue" w:eastAsia="Times New Roman" w:hAnsi="Helvetica Neue"/>
          <w:color w:val="333333"/>
          <w:sz w:val="20"/>
          <w:szCs w:val="20"/>
        </w:rPr>
        <w:t xml:space="preserve"> UPDATE </w:t>
      </w:r>
      <w:r>
        <w:rPr>
          <w:rFonts w:ascii="MS Mincho" w:eastAsia="MS Mincho" w:hAnsi="MS Mincho" w:cs="MS Mincho"/>
          <w:color w:val="333333"/>
          <w:sz w:val="20"/>
          <w:szCs w:val="20"/>
        </w:rPr>
        <w:t>命令中使用</w:t>
      </w:r>
      <w:r>
        <w:rPr>
          <w:rFonts w:ascii="Helvetica Neue" w:eastAsia="Times New Roman" w:hAnsi="Helvetica Neue"/>
          <w:color w:val="333333"/>
          <w:sz w:val="20"/>
          <w:szCs w:val="20"/>
        </w:rPr>
        <w:t xml:space="preserve"> WHERE...LIKE </w:t>
      </w:r>
      <w:r>
        <w:rPr>
          <w:rFonts w:ascii="MS Mincho" w:eastAsia="MS Mincho" w:hAnsi="MS Mincho" w:cs="MS Mincho"/>
          <w:color w:val="333333"/>
          <w:sz w:val="20"/>
          <w:szCs w:val="20"/>
        </w:rPr>
        <w:t>子句来指定条件。</w:t>
      </w:r>
    </w:p>
    <w:p w14:paraId="3EC704A1" w14:textId="77777777" w:rsidR="00D6362D" w:rsidRDefault="002B3776" w:rsidP="00D6362D">
      <w:pPr>
        <w:rPr>
          <w:rFonts w:eastAsia="Times New Roman"/>
        </w:rPr>
      </w:pPr>
      <w:r>
        <w:rPr>
          <w:rFonts w:eastAsia="Times New Roman"/>
        </w:rPr>
        <w:pict w14:anchorId="38D16EB3">
          <v:rect id="_x0000_i1041" style="width:0;height:.75pt" o:hralign="center" o:hrstd="t" o:hrnoshade="t" o:hr="t" fillcolor="#d4d4d4" stroked="f"/>
        </w:pict>
      </w:r>
    </w:p>
    <w:p w14:paraId="74097AEA" w14:textId="77777777" w:rsidR="00D6362D" w:rsidRDefault="00D6362D" w:rsidP="00D6362D">
      <w:pPr>
        <w:pStyle w:val="2"/>
        <w:shd w:val="clear" w:color="auto" w:fill="FFFFFF"/>
        <w:spacing w:before="30" w:after="30" w:line="432" w:lineRule="atLeast"/>
        <w:rPr>
          <w:rFonts w:ascii="Helvetica Neue" w:eastAsia="Times New Roman" w:hAnsi="Helvetica Neue"/>
          <w:color w:val="333333"/>
          <w:sz w:val="43"/>
          <w:szCs w:val="43"/>
        </w:rPr>
      </w:pPr>
      <w:r>
        <w:rPr>
          <w:rFonts w:ascii="MS Mincho" w:eastAsia="MS Mincho" w:hAnsi="MS Mincho" w:cs="MS Mincho"/>
          <w:color w:val="333333"/>
          <w:sz w:val="43"/>
          <w:szCs w:val="43"/>
        </w:rPr>
        <w:t>在命令提示符中使用</w:t>
      </w:r>
      <w:r>
        <w:rPr>
          <w:rFonts w:ascii="Helvetica Neue" w:eastAsia="Times New Roman" w:hAnsi="Helvetica Neue"/>
          <w:color w:val="333333"/>
          <w:sz w:val="43"/>
          <w:szCs w:val="43"/>
        </w:rPr>
        <w:t xml:space="preserve"> LIKE </w:t>
      </w:r>
      <w:r>
        <w:rPr>
          <w:rFonts w:ascii="MS Mincho" w:eastAsia="MS Mincho" w:hAnsi="MS Mincho" w:cs="MS Mincho"/>
          <w:color w:val="333333"/>
          <w:sz w:val="43"/>
          <w:szCs w:val="43"/>
        </w:rPr>
        <w:t>子句</w:t>
      </w:r>
    </w:p>
    <w:p w14:paraId="2ABD4876" w14:textId="77777777" w:rsidR="00D6362D" w:rsidRDefault="00D6362D" w:rsidP="00D6362D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以下我们将在</w:t>
      </w:r>
      <w:r>
        <w:rPr>
          <w:rFonts w:ascii="Helvetica Neue" w:hAnsi="Helvetica Neue"/>
          <w:color w:val="333333"/>
          <w:sz w:val="20"/>
          <w:szCs w:val="20"/>
        </w:rPr>
        <w:t xml:space="preserve"> SQL SELECT </w:t>
      </w:r>
      <w:r>
        <w:rPr>
          <w:rFonts w:ascii="Helvetica Neue" w:hAnsi="Helvetica Neue"/>
          <w:color w:val="333333"/>
          <w:sz w:val="20"/>
          <w:szCs w:val="20"/>
        </w:rPr>
        <w:t>命令中使用</w:t>
      </w:r>
      <w:r>
        <w:rPr>
          <w:rFonts w:ascii="Helvetica Neue" w:hAnsi="Helvetica Neue"/>
          <w:color w:val="333333"/>
          <w:sz w:val="20"/>
          <w:szCs w:val="20"/>
        </w:rPr>
        <w:t xml:space="preserve"> WHERE...LIKE </w:t>
      </w:r>
      <w:r>
        <w:rPr>
          <w:rFonts w:ascii="Helvetica Neue" w:hAnsi="Helvetica Neue"/>
          <w:color w:val="333333"/>
          <w:sz w:val="20"/>
          <w:szCs w:val="20"/>
        </w:rPr>
        <w:t>子句来从</w:t>
      </w:r>
      <w:r>
        <w:rPr>
          <w:rFonts w:ascii="Helvetica Neue" w:hAnsi="Helvetica Neue"/>
          <w:color w:val="333333"/>
          <w:sz w:val="20"/>
          <w:szCs w:val="20"/>
        </w:rPr>
        <w:t>MySQL</w:t>
      </w:r>
      <w:r>
        <w:rPr>
          <w:rFonts w:ascii="Helvetica Neue" w:hAnsi="Helvetica Neue"/>
          <w:color w:val="333333"/>
          <w:sz w:val="20"/>
          <w:szCs w:val="20"/>
        </w:rPr>
        <w:t>数据表</w:t>
      </w:r>
      <w:r>
        <w:rPr>
          <w:rFonts w:ascii="Helvetica Neue" w:hAnsi="Helvetica Neue"/>
          <w:color w:val="333333"/>
          <w:sz w:val="20"/>
          <w:szCs w:val="20"/>
        </w:rPr>
        <w:t xml:space="preserve"> runoob_tbl </w:t>
      </w:r>
      <w:r>
        <w:rPr>
          <w:rFonts w:ascii="Helvetica Neue" w:hAnsi="Helvetica Neue"/>
          <w:color w:val="333333"/>
          <w:sz w:val="20"/>
          <w:szCs w:val="20"/>
        </w:rPr>
        <w:t>中读取数据。</w:t>
      </w:r>
    </w:p>
    <w:p w14:paraId="3A91AE9C" w14:textId="77777777" w:rsidR="00D6362D" w:rsidRDefault="00D6362D" w:rsidP="00D6362D">
      <w:pPr>
        <w:pStyle w:val="3"/>
        <w:shd w:val="clear" w:color="auto" w:fill="FFFFFF"/>
        <w:spacing w:before="120" w:after="120"/>
        <w:rPr>
          <w:rFonts w:ascii="Helvetica Neue" w:eastAsia="Times New Roman" w:hAnsi="Helvetica Neue"/>
          <w:color w:val="333333"/>
          <w:sz w:val="34"/>
          <w:szCs w:val="34"/>
        </w:rPr>
      </w:pPr>
      <w:r>
        <w:rPr>
          <w:rFonts w:ascii="SimSun" w:eastAsia="SimSun" w:hAnsi="SimSun" w:cs="SimSun"/>
          <w:color w:val="333333"/>
          <w:sz w:val="34"/>
          <w:szCs w:val="34"/>
        </w:rPr>
        <w:t>实</w:t>
      </w:r>
      <w:r>
        <w:rPr>
          <w:rFonts w:ascii="MS Mincho" w:eastAsia="MS Mincho" w:hAnsi="MS Mincho" w:cs="MS Mincho"/>
          <w:color w:val="333333"/>
          <w:sz w:val="34"/>
          <w:szCs w:val="34"/>
        </w:rPr>
        <w:t>例</w:t>
      </w:r>
    </w:p>
    <w:p w14:paraId="01E4650D" w14:textId="77777777" w:rsidR="00D6362D" w:rsidRDefault="00D6362D" w:rsidP="00D6362D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以下是我们将</w:t>
      </w:r>
      <w:r>
        <w:rPr>
          <w:rFonts w:ascii="Helvetica Neue" w:hAnsi="Helvetica Neue"/>
          <w:color w:val="333333"/>
          <w:sz w:val="20"/>
          <w:szCs w:val="20"/>
        </w:rPr>
        <w:t xml:space="preserve"> runoob_tbl </w:t>
      </w:r>
      <w:r>
        <w:rPr>
          <w:rFonts w:ascii="Helvetica Neue" w:hAnsi="Helvetica Neue"/>
          <w:color w:val="333333"/>
          <w:sz w:val="20"/>
          <w:szCs w:val="20"/>
        </w:rPr>
        <w:t>表中获取</w:t>
      </w:r>
      <w:r>
        <w:rPr>
          <w:rFonts w:ascii="Helvetica Neue" w:hAnsi="Helvetica Neue"/>
          <w:color w:val="333333"/>
          <w:sz w:val="20"/>
          <w:szCs w:val="20"/>
        </w:rPr>
        <w:t xml:space="preserve"> runoob_author </w:t>
      </w:r>
      <w:r>
        <w:rPr>
          <w:rFonts w:ascii="Helvetica Neue" w:hAnsi="Helvetica Neue"/>
          <w:color w:val="333333"/>
          <w:sz w:val="20"/>
          <w:szCs w:val="20"/>
        </w:rPr>
        <w:t>字段中以</w:t>
      </w:r>
      <w:r>
        <w:rPr>
          <w:rFonts w:ascii="Helvetica Neue" w:hAnsi="Helvetica Neue"/>
          <w:color w:val="333333"/>
          <w:sz w:val="20"/>
          <w:szCs w:val="20"/>
        </w:rPr>
        <w:t> </w:t>
      </w:r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COM</w:t>
      </w:r>
      <w:r>
        <w:rPr>
          <w:rFonts w:ascii="Helvetica Neue" w:hAnsi="Helvetica Neue"/>
          <w:color w:val="333333"/>
          <w:sz w:val="20"/>
          <w:szCs w:val="20"/>
        </w:rPr>
        <w:t> </w:t>
      </w:r>
      <w:r>
        <w:rPr>
          <w:rFonts w:ascii="Helvetica Neue" w:hAnsi="Helvetica Neue"/>
          <w:color w:val="333333"/>
          <w:sz w:val="20"/>
          <w:szCs w:val="20"/>
        </w:rPr>
        <w:t>为结尾的的所有记录：</w:t>
      </w:r>
    </w:p>
    <w:p w14:paraId="3205570D" w14:textId="77777777" w:rsidR="00D6362D" w:rsidRDefault="00D6362D" w:rsidP="00D6362D">
      <w:pPr>
        <w:pStyle w:val="2"/>
        <w:spacing w:before="0" w:after="30" w:line="432" w:lineRule="atLeast"/>
        <w:rPr>
          <w:rFonts w:ascii="Helvetica Neue" w:eastAsia="Times New Roman" w:hAnsi="Helvetica Neue"/>
          <w:color w:val="617F10"/>
          <w:sz w:val="22"/>
          <w:szCs w:val="22"/>
        </w:rPr>
      </w:pPr>
      <w:r>
        <w:rPr>
          <w:rFonts w:ascii="Helvetica Neue" w:eastAsia="Times New Roman" w:hAnsi="Helvetica Neue"/>
          <w:color w:val="617F10"/>
          <w:sz w:val="22"/>
          <w:szCs w:val="22"/>
        </w:rPr>
        <w:t xml:space="preserve">SQL UPDATE </w:t>
      </w:r>
      <w:r>
        <w:rPr>
          <w:rFonts w:ascii="SimSun" w:eastAsia="SimSun" w:hAnsi="SimSun" w:cs="SimSun"/>
          <w:color w:val="617F10"/>
          <w:sz w:val="22"/>
          <w:szCs w:val="22"/>
        </w:rPr>
        <w:t>语句</w:t>
      </w:r>
      <w:r>
        <w:rPr>
          <w:rFonts w:ascii="MS Mincho" w:eastAsia="MS Mincho" w:hAnsi="MS Mincho" w:cs="MS Mincho"/>
          <w:color w:val="617F10"/>
          <w:sz w:val="22"/>
          <w:szCs w:val="22"/>
        </w:rPr>
        <w:t>：</w:t>
      </w:r>
    </w:p>
    <w:p w14:paraId="11C63114" w14:textId="77777777" w:rsidR="00B309A1" w:rsidRDefault="00D6362D" w:rsidP="00D6362D">
      <w:pPr>
        <w:shd w:val="clear" w:color="auto" w:fill="FFFFFF"/>
        <w:wordWrap w:val="0"/>
        <w:spacing w:line="336" w:lineRule="atLeast"/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mysql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&gt; 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use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RUNOOB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; </w:t>
      </w:r>
    </w:p>
    <w:p w14:paraId="1CA1D036" w14:textId="77777777" w:rsidR="00B309A1" w:rsidRDefault="00D6362D" w:rsidP="00D6362D">
      <w:pPr>
        <w:shd w:val="clear" w:color="auto" w:fill="FFFFFF"/>
        <w:wordWrap w:val="0"/>
        <w:spacing w:line="336" w:lineRule="atLeast"/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Database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changed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2C3C5849" w14:textId="77777777" w:rsidR="00B309A1" w:rsidRDefault="00D6362D" w:rsidP="00D6362D">
      <w:pPr>
        <w:shd w:val="clear" w:color="auto" w:fill="FFFFFF"/>
        <w:wordWrap w:val="0"/>
        <w:spacing w:line="336" w:lineRule="atLeast"/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mysql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&gt; </w:t>
      </w:r>
      <w:r>
        <w:rPr>
          <w:rStyle w:val="hl-reserved"/>
          <w:rFonts w:ascii="Menlo" w:eastAsia="Times New Roman" w:hAnsi="Menlo" w:cs="Menlo"/>
          <w:color w:val="008000"/>
          <w:sz w:val="20"/>
          <w:szCs w:val="20"/>
          <w:bdr w:val="none" w:sz="0" w:space="0" w:color="auto" w:frame="1"/>
        </w:rPr>
        <w:t>SELECT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* </w:t>
      </w:r>
      <w:r>
        <w:rPr>
          <w:rStyle w:val="hl-reserved"/>
          <w:rFonts w:ascii="Menlo" w:eastAsia="Times New Roman" w:hAnsi="Menlo" w:cs="Menlo"/>
          <w:color w:val="008000"/>
          <w:sz w:val="20"/>
          <w:szCs w:val="20"/>
          <w:bdr w:val="none" w:sz="0" w:space="0" w:color="auto" w:frame="1"/>
        </w:rPr>
        <w:t>from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runoob_tbl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Menlo" w:eastAsia="Times New Roman" w:hAnsi="Menlo" w:cs="Menlo"/>
          <w:color w:val="008000"/>
          <w:sz w:val="20"/>
          <w:szCs w:val="20"/>
          <w:bdr w:val="none" w:sz="0" w:space="0" w:color="auto" w:frame="1"/>
        </w:rPr>
        <w:t>WHERE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runoob_author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Menlo" w:eastAsia="Times New Roman" w:hAnsi="Menlo" w:cs="Menlo"/>
          <w:color w:val="008000"/>
          <w:sz w:val="20"/>
          <w:szCs w:val="20"/>
          <w:bdr w:val="none" w:sz="0" w:space="0" w:color="auto" w:frame="1"/>
        </w:rPr>
        <w:t>LIKE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quotes"/>
          <w:rFonts w:ascii="Menlo" w:eastAsia="Times New Roman" w:hAnsi="Menlo" w:cs="Menlo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Menlo" w:eastAsia="Times New Roman" w:hAnsi="Menlo" w:cs="Menlo"/>
          <w:color w:val="AA1111"/>
          <w:sz w:val="20"/>
          <w:szCs w:val="20"/>
          <w:bdr w:val="none" w:sz="0" w:space="0" w:color="auto" w:frame="1"/>
        </w:rPr>
        <w:t>%COM</w:t>
      </w:r>
      <w:r>
        <w:rPr>
          <w:rStyle w:val="hl-quotes"/>
          <w:rFonts w:ascii="Menlo" w:eastAsia="Times New Roman" w:hAnsi="Menlo" w:cs="Menlo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; </w:t>
      </w:r>
    </w:p>
    <w:p w14:paraId="6822F6FA" w14:textId="77777777" w:rsidR="00B309A1" w:rsidRDefault="00D6362D" w:rsidP="00D6362D">
      <w:pPr>
        <w:shd w:val="clear" w:color="auto" w:fill="FFFFFF"/>
        <w:wordWrap w:val="0"/>
        <w:spacing w:line="336" w:lineRule="atLeast"/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+-----------+---------------+---------------+-----------------+ </w:t>
      </w:r>
    </w:p>
    <w:p w14:paraId="1221D246" w14:textId="77777777" w:rsidR="00B309A1" w:rsidRDefault="00D6362D" w:rsidP="00D6362D">
      <w:pPr>
        <w:shd w:val="clear" w:color="auto" w:fill="FFFFFF"/>
        <w:wordWrap w:val="0"/>
        <w:spacing w:line="336" w:lineRule="atLeast"/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| 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runoob_id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runoob_title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runoob_author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submission_date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</w:p>
    <w:p w14:paraId="4A41FAB0" w14:textId="77777777" w:rsidR="00B309A1" w:rsidRDefault="00D6362D" w:rsidP="00D6362D">
      <w:pPr>
        <w:shd w:val="clear" w:color="auto" w:fill="FFFFFF"/>
        <w:wordWrap w:val="0"/>
        <w:spacing w:line="336" w:lineRule="atLeast"/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+-----------+---------------+---------------+-----------------+ </w:t>
      </w:r>
    </w:p>
    <w:p w14:paraId="567E8919" w14:textId="77777777" w:rsidR="00B309A1" w:rsidRDefault="00D6362D" w:rsidP="00D6362D">
      <w:pPr>
        <w:shd w:val="clear" w:color="auto" w:fill="FFFFFF"/>
        <w:wordWrap w:val="0"/>
        <w:spacing w:line="336" w:lineRule="atLeast"/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| </w:t>
      </w:r>
      <w:r>
        <w:rPr>
          <w:rStyle w:val="hl-number"/>
          <w:rFonts w:ascii="Menlo" w:eastAsia="Times New Roman" w:hAnsi="Menlo" w:cs="Menlo"/>
          <w:color w:val="800000"/>
          <w:sz w:val="20"/>
          <w:szCs w:val="20"/>
          <w:bdr w:val="none" w:sz="0" w:space="0" w:color="auto" w:frame="1"/>
        </w:rPr>
        <w:t>3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  <w:r>
        <w:rPr>
          <w:rStyle w:val="hl-code"/>
          <w:rFonts w:ascii="MS Mincho" w:eastAsia="MS Mincho" w:hAnsi="MS Mincho" w:cs="MS Mincho"/>
          <w:color w:val="808080"/>
          <w:sz w:val="20"/>
          <w:szCs w:val="20"/>
          <w:bdr w:val="none" w:sz="0" w:space="0" w:color="auto" w:frame="1"/>
        </w:rPr>
        <w:t>学</w:t>
      </w:r>
      <w:r>
        <w:rPr>
          <w:rStyle w:val="hl-code"/>
          <w:rFonts w:ascii="SimSun" w:eastAsia="SimSun" w:hAnsi="SimSun" w:cs="SimSun"/>
          <w:color w:val="808080"/>
          <w:sz w:val="20"/>
          <w:szCs w:val="20"/>
          <w:bdr w:val="none" w:sz="0" w:space="0" w:color="auto" w:frame="1"/>
        </w:rPr>
        <w:t>习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Java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RUNOOB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COM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  <w:r>
        <w:rPr>
          <w:rStyle w:val="hl-number"/>
          <w:rFonts w:ascii="Menlo" w:eastAsia="Times New Roman" w:hAnsi="Menlo" w:cs="Menlo"/>
          <w:color w:val="800000"/>
          <w:sz w:val="20"/>
          <w:szCs w:val="20"/>
          <w:bdr w:val="none" w:sz="0" w:space="0" w:color="auto" w:frame="1"/>
        </w:rPr>
        <w:t>2015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>-</w:t>
      </w:r>
      <w:r>
        <w:rPr>
          <w:rStyle w:val="hl-number"/>
          <w:rFonts w:ascii="Menlo" w:eastAsia="Times New Roman" w:hAnsi="Menlo" w:cs="Menlo"/>
          <w:color w:val="800000"/>
          <w:sz w:val="20"/>
          <w:szCs w:val="20"/>
          <w:bdr w:val="none" w:sz="0" w:space="0" w:color="auto" w:frame="1"/>
        </w:rPr>
        <w:t>05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>-</w:t>
      </w:r>
      <w:r>
        <w:rPr>
          <w:rStyle w:val="hl-number"/>
          <w:rFonts w:ascii="Menlo" w:eastAsia="Times New Roman" w:hAnsi="Menlo" w:cs="Menlo"/>
          <w:color w:val="800000"/>
          <w:sz w:val="20"/>
          <w:szCs w:val="20"/>
          <w:bdr w:val="none" w:sz="0" w:space="0" w:color="auto" w:frame="1"/>
        </w:rPr>
        <w:t>01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</w:p>
    <w:p w14:paraId="752B970A" w14:textId="77777777" w:rsidR="00B309A1" w:rsidRDefault="00D6362D" w:rsidP="00D6362D">
      <w:pPr>
        <w:shd w:val="clear" w:color="auto" w:fill="FFFFFF"/>
        <w:wordWrap w:val="0"/>
        <w:spacing w:line="336" w:lineRule="atLeast"/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| </w:t>
      </w:r>
      <w:r>
        <w:rPr>
          <w:rStyle w:val="hl-number"/>
          <w:rFonts w:ascii="Menlo" w:eastAsia="Times New Roman" w:hAnsi="Menlo" w:cs="Menlo"/>
          <w:color w:val="800000"/>
          <w:sz w:val="20"/>
          <w:szCs w:val="20"/>
          <w:bdr w:val="none" w:sz="0" w:space="0" w:color="auto" w:frame="1"/>
        </w:rPr>
        <w:t>4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  <w:r>
        <w:rPr>
          <w:rStyle w:val="hl-code"/>
          <w:rFonts w:ascii="MS Mincho" w:eastAsia="MS Mincho" w:hAnsi="MS Mincho" w:cs="MS Mincho"/>
          <w:color w:val="808080"/>
          <w:sz w:val="20"/>
          <w:szCs w:val="20"/>
          <w:bdr w:val="none" w:sz="0" w:space="0" w:color="auto" w:frame="1"/>
        </w:rPr>
        <w:t>学</w:t>
      </w:r>
      <w:r>
        <w:rPr>
          <w:rStyle w:val="hl-code"/>
          <w:rFonts w:ascii="SimSun" w:eastAsia="SimSun" w:hAnsi="SimSun" w:cs="SimSun"/>
          <w:color w:val="808080"/>
          <w:sz w:val="20"/>
          <w:szCs w:val="20"/>
          <w:bdr w:val="none" w:sz="0" w:space="0" w:color="auto" w:frame="1"/>
        </w:rPr>
        <w:t>习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Python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RUNOOB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COM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  <w:r>
        <w:rPr>
          <w:rStyle w:val="hl-number"/>
          <w:rFonts w:ascii="Menlo" w:eastAsia="Times New Roman" w:hAnsi="Menlo" w:cs="Menlo"/>
          <w:color w:val="800000"/>
          <w:sz w:val="20"/>
          <w:szCs w:val="20"/>
          <w:bdr w:val="none" w:sz="0" w:space="0" w:color="auto" w:frame="1"/>
        </w:rPr>
        <w:t>2016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>-</w:t>
      </w:r>
      <w:r>
        <w:rPr>
          <w:rStyle w:val="hl-number"/>
          <w:rFonts w:ascii="Menlo" w:eastAsia="Times New Roman" w:hAnsi="Menlo" w:cs="Menlo"/>
          <w:color w:val="800000"/>
          <w:sz w:val="20"/>
          <w:szCs w:val="20"/>
          <w:bdr w:val="none" w:sz="0" w:space="0" w:color="auto" w:frame="1"/>
        </w:rPr>
        <w:t>03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>-</w:t>
      </w:r>
      <w:r>
        <w:rPr>
          <w:rStyle w:val="hl-number"/>
          <w:rFonts w:ascii="Menlo" w:eastAsia="Times New Roman" w:hAnsi="Menlo" w:cs="Menlo"/>
          <w:color w:val="800000"/>
          <w:sz w:val="20"/>
          <w:szCs w:val="20"/>
          <w:bdr w:val="none" w:sz="0" w:space="0" w:color="auto" w:frame="1"/>
        </w:rPr>
        <w:t>06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</w:p>
    <w:p w14:paraId="68D24599" w14:textId="77777777" w:rsidR="00B309A1" w:rsidRDefault="00D6362D" w:rsidP="00D6362D">
      <w:pPr>
        <w:shd w:val="clear" w:color="auto" w:fill="FFFFFF"/>
        <w:wordWrap w:val="0"/>
        <w:spacing w:line="336" w:lineRule="atLeast"/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+-----------+---------------+---------------+-----------------+ </w:t>
      </w:r>
    </w:p>
    <w:p w14:paraId="11E95177" w14:textId="65C4DD70" w:rsidR="00D6362D" w:rsidRDefault="00D6362D" w:rsidP="00D6362D">
      <w:pPr>
        <w:shd w:val="clear" w:color="auto" w:fill="FFFFFF"/>
        <w:wordWrap w:val="0"/>
        <w:spacing w:line="336" w:lineRule="atLeast"/>
        <w:rPr>
          <w:rFonts w:ascii="Menlo" w:eastAsia="Times New Roman" w:hAnsi="Menlo" w:cs="Menlo"/>
          <w:color w:val="000000"/>
          <w:sz w:val="20"/>
          <w:szCs w:val="20"/>
        </w:rPr>
      </w:pPr>
      <w:r>
        <w:rPr>
          <w:rStyle w:val="hl-number"/>
          <w:rFonts w:ascii="Menlo" w:eastAsia="Times New Roman" w:hAnsi="Menlo" w:cs="Menlo"/>
          <w:color w:val="800000"/>
          <w:sz w:val="20"/>
          <w:szCs w:val="20"/>
          <w:bdr w:val="none" w:sz="0" w:space="0" w:color="auto" w:frame="1"/>
        </w:rPr>
        <w:t>2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Menlo" w:eastAsia="Times New Roman" w:hAnsi="Menlo" w:cs="Menlo"/>
          <w:color w:val="008000"/>
          <w:sz w:val="20"/>
          <w:szCs w:val="20"/>
          <w:bdr w:val="none" w:sz="0" w:space="0" w:color="auto" w:frame="1"/>
        </w:rPr>
        <w:t>rows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Menlo" w:eastAsia="Times New Roman" w:hAnsi="Menlo" w:cs="Menlo"/>
          <w:color w:val="008000"/>
          <w:sz w:val="20"/>
          <w:szCs w:val="20"/>
          <w:bdr w:val="none" w:sz="0" w:space="0" w:color="auto" w:frame="1"/>
        </w:rPr>
        <w:t>in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Menlo" w:eastAsia="Times New Roman" w:hAnsi="Menlo" w:cs="Menlo"/>
          <w:color w:val="008000"/>
          <w:sz w:val="20"/>
          <w:szCs w:val="20"/>
          <w:bdr w:val="none" w:sz="0" w:space="0" w:color="auto" w:frame="1"/>
        </w:rPr>
        <w:t>set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Menlo" w:eastAsia="Times New Roman" w:hAnsi="Menlo" w:cs="Menlo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number"/>
          <w:rFonts w:ascii="Menlo" w:eastAsia="Times New Roman" w:hAnsi="Menlo" w:cs="Menlo"/>
          <w:color w:val="800000"/>
          <w:sz w:val="20"/>
          <w:szCs w:val="20"/>
          <w:bdr w:val="none" w:sz="0" w:space="0" w:color="auto" w:frame="1"/>
        </w:rPr>
        <w:t>0.01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sec</w:t>
      </w:r>
      <w:r>
        <w:rPr>
          <w:rStyle w:val="hl-brackets"/>
          <w:rFonts w:ascii="Menlo" w:eastAsia="Times New Roman" w:hAnsi="Menlo" w:cs="Menlo"/>
          <w:color w:val="808000"/>
          <w:sz w:val="20"/>
          <w:szCs w:val="20"/>
          <w:bdr w:val="none" w:sz="0" w:space="0" w:color="auto" w:frame="1"/>
        </w:rPr>
        <w:t>)</w:t>
      </w:r>
    </w:p>
    <w:p w14:paraId="3EE6EE24" w14:textId="77777777" w:rsidR="00D6362D" w:rsidRDefault="002B3776" w:rsidP="00D6362D">
      <w:pPr>
        <w:rPr>
          <w:rFonts w:eastAsia="Times New Roman"/>
        </w:rPr>
      </w:pPr>
      <w:r>
        <w:rPr>
          <w:rFonts w:eastAsia="Times New Roman"/>
        </w:rPr>
        <w:pict w14:anchorId="5590AD0F">
          <v:rect id="_x0000_i1042" style="width:0;height:.75pt" o:hralign="center" o:hrstd="t" o:hrnoshade="t" o:hr="t" fillcolor="#d4d4d4" stroked="f"/>
        </w:pict>
      </w:r>
    </w:p>
    <w:p w14:paraId="3C4A9F7D" w14:textId="77777777" w:rsidR="00D6362D" w:rsidRDefault="00D6362D" w:rsidP="00D6362D">
      <w:pPr>
        <w:rPr>
          <w:rFonts w:eastAsia="Times New Roman"/>
        </w:rPr>
      </w:pPr>
    </w:p>
    <w:p w14:paraId="5926AC62" w14:textId="77777777" w:rsidR="006D6A48" w:rsidRDefault="006D6A48" w:rsidP="006D6A48">
      <w:pPr>
        <w:pStyle w:val="1"/>
        <w:shd w:val="clear" w:color="auto" w:fill="FFFFFF"/>
        <w:spacing w:before="0" w:after="150"/>
        <w:rPr>
          <w:rFonts w:ascii="Helvetica Neue" w:eastAsia="Times New Roman" w:hAnsi="Helvetica Neue"/>
          <w:color w:val="000000"/>
          <w:kern w:val="36"/>
          <w:sz w:val="50"/>
          <w:szCs w:val="50"/>
        </w:rPr>
      </w:pPr>
      <w:r>
        <w:rPr>
          <w:rFonts w:ascii="Helvetica Neue" w:eastAsia="Times New Roman" w:hAnsi="Helvetica Neue"/>
          <w:color w:val="000000"/>
          <w:sz w:val="50"/>
          <w:szCs w:val="50"/>
        </w:rPr>
        <w:lastRenderedPageBreak/>
        <w:t xml:space="preserve">MySQL </w:t>
      </w:r>
      <w:r>
        <w:rPr>
          <w:rFonts w:ascii="MS Mincho" w:eastAsia="MS Mincho" w:hAnsi="MS Mincho" w:cs="MS Mincho"/>
          <w:color w:val="000000"/>
          <w:sz w:val="50"/>
          <w:szCs w:val="50"/>
        </w:rPr>
        <w:t>排序</w:t>
      </w:r>
    </w:p>
    <w:p w14:paraId="3BB0006C" w14:textId="77777777" w:rsidR="006D6A48" w:rsidRDefault="006D6A48" w:rsidP="006D6A48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我们知道从</w:t>
      </w:r>
      <w:r>
        <w:rPr>
          <w:rFonts w:ascii="Helvetica Neue" w:hAnsi="Helvetica Neue"/>
          <w:color w:val="333333"/>
          <w:sz w:val="20"/>
          <w:szCs w:val="20"/>
        </w:rPr>
        <w:t xml:space="preserve"> MySQL </w:t>
      </w:r>
      <w:r>
        <w:rPr>
          <w:rFonts w:ascii="Helvetica Neue" w:hAnsi="Helvetica Neue"/>
          <w:color w:val="333333"/>
          <w:sz w:val="20"/>
          <w:szCs w:val="20"/>
        </w:rPr>
        <w:t>表中使用</w:t>
      </w:r>
      <w:r>
        <w:rPr>
          <w:rFonts w:ascii="Helvetica Neue" w:hAnsi="Helvetica Neue"/>
          <w:color w:val="333333"/>
          <w:sz w:val="20"/>
          <w:szCs w:val="20"/>
        </w:rPr>
        <w:t xml:space="preserve"> SQL SELECT </w:t>
      </w:r>
      <w:r>
        <w:rPr>
          <w:rFonts w:ascii="Helvetica Neue" w:hAnsi="Helvetica Neue"/>
          <w:color w:val="333333"/>
          <w:sz w:val="20"/>
          <w:szCs w:val="20"/>
        </w:rPr>
        <w:t>语句来读取数据。</w:t>
      </w:r>
    </w:p>
    <w:p w14:paraId="6A0CFA63" w14:textId="77777777" w:rsidR="006D6A48" w:rsidRDefault="006D6A48" w:rsidP="006D6A48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如果我们需要对读取的数据进行排序，我们就可以使用</w:t>
      </w:r>
      <w:r>
        <w:rPr>
          <w:rFonts w:ascii="Helvetica Neue" w:hAnsi="Helvetica Neue"/>
          <w:color w:val="333333"/>
          <w:sz w:val="20"/>
          <w:szCs w:val="20"/>
        </w:rPr>
        <w:t xml:space="preserve"> MySQL </w:t>
      </w:r>
      <w:r>
        <w:rPr>
          <w:rFonts w:ascii="Helvetica Neue" w:hAnsi="Helvetica Neue"/>
          <w:color w:val="333333"/>
          <w:sz w:val="20"/>
          <w:szCs w:val="20"/>
        </w:rPr>
        <w:t>的</w:t>
      </w:r>
      <w:r>
        <w:rPr>
          <w:rFonts w:ascii="Helvetica Neue" w:hAnsi="Helvetica Neue"/>
          <w:color w:val="333333"/>
          <w:sz w:val="20"/>
          <w:szCs w:val="20"/>
        </w:rPr>
        <w:t> </w:t>
      </w:r>
      <w:r>
        <w:rPr>
          <w:rStyle w:val="a5"/>
          <w:rFonts w:ascii="Helvetica Neue" w:hAnsi="Helvetica Neue"/>
          <w:color w:val="333333"/>
          <w:sz w:val="20"/>
          <w:szCs w:val="20"/>
          <w:bdr w:val="none" w:sz="0" w:space="0" w:color="auto" w:frame="1"/>
        </w:rPr>
        <w:t>ORDER BY</w:t>
      </w:r>
      <w:r>
        <w:rPr>
          <w:rFonts w:ascii="Helvetica Neue" w:hAnsi="Helvetica Neue"/>
          <w:color w:val="333333"/>
          <w:sz w:val="20"/>
          <w:szCs w:val="20"/>
        </w:rPr>
        <w:t> </w:t>
      </w:r>
      <w:r>
        <w:rPr>
          <w:rFonts w:ascii="Helvetica Neue" w:hAnsi="Helvetica Neue"/>
          <w:color w:val="333333"/>
          <w:sz w:val="20"/>
          <w:szCs w:val="20"/>
        </w:rPr>
        <w:t>子句来设定你想按哪个字段哪种方式来进行排序，再返回搜索结果。</w:t>
      </w:r>
    </w:p>
    <w:p w14:paraId="0EEE88ED" w14:textId="77777777" w:rsidR="006D6A48" w:rsidRDefault="006D6A48" w:rsidP="006D6A48">
      <w:pPr>
        <w:pStyle w:val="3"/>
        <w:shd w:val="clear" w:color="auto" w:fill="FFFFFF"/>
        <w:spacing w:before="120" w:after="120"/>
        <w:rPr>
          <w:rFonts w:ascii="Helvetica Neue" w:eastAsia="Times New Roman" w:hAnsi="Helvetica Neue"/>
          <w:color w:val="333333"/>
          <w:sz w:val="34"/>
          <w:szCs w:val="34"/>
        </w:rPr>
      </w:pPr>
      <w:r>
        <w:rPr>
          <w:rFonts w:ascii="SimSun" w:eastAsia="SimSun" w:hAnsi="SimSun" w:cs="SimSun"/>
          <w:color w:val="333333"/>
          <w:sz w:val="34"/>
          <w:szCs w:val="34"/>
        </w:rPr>
        <w:t>语</w:t>
      </w:r>
      <w:r>
        <w:rPr>
          <w:rFonts w:ascii="MS Mincho" w:eastAsia="MS Mincho" w:hAnsi="MS Mincho" w:cs="MS Mincho"/>
          <w:color w:val="333333"/>
          <w:sz w:val="34"/>
          <w:szCs w:val="34"/>
        </w:rPr>
        <w:t>法</w:t>
      </w:r>
    </w:p>
    <w:p w14:paraId="7007A138" w14:textId="77777777" w:rsidR="006D6A48" w:rsidRDefault="006D6A48" w:rsidP="006D6A48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以下是</w:t>
      </w:r>
      <w:r>
        <w:rPr>
          <w:rFonts w:ascii="Helvetica Neue" w:hAnsi="Helvetica Neue"/>
          <w:color w:val="333333"/>
          <w:sz w:val="20"/>
          <w:szCs w:val="20"/>
        </w:rPr>
        <w:t xml:space="preserve"> SQL SELECT </w:t>
      </w:r>
      <w:r>
        <w:rPr>
          <w:rFonts w:ascii="Helvetica Neue" w:hAnsi="Helvetica Neue"/>
          <w:color w:val="333333"/>
          <w:sz w:val="20"/>
          <w:szCs w:val="20"/>
        </w:rPr>
        <w:t>语句使用</w:t>
      </w:r>
      <w:r>
        <w:rPr>
          <w:rFonts w:ascii="Helvetica Neue" w:hAnsi="Helvetica Neue"/>
          <w:color w:val="333333"/>
          <w:sz w:val="20"/>
          <w:szCs w:val="20"/>
        </w:rPr>
        <w:t xml:space="preserve"> ORDER BY </w:t>
      </w:r>
      <w:r>
        <w:rPr>
          <w:rFonts w:ascii="Helvetica Neue" w:hAnsi="Helvetica Neue"/>
          <w:color w:val="333333"/>
          <w:sz w:val="20"/>
          <w:szCs w:val="20"/>
        </w:rPr>
        <w:t>子句将查询数据排序后再返回数据：</w:t>
      </w:r>
    </w:p>
    <w:p w14:paraId="6FC0D93A" w14:textId="77777777" w:rsidR="006D6A48" w:rsidRDefault="006D6A48" w:rsidP="006D6A48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>SELECT field1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field2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,...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>fieldN table_name1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table_name2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...</w:t>
      </w:r>
    </w:p>
    <w:p w14:paraId="545A77E3" w14:textId="77777777" w:rsidR="006D6A48" w:rsidRDefault="006D6A48" w:rsidP="006D6A48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Menlo" w:hAnsi="Menlo" w:cs="Menlo"/>
          <w:color w:val="333333"/>
          <w:sz w:val="18"/>
          <w:szCs w:val="18"/>
        </w:rPr>
      </w:pP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>ORDER BY field1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>field2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...]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ASC 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>DESC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]]</w:t>
      </w:r>
    </w:p>
    <w:p w14:paraId="2DB61602" w14:textId="77777777" w:rsidR="006D6A48" w:rsidRDefault="006D6A48" w:rsidP="006D6A48">
      <w:pPr>
        <w:numPr>
          <w:ilvl w:val="0"/>
          <w:numId w:val="40"/>
        </w:numPr>
        <w:shd w:val="clear" w:color="auto" w:fill="FFFFFF"/>
        <w:wordWrap w:val="0"/>
        <w:spacing w:after="240" w:line="360" w:lineRule="atLeast"/>
        <w:ind w:left="240"/>
        <w:rPr>
          <w:rFonts w:ascii="Helvetica Neue" w:eastAsia="Times New Roman" w:hAnsi="Helvetica Neue"/>
          <w:color w:val="333333"/>
          <w:sz w:val="20"/>
          <w:szCs w:val="20"/>
        </w:rPr>
      </w:pPr>
      <w:r>
        <w:rPr>
          <w:rFonts w:ascii="MS Mincho" w:eastAsia="MS Mincho" w:hAnsi="MS Mincho" w:cs="MS Mincho"/>
          <w:color w:val="333333"/>
          <w:sz w:val="20"/>
          <w:szCs w:val="20"/>
        </w:rPr>
        <w:t>你可以使用任何字段来作</w:t>
      </w:r>
      <w:r>
        <w:rPr>
          <w:rFonts w:ascii="SimSun" w:eastAsia="SimSun" w:hAnsi="SimSun" w:cs="SimSun"/>
          <w:color w:val="333333"/>
          <w:sz w:val="20"/>
          <w:szCs w:val="20"/>
        </w:rPr>
        <w:t>为</w:t>
      </w:r>
      <w:r>
        <w:rPr>
          <w:rFonts w:ascii="MS Mincho" w:eastAsia="MS Mincho" w:hAnsi="MS Mincho" w:cs="MS Mincho"/>
          <w:color w:val="333333"/>
          <w:sz w:val="20"/>
          <w:szCs w:val="20"/>
        </w:rPr>
        <w:t>排序的条件，从而返回排序后的</w:t>
      </w:r>
      <w:r>
        <w:rPr>
          <w:rFonts w:ascii="SimSun" w:eastAsia="SimSun" w:hAnsi="SimSun" w:cs="SimSun"/>
          <w:color w:val="333333"/>
          <w:sz w:val="20"/>
          <w:szCs w:val="20"/>
        </w:rPr>
        <w:t>查询结</w:t>
      </w:r>
      <w:r>
        <w:rPr>
          <w:rFonts w:ascii="MS Mincho" w:eastAsia="MS Mincho" w:hAnsi="MS Mincho" w:cs="MS Mincho"/>
          <w:color w:val="333333"/>
          <w:sz w:val="20"/>
          <w:szCs w:val="20"/>
        </w:rPr>
        <w:t>果。</w:t>
      </w:r>
    </w:p>
    <w:p w14:paraId="3D771CB3" w14:textId="77777777" w:rsidR="006D6A48" w:rsidRDefault="006D6A48" w:rsidP="006D6A48">
      <w:pPr>
        <w:numPr>
          <w:ilvl w:val="0"/>
          <w:numId w:val="40"/>
        </w:numPr>
        <w:shd w:val="clear" w:color="auto" w:fill="FFFFFF"/>
        <w:wordWrap w:val="0"/>
        <w:spacing w:after="240" w:line="360" w:lineRule="atLeast"/>
        <w:ind w:left="240"/>
        <w:rPr>
          <w:rFonts w:ascii="Helvetica Neue" w:eastAsia="Times New Roman" w:hAnsi="Helvetica Neue"/>
          <w:color w:val="333333"/>
          <w:sz w:val="20"/>
          <w:szCs w:val="20"/>
        </w:rPr>
      </w:pPr>
      <w:r>
        <w:rPr>
          <w:rFonts w:ascii="MS Mincho" w:eastAsia="MS Mincho" w:hAnsi="MS Mincho" w:cs="MS Mincho"/>
          <w:color w:val="333333"/>
          <w:sz w:val="20"/>
          <w:szCs w:val="20"/>
        </w:rPr>
        <w:t>你可以</w:t>
      </w:r>
      <w:r>
        <w:rPr>
          <w:rFonts w:ascii="SimSun" w:eastAsia="SimSun" w:hAnsi="SimSun" w:cs="SimSun"/>
          <w:color w:val="333333"/>
          <w:sz w:val="20"/>
          <w:szCs w:val="20"/>
        </w:rPr>
        <w:t>设</w:t>
      </w:r>
      <w:r>
        <w:rPr>
          <w:rFonts w:ascii="MS Mincho" w:eastAsia="MS Mincho" w:hAnsi="MS Mincho" w:cs="MS Mincho"/>
          <w:color w:val="333333"/>
          <w:sz w:val="20"/>
          <w:szCs w:val="20"/>
        </w:rPr>
        <w:t>定多个字段来排序。</w:t>
      </w:r>
    </w:p>
    <w:p w14:paraId="1D94CDEE" w14:textId="77777777" w:rsidR="006D6A48" w:rsidRDefault="006D6A48" w:rsidP="006D6A48">
      <w:pPr>
        <w:numPr>
          <w:ilvl w:val="0"/>
          <w:numId w:val="40"/>
        </w:numPr>
        <w:shd w:val="clear" w:color="auto" w:fill="FFFFFF"/>
        <w:wordWrap w:val="0"/>
        <w:spacing w:after="240" w:line="360" w:lineRule="atLeast"/>
        <w:ind w:left="240"/>
        <w:rPr>
          <w:rFonts w:ascii="Helvetica Neue" w:eastAsia="Times New Roman" w:hAnsi="Helvetica Neue"/>
          <w:color w:val="333333"/>
          <w:sz w:val="20"/>
          <w:szCs w:val="20"/>
        </w:rPr>
      </w:pPr>
      <w:r>
        <w:rPr>
          <w:rFonts w:ascii="MS Mincho" w:eastAsia="MS Mincho" w:hAnsi="MS Mincho" w:cs="MS Mincho"/>
          <w:color w:val="333333"/>
          <w:sz w:val="20"/>
          <w:szCs w:val="20"/>
        </w:rPr>
        <w:t>你可以使用</w:t>
      </w:r>
      <w:r>
        <w:rPr>
          <w:rFonts w:ascii="Helvetica Neue" w:eastAsia="Times New Roman" w:hAnsi="Helvetica Neue"/>
          <w:color w:val="333333"/>
          <w:sz w:val="20"/>
          <w:szCs w:val="20"/>
        </w:rPr>
        <w:t xml:space="preserve"> ASC </w:t>
      </w:r>
      <w:r>
        <w:rPr>
          <w:rFonts w:ascii="MS Mincho" w:eastAsia="MS Mincho" w:hAnsi="MS Mincho" w:cs="MS Mincho"/>
          <w:color w:val="333333"/>
          <w:sz w:val="20"/>
          <w:szCs w:val="20"/>
        </w:rPr>
        <w:t>或</w:t>
      </w:r>
      <w:r>
        <w:rPr>
          <w:rFonts w:ascii="Helvetica Neue" w:eastAsia="Times New Roman" w:hAnsi="Helvetica Neue"/>
          <w:color w:val="333333"/>
          <w:sz w:val="20"/>
          <w:szCs w:val="20"/>
        </w:rPr>
        <w:t xml:space="preserve"> DESC </w:t>
      </w:r>
      <w:r>
        <w:rPr>
          <w:rFonts w:ascii="MS Mincho" w:eastAsia="MS Mincho" w:hAnsi="MS Mincho" w:cs="MS Mincho"/>
          <w:color w:val="333333"/>
          <w:sz w:val="20"/>
          <w:szCs w:val="20"/>
        </w:rPr>
        <w:t>关</w:t>
      </w:r>
      <w:r>
        <w:rPr>
          <w:rFonts w:ascii="SimSun" w:eastAsia="SimSun" w:hAnsi="SimSun" w:cs="SimSun"/>
          <w:color w:val="333333"/>
          <w:sz w:val="20"/>
          <w:szCs w:val="20"/>
        </w:rPr>
        <w:t>键</w:t>
      </w:r>
      <w:r>
        <w:rPr>
          <w:rFonts w:ascii="MS Mincho" w:eastAsia="MS Mincho" w:hAnsi="MS Mincho" w:cs="MS Mincho"/>
          <w:color w:val="333333"/>
          <w:sz w:val="20"/>
          <w:szCs w:val="20"/>
        </w:rPr>
        <w:t>字来</w:t>
      </w:r>
      <w:r>
        <w:rPr>
          <w:rFonts w:ascii="SimSun" w:eastAsia="SimSun" w:hAnsi="SimSun" w:cs="SimSun"/>
          <w:color w:val="333333"/>
          <w:sz w:val="20"/>
          <w:szCs w:val="20"/>
        </w:rPr>
        <w:t>设</w:t>
      </w:r>
      <w:r>
        <w:rPr>
          <w:rFonts w:ascii="MS Mincho" w:eastAsia="MS Mincho" w:hAnsi="MS Mincho" w:cs="MS Mincho"/>
          <w:color w:val="333333"/>
          <w:sz w:val="20"/>
          <w:szCs w:val="20"/>
        </w:rPr>
        <w:t>置</w:t>
      </w:r>
      <w:r>
        <w:rPr>
          <w:rFonts w:ascii="SimSun" w:eastAsia="SimSun" w:hAnsi="SimSun" w:cs="SimSun"/>
          <w:color w:val="333333"/>
          <w:sz w:val="20"/>
          <w:szCs w:val="20"/>
        </w:rPr>
        <w:t>查询结</w:t>
      </w:r>
      <w:r>
        <w:rPr>
          <w:rFonts w:ascii="MS Mincho" w:eastAsia="MS Mincho" w:hAnsi="MS Mincho" w:cs="MS Mincho"/>
          <w:color w:val="333333"/>
          <w:sz w:val="20"/>
          <w:szCs w:val="20"/>
        </w:rPr>
        <w:t>果是按升序或降序排列。</w:t>
      </w:r>
      <w:r>
        <w:rPr>
          <w:rFonts w:ascii="Helvetica Neue" w:eastAsia="Times New Roman" w:hAnsi="Helvetica Neue"/>
          <w:color w:val="333333"/>
          <w:sz w:val="20"/>
          <w:szCs w:val="20"/>
        </w:rPr>
        <w:t xml:space="preserve"> </w:t>
      </w:r>
      <w:r>
        <w:rPr>
          <w:rFonts w:ascii="MS Mincho" w:eastAsia="MS Mincho" w:hAnsi="MS Mincho" w:cs="MS Mincho"/>
          <w:color w:val="333333"/>
          <w:sz w:val="20"/>
          <w:szCs w:val="20"/>
        </w:rPr>
        <w:t>默</w:t>
      </w:r>
      <w:r>
        <w:rPr>
          <w:rFonts w:ascii="SimSun" w:eastAsia="SimSun" w:hAnsi="SimSun" w:cs="SimSun"/>
          <w:color w:val="333333"/>
          <w:sz w:val="20"/>
          <w:szCs w:val="20"/>
        </w:rPr>
        <w:t>认</w:t>
      </w:r>
      <w:r>
        <w:rPr>
          <w:rFonts w:ascii="MS Mincho" w:eastAsia="MS Mincho" w:hAnsi="MS Mincho" w:cs="MS Mincho"/>
          <w:color w:val="333333"/>
          <w:sz w:val="20"/>
          <w:szCs w:val="20"/>
        </w:rPr>
        <w:t>情况下，它是按升序排列。</w:t>
      </w:r>
    </w:p>
    <w:p w14:paraId="70ACE133" w14:textId="77777777" w:rsidR="006D6A48" w:rsidRDefault="006D6A48" w:rsidP="006D6A48">
      <w:pPr>
        <w:numPr>
          <w:ilvl w:val="0"/>
          <w:numId w:val="40"/>
        </w:numPr>
        <w:shd w:val="clear" w:color="auto" w:fill="FFFFFF"/>
        <w:wordWrap w:val="0"/>
        <w:spacing w:after="240" w:line="360" w:lineRule="atLeast"/>
        <w:ind w:left="240"/>
        <w:rPr>
          <w:rFonts w:ascii="Helvetica Neue" w:eastAsia="Times New Roman" w:hAnsi="Helvetica Neue"/>
          <w:color w:val="333333"/>
          <w:sz w:val="20"/>
          <w:szCs w:val="20"/>
        </w:rPr>
      </w:pPr>
      <w:r>
        <w:rPr>
          <w:rFonts w:ascii="MS Mincho" w:eastAsia="MS Mincho" w:hAnsi="MS Mincho" w:cs="MS Mincho"/>
          <w:color w:val="333333"/>
          <w:sz w:val="20"/>
          <w:szCs w:val="20"/>
        </w:rPr>
        <w:t>你可以添加</w:t>
      </w:r>
      <w:r>
        <w:rPr>
          <w:rFonts w:ascii="Helvetica Neue" w:eastAsia="Times New Roman" w:hAnsi="Helvetica Neue"/>
          <w:color w:val="333333"/>
          <w:sz w:val="20"/>
          <w:szCs w:val="20"/>
        </w:rPr>
        <w:t xml:space="preserve"> WHERE...LIKE </w:t>
      </w:r>
      <w:r>
        <w:rPr>
          <w:rFonts w:ascii="MS Mincho" w:eastAsia="MS Mincho" w:hAnsi="MS Mincho" w:cs="MS Mincho"/>
          <w:color w:val="333333"/>
          <w:sz w:val="20"/>
          <w:szCs w:val="20"/>
        </w:rPr>
        <w:t>子句来</w:t>
      </w:r>
      <w:r>
        <w:rPr>
          <w:rFonts w:ascii="SimSun" w:eastAsia="SimSun" w:hAnsi="SimSun" w:cs="SimSun"/>
          <w:color w:val="333333"/>
          <w:sz w:val="20"/>
          <w:szCs w:val="20"/>
        </w:rPr>
        <w:t>设</w:t>
      </w:r>
      <w:r>
        <w:rPr>
          <w:rFonts w:ascii="MS Mincho" w:eastAsia="MS Mincho" w:hAnsi="MS Mincho" w:cs="MS Mincho"/>
          <w:color w:val="333333"/>
          <w:sz w:val="20"/>
          <w:szCs w:val="20"/>
        </w:rPr>
        <w:t>置条件。</w:t>
      </w:r>
    </w:p>
    <w:p w14:paraId="33485525" w14:textId="77777777" w:rsidR="006D6A48" w:rsidRDefault="002B3776" w:rsidP="006D6A48">
      <w:pPr>
        <w:rPr>
          <w:rFonts w:eastAsia="Times New Roman"/>
        </w:rPr>
      </w:pPr>
      <w:r>
        <w:rPr>
          <w:rFonts w:eastAsia="Times New Roman"/>
        </w:rPr>
        <w:pict w14:anchorId="1B85053D">
          <v:rect id="_x0000_i1043" style="width:0;height:.75pt" o:hralign="center" o:hrstd="t" o:hrnoshade="t" o:hr="t" fillcolor="#d4d4d4" stroked="f"/>
        </w:pict>
      </w:r>
    </w:p>
    <w:p w14:paraId="78F72A67" w14:textId="77777777" w:rsidR="006D6A48" w:rsidRDefault="006D6A48" w:rsidP="006D6A48">
      <w:pPr>
        <w:pStyle w:val="2"/>
        <w:shd w:val="clear" w:color="auto" w:fill="FFFFFF"/>
        <w:spacing w:before="30" w:after="30" w:line="432" w:lineRule="atLeast"/>
        <w:rPr>
          <w:rFonts w:ascii="Helvetica Neue" w:eastAsia="Times New Roman" w:hAnsi="Helvetica Neue"/>
          <w:color w:val="333333"/>
          <w:sz w:val="43"/>
          <w:szCs w:val="43"/>
        </w:rPr>
      </w:pPr>
      <w:r>
        <w:rPr>
          <w:rFonts w:ascii="MS Mincho" w:eastAsia="MS Mincho" w:hAnsi="MS Mincho" w:cs="MS Mincho"/>
          <w:color w:val="333333"/>
          <w:sz w:val="43"/>
          <w:szCs w:val="43"/>
        </w:rPr>
        <w:t>在命令提示符中使用</w:t>
      </w:r>
      <w:r>
        <w:rPr>
          <w:rFonts w:ascii="Helvetica Neue" w:eastAsia="Times New Roman" w:hAnsi="Helvetica Neue"/>
          <w:color w:val="333333"/>
          <w:sz w:val="43"/>
          <w:szCs w:val="43"/>
        </w:rPr>
        <w:t xml:space="preserve"> ORDER BY </w:t>
      </w:r>
      <w:r>
        <w:rPr>
          <w:rFonts w:ascii="MS Mincho" w:eastAsia="MS Mincho" w:hAnsi="MS Mincho" w:cs="MS Mincho"/>
          <w:color w:val="333333"/>
          <w:sz w:val="43"/>
          <w:szCs w:val="43"/>
        </w:rPr>
        <w:t>子句</w:t>
      </w:r>
    </w:p>
    <w:p w14:paraId="3D22B9F0" w14:textId="77777777" w:rsidR="006D6A48" w:rsidRDefault="006D6A48" w:rsidP="006D6A48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以下将在</w:t>
      </w:r>
      <w:r>
        <w:rPr>
          <w:rFonts w:ascii="Helvetica Neue" w:hAnsi="Helvetica Neue"/>
          <w:color w:val="333333"/>
          <w:sz w:val="20"/>
          <w:szCs w:val="20"/>
        </w:rPr>
        <w:t xml:space="preserve"> SQL SELECT </w:t>
      </w:r>
      <w:r>
        <w:rPr>
          <w:rFonts w:ascii="Helvetica Neue" w:hAnsi="Helvetica Neue"/>
          <w:color w:val="333333"/>
          <w:sz w:val="20"/>
          <w:szCs w:val="20"/>
        </w:rPr>
        <w:t>语句中使用</w:t>
      </w:r>
      <w:r>
        <w:rPr>
          <w:rFonts w:ascii="Helvetica Neue" w:hAnsi="Helvetica Neue"/>
          <w:color w:val="333333"/>
          <w:sz w:val="20"/>
          <w:szCs w:val="20"/>
        </w:rPr>
        <w:t xml:space="preserve"> ORDER BY </w:t>
      </w:r>
      <w:r>
        <w:rPr>
          <w:rFonts w:ascii="Helvetica Neue" w:hAnsi="Helvetica Neue"/>
          <w:color w:val="333333"/>
          <w:sz w:val="20"/>
          <w:szCs w:val="20"/>
        </w:rPr>
        <w:t>子句来读取</w:t>
      </w:r>
      <w:r>
        <w:rPr>
          <w:rFonts w:ascii="Helvetica Neue" w:hAnsi="Helvetica Neue"/>
          <w:color w:val="333333"/>
          <w:sz w:val="20"/>
          <w:szCs w:val="20"/>
        </w:rPr>
        <w:t xml:space="preserve">MySQL </w:t>
      </w:r>
      <w:r>
        <w:rPr>
          <w:rFonts w:ascii="Helvetica Neue" w:hAnsi="Helvetica Neue"/>
          <w:color w:val="333333"/>
          <w:sz w:val="20"/>
          <w:szCs w:val="20"/>
        </w:rPr>
        <w:t>数据表</w:t>
      </w:r>
      <w:r>
        <w:rPr>
          <w:rFonts w:ascii="Helvetica Neue" w:hAnsi="Helvetica Neue"/>
          <w:color w:val="333333"/>
          <w:sz w:val="20"/>
          <w:szCs w:val="20"/>
        </w:rPr>
        <w:t xml:space="preserve"> runoob_tbl </w:t>
      </w:r>
      <w:r>
        <w:rPr>
          <w:rFonts w:ascii="Helvetica Neue" w:hAnsi="Helvetica Neue"/>
          <w:color w:val="333333"/>
          <w:sz w:val="20"/>
          <w:szCs w:val="20"/>
        </w:rPr>
        <w:t>中的数据：</w:t>
      </w:r>
    </w:p>
    <w:p w14:paraId="7844043A" w14:textId="77777777" w:rsidR="006D6A48" w:rsidRDefault="006D6A48" w:rsidP="006D6A48">
      <w:pPr>
        <w:pStyle w:val="3"/>
        <w:shd w:val="clear" w:color="auto" w:fill="FFFFFF"/>
        <w:spacing w:before="120" w:after="120"/>
        <w:rPr>
          <w:rFonts w:ascii="Helvetica Neue" w:eastAsia="Times New Roman" w:hAnsi="Helvetica Neue"/>
          <w:color w:val="333333"/>
          <w:sz w:val="34"/>
          <w:szCs w:val="34"/>
        </w:rPr>
      </w:pPr>
      <w:r>
        <w:rPr>
          <w:rFonts w:ascii="SimSun" w:eastAsia="SimSun" w:hAnsi="SimSun" w:cs="SimSun"/>
          <w:color w:val="333333"/>
          <w:sz w:val="34"/>
          <w:szCs w:val="34"/>
        </w:rPr>
        <w:lastRenderedPageBreak/>
        <w:t>实</w:t>
      </w:r>
      <w:r>
        <w:rPr>
          <w:rFonts w:ascii="MS Mincho" w:eastAsia="MS Mincho" w:hAnsi="MS Mincho" w:cs="MS Mincho"/>
          <w:color w:val="333333"/>
          <w:sz w:val="34"/>
          <w:szCs w:val="34"/>
        </w:rPr>
        <w:t>例</w:t>
      </w:r>
    </w:p>
    <w:p w14:paraId="64630F51" w14:textId="77777777" w:rsidR="006D6A48" w:rsidRDefault="006D6A48" w:rsidP="006D6A48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尝试以下实例，结果将按升序及降序排列。</w:t>
      </w:r>
    </w:p>
    <w:p w14:paraId="474F8625" w14:textId="77777777" w:rsidR="006D6A48" w:rsidRDefault="006D6A48" w:rsidP="006D6A48">
      <w:pPr>
        <w:pStyle w:val="2"/>
        <w:spacing w:before="0" w:after="30" w:line="432" w:lineRule="atLeast"/>
        <w:rPr>
          <w:rFonts w:ascii="Helvetica Neue" w:eastAsia="Times New Roman" w:hAnsi="Helvetica Neue"/>
          <w:color w:val="617F10"/>
          <w:sz w:val="22"/>
          <w:szCs w:val="22"/>
        </w:rPr>
      </w:pPr>
      <w:r>
        <w:rPr>
          <w:rFonts w:ascii="Helvetica Neue" w:eastAsia="Times New Roman" w:hAnsi="Helvetica Neue"/>
          <w:color w:val="617F10"/>
          <w:sz w:val="22"/>
          <w:szCs w:val="22"/>
        </w:rPr>
        <w:t xml:space="preserve">SQL </w:t>
      </w:r>
      <w:r>
        <w:rPr>
          <w:rFonts w:ascii="MS Mincho" w:eastAsia="MS Mincho" w:hAnsi="MS Mincho" w:cs="MS Mincho"/>
          <w:color w:val="617F10"/>
          <w:sz w:val="22"/>
          <w:szCs w:val="22"/>
        </w:rPr>
        <w:t>排序</w:t>
      </w:r>
    </w:p>
    <w:p w14:paraId="4C70103E" w14:textId="77777777" w:rsidR="00B309A1" w:rsidRDefault="006D6A48" w:rsidP="006D6A48">
      <w:pPr>
        <w:shd w:val="clear" w:color="auto" w:fill="FFFFFF"/>
        <w:wordWrap w:val="0"/>
        <w:spacing w:line="336" w:lineRule="atLeast"/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Menlo" w:eastAsia="Times New Roman" w:hAnsi="Menlo" w:cs="Menlo"/>
          <w:color w:val="0055AA"/>
          <w:bdr w:val="none" w:sz="0" w:space="0" w:color="auto" w:frame="1"/>
        </w:rPr>
        <w:t>mysql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&gt; </w:t>
      </w:r>
      <w:r>
        <w:rPr>
          <w:rStyle w:val="hl-identifier"/>
          <w:rFonts w:ascii="Menlo" w:eastAsia="Times New Roman" w:hAnsi="Menlo" w:cs="Menlo"/>
          <w:color w:val="0055AA"/>
          <w:bdr w:val="none" w:sz="0" w:space="0" w:color="auto" w:frame="1"/>
        </w:rPr>
        <w:t>use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Menlo" w:eastAsia="Times New Roman" w:hAnsi="Menlo" w:cs="Menlo"/>
          <w:color w:val="0055AA"/>
          <w:bdr w:val="none" w:sz="0" w:space="0" w:color="auto" w:frame="1"/>
        </w:rPr>
        <w:t>RUNOOB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; </w:t>
      </w:r>
    </w:p>
    <w:p w14:paraId="6A16D34B" w14:textId="77777777" w:rsidR="00B309A1" w:rsidRDefault="006D6A48" w:rsidP="006D6A48">
      <w:pPr>
        <w:shd w:val="clear" w:color="auto" w:fill="FFFFFF"/>
        <w:wordWrap w:val="0"/>
        <w:spacing w:line="336" w:lineRule="atLeast"/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Menlo" w:eastAsia="Times New Roman" w:hAnsi="Menlo" w:cs="Menlo"/>
          <w:color w:val="0055AA"/>
          <w:bdr w:val="none" w:sz="0" w:space="0" w:color="auto" w:frame="1"/>
        </w:rPr>
        <w:t>Database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Menlo" w:eastAsia="Times New Roman" w:hAnsi="Menlo" w:cs="Menlo"/>
          <w:color w:val="0055AA"/>
          <w:bdr w:val="none" w:sz="0" w:space="0" w:color="auto" w:frame="1"/>
        </w:rPr>
        <w:t>changed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1BB33ABA" w14:textId="77777777" w:rsidR="00B309A1" w:rsidRDefault="006D6A48" w:rsidP="006D6A48">
      <w:pPr>
        <w:shd w:val="clear" w:color="auto" w:fill="FFFFFF"/>
        <w:wordWrap w:val="0"/>
        <w:spacing w:line="336" w:lineRule="atLeast"/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Menlo" w:eastAsia="Times New Roman" w:hAnsi="Menlo" w:cs="Menlo"/>
          <w:color w:val="0055AA"/>
          <w:bdr w:val="none" w:sz="0" w:space="0" w:color="auto" w:frame="1"/>
        </w:rPr>
        <w:t>mysql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&gt; </w:t>
      </w:r>
      <w:r>
        <w:rPr>
          <w:rStyle w:val="hl-reserved"/>
          <w:rFonts w:ascii="Menlo" w:eastAsia="Times New Roman" w:hAnsi="Menlo" w:cs="Menlo"/>
          <w:color w:val="008000"/>
          <w:sz w:val="20"/>
          <w:szCs w:val="20"/>
          <w:bdr w:val="none" w:sz="0" w:space="0" w:color="auto" w:frame="1"/>
        </w:rPr>
        <w:t>SELECT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* </w:t>
      </w:r>
      <w:r>
        <w:rPr>
          <w:rStyle w:val="hl-reserved"/>
          <w:rFonts w:ascii="Menlo" w:eastAsia="Times New Roman" w:hAnsi="Menlo" w:cs="Menlo"/>
          <w:color w:val="008000"/>
          <w:sz w:val="20"/>
          <w:szCs w:val="20"/>
          <w:bdr w:val="none" w:sz="0" w:space="0" w:color="auto" w:frame="1"/>
        </w:rPr>
        <w:t>from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Menlo" w:eastAsia="Times New Roman" w:hAnsi="Menlo" w:cs="Menlo"/>
          <w:color w:val="0055AA"/>
          <w:bdr w:val="none" w:sz="0" w:space="0" w:color="auto" w:frame="1"/>
        </w:rPr>
        <w:t>runoob_tbl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Menlo" w:eastAsia="Times New Roman" w:hAnsi="Menlo" w:cs="Menlo"/>
          <w:color w:val="008000"/>
          <w:sz w:val="20"/>
          <w:szCs w:val="20"/>
          <w:bdr w:val="none" w:sz="0" w:space="0" w:color="auto" w:frame="1"/>
        </w:rPr>
        <w:t>ORDER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Menlo" w:eastAsia="Times New Roman" w:hAnsi="Menlo" w:cs="Menlo"/>
          <w:color w:val="008000"/>
          <w:sz w:val="20"/>
          <w:szCs w:val="20"/>
          <w:bdr w:val="none" w:sz="0" w:space="0" w:color="auto" w:frame="1"/>
        </w:rPr>
        <w:t>BY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Menlo" w:eastAsia="Times New Roman" w:hAnsi="Menlo" w:cs="Menlo"/>
          <w:color w:val="0055AA"/>
          <w:bdr w:val="none" w:sz="0" w:space="0" w:color="auto" w:frame="1"/>
        </w:rPr>
        <w:t>submission_date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Menlo" w:eastAsia="Times New Roman" w:hAnsi="Menlo" w:cs="Menlo"/>
          <w:color w:val="008000"/>
          <w:sz w:val="20"/>
          <w:szCs w:val="20"/>
          <w:bdr w:val="none" w:sz="0" w:space="0" w:color="auto" w:frame="1"/>
        </w:rPr>
        <w:t>ASC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; </w:t>
      </w:r>
    </w:p>
    <w:p w14:paraId="576A808C" w14:textId="77777777" w:rsidR="00B309A1" w:rsidRDefault="006D6A48" w:rsidP="006D6A48">
      <w:pPr>
        <w:shd w:val="clear" w:color="auto" w:fill="FFFFFF"/>
        <w:wordWrap w:val="0"/>
        <w:spacing w:line="336" w:lineRule="atLeast"/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+-----------+---------------+---------------+-----------------+ </w:t>
      </w:r>
    </w:p>
    <w:p w14:paraId="3EC8EB8B" w14:textId="77777777" w:rsidR="00B309A1" w:rsidRDefault="006D6A48" w:rsidP="006D6A48">
      <w:pPr>
        <w:shd w:val="clear" w:color="auto" w:fill="FFFFFF"/>
        <w:wordWrap w:val="0"/>
        <w:spacing w:line="336" w:lineRule="atLeast"/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| </w:t>
      </w:r>
      <w:r>
        <w:rPr>
          <w:rStyle w:val="hl-identifier"/>
          <w:rFonts w:ascii="Menlo" w:eastAsia="Times New Roman" w:hAnsi="Menlo" w:cs="Menlo"/>
          <w:color w:val="0055AA"/>
          <w:bdr w:val="none" w:sz="0" w:space="0" w:color="auto" w:frame="1"/>
        </w:rPr>
        <w:t>runoob_id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  <w:r>
        <w:rPr>
          <w:rStyle w:val="hl-identifier"/>
          <w:rFonts w:ascii="Menlo" w:eastAsia="Times New Roman" w:hAnsi="Menlo" w:cs="Menlo"/>
          <w:color w:val="0055AA"/>
          <w:bdr w:val="none" w:sz="0" w:space="0" w:color="auto" w:frame="1"/>
        </w:rPr>
        <w:t>runoob_title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  <w:r>
        <w:rPr>
          <w:rStyle w:val="hl-identifier"/>
          <w:rFonts w:ascii="Menlo" w:eastAsia="Times New Roman" w:hAnsi="Menlo" w:cs="Menlo"/>
          <w:color w:val="0055AA"/>
          <w:bdr w:val="none" w:sz="0" w:space="0" w:color="auto" w:frame="1"/>
        </w:rPr>
        <w:t>runoob_author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  <w:r>
        <w:rPr>
          <w:rStyle w:val="hl-identifier"/>
          <w:rFonts w:ascii="Menlo" w:eastAsia="Times New Roman" w:hAnsi="Menlo" w:cs="Menlo"/>
          <w:color w:val="0055AA"/>
          <w:bdr w:val="none" w:sz="0" w:space="0" w:color="auto" w:frame="1"/>
        </w:rPr>
        <w:t>submission_date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</w:p>
    <w:p w14:paraId="6E6ED6A2" w14:textId="77777777" w:rsidR="00B309A1" w:rsidRDefault="006D6A48" w:rsidP="006D6A48">
      <w:pPr>
        <w:shd w:val="clear" w:color="auto" w:fill="FFFFFF"/>
        <w:wordWrap w:val="0"/>
        <w:spacing w:line="336" w:lineRule="atLeast"/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+-----------+---------------+---------------+-----------------+ </w:t>
      </w:r>
    </w:p>
    <w:p w14:paraId="312812DB" w14:textId="77777777" w:rsidR="00B309A1" w:rsidRDefault="006D6A48" w:rsidP="006D6A48">
      <w:pPr>
        <w:shd w:val="clear" w:color="auto" w:fill="FFFFFF"/>
        <w:wordWrap w:val="0"/>
        <w:spacing w:line="336" w:lineRule="atLeast"/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| </w:t>
      </w:r>
      <w:r>
        <w:rPr>
          <w:rStyle w:val="hl-number"/>
          <w:rFonts w:ascii="Menlo" w:eastAsia="Times New Roman" w:hAnsi="Menlo" w:cs="Menlo"/>
          <w:color w:val="800000"/>
          <w:sz w:val="20"/>
          <w:szCs w:val="20"/>
          <w:bdr w:val="none" w:sz="0" w:space="0" w:color="auto" w:frame="1"/>
        </w:rPr>
        <w:t>3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  <w:r>
        <w:rPr>
          <w:rStyle w:val="hl-code"/>
          <w:rFonts w:ascii="MS Mincho" w:eastAsia="MS Mincho" w:hAnsi="MS Mincho" w:cs="MS Mincho"/>
          <w:color w:val="808080"/>
          <w:sz w:val="20"/>
          <w:szCs w:val="20"/>
          <w:bdr w:val="none" w:sz="0" w:space="0" w:color="auto" w:frame="1"/>
        </w:rPr>
        <w:t>学</w:t>
      </w:r>
      <w:r>
        <w:rPr>
          <w:rStyle w:val="hl-code"/>
          <w:rFonts w:ascii="SimSun" w:eastAsia="SimSun" w:hAnsi="SimSun" w:cs="SimSun"/>
          <w:color w:val="808080"/>
          <w:sz w:val="20"/>
          <w:szCs w:val="20"/>
          <w:bdr w:val="none" w:sz="0" w:space="0" w:color="auto" w:frame="1"/>
        </w:rPr>
        <w:t>习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Menlo" w:eastAsia="Times New Roman" w:hAnsi="Menlo" w:cs="Menlo"/>
          <w:color w:val="0055AA"/>
          <w:bdr w:val="none" w:sz="0" w:space="0" w:color="auto" w:frame="1"/>
        </w:rPr>
        <w:t>Java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  <w:r>
        <w:rPr>
          <w:rStyle w:val="hl-identifier"/>
          <w:rFonts w:ascii="Menlo" w:eastAsia="Times New Roman" w:hAnsi="Menlo" w:cs="Menlo"/>
          <w:color w:val="0055AA"/>
          <w:bdr w:val="none" w:sz="0" w:space="0" w:color="auto" w:frame="1"/>
        </w:rPr>
        <w:t>RUNOOB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Menlo" w:eastAsia="Times New Roman" w:hAnsi="Menlo" w:cs="Menlo"/>
          <w:color w:val="0055AA"/>
          <w:bdr w:val="none" w:sz="0" w:space="0" w:color="auto" w:frame="1"/>
        </w:rPr>
        <w:t>COM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  <w:r>
        <w:rPr>
          <w:rStyle w:val="hl-number"/>
          <w:rFonts w:ascii="Menlo" w:eastAsia="Times New Roman" w:hAnsi="Menlo" w:cs="Menlo"/>
          <w:color w:val="800000"/>
          <w:sz w:val="20"/>
          <w:szCs w:val="20"/>
          <w:bdr w:val="none" w:sz="0" w:space="0" w:color="auto" w:frame="1"/>
        </w:rPr>
        <w:t>2015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>-</w:t>
      </w:r>
      <w:r>
        <w:rPr>
          <w:rStyle w:val="hl-number"/>
          <w:rFonts w:ascii="Menlo" w:eastAsia="Times New Roman" w:hAnsi="Menlo" w:cs="Menlo"/>
          <w:color w:val="800000"/>
          <w:sz w:val="20"/>
          <w:szCs w:val="20"/>
          <w:bdr w:val="none" w:sz="0" w:space="0" w:color="auto" w:frame="1"/>
        </w:rPr>
        <w:t>05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>-</w:t>
      </w:r>
      <w:r>
        <w:rPr>
          <w:rStyle w:val="hl-number"/>
          <w:rFonts w:ascii="Menlo" w:eastAsia="Times New Roman" w:hAnsi="Menlo" w:cs="Menlo"/>
          <w:color w:val="800000"/>
          <w:sz w:val="20"/>
          <w:szCs w:val="20"/>
          <w:bdr w:val="none" w:sz="0" w:space="0" w:color="auto" w:frame="1"/>
        </w:rPr>
        <w:t>01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</w:p>
    <w:p w14:paraId="59C1EAAC" w14:textId="77777777" w:rsidR="00B309A1" w:rsidRDefault="006D6A48" w:rsidP="006D6A48">
      <w:pPr>
        <w:shd w:val="clear" w:color="auto" w:fill="FFFFFF"/>
        <w:wordWrap w:val="0"/>
        <w:spacing w:line="336" w:lineRule="atLeast"/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| </w:t>
      </w:r>
      <w:r>
        <w:rPr>
          <w:rStyle w:val="hl-number"/>
          <w:rFonts w:ascii="Menlo" w:eastAsia="Times New Roman" w:hAnsi="Menlo" w:cs="Menlo"/>
          <w:color w:val="800000"/>
          <w:sz w:val="20"/>
          <w:szCs w:val="20"/>
          <w:bdr w:val="none" w:sz="0" w:space="0" w:color="auto" w:frame="1"/>
        </w:rPr>
        <w:t>4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  <w:r>
        <w:rPr>
          <w:rStyle w:val="hl-code"/>
          <w:rFonts w:ascii="MS Mincho" w:eastAsia="MS Mincho" w:hAnsi="MS Mincho" w:cs="MS Mincho"/>
          <w:color w:val="808080"/>
          <w:sz w:val="20"/>
          <w:szCs w:val="20"/>
          <w:bdr w:val="none" w:sz="0" w:space="0" w:color="auto" w:frame="1"/>
        </w:rPr>
        <w:t>学</w:t>
      </w:r>
      <w:r>
        <w:rPr>
          <w:rStyle w:val="hl-code"/>
          <w:rFonts w:ascii="SimSun" w:eastAsia="SimSun" w:hAnsi="SimSun" w:cs="SimSun"/>
          <w:color w:val="808080"/>
          <w:sz w:val="20"/>
          <w:szCs w:val="20"/>
          <w:bdr w:val="none" w:sz="0" w:space="0" w:color="auto" w:frame="1"/>
        </w:rPr>
        <w:t>习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Menlo" w:eastAsia="Times New Roman" w:hAnsi="Menlo" w:cs="Menlo"/>
          <w:color w:val="0055AA"/>
          <w:bdr w:val="none" w:sz="0" w:space="0" w:color="auto" w:frame="1"/>
        </w:rPr>
        <w:t>Python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  <w:r>
        <w:rPr>
          <w:rStyle w:val="hl-identifier"/>
          <w:rFonts w:ascii="Menlo" w:eastAsia="Times New Roman" w:hAnsi="Menlo" w:cs="Menlo"/>
          <w:color w:val="0055AA"/>
          <w:bdr w:val="none" w:sz="0" w:space="0" w:color="auto" w:frame="1"/>
        </w:rPr>
        <w:t>RUNOOB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Menlo" w:eastAsia="Times New Roman" w:hAnsi="Menlo" w:cs="Menlo"/>
          <w:color w:val="0055AA"/>
          <w:bdr w:val="none" w:sz="0" w:space="0" w:color="auto" w:frame="1"/>
        </w:rPr>
        <w:t>COM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  <w:r>
        <w:rPr>
          <w:rStyle w:val="hl-number"/>
          <w:rFonts w:ascii="Menlo" w:eastAsia="Times New Roman" w:hAnsi="Menlo" w:cs="Menlo"/>
          <w:color w:val="800000"/>
          <w:sz w:val="20"/>
          <w:szCs w:val="20"/>
          <w:bdr w:val="none" w:sz="0" w:space="0" w:color="auto" w:frame="1"/>
        </w:rPr>
        <w:t>2016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>-</w:t>
      </w:r>
      <w:r>
        <w:rPr>
          <w:rStyle w:val="hl-number"/>
          <w:rFonts w:ascii="Menlo" w:eastAsia="Times New Roman" w:hAnsi="Menlo" w:cs="Menlo"/>
          <w:color w:val="800000"/>
          <w:sz w:val="20"/>
          <w:szCs w:val="20"/>
          <w:bdr w:val="none" w:sz="0" w:space="0" w:color="auto" w:frame="1"/>
        </w:rPr>
        <w:t>03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>-</w:t>
      </w:r>
      <w:r>
        <w:rPr>
          <w:rStyle w:val="hl-number"/>
          <w:rFonts w:ascii="Menlo" w:eastAsia="Times New Roman" w:hAnsi="Menlo" w:cs="Menlo"/>
          <w:color w:val="800000"/>
          <w:sz w:val="20"/>
          <w:szCs w:val="20"/>
          <w:bdr w:val="none" w:sz="0" w:space="0" w:color="auto" w:frame="1"/>
        </w:rPr>
        <w:t>06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</w:p>
    <w:p w14:paraId="6CCA3CFC" w14:textId="77777777" w:rsidR="00B309A1" w:rsidRDefault="006D6A48" w:rsidP="006D6A48">
      <w:pPr>
        <w:shd w:val="clear" w:color="auto" w:fill="FFFFFF"/>
        <w:wordWrap w:val="0"/>
        <w:spacing w:line="336" w:lineRule="atLeast"/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| </w:t>
      </w:r>
      <w:r>
        <w:rPr>
          <w:rStyle w:val="hl-number"/>
          <w:rFonts w:ascii="Menlo" w:eastAsia="Times New Roman" w:hAnsi="Menlo" w:cs="Menlo"/>
          <w:color w:val="800000"/>
          <w:sz w:val="20"/>
          <w:szCs w:val="20"/>
          <w:bdr w:val="none" w:sz="0" w:space="0" w:color="auto" w:frame="1"/>
        </w:rPr>
        <w:t>1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  <w:r>
        <w:rPr>
          <w:rStyle w:val="hl-code"/>
          <w:rFonts w:ascii="MS Mincho" w:eastAsia="MS Mincho" w:hAnsi="MS Mincho" w:cs="MS Mincho"/>
          <w:color w:val="808080"/>
          <w:sz w:val="20"/>
          <w:szCs w:val="20"/>
          <w:bdr w:val="none" w:sz="0" w:space="0" w:color="auto" w:frame="1"/>
        </w:rPr>
        <w:t>学</w:t>
      </w:r>
      <w:r>
        <w:rPr>
          <w:rStyle w:val="hl-code"/>
          <w:rFonts w:ascii="SimSun" w:eastAsia="SimSun" w:hAnsi="SimSun" w:cs="SimSun"/>
          <w:color w:val="808080"/>
          <w:sz w:val="20"/>
          <w:szCs w:val="20"/>
          <w:bdr w:val="none" w:sz="0" w:space="0" w:color="auto" w:frame="1"/>
        </w:rPr>
        <w:t>习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Menlo" w:eastAsia="Times New Roman" w:hAnsi="Menlo" w:cs="Menlo"/>
          <w:color w:val="0055AA"/>
          <w:bdr w:val="none" w:sz="0" w:space="0" w:color="auto" w:frame="1"/>
        </w:rPr>
        <w:t>PHP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  <w:r>
        <w:rPr>
          <w:rStyle w:val="hl-code"/>
          <w:rFonts w:ascii="MS Mincho" w:eastAsia="MS Mincho" w:hAnsi="MS Mincho" w:cs="MS Mincho"/>
          <w:color w:val="808080"/>
          <w:sz w:val="20"/>
          <w:szCs w:val="20"/>
          <w:bdr w:val="none" w:sz="0" w:space="0" w:color="auto" w:frame="1"/>
        </w:rPr>
        <w:t>菜</w:t>
      </w:r>
      <w:r>
        <w:rPr>
          <w:rStyle w:val="hl-code"/>
          <w:rFonts w:ascii="SimSun" w:eastAsia="SimSun" w:hAnsi="SimSun" w:cs="SimSun"/>
          <w:color w:val="808080"/>
          <w:sz w:val="20"/>
          <w:szCs w:val="20"/>
          <w:bdr w:val="none" w:sz="0" w:space="0" w:color="auto" w:frame="1"/>
        </w:rPr>
        <w:t>鸟</w:t>
      </w:r>
      <w:r>
        <w:rPr>
          <w:rStyle w:val="hl-code"/>
          <w:rFonts w:ascii="MS Mincho" w:eastAsia="MS Mincho" w:hAnsi="MS Mincho" w:cs="MS Mincho"/>
          <w:color w:val="808080"/>
          <w:sz w:val="20"/>
          <w:szCs w:val="20"/>
          <w:bdr w:val="none" w:sz="0" w:space="0" w:color="auto" w:frame="1"/>
        </w:rPr>
        <w:t>教程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  <w:r>
        <w:rPr>
          <w:rStyle w:val="hl-number"/>
          <w:rFonts w:ascii="Menlo" w:eastAsia="Times New Roman" w:hAnsi="Menlo" w:cs="Menlo"/>
          <w:color w:val="800000"/>
          <w:sz w:val="20"/>
          <w:szCs w:val="20"/>
          <w:bdr w:val="none" w:sz="0" w:space="0" w:color="auto" w:frame="1"/>
        </w:rPr>
        <w:t>2017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>-</w:t>
      </w:r>
      <w:r>
        <w:rPr>
          <w:rStyle w:val="hl-number"/>
          <w:rFonts w:ascii="Menlo" w:eastAsia="Times New Roman" w:hAnsi="Menlo" w:cs="Menlo"/>
          <w:color w:val="800000"/>
          <w:sz w:val="20"/>
          <w:szCs w:val="20"/>
          <w:bdr w:val="none" w:sz="0" w:space="0" w:color="auto" w:frame="1"/>
        </w:rPr>
        <w:t>04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>-</w:t>
      </w:r>
      <w:r>
        <w:rPr>
          <w:rStyle w:val="hl-number"/>
          <w:rFonts w:ascii="Menlo" w:eastAsia="Times New Roman" w:hAnsi="Menlo" w:cs="Menlo"/>
          <w:color w:val="800000"/>
          <w:sz w:val="20"/>
          <w:szCs w:val="20"/>
          <w:bdr w:val="none" w:sz="0" w:space="0" w:color="auto" w:frame="1"/>
        </w:rPr>
        <w:t>12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</w:p>
    <w:p w14:paraId="02624D59" w14:textId="77777777" w:rsidR="00B309A1" w:rsidRDefault="006D6A48" w:rsidP="006D6A48">
      <w:pPr>
        <w:shd w:val="clear" w:color="auto" w:fill="FFFFFF"/>
        <w:wordWrap w:val="0"/>
        <w:spacing w:line="336" w:lineRule="atLeast"/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| </w:t>
      </w:r>
      <w:r>
        <w:rPr>
          <w:rStyle w:val="hl-number"/>
          <w:rFonts w:ascii="Menlo" w:eastAsia="Times New Roman" w:hAnsi="Menlo" w:cs="Menlo"/>
          <w:color w:val="800000"/>
          <w:sz w:val="20"/>
          <w:szCs w:val="20"/>
          <w:bdr w:val="none" w:sz="0" w:space="0" w:color="auto" w:frame="1"/>
        </w:rPr>
        <w:t>2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  <w:r>
        <w:rPr>
          <w:rStyle w:val="hl-code"/>
          <w:rFonts w:ascii="MS Mincho" w:eastAsia="MS Mincho" w:hAnsi="MS Mincho" w:cs="MS Mincho"/>
          <w:color w:val="808080"/>
          <w:sz w:val="20"/>
          <w:szCs w:val="20"/>
          <w:bdr w:val="none" w:sz="0" w:space="0" w:color="auto" w:frame="1"/>
        </w:rPr>
        <w:t>学</w:t>
      </w:r>
      <w:r>
        <w:rPr>
          <w:rStyle w:val="hl-code"/>
          <w:rFonts w:ascii="SimSun" w:eastAsia="SimSun" w:hAnsi="SimSun" w:cs="SimSun"/>
          <w:color w:val="808080"/>
          <w:sz w:val="20"/>
          <w:szCs w:val="20"/>
          <w:bdr w:val="none" w:sz="0" w:space="0" w:color="auto" w:frame="1"/>
        </w:rPr>
        <w:t>习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Menlo" w:eastAsia="Times New Roman" w:hAnsi="Menlo" w:cs="Menlo"/>
          <w:color w:val="0055AA"/>
          <w:bdr w:val="none" w:sz="0" w:space="0" w:color="auto" w:frame="1"/>
        </w:rPr>
        <w:t>MySQL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  <w:r>
        <w:rPr>
          <w:rStyle w:val="hl-code"/>
          <w:rFonts w:ascii="MS Mincho" w:eastAsia="MS Mincho" w:hAnsi="MS Mincho" w:cs="MS Mincho"/>
          <w:color w:val="808080"/>
          <w:sz w:val="20"/>
          <w:szCs w:val="20"/>
          <w:bdr w:val="none" w:sz="0" w:space="0" w:color="auto" w:frame="1"/>
        </w:rPr>
        <w:t>菜</w:t>
      </w:r>
      <w:r>
        <w:rPr>
          <w:rStyle w:val="hl-code"/>
          <w:rFonts w:ascii="SimSun" w:eastAsia="SimSun" w:hAnsi="SimSun" w:cs="SimSun"/>
          <w:color w:val="808080"/>
          <w:sz w:val="20"/>
          <w:szCs w:val="20"/>
          <w:bdr w:val="none" w:sz="0" w:space="0" w:color="auto" w:frame="1"/>
        </w:rPr>
        <w:t>鸟</w:t>
      </w:r>
      <w:r>
        <w:rPr>
          <w:rStyle w:val="hl-code"/>
          <w:rFonts w:ascii="MS Mincho" w:eastAsia="MS Mincho" w:hAnsi="MS Mincho" w:cs="MS Mincho"/>
          <w:color w:val="808080"/>
          <w:sz w:val="20"/>
          <w:szCs w:val="20"/>
          <w:bdr w:val="none" w:sz="0" w:space="0" w:color="auto" w:frame="1"/>
        </w:rPr>
        <w:t>教程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  <w:r>
        <w:rPr>
          <w:rStyle w:val="hl-number"/>
          <w:rFonts w:ascii="Menlo" w:eastAsia="Times New Roman" w:hAnsi="Menlo" w:cs="Menlo"/>
          <w:color w:val="800000"/>
          <w:sz w:val="20"/>
          <w:szCs w:val="20"/>
          <w:bdr w:val="none" w:sz="0" w:space="0" w:color="auto" w:frame="1"/>
        </w:rPr>
        <w:t>2017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>-</w:t>
      </w:r>
      <w:r>
        <w:rPr>
          <w:rStyle w:val="hl-number"/>
          <w:rFonts w:ascii="Menlo" w:eastAsia="Times New Roman" w:hAnsi="Menlo" w:cs="Menlo"/>
          <w:color w:val="800000"/>
          <w:sz w:val="20"/>
          <w:szCs w:val="20"/>
          <w:bdr w:val="none" w:sz="0" w:space="0" w:color="auto" w:frame="1"/>
        </w:rPr>
        <w:t>04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>-</w:t>
      </w:r>
      <w:r>
        <w:rPr>
          <w:rStyle w:val="hl-number"/>
          <w:rFonts w:ascii="Menlo" w:eastAsia="Times New Roman" w:hAnsi="Menlo" w:cs="Menlo"/>
          <w:color w:val="800000"/>
          <w:sz w:val="20"/>
          <w:szCs w:val="20"/>
          <w:bdr w:val="none" w:sz="0" w:space="0" w:color="auto" w:frame="1"/>
        </w:rPr>
        <w:t>12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</w:p>
    <w:p w14:paraId="334F8FC9" w14:textId="77777777" w:rsidR="00B309A1" w:rsidRDefault="006D6A48" w:rsidP="006D6A48">
      <w:pPr>
        <w:shd w:val="clear" w:color="auto" w:fill="FFFFFF"/>
        <w:wordWrap w:val="0"/>
        <w:spacing w:line="336" w:lineRule="atLeast"/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+-----------+---------------+---------------+-----------------+ </w:t>
      </w:r>
    </w:p>
    <w:p w14:paraId="0D65997B" w14:textId="77777777" w:rsidR="00B309A1" w:rsidRDefault="006D6A48" w:rsidP="006D6A48">
      <w:pPr>
        <w:shd w:val="clear" w:color="auto" w:fill="FFFFFF"/>
        <w:wordWrap w:val="0"/>
        <w:spacing w:line="336" w:lineRule="atLeast"/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</w:pPr>
      <w:r>
        <w:rPr>
          <w:rStyle w:val="hl-number"/>
          <w:rFonts w:ascii="Menlo" w:eastAsia="Times New Roman" w:hAnsi="Menlo" w:cs="Menlo"/>
          <w:color w:val="800000"/>
          <w:sz w:val="20"/>
          <w:szCs w:val="20"/>
          <w:bdr w:val="none" w:sz="0" w:space="0" w:color="auto" w:frame="1"/>
        </w:rPr>
        <w:t>4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Menlo" w:eastAsia="Times New Roman" w:hAnsi="Menlo" w:cs="Menlo"/>
          <w:color w:val="008000"/>
          <w:sz w:val="20"/>
          <w:szCs w:val="20"/>
          <w:bdr w:val="none" w:sz="0" w:space="0" w:color="auto" w:frame="1"/>
        </w:rPr>
        <w:t>rows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Menlo" w:eastAsia="Times New Roman" w:hAnsi="Menlo" w:cs="Menlo"/>
          <w:color w:val="008000"/>
          <w:sz w:val="20"/>
          <w:szCs w:val="20"/>
          <w:bdr w:val="none" w:sz="0" w:space="0" w:color="auto" w:frame="1"/>
        </w:rPr>
        <w:t>in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Menlo" w:eastAsia="Times New Roman" w:hAnsi="Menlo" w:cs="Menlo"/>
          <w:color w:val="008000"/>
          <w:sz w:val="20"/>
          <w:szCs w:val="20"/>
          <w:bdr w:val="none" w:sz="0" w:space="0" w:color="auto" w:frame="1"/>
        </w:rPr>
        <w:t>set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Menlo" w:eastAsia="Times New Roman" w:hAnsi="Menlo" w:cs="Menlo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number"/>
          <w:rFonts w:ascii="Menlo" w:eastAsia="Times New Roman" w:hAnsi="Menlo" w:cs="Menlo"/>
          <w:color w:val="800000"/>
          <w:sz w:val="20"/>
          <w:szCs w:val="20"/>
          <w:bdr w:val="none" w:sz="0" w:space="0" w:color="auto" w:frame="1"/>
        </w:rPr>
        <w:t>0.01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Menlo" w:eastAsia="Times New Roman" w:hAnsi="Menlo" w:cs="Menlo"/>
          <w:color w:val="0055AA"/>
          <w:bdr w:val="none" w:sz="0" w:space="0" w:color="auto" w:frame="1"/>
        </w:rPr>
        <w:t>sec</w:t>
      </w:r>
      <w:r>
        <w:rPr>
          <w:rStyle w:val="hl-brackets"/>
          <w:rFonts w:ascii="Menlo" w:eastAsia="Times New Roman" w:hAnsi="Menlo" w:cs="Menlo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5AF5273A" w14:textId="77777777" w:rsidR="002B3776" w:rsidRDefault="002B3776" w:rsidP="006D6A48">
      <w:pPr>
        <w:shd w:val="clear" w:color="auto" w:fill="FFFFFF"/>
        <w:wordWrap w:val="0"/>
        <w:spacing w:line="336" w:lineRule="atLeast"/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</w:pPr>
      <w:bookmarkStart w:id="0" w:name="_GoBack"/>
      <w:bookmarkEnd w:id="0"/>
    </w:p>
    <w:p w14:paraId="45924A40" w14:textId="77777777" w:rsidR="00B309A1" w:rsidRDefault="006D6A48" w:rsidP="006D6A48">
      <w:pPr>
        <w:shd w:val="clear" w:color="auto" w:fill="FFFFFF"/>
        <w:wordWrap w:val="0"/>
        <w:spacing w:line="336" w:lineRule="atLeast"/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Menlo" w:eastAsia="Times New Roman" w:hAnsi="Menlo" w:cs="Menlo"/>
          <w:color w:val="0055AA"/>
          <w:bdr w:val="none" w:sz="0" w:space="0" w:color="auto" w:frame="1"/>
        </w:rPr>
        <w:t>mysql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&gt; </w:t>
      </w:r>
      <w:r>
        <w:rPr>
          <w:rStyle w:val="hl-reserved"/>
          <w:rFonts w:ascii="Menlo" w:eastAsia="Times New Roman" w:hAnsi="Menlo" w:cs="Menlo"/>
          <w:color w:val="008000"/>
          <w:sz w:val="20"/>
          <w:szCs w:val="20"/>
          <w:bdr w:val="none" w:sz="0" w:space="0" w:color="auto" w:frame="1"/>
        </w:rPr>
        <w:t>SELECT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* </w:t>
      </w:r>
      <w:r>
        <w:rPr>
          <w:rStyle w:val="hl-reserved"/>
          <w:rFonts w:ascii="Menlo" w:eastAsia="Times New Roman" w:hAnsi="Menlo" w:cs="Menlo"/>
          <w:color w:val="008000"/>
          <w:sz w:val="20"/>
          <w:szCs w:val="20"/>
          <w:bdr w:val="none" w:sz="0" w:space="0" w:color="auto" w:frame="1"/>
        </w:rPr>
        <w:t>from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Menlo" w:eastAsia="Times New Roman" w:hAnsi="Menlo" w:cs="Menlo"/>
          <w:color w:val="0055AA"/>
          <w:bdr w:val="none" w:sz="0" w:space="0" w:color="auto" w:frame="1"/>
        </w:rPr>
        <w:t>runoob_tbl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Menlo" w:eastAsia="Times New Roman" w:hAnsi="Menlo" w:cs="Menlo"/>
          <w:color w:val="008000"/>
          <w:sz w:val="20"/>
          <w:szCs w:val="20"/>
          <w:bdr w:val="none" w:sz="0" w:space="0" w:color="auto" w:frame="1"/>
        </w:rPr>
        <w:t>ORDER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Menlo" w:eastAsia="Times New Roman" w:hAnsi="Menlo" w:cs="Menlo"/>
          <w:color w:val="008000"/>
          <w:sz w:val="20"/>
          <w:szCs w:val="20"/>
          <w:bdr w:val="none" w:sz="0" w:space="0" w:color="auto" w:frame="1"/>
        </w:rPr>
        <w:t>BY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Menlo" w:eastAsia="Times New Roman" w:hAnsi="Menlo" w:cs="Menlo"/>
          <w:color w:val="0055AA"/>
          <w:bdr w:val="none" w:sz="0" w:space="0" w:color="auto" w:frame="1"/>
        </w:rPr>
        <w:t>submission_date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Menlo" w:eastAsia="Times New Roman" w:hAnsi="Menlo" w:cs="Menlo"/>
          <w:color w:val="008000"/>
          <w:sz w:val="20"/>
          <w:szCs w:val="20"/>
          <w:bdr w:val="none" w:sz="0" w:space="0" w:color="auto" w:frame="1"/>
        </w:rPr>
        <w:t>DESC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; </w:t>
      </w:r>
    </w:p>
    <w:p w14:paraId="1F64150B" w14:textId="77777777" w:rsidR="00B309A1" w:rsidRDefault="006D6A48" w:rsidP="006D6A48">
      <w:pPr>
        <w:shd w:val="clear" w:color="auto" w:fill="FFFFFF"/>
        <w:wordWrap w:val="0"/>
        <w:spacing w:line="336" w:lineRule="atLeast"/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+-----------+---------------+---------------+-----------------+ </w:t>
      </w:r>
    </w:p>
    <w:p w14:paraId="48CE1585" w14:textId="77777777" w:rsidR="00B309A1" w:rsidRDefault="006D6A48" w:rsidP="006D6A48">
      <w:pPr>
        <w:shd w:val="clear" w:color="auto" w:fill="FFFFFF"/>
        <w:wordWrap w:val="0"/>
        <w:spacing w:line="336" w:lineRule="atLeast"/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| </w:t>
      </w:r>
      <w:r>
        <w:rPr>
          <w:rStyle w:val="hl-identifier"/>
          <w:rFonts w:ascii="Menlo" w:eastAsia="Times New Roman" w:hAnsi="Menlo" w:cs="Menlo"/>
          <w:color w:val="0055AA"/>
          <w:bdr w:val="none" w:sz="0" w:space="0" w:color="auto" w:frame="1"/>
        </w:rPr>
        <w:t>runoob_id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  <w:r>
        <w:rPr>
          <w:rStyle w:val="hl-identifier"/>
          <w:rFonts w:ascii="Menlo" w:eastAsia="Times New Roman" w:hAnsi="Menlo" w:cs="Menlo"/>
          <w:color w:val="0055AA"/>
          <w:bdr w:val="none" w:sz="0" w:space="0" w:color="auto" w:frame="1"/>
        </w:rPr>
        <w:t>runoob_title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  <w:r>
        <w:rPr>
          <w:rStyle w:val="hl-identifier"/>
          <w:rFonts w:ascii="Menlo" w:eastAsia="Times New Roman" w:hAnsi="Menlo" w:cs="Menlo"/>
          <w:color w:val="0055AA"/>
          <w:bdr w:val="none" w:sz="0" w:space="0" w:color="auto" w:frame="1"/>
        </w:rPr>
        <w:t>runoob_author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  <w:r>
        <w:rPr>
          <w:rStyle w:val="hl-identifier"/>
          <w:rFonts w:ascii="Menlo" w:eastAsia="Times New Roman" w:hAnsi="Menlo" w:cs="Menlo"/>
          <w:color w:val="0055AA"/>
          <w:bdr w:val="none" w:sz="0" w:space="0" w:color="auto" w:frame="1"/>
        </w:rPr>
        <w:t>submission_date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</w:p>
    <w:p w14:paraId="4E233364" w14:textId="77777777" w:rsidR="00B309A1" w:rsidRDefault="006D6A48" w:rsidP="006D6A48">
      <w:pPr>
        <w:shd w:val="clear" w:color="auto" w:fill="FFFFFF"/>
        <w:wordWrap w:val="0"/>
        <w:spacing w:line="336" w:lineRule="atLeast"/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+-----------+---------------+---------------+-----------------+ </w:t>
      </w:r>
    </w:p>
    <w:p w14:paraId="7C06EC37" w14:textId="77777777" w:rsidR="00B309A1" w:rsidRDefault="006D6A48" w:rsidP="006D6A48">
      <w:pPr>
        <w:shd w:val="clear" w:color="auto" w:fill="FFFFFF"/>
        <w:wordWrap w:val="0"/>
        <w:spacing w:line="336" w:lineRule="atLeast"/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| </w:t>
      </w:r>
      <w:r>
        <w:rPr>
          <w:rStyle w:val="hl-number"/>
          <w:rFonts w:ascii="Menlo" w:eastAsia="Times New Roman" w:hAnsi="Menlo" w:cs="Menlo"/>
          <w:color w:val="800000"/>
          <w:sz w:val="20"/>
          <w:szCs w:val="20"/>
          <w:bdr w:val="none" w:sz="0" w:space="0" w:color="auto" w:frame="1"/>
        </w:rPr>
        <w:t>1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  <w:r>
        <w:rPr>
          <w:rStyle w:val="hl-code"/>
          <w:rFonts w:ascii="MS Mincho" w:eastAsia="MS Mincho" w:hAnsi="MS Mincho" w:cs="MS Mincho"/>
          <w:color w:val="808080"/>
          <w:sz w:val="20"/>
          <w:szCs w:val="20"/>
          <w:bdr w:val="none" w:sz="0" w:space="0" w:color="auto" w:frame="1"/>
        </w:rPr>
        <w:t>学</w:t>
      </w:r>
      <w:r>
        <w:rPr>
          <w:rStyle w:val="hl-code"/>
          <w:rFonts w:ascii="SimSun" w:eastAsia="SimSun" w:hAnsi="SimSun" w:cs="SimSun"/>
          <w:color w:val="808080"/>
          <w:sz w:val="20"/>
          <w:szCs w:val="20"/>
          <w:bdr w:val="none" w:sz="0" w:space="0" w:color="auto" w:frame="1"/>
        </w:rPr>
        <w:t>习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Menlo" w:eastAsia="Times New Roman" w:hAnsi="Menlo" w:cs="Menlo"/>
          <w:color w:val="0055AA"/>
          <w:bdr w:val="none" w:sz="0" w:space="0" w:color="auto" w:frame="1"/>
        </w:rPr>
        <w:t>PHP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  <w:r>
        <w:rPr>
          <w:rStyle w:val="hl-code"/>
          <w:rFonts w:ascii="MS Mincho" w:eastAsia="MS Mincho" w:hAnsi="MS Mincho" w:cs="MS Mincho"/>
          <w:color w:val="808080"/>
          <w:sz w:val="20"/>
          <w:szCs w:val="20"/>
          <w:bdr w:val="none" w:sz="0" w:space="0" w:color="auto" w:frame="1"/>
        </w:rPr>
        <w:t>菜</w:t>
      </w:r>
      <w:r>
        <w:rPr>
          <w:rStyle w:val="hl-code"/>
          <w:rFonts w:ascii="SimSun" w:eastAsia="SimSun" w:hAnsi="SimSun" w:cs="SimSun"/>
          <w:color w:val="808080"/>
          <w:sz w:val="20"/>
          <w:szCs w:val="20"/>
          <w:bdr w:val="none" w:sz="0" w:space="0" w:color="auto" w:frame="1"/>
        </w:rPr>
        <w:t>鸟</w:t>
      </w:r>
      <w:r>
        <w:rPr>
          <w:rStyle w:val="hl-code"/>
          <w:rFonts w:ascii="MS Mincho" w:eastAsia="MS Mincho" w:hAnsi="MS Mincho" w:cs="MS Mincho"/>
          <w:color w:val="808080"/>
          <w:sz w:val="20"/>
          <w:szCs w:val="20"/>
          <w:bdr w:val="none" w:sz="0" w:space="0" w:color="auto" w:frame="1"/>
        </w:rPr>
        <w:t>教程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  <w:r>
        <w:rPr>
          <w:rStyle w:val="hl-number"/>
          <w:rFonts w:ascii="Menlo" w:eastAsia="Times New Roman" w:hAnsi="Menlo" w:cs="Menlo"/>
          <w:color w:val="800000"/>
          <w:sz w:val="20"/>
          <w:szCs w:val="20"/>
          <w:bdr w:val="none" w:sz="0" w:space="0" w:color="auto" w:frame="1"/>
        </w:rPr>
        <w:t>2017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>-</w:t>
      </w:r>
      <w:r>
        <w:rPr>
          <w:rStyle w:val="hl-number"/>
          <w:rFonts w:ascii="Menlo" w:eastAsia="Times New Roman" w:hAnsi="Menlo" w:cs="Menlo"/>
          <w:color w:val="800000"/>
          <w:sz w:val="20"/>
          <w:szCs w:val="20"/>
          <w:bdr w:val="none" w:sz="0" w:space="0" w:color="auto" w:frame="1"/>
        </w:rPr>
        <w:t>04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>-</w:t>
      </w:r>
      <w:r>
        <w:rPr>
          <w:rStyle w:val="hl-number"/>
          <w:rFonts w:ascii="Menlo" w:eastAsia="Times New Roman" w:hAnsi="Menlo" w:cs="Menlo"/>
          <w:color w:val="800000"/>
          <w:sz w:val="20"/>
          <w:szCs w:val="20"/>
          <w:bdr w:val="none" w:sz="0" w:space="0" w:color="auto" w:frame="1"/>
        </w:rPr>
        <w:t>12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</w:p>
    <w:p w14:paraId="2CAA57CD" w14:textId="77777777" w:rsidR="00B309A1" w:rsidRDefault="006D6A48" w:rsidP="006D6A48">
      <w:pPr>
        <w:shd w:val="clear" w:color="auto" w:fill="FFFFFF"/>
        <w:wordWrap w:val="0"/>
        <w:spacing w:line="336" w:lineRule="atLeast"/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| </w:t>
      </w:r>
      <w:r>
        <w:rPr>
          <w:rStyle w:val="hl-number"/>
          <w:rFonts w:ascii="Menlo" w:eastAsia="Times New Roman" w:hAnsi="Menlo" w:cs="Menlo"/>
          <w:color w:val="800000"/>
          <w:sz w:val="20"/>
          <w:szCs w:val="20"/>
          <w:bdr w:val="none" w:sz="0" w:space="0" w:color="auto" w:frame="1"/>
        </w:rPr>
        <w:t>2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  <w:r>
        <w:rPr>
          <w:rStyle w:val="hl-code"/>
          <w:rFonts w:ascii="MS Mincho" w:eastAsia="MS Mincho" w:hAnsi="MS Mincho" w:cs="MS Mincho"/>
          <w:color w:val="808080"/>
          <w:sz w:val="20"/>
          <w:szCs w:val="20"/>
          <w:bdr w:val="none" w:sz="0" w:space="0" w:color="auto" w:frame="1"/>
        </w:rPr>
        <w:t>学</w:t>
      </w:r>
      <w:r>
        <w:rPr>
          <w:rStyle w:val="hl-code"/>
          <w:rFonts w:ascii="SimSun" w:eastAsia="SimSun" w:hAnsi="SimSun" w:cs="SimSun"/>
          <w:color w:val="808080"/>
          <w:sz w:val="20"/>
          <w:szCs w:val="20"/>
          <w:bdr w:val="none" w:sz="0" w:space="0" w:color="auto" w:frame="1"/>
        </w:rPr>
        <w:t>习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Menlo" w:eastAsia="Times New Roman" w:hAnsi="Menlo" w:cs="Menlo"/>
          <w:color w:val="0055AA"/>
          <w:bdr w:val="none" w:sz="0" w:space="0" w:color="auto" w:frame="1"/>
        </w:rPr>
        <w:t>MySQL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  <w:r>
        <w:rPr>
          <w:rStyle w:val="hl-code"/>
          <w:rFonts w:ascii="MS Mincho" w:eastAsia="MS Mincho" w:hAnsi="MS Mincho" w:cs="MS Mincho"/>
          <w:color w:val="808080"/>
          <w:sz w:val="20"/>
          <w:szCs w:val="20"/>
          <w:bdr w:val="none" w:sz="0" w:space="0" w:color="auto" w:frame="1"/>
        </w:rPr>
        <w:t>菜</w:t>
      </w:r>
      <w:r>
        <w:rPr>
          <w:rStyle w:val="hl-code"/>
          <w:rFonts w:ascii="SimSun" w:eastAsia="SimSun" w:hAnsi="SimSun" w:cs="SimSun"/>
          <w:color w:val="808080"/>
          <w:sz w:val="20"/>
          <w:szCs w:val="20"/>
          <w:bdr w:val="none" w:sz="0" w:space="0" w:color="auto" w:frame="1"/>
        </w:rPr>
        <w:t>鸟</w:t>
      </w:r>
      <w:r>
        <w:rPr>
          <w:rStyle w:val="hl-code"/>
          <w:rFonts w:ascii="MS Mincho" w:eastAsia="MS Mincho" w:hAnsi="MS Mincho" w:cs="MS Mincho"/>
          <w:color w:val="808080"/>
          <w:sz w:val="20"/>
          <w:szCs w:val="20"/>
          <w:bdr w:val="none" w:sz="0" w:space="0" w:color="auto" w:frame="1"/>
        </w:rPr>
        <w:t>教程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  <w:r>
        <w:rPr>
          <w:rStyle w:val="hl-number"/>
          <w:rFonts w:ascii="Menlo" w:eastAsia="Times New Roman" w:hAnsi="Menlo" w:cs="Menlo"/>
          <w:color w:val="800000"/>
          <w:sz w:val="20"/>
          <w:szCs w:val="20"/>
          <w:bdr w:val="none" w:sz="0" w:space="0" w:color="auto" w:frame="1"/>
        </w:rPr>
        <w:t>2017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>-</w:t>
      </w:r>
      <w:r>
        <w:rPr>
          <w:rStyle w:val="hl-number"/>
          <w:rFonts w:ascii="Menlo" w:eastAsia="Times New Roman" w:hAnsi="Menlo" w:cs="Menlo"/>
          <w:color w:val="800000"/>
          <w:sz w:val="20"/>
          <w:szCs w:val="20"/>
          <w:bdr w:val="none" w:sz="0" w:space="0" w:color="auto" w:frame="1"/>
        </w:rPr>
        <w:t>04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>-</w:t>
      </w:r>
      <w:r>
        <w:rPr>
          <w:rStyle w:val="hl-number"/>
          <w:rFonts w:ascii="Menlo" w:eastAsia="Times New Roman" w:hAnsi="Menlo" w:cs="Menlo"/>
          <w:color w:val="800000"/>
          <w:sz w:val="20"/>
          <w:szCs w:val="20"/>
          <w:bdr w:val="none" w:sz="0" w:space="0" w:color="auto" w:frame="1"/>
        </w:rPr>
        <w:t>12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</w:p>
    <w:p w14:paraId="2EDA0481" w14:textId="77777777" w:rsidR="00B309A1" w:rsidRDefault="006D6A48" w:rsidP="006D6A48">
      <w:pPr>
        <w:shd w:val="clear" w:color="auto" w:fill="FFFFFF"/>
        <w:wordWrap w:val="0"/>
        <w:spacing w:line="336" w:lineRule="atLeast"/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| </w:t>
      </w:r>
      <w:r>
        <w:rPr>
          <w:rStyle w:val="hl-number"/>
          <w:rFonts w:ascii="Menlo" w:eastAsia="Times New Roman" w:hAnsi="Menlo" w:cs="Menlo"/>
          <w:color w:val="800000"/>
          <w:sz w:val="20"/>
          <w:szCs w:val="20"/>
          <w:bdr w:val="none" w:sz="0" w:space="0" w:color="auto" w:frame="1"/>
        </w:rPr>
        <w:t>4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  <w:r>
        <w:rPr>
          <w:rStyle w:val="hl-code"/>
          <w:rFonts w:ascii="MS Mincho" w:eastAsia="MS Mincho" w:hAnsi="MS Mincho" w:cs="MS Mincho"/>
          <w:color w:val="808080"/>
          <w:sz w:val="20"/>
          <w:szCs w:val="20"/>
          <w:bdr w:val="none" w:sz="0" w:space="0" w:color="auto" w:frame="1"/>
        </w:rPr>
        <w:t>学</w:t>
      </w:r>
      <w:r>
        <w:rPr>
          <w:rStyle w:val="hl-code"/>
          <w:rFonts w:ascii="SimSun" w:eastAsia="SimSun" w:hAnsi="SimSun" w:cs="SimSun"/>
          <w:color w:val="808080"/>
          <w:sz w:val="20"/>
          <w:szCs w:val="20"/>
          <w:bdr w:val="none" w:sz="0" w:space="0" w:color="auto" w:frame="1"/>
        </w:rPr>
        <w:t>习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Menlo" w:eastAsia="Times New Roman" w:hAnsi="Menlo" w:cs="Menlo"/>
          <w:color w:val="0055AA"/>
          <w:bdr w:val="none" w:sz="0" w:space="0" w:color="auto" w:frame="1"/>
        </w:rPr>
        <w:t>Python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  <w:r>
        <w:rPr>
          <w:rStyle w:val="hl-identifier"/>
          <w:rFonts w:ascii="Menlo" w:eastAsia="Times New Roman" w:hAnsi="Menlo" w:cs="Menlo"/>
          <w:color w:val="0055AA"/>
          <w:bdr w:val="none" w:sz="0" w:space="0" w:color="auto" w:frame="1"/>
        </w:rPr>
        <w:t>RUNOOB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Menlo" w:eastAsia="Times New Roman" w:hAnsi="Menlo" w:cs="Menlo"/>
          <w:color w:val="0055AA"/>
          <w:bdr w:val="none" w:sz="0" w:space="0" w:color="auto" w:frame="1"/>
        </w:rPr>
        <w:t>COM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  <w:r>
        <w:rPr>
          <w:rStyle w:val="hl-number"/>
          <w:rFonts w:ascii="Menlo" w:eastAsia="Times New Roman" w:hAnsi="Menlo" w:cs="Menlo"/>
          <w:color w:val="800000"/>
          <w:sz w:val="20"/>
          <w:szCs w:val="20"/>
          <w:bdr w:val="none" w:sz="0" w:space="0" w:color="auto" w:frame="1"/>
        </w:rPr>
        <w:t>2016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>-</w:t>
      </w:r>
      <w:r>
        <w:rPr>
          <w:rStyle w:val="hl-number"/>
          <w:rFonts w:ascii="Menlo" w:eastAsia="Times New Roman" w:hAnsi="Menlo" w:cs="Menlo"/>
          <w:color w:val="800000"/>
          <w:sz w:val="20"/>
          <w:szCs w:val="20"/>
          <w:bdr w:val="none" w:sz="0" w:space="0" w:color="auto" w:frame="1"/>
        </w:rPr>
        <w:t>03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>-</w:t>
      </w:r>
      <w:r>
        <w:rPr>
          <w:rStyle w:val="hl-number"/>
          <w:rFonts w:ascii="Menlo" w:eastAsia="Times New Roman" w:hAnsi="Menlo" w:cs="Menlo"/>
          <w:color w:val="800000"/>
          <w:sz w:val="20"/>
          <w:szCs w:val="20"/>
          <w:bdr w:val="none" w:sz="0" w:space="0" w:color="auto" w:frame="1"/>
        </w:rPr>
        <w:t>06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</w:p>
    <w:p w14:paraId="72CB733B" w14:textId="77777777" w:rsidR="00B309A1" w:rsidRDefault="006D6A48" w:rsidP="006D6A48">
      <w:pPr>
        <w:shd w:val="clear" w:color="auto" w:fill="FFFFFF"/>
        <w:wordWrap w:val="0"/>
        <w:spacing w:line="336" w:lineRule="atLeast"/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| </w:t>
      </w:r>
      <w:r>
        <w:rPr>
          <w:rStyle w:val="hl-number"/>
          <w:rFonts w:ascii="Menlo" w:eastAsia="Times New Roman" w:hAnsi="Menlo" w:cs="Menlo"/>
          <w:color w:val="800000"/>
          <w:sz w:val="20"/>
          <w:szCs w:val="20"/>
          <w:bdr w:val="none" w:sz="0" w:space="0" w:color="auto" w:frame="1"/>
        </w:rPr>
        <w:t>3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  <w:r>
        <w:rPr>
          <w:rStyle w:val="hl-code"/>
          <w:rFonts w:ascii="MS Mincho" w:eastAsia="MS Mincho" w:hAnsi="MS Mincho" w:cs="MS Mincho"/>
          <w:color w:val="808080"/>
          <w:sz w:val="20"/>
          <w:szCs w:val="20"/>
          <w:bdr w:val="none" w:sz="0" w:space="0" w:color="auto" w:frame="1"/>
        </w:rPr>
        <w:t>学</w:t>
      </w:r>
      <w:r>
        <w:rPr>
          <w:rStyle w:val="hl-code"/>
          <w:rFonts w:ascii="SimSun" w:eastAsia="SimSun" w:hAnsi="SimSun" w:cs="SimSun"/>
          <w:color w:val="808080"/>
          <w:sz w:val="20"/>
          <w:szCs w:val="20"/>
          <w:bdr w:val="none" w:sz="0" w:space="0" w:color="auto" w:frame="1"/>
        </w:rPr>
        <w:t>习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Menlo" w:eastAsia="Times New Roman" w:hAnsi="Menlo" w:cs="Menlo"/>
          <w:color w:val="0055AA"/>
          <w:bdr w:val="none" w:sz="0" w:space="0" w:color="auto" w:frame="1"/>
        </w:rPr>
        <w:t>Java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  <w:r>
        <w:rPr>
          <w:rStyle w:val="hl-identifier"/>
          <w:rFonts w:ascii="Menlo" w:eastAsia="Times New Roman" w:hAnsi="Menlo" w:cs="Menlo"/>
          <w:color w:val="0055AA"/>
          <w:bdr w:val="none" w:sz="0" w:space="0" w:color="auto" w:frame="1"/>
        </w:rPr>
        <w:t>RUNOOB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Menlo" w:eastAsia="Times New Roman" w:hAnsi="Menlo" w:cs="Menlo"/>
          <w:color w:val="0055AA"/>
          <w:bdr w:val="none" w:sz="0" w:space="0" w:color="auto" w:frame="1"/>
        </w:rPr>
        <w:t>COM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  <w:r>
        <w:rPr>
          <w:rStyle w:val="hl-number"/>
          <w:rFonts w:ascii="Menlo" w:eastAsia="Times New Roman" w:hAnsi="Menlo" w:cs="Menlo"/>
          <w:color w:val="800000"/>
          <w:sz w:val="20"/>
          <w:szCs w:val="20"/>
          <w:bdr w:val="none" w:sz="0" w:space="0" w:color="auto" w:frame="1"/>
        </w:rPr>
        <w:t>2015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>-</w:t>
      </w:r>
      <w:r>
        <w:rPr>
          <w:rStyle w:val="hl-number"/>
          <w:rFonts w:ascii="Menlo" w:eastAsia="Times New Roman" w:hAnsi="Menlo" w:cs="Menlo"/>
          <w:color w:val="800000"/>
          <w:sz w:val="20"/>
          <w:szCs w:val="20"/>
          <w:bdr w:val="none" w:sz="0" w:space="0" w:color="auto" w:frame="1"/>
        </w:rPr>
        <w:t>05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>-</w:t>
      </w:r>
      <w:r>
        <w:rPr>
          <w:rStyle w:val="hl-number"/>
          <w:rFonts w:ascii="Menlo" w:eastAsia="Times New Roman" w:hAnsi="Menlo" w:cs="Menlo"/>
          <w:color w:val="800000"/>
          <w:sz w:val="20"/>
          <w:szCs w:val="20"/>
          <w:bdr w:val="none" w:sz="0" w:space="0" w:color="auto" w:frame="1"/>
        </w:rPr>
        <w:t>01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</w:p>
    <w:p w14:paraId="4ED710AC" w14:textId="77777777" w:rsidR="00B309A1" w:rsidRDefault="006D6A48" w:rsidP="006D6A48">
      <w:pPr>
        <w:shd w:val="clear" w:color="auto" w:fill="FFFFFF"/>
        <w:wordWrap w:val="0"/>
        <w:spacing w:line="336" w:lineRule="atLeast"/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lastRenderedPageBreak/>
        <w:t xml:space="preserve">+-----------+---------------+---------------+-----------------+ </w:t>
      </w:r>
    </w:p>
    <w:p w14:paraId="50DA0C9C" w14:textId="2BA782AF" w:rsidR="006D6A48" w:rsidRDefault="006D6A48" w:rsidP="006D6A48">
      <w:pPr>
        <w:shd w:val="clear" w:color="auto" w:fill="FFFFFF"/>
        <w:wordWrap w:val="0"/>
        <w:spacing w:line="336" w:lineRule="atLeast"/>
        <w:rPr>
          <w:rFonts w:ascii="Menlo" w:eastAsia="Times New Roman" w:hAnsi="Menlo" w:cs="Menlo"/>
          <w:color w:val="000000"/>
          <w:sz w:val="20"/>
          <w:szCs w:val="20"/>
        </w:rPr>
      </w:pPr>
      <w:r>
        <w:rPr>
          <w:rStyle w:val="hl-number"/>
          <w:rFonts w:ascii="Menlo" w:eastAsia="Times New Roman" w:hAnsi="Menlo" w:cs="Menlo"/>
          <w:color w:val="800000"/>
          <w:sz w:val="20"/>
          <w:szCs w:val="20"/>
          <w:bdr w:val="none" w:sz="0" w:space="0" w:color="auto" w:frame="1"/>
        </w:rPr>
        <w:t>4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Menlo" w:eastAsia="Times New Roman" w:hAnsi="Menlo" w:cs="Menlo"/>
          <w:color w:val="008000"/>
          <w:sz w:val="20"/>
          <w:szCs w:val="20"/>
          <w:bdr w:val="none" w:sz="0" w:space="0" w:color="auto" w:frame="1"/>
        </w:rPr>
        <w:t>rows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Menlo" w:eastAsia="Times New Roman" w:hAnsi="Menlo" w:cs="Menlo"/>
          <w:color w:val="008000"/>
          <w:sz w:val="20"/>
          <w:szCs w:val="20"/>
          <w:bdr w:val="none" w:sz="0" w:space="0" w:color="auto" w:frame="1"/>
        </w:rPr>
        <w:t>in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Menlo" w:eastAsia="Times New Roman" w:hAnsi="Menlo" w:cs="Menlo"/>
          <w:color w:val="008000"/>
          <w:sz w:val="20"/>
          <w:szCs w:val="20"/>
          <w:bdr w:val="none" w:sz="0" w:space="0" w:color="auto" w:frame="1"/>
        </w:rPr>
        <w:t>set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Menlo" w:eastAsia="Times New Roman" w:hAnsi="Menlo" w:cs="Menlo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number"/>
          <w:rFonts w:ascii="Menlo" w:eastAsia="Times New Roman" w:hAnsi="Menlo" w:cs="Menlo"/>
          <w:color w:val="800000"/>
          <w:sz w:val="20"/>
          <w:szCs w:val="20"/>
          <w:bdr w:val="none" w:sz="0" w:space="0" w:color="auto" w:frame="1"/>
        </w:rPr>
        <w:t>0.01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Menlo" w:eastAsia="Times New Roman" w:hAnsi="Menlo" w:cs="Menlo"/>
          <w:color w:val="0055AA"/>
          <w:bdr w:val="none" w:sz="0" w:space="0" w:color="auto" w:frame="1"/>
        </w:rPr>
        <w:t>sec</w:t>
      </w:r>
      <w:r>
        <w:rPr>
          <w:rStyle w:val="hl-brackets"/>
          <w:rFonts w:ascii="Menlo" w:eastAsia="Times New Roman" w:hAnsi="Menlo" w:cs="Menlo"/>
          <w:color w:val="808000"/>
          <w:sz w:val="20"/>
          <w:szCs w:val="20"/>
          <w:bdr w:val="none" w:sz="0" w:space="0" w:color="auto" w:frame="1"/>
        </w:rPr>
        <w:t>)</w:t>
      </w:r>
    </w:p>
    <w:p w14:paraId="5822AE56" w14:textId="77777777" w:rsidR="006D6A48" w:rsidRDefault="006D6A48" w:rsidP="006D6A48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读取</w:t>
      </w:r>
      <w:r>
        <w:rPr>
          <w:rFonts w:ascii="Helvetica Neue" w:hAnsi="Helvetica Neue"/>
          <w:color w:val="333333"/>
          <w:sz w:val="20"/>
          <w:szCs w:val="20"/>
        </w:rPr>
        <w:t xml:space="preserve"> runoob_tbl </w:t>
      </w:r>
      <w:r>
        <w:rPr>
          <w:rFonts w:ascii="Helvetica Neue" w:hAnsi="Helvetica Neue"/>
          <w:color w:val="333333"/>
          <w:sz w:val="20"/>
          <w:szCs w:val="20"/>
        </w:rPr>
        <w:t>表中所有数据并按</w:t>
      </w:r>
      <w:r>
        <w:rPr>
          <w:rFonts w:ascii="Helvetica Neue" w:hAnsi="Helvetica Neue"/>
          <w:color w:val="333333"/>
          <w:sz w:val="20"/>
          <w:szCs w:val="20"/>
        </w:rPr>
        <w:t xml:space="preserve"> submission_date </w:t>
      </w:r>
      <w:r>
        <w:rPr>
          <w:rFonts w:ascii="Helvetica Neue" w:hAnsi="Helvetica Neue"/>
          <w:color w:val="333333"/>
          <w:sz w:val="20"/>
          <w:szCs w:val="20"/>
        </w:rPr>
        <w:t>字段的升序排列。</w:t>
      </w:r>
    </w:p>
    <w:p w14:paraId="538EF7AA" w14:textId="77777777" w:rsidR="00DE1E79" w:rsidRDefault="00DE1E79" w:rsidP="009E5709">
      <w:pPr>
        <w:rPr>
          <w:rFonts w:ascii="SimSun" w:eastAsia="SimSun" w:hAnsi="SimSun" w:cs="PingFang SC"/>
          <w:bCs/>
          <w:color w:val="000000"/>
        </w:rPr>
      </w:pPr>
    </w:p>
    <w:p w14:paraId="2EC00F93" w14:textId="77777777" w:rsidR="00DE1E79" w:rsidRDefault="00DE1E79" w:rsidP="009E5709">
      <w:pPr>
        <w:rPr>
          <w:rFonts w:ascii="SimSun" w:eastAsia="SimSun" w:hAnsi="SimSun" w:cs="PingFang SC"/>
          <w:bCs/>
          <w:color w:val="000000"/>
        </w:rPr>
      </w:pPr>
    </w:p>
    <w:p w14:paraId="05D272D7" w14:textId="77777777" w:rsidR="006D6A48" w:rsidRDefault="006D6A48" w:rsidP="006D6A48">
      <w:pPr>
        <w:pStyle w:val="1"/>
        <w:shd w:val="clear" w:color="auto" w:fill="FFFFFF"/>
        <w:spacing w:before="0" w:after="150"/>
        <w:rPr>
          <w:rFonts w:ascii="Helvetica Neue" w:eastAsia="Times New Roman" w:hAnsi="Helvetica Neue"/>
          <w:color w:val="000000"/>
          <w:kern w:val="36"/>
          <w:sz w:val="50"/>
          <w:szCs w:val="50"/>
        </w:rPr>
      </w:pPr>
      <w:r>
        <w:rPr>
          <w:rFonts w:ascii="Helvetica Neue" w:eastAsia="Times New Roman" w:hAnsi="Helvetica Neue"/>
          <w:color w:val="000000"/>
          <w:sz w:val="50"/>
          <w:szCs w:val="50"/>
        </w:rPr>
        <w:t xml:space="preserve">MySQL GROUP BY </w:t>
      </w:r>
      <w:r>
        <w:rPr>
          <w:rFonts w:ascii="SimSun" w:eastAsia="SimSun" w:hAnsi="SimSun" w:cs="SimSun"/>
          <w:color w:val="000000"/>
          <w:sz w:val="50"/>
          <w:szCs w:val="50"/>
        </w:rPr>
        <w:t>语</w:t>
      </w:r>
      <w:r>
        <w:rPr>
          <w:rFonts w:ascii="MS Mincho" w:eastAsia="MS Mincho" w:hAnsi="MS Mincho" w:cs="MS Mincho"/>
          <w:color w:val="000000"/>
          <w:sz w:val="50"/>
          <w:szCs w:val="50"/>
        </w:rPr>
        <w:t>句</w:t>
      </w:r>
    </w:p>
    <w:p w14:paraId="758C4D69" w14:textId="77777777" w:rsidR="006D6A48" w:rsidRDefault="006D6A48" w:rsidP="006D6A48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 xml:space="preserve">GROUP BY </w:t>
      </w:r>
      <w:r>
        <w:rPr>
          <w:rFonts w:ascii="Helvetica Neue" w:hAnsi="Helvetica Neue"/>
          <w:color w:val="333333"/>
          <w:sz w:val="20"/>
          <w:szCs w:val="20"/>
        </w:rPr>
        <w:t>语句根据一个或多个列对结果集进行分组。</w:t>
      </w:r>
    </w:p>
    <w:p w14:paraId="2282B4E6" w14:textId="77777777" w:rsidR="006D6A48" w:rsidRDefault="006D6A48" w:rsidP="006D6A48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在分组的列上我们可以使用</w:t>
      </w:r>
      <w:r>
        <w:rPr>
          <w:rFonts w:ascii="Helvetica Neue" w:hAnsi="Helvetica Neue"/>
          <w:color w:val="333333"/>
          <w:sz w:val="20"/>
          <w:szCs w:val="20"/>
        </w:rPr>
        <w:t xml:space="preserve"> COUNT, SUM, AVG,</w:t>
      </w:r>
      <w:r>
        <w:rPr>
          <w:rFonts w:ascii="Helvetica Neue" w:hAnsi="Helvetica Neue"/>
          <w:color w:val="333333"/>
          <w:sz w:val="20"/>
          <w:szCs w:val="20"/>
        </w:rPr>
        <w:t>等函数。</w:t>
      </w:r>
    </w:p>
    <w:p w14:paraId="0B62A9DC" w14:textId="77777777" w:rsidR="006D6A48" w:rsidRDefault="006D6A48" w:rsidP="006D6A48">
      <w:pPr>
        <w:pStyle w:val="3"/>
        <w:shd w:val="clear" w:color="auto" w:fill="FFFFFF"/>
        <w:spacing w:before="120" w:after="120"/>
        <w:rPr>
          <w:rFonts w:ascii="Helvetica Neue" w:eastAsia="Times New Roman" w:hAnsi="Helvetica Neue"/>
          <w:color w:val="333333"/>
          <w:sz w:val="34"/>
          <w:szCs w:val="34"/>
        </w:rPr>
      </w:pPr>
      <w:r>
        <w:rPr>
          <w:rFonts w:ascii="Helvetica Neue" w:eastAsia="Times New Roman" w:hAnsi="Helvetica Neue"/>
          <w:color w:val="333333"/>
          <w:sz w:val="34"/>
          <w:szCs w:val="34"/>
        </w:rPr>
        <w:t xml:space="preserve">GROUP BY </w:t>
      </w:r>
      <w:r>
        <w:rPr>
          <w:rFonts w:ascii="SimSun" w:eastAsia="SimSun" w:hAnsi="SimSun" w:cs="SimSun"/>
          <w:color w:val="333333"/>
          <w:sz w:val="34"/>
          <w:szCs w:val="34"/>
        </w:rPr>
        <w:t>语</w:t>
      </w:r>
      <w:r>
        <w:rPr>
          <w:rFonts w:ascii="MS Mincho" w:eastAsia="MS Mincho" w:hAnsi="MS Mincho" w:cs="MS Mincho"/>
          <w:color w:val="333333"/>
          <w:sz w:val="34"/>
          <w:szCs w:val="34"/>
        </w:rPr>
        <w:t>法</w:t>
      </w:r>
    </w:p>
    <w:p w14:paraId="631B0947" w14:textId="77777777" w:rsidR="006D6A48" w:rsidRDefault="006D6A48" w:rsidP="006D6A48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>SELECT column_name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Menlo" w:hAnsi="Menlo" w:cs="Menlo"/>
          <w:color w:val="000088"/>
          <w:sz w:val="18"/>
          <w:szCs w:val="18"/>
          <w:bdr w:val="none" w:sz="0" w:space="0" w:color="auto" w:frame="1"/>
        </w:rPr>
        <w:t>function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>column_name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)</w:t>
      </w:r>
    </w:p>
    <w:p w14:paraId="1F3FD704" w14:textId="77777777" w:rsidR="006D6A48" w:rsidRDefault="006D6A48" w:rsidP="006D6A48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>FROM table_name</w:t>
      </w:r>
    </w:p>
    <w:p w14:paraId="6F286F58" w14:textId="77777777" w:rsidR="006D6A48" w:rsidRDefault="006D6A48" w:rsidP="006D6A48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WHERE column_name </w:t>
      </w:r>
      <w:r>
        <w:rPr>
          <w:rStyle w:val="kwd"/>
          <w:rFonts w:ascii="Menlo" w:hAnsi="Menlo" w:cs="Menlo"/>
          <w:color w:val="000088"/>
          <w:sz w:val="18"/>
          <w:szCs w:val="18"/>
          <w:bdr w:val="none" w:sz="0" w:space="0" w:color="auto" w:frame="1"/>
        </w:rPr>
        <w:t>operator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value</w:t>
      </w:r>
    </w:p>
    <w:p w14:paraId="7D447A53" w14:textId="77777777" w:rsidR="006D6A48" w:rsidRDefault="006D6A48" w:rsidP="006D6A48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Menlo" w:hAnsi="Menlo" w:cs="Menlo"/>
          <w:color w:val="333333"/>
          <w:sz w:val="18"/>
          <w:szCs w:val="18"/>
        </w:rPr>
      </w:pP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>GROUP BY column_name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;</w:t>
      </w:r>
    </w:p>
    <w:p w14:paraId="4715CFFE" w14:textId="77777777" w:rsidR="006D6A48" w:rsidRDefault="002B3776" w:rsidP="006D6A48">
      <w:pPr>
        <w:rPr>
          <w:rFonts w:eastAsia="Times New Roman"/>
        </w:rPr>
      </w:pPr>
      <w:r>
        <w:rPr>
          <w:rFonts w:eastAsia="Times New Roman"/>
        </w:rPr>
        <w:pict w14:anchorId="694E8F0A">
          <v:rect id="_x0000_i1044" style="width:0;height:.75pt" o:hralign="center" o:hrstd="t" o:hrnoshade="t" o:hr="t" fillcolor="#d4d4d4" stroked="f"/>
        </w:pict>
      </w:r>
    </w:p>
    <w:p w14:paraId="2AD91745" w14:textId="77777777" w:rsidR="006D6A48" w:rsidRDefault="006D6A48" w:rsidP="006D6A48">
      <w:pPr>
        <w:pStyle w:val="2"/>
        <w:shd w:val="clear" w:color="auto" w:fill="FFFFFF"/>
        <w:spacing w:before="30" w:after="30" w:line="432" w:lineRule="atLeast"/>
        <w:rPr>
          <w:rFonts w:ascii="Helvetica Neue" w:eastAsia="Times New Roman" w:hAnsi="Helvetica Neue"/>
          <w:color w:val="333333"/>
          <w:sz w:val="43"/>
          <w:szCs w:val="43"/>
        </w:rPr>
      </w:pPr>
      <w:r>
        <w:rPr>
          <w:rFonts w:ascii="SimSun" w:eastAsia="SimSun" w:hAnsi="SimSun" w:cs="SimSun"/>
          <w:color w:val="333333"/>
          <w:sz w:val="43"/>
          <w:szCs w:val="43"/>
        </w:rPr>
        <w:t>实例演</w:t>
      </w:r>
      <w:r>
        <w:rPr>
          <w:rFonts w:ascii="MS Mincho" w:eastAsia="MS Mincho" w:hAnsi="MS Mincho" w:cs="MS Mincho"/>
          <w:color w:val="333333"/>
          <w:sz w:val="43"/>
          <w:szCs w:val="43"/>
        </w:rPr>
        <w:t>示</w:t>
      </w:r>
    </w:p>
    <w:p w14:paraId="655E7D4B" w14:textId="77777777" w:rsidR="006D6A48" w:rsidRDefault="006D6A48" w:rsidP="006D6A48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本章节实例使用到了以下表结构及数据，使用前我们可以先将以下数据导入数据库中。</w:t>
      </w:r>
    </w:p>
    <w:p w14:paraId="5B6A1FBE" w14:textId="77777777" w:rsidR="006D6A48" w:rsidRDefault="006D6A48" w:rsidP="006D6A48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</w:pPr>
    </w:p>
    <w:p w14:paraId="115091E5" w14:textId="77777777" w:rsidR="006D6A48" w:rsidRDefault="006D6A48" w:rsidP="006D6A48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----------------------------</w:t>
      </w:r>
    </w:p>
    <w:p w14:paraId="5AF9B7CF" w14:textId="77777777" w:rsidR="006D6A48" w:rsidRDefault="006D6A48" w:rsidP="006D6A48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typ"/>
          <w:rFonts w:ascii="Menlo" w:hAnsi="Menlo" w:cs="Menlo"/>
          <w:color w:val="660066"/>
          <w:sz w:val="18"/>
          <w:szCs w:val="18"/>
          <w:bdr w:val="none" w:sz="0" w:space="0" w:color="auto" w:frame="1"/>
        </w:rPr>
        <w:t>Table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structure </w:t>
      </w:r>
      <w:r>
        <w:rPr>
          <w:rStyle w:val="kwd"/>
          <w:rFonts w:ascii="Menlo" w:hAnsi="Menlo" w:cs="Menlo"/>
          <w:color w:val="000088"/>
          <w:sz w:val="18"/>
          <w:szCs w:val="18"/>
          <w:bdr w:val="none" w:sz="0" w:space="0" w:color="auto" w:frame="1"/>
        </w:rPr>
        <w:t>for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Menlo" w:hAnsi="Menlo" w:cs="Menlo"/>
          <w:color w:val="008800"/>
          <w:sz w:val="18"/>
          <w:szCs w:val="18"/>
          <w:bdr w:val="none" w:sz="0" w:space="0" w:color="auto" w:frame="1"/>
        </w:rPr>
        <w:t>`employee_tbl`</w:t>
      </w:r>
    </w:p>
    <w:p w14:paraId="390D7430" w14:textId="77777777" w:rsidR="006D6A48" w:rsidRDefault="006D6A48" w:rsidP="006D6A48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lastRenderedPageBreak/>
        <w:t>--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----------------------------</w:t>
      </w:r>
    </w:p>
    <w:p w14:paraId="542F362B" w14:textId="77777777" w:rsidR="006D6A48" w:rsidRDefault="006D6A48" w:rsidP="006D6A48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DROP TABLE IF EXISTS </w:t>
      </w:r>
      <w:r>
        <w:rPr>
          <w:rStyle w:val="str"/>
          <w:rFonts w:ascii="Menlo" w:hAnsi="Menlo" w:cs="Menlo"/>
          <w:color w:val="008800"/>
          <w:sz w:val="18"/>
          <w:szCs w:val="18"/>
          <w:bdr w:val="none" w:sz="0" w:space="0" w:color="auto" w:frame="1"/>
        </w:rPr>
        <w:t>`employee_tbl`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;</w:t>
      </w:r>
    </w:p>
    <w:p w14:paraId="323DFC91" w14:textId="77777777" w:rsidR="006D6A48" w:rsidRDefault="006D6A48" w:rsidP="006D6A48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CREATE TABLE </w:t>
      </w:r>
      <w:r>
        <w:rPr>
          <w:rStyle w:val="str"/>
          <w:rFonts w:ascii="Menlo" w:hAnsi="Menlo" w:cs="Menlo"/>
          <w:color w:val="008800"/>
          <w:sz w:val="18"/>
          <w:szCs w:val="18"/>
          <w:bdr w:val="none" w:sz="0" w:space="0" w:color="auto" w:frame="1"/>
        </w:rPr>
        <w:t>`employee_tbl`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(</w:t>
      </w:r>
    </w:p>
    <w:p w14:paraId="0F0F2490" w14:textId="77777777" w:rsidR="006D6A48" w:rsidRDefault="006D6A48" w:rsidP="006D6A48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str"/>
          <w:rFonts w:ascii="Menlo" w:hAnsi="Menlo" w:cs="Menlo"/>
          <w:color w:val="008800"/>
          <w:sz w:val="18"/>
          <w:szCs w:val="18"/>
          <w:bdr w:val="none" w:sz="0" w:space="0" w:color="auto" w:frame="1"/>
        </w:rPr>
        <w:t>`id`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Menlo" w:hAnsi="Menlo" w:cs="Menlo"/>
          <w:color w:val="000088"/>
          <w:sz w:val="18"/>
          <w:szCs w:val="18"/>
          <w:bdr w:val="none" w:sz="0" w:space="0" w:color="auto" w:frame="1"/>
        </w:rPr>
        <w:t>int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lit"/>
          <w:rFonts w:ascii="Menlo" w:hAnsi="Menlo" w:cs="Menlo"/>
          <w:color w:val="006666"/>
          <w:sz w:val="18"/>
          <w:szCs w:val="18"/>
          <w:bdr w:val="none" w:sz="0" w:space="0" w:color="auto" w:frame="1"/>
        </w:rPr>
        <w:t>11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NOT NULL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,</w:t>
      </w:r>
    </w:p>
    <w:p w14:paraId="52FA72A4" w14:textId="77777777" w:rsidR="006D6A48" w:rsidRDefault="006D6A48" w:rsidP="006D6A48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str"/>
          <w:rFonts w:ascii="Menlo" w:hAnsi="Menlo" w:cs="Menlo"/>
          <w:color w:val="008800"/>
          <w:sz w:val="18"/>
          <w:szCs w:val="18"/>
          <w:bdr w:val="none" w:sz="0" w:space="0" w:color="auto" w:frame="1"/>
        </w:rPr>
        <w:t>`name`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Menlo" w:hAnsi="Menlo" w:cs="Menlo"/>
          <w:color w:val="000088"/>
          <w:sz w:val="18"/>
          <w:szCs w:val="18"/>
          <w:bdr w:val="none" w:sz="0" w:space="0" w:color="auto" w:frame="1"/>
        </w:rPr>
        <w:t>char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lit"/>
          <w:rFonts w:ascii="Menlo" w:hAnsi="Menlo" w:cs="Menlo"/>
          <w:color w:val="006666"/>
          <w:sz w:val="18"/>
          <w:szCs w:val="18"/>
          <w:bdr w:val="none" w:sz="0" w:space="0" w:color="auto" w:frame="1"/>
        </w:rPr>
        <w:t>10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NOT NULL DEFAULT </w:t>
      </w:r>
      <w:r>
        <w:rPr>
          <w:rStyle w:val="str"/>
          <w:rFonts w:ascii="Menlo" w:hAnsi="Menlo" w:cs="Menlo"/>
          <w:color w:val="008800"/>
          <w:sz w:val="18"/>
          <w:szCs w:val="18"/>
          <w:bdr w:val="none" w:sz="0" w:space="0" w:color="auto" w:frame="1"/>
        </w:rPr>
        <w:t>''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,</w:t>
      </w:r>
    </w:p>
    <w:p w14:paraId="6D0CDE9C" w14:textId="77777777" w:rsidR="006D6A48" w:rsidRDefault="006D6A48" w:rsidP="006D6A48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str"/>
          <w:rFonts w:ascii="Menlo" w:hAnsi="Menlo" w:cs="Menlo"/>
          <w:color w:val="008800"/>
          <w:sz w:val="18"/>
          <w:szCs w:val="18"/>
          <w:bdr w:val="none" w:sz="0" w:space="0" w:color="auto" w:frame="1"/>
        </w:rPr>
        <w:t>`date`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datetime NOT NULL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,</w:t>
      </w:r>
    </w:p>
    <w:p w14:paraId="21C4E921" w14:textId="77777777" w:rsidR="006D6A48" w:rsidRDefault="006D6A48" w:rsidP="006D6A48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str"/>
          <w:rFonts w:ascii="Menlo" w:hAnsi="Menlo" w:cs="Menlo"/>
          <w:color w:val="008800"/>
          <w:sz w:val="18"/>
          <w:szCs w:val="18"/>
          <w:bdr w:val="none" w:sz="0" w:space="0" w:color="auto" w:frame="1"/>
        </w:rPr>
        <w:t>`singin`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tinyint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lit"/>
          <w:rFonts w:ascii="Menlo" w:hAnsi="Menlo" w:cs="Menlo"/>
          <w:color w:val="006666"/>
          <w:sz w:val="18"/>
          <w:szCs w:val="18"/>
          <w:bdr w:val="none" w:sz="0" w:space="0" w:color="auto" w:frame="1"/>
        </w:rPr>
        <w:t>4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NOT NULL DEFAULT </w:t>
      </w:r>
      <w:r>
        <w:rPr>
          <w:rStyle w:val="str"/>
          <w:rFonts w:ascii="Menlo" w:hAnsi="Menlo" w:cs="Menlo"/>
          <w:color w:val="008800"/>
          <w:sz w:val="18"/>
          <w:szCs w:val="18"/>
          <w:bdr w:val="none" w:sz="0" w:space="0" w:color="auto" w:frame="1"/>
        </w:rPr>
        <w:t>'0'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COMMENT </w:t>
      </w:r>
      <w:r>
        <w:rPr>
          <w:rStyle w:val="str"/>
          <w:rFonts w:ascii="Menlo" w:hAnsi="Menlo" w:cs="Menlo"/>
          <w:color w:val="008800"/>
          <w:sz w:val="18"/>
          <w:szCs w:val="18"/>
          <w:bdr w:val="none" w:sz="0" w:space="0" w:color="auto" w:frame="1"/>
        </w:rPr>
        <w:t>'</w:t>
      </w:r>
      <w:r>
        <w:rPr>
          <w:rStyle w:val="str"/>
          <w:rFonts w:ascii="Menlo" w:hAnsi="Menlo" w:cs="Menlo"/>
          <w:color w:val="008800"/>
          <w:sz w:val="18"/>
          <w:szCs w:val="18"/>
          <w:bdr w:val="none" w:sz="0" w:space="0" w:color="auto" w:frame="1"/>
        </w:rPr>
        <w:t>登录次数</w:t>
      </w:r>
      <w:r>
        <w:rPr>
          <w:rStyle w:val="str"/>
          <w:rFonts w:ascii="Menlo" w:hAnsi="Menlo" w:cs="Menlo"/>
          <w:color w:val="008800"/>
          <w:sz w:val="18"/>
          <w:szCs w:val="18"/>
          <w:bdr w:val="none" w:sz="0" w:space="0" w:color="auto" w:frame="1"/>
        </w:rPr>
        <w:t>'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,</w:t>
      </w:r>
    </w:p>
    <w:p w14:paraId="1A30648B" w14:textId="77777777" w:rsidR="006D6A48" w:rsidRDefault="006D6A48" w:rsidP="006D6A48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 PRIMARY KEY 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Menlo" w:hAnsi="Menlo" w:cs="Menlo"/>
          <w:color w:val="008800"/>
          <w:sz w:val="18"/>
          <w:szCs w:val="18"/>
          <w:bdr w:val="none" w:sz="0" w:space="0" w:color="auto" w:frame="1"/>
        </w:rPr>
        <w:t>`id`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)</w:t>
      </w:r>
    </w:p>
    <w:p w14:paraId="4D8DDBE5" w14:textId="77777777" w:rsidR="006D6A48" w:rsidRDefault="006D6A48" w:rsidP="006D6A48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ENGINE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typ"/>
          <w:rFonts w:ascii="Menlo" w:hAnsi="Menlo" w:cs="Menlo"/>
          <w:color w:val="660066"/>
          <w:sz w:val="18"/>
          <w:szCs w:val="18"/>
          <w:bdr w:val="none" w:sz="0" w:space="0" w:color="auto" w:frame="1"/>
        </w:rPr>
        <w:t>InnoDB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DEFAULT CHARSET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>utf8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;</w:t>
      </w:r>
    </w:p>
    <w:p w14:paraId="5639D142" w14:textId="77777777" w:rsidR="006D6A48" w:rsidRDefault="006D6A48" w:rsidP="006D6A48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</w:pPr>
    </w:p>
    <w:p w14:paraId="031DAE7E" w14:textId="77777777" w:rsidR="006D6A48" w:rsidRDefault="006D6A48" w:rsidP="006D6A48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----------------------------</w:t>
      </w:r>
    </w:p>
    <w:p w14:paraId="24BBBF43" w14:textId="77777777" w:rsidR="006D6A48" w:rsidRDefault="006D6A48" w:rsidP="006D6A48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typ"/>
          <w:rFonts w:ascii="Menlo" w:hAnsi="Menlo" w:cs="Menlo"/>
          <w:color w:val="660066"/>
          <w:sz w:val="18"/>
          <w:szCs w:val="18"/>
          <w:bdr w:val="none" w:sz="0" w:space="0" w:color="auto" w:frame="1"/>
        </w:rPr>
        <w:t>Records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of </w:t>
      </w:r>
      <w:r>
        <w:rPr>
          <w:rStyle w:val="str"/>
          <w:rFonts w:ascii="Menlo" w:hAnsi="Menlo" w:cs="Menlo"/>
          <w:color w:val="008800"/>
          <w:sz w:val="18"/>
          <w:szCs w:val="18"/>
          <w:bdr w:val="none" w:sz="0" w:space="0" w:color="auto" w:frame="1"/>
        </w:rPr>
        <w:t>`employee_tbl`</w:t>
      </w:r>
    </w:p>
    <w:p w14:paraId="51A53C9E" w14:textId="77777777" w:rsidR="006D6A48" w:rsidRDefault="006D6A48" w:rsidP="006D6A48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----------------------------</w:t>
      </w:r>
    </w:p>
    <w:p w14:paraId="4B134A9F" w14:textId="77777777" w:rsidR="006D6A48" w:rsidRDefault="006D6A48" w:rsidP="006D6A48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Menlo" w:hAnsi="Menlo" w:cs="Menlo"/>
          <w:color w:val="000088"/>
          <w:sz w:val="18"/>
          <w:szCs w:val="18"/>
          <w:bdr w:val="none" w:sz="0" w:space="0" w:color="auto" w:frame="1"/>
        </w:rPr>
        <w:t>BEGIN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;</w:t>
      </w:r>
    </w:p>
    <w:p w14:paraId="3E228BB4" w14:textId="77777777" w:rsidR="006D6A48" w:rsidRDefault="006D6A48" w:rsidP="006D6A48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INSERT INTO </w:t>
      </w:r>
      <w:r>
        <w:rPr>
          <w:rStyle w:val="str"/>
          <w:rFonts w:ascii="Menlo" w:hAnsi="Menlo" w:cs="Menlo"/>
          <w:color w:val="008800"/>
          <w:sz w:val="18"/>
          <w:szCs w:val="18"/>
          <w:bdr w:val="none" w:sz="0" w:space="0" w:color="auto" w:frame="1"/>
        </w:rPr>
        <w:t>`employee_tbl`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VALUES 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Menlo" w:hAnsi="Menlo" w:cs="Menlo"/>
          <w:color w:val="008800"/>
          <w:sz w:val="18"/>
          <w:szCs w:val="18"/>
          <w:bdr w:val="none" w:sz="0" w:space="0" w:color="auto" w:frame="1"/>
        </w:rPr>
        <w:t>'1'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Menlo" w:hAnsi="Menlo" w:cs="Menlo"/>
          <w:color w:val="008800"/>
          <w:sz w:val="18"/>
          <w:szCs w:val="18"/>
          <w:bdr w:val="none" w:sz="0" w:space="0" w:color="auto" w:frame="1"/>
        </w:rPr>
        <w:t>'</w:t>
      </w:r>
      <w:r>
        <w:rPr>
          <w:rStyle w:val="str"/>
          <w:rFonts w:ascii="Menlo" w:hAnsi="Menlo" w:cs="Menlo"/>
          <w:color w:val="008800"/>
          <w:sz w:val="18"/>
          <w:szCs w:val="18"/>
          <w:bdr w:val="none" w:sz="0" w:space="0" w:color="auto" w:frame="1"/>
        </w:rPr>
        <w:t>小明</w:t>
      </w:r>
      <w:r>
        <w:rPr>
          <w:rStyle w:val="str"/>
          <w:rFonts w:ascii="Menlo" w:hAnsi="Menlo" w:cs="Menlo"/>
          <w:color w:val="008800"/>
          <w:sz w:val="18"/>
          <w:szCs w:val="18"/>
          <w:bdr w:val="none" w:sz="0" w:space="0" w:color="auto" w:frame="1"/>
        </w:rPr>
        <w:t>'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Menlo" w:hAnsi="Menlo" w:cs="Menlo"/>
          <w:color w:val="008800"/>
          <w:sz w:val="18"/>
          <w:szCs w:val="18"/>
          <w:bdr w:val="none" w:sz="0" w:space="0" w:color="auto" w:frame="1"/>
        </w:rPr>
        <w:t>'2016-04-22 15:25:33'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Menlo" w:hAnsi="Menlo" w:cs="Menlo"/>
          <w:color w:val="008800"/>
          <w:sz w:val="18"/>
          <w:szCs w:val="18"/>
          <w:bdr w:val="none" w:sz="0" w:space="0" w:color="auto" w:frame="1"/>
        </w:rPr>
        <w:t>'1'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),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Menlo" w:hAnsi="Menlo" w:cs="Menlo"/>
          <w:color w:val="008800"/>
          <w:sz w:val="18"/>
          <w:szCs w:val="18"/>
          <w:bdr w:val="none" w:sz="0" w:space="0" w:color="auto" w:frame="1"/>
        </w:rPr>
        <w:t>'2'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Menlo" w:hAnsi="Menlo" w:cs="Menlo"/>
          <w:color w:val="008800"/>
          <w:sz w:val="18"/>
          <w:szCs w:val="18"/>
          <w:bdr w:val="none" w:sz="0" w:space="0" w:color="auto" w:frame="1"/>
        </w:rPr>
        <w:t>'</w:t>
      </w:r>
      <w:r>
        <w:rPr>
          <w:rStyle w:val="str"/>
          <w:rFonts w:ascii="Menlo" w:hAnsi="Menlo" w:cs="Menlo"/>
          <w:color w:val="008800"/>
          <w:sz w:val="18"/>
          <w:szCs w:val="18"/>
          <w:bdr w:val="none" w:sz="0" w:space="0" w:color="auto" w:frame="1"/>
        </w:rPr>
        <w:t>小王</w:t>
      </w:r>
      <w:r>
        <w:rPr>
          <w:rStyle w:val="str"/>
          <w:rFonts w:ascii="Menlo" w:hAnsi="Menlo" w:cs="Menlo"/>
          <w:color w:val="008800"/>
          <w:sz w:val="18"/>
          <w:szCs w:val="18"/>
          <w:bdr w:val="none" w:sz="0" w:space="0" w:color="auto" w:frame="1"/>
        </w:rPr>
        <w:t>'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Menlo" w:hAnsi="Menlo" w:cs="Menlo"/>
          <w:color w:val="008800"/>
          <w:sz w:val="18"/>
          <w:szCs w:val="18"/>
          <w:bdr w:val="none" w:sz="0" w:space="0" w:color="auto" w:frame="1"/>
        </w:rPr>
        <w:t>'2016-04-20 15:25:47'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Menlo" w:hAnsi="Menlo" w:cs="Menlo"/>
          <w:color w:val="008800"/>
          <w:sz w:val="18"/>
          <w:szCs w:val="18"/>
          <w:bdr w:val="none" w:sz="0" w:space="0" w:color="auto" w:frame="1"/>
        </w:rPr>
        <w:t>'3'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),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Menlo" w:hAnsi="Menlo" w:cs="Menlo"/>
          <w:color w:val="008800"/>
          <w:sz w:val="18"/>
          <w:szCs w:val="18"/>
          <w:bdr w:val="none" w:sz="0" w:space="0" w:color="auto" w:frame="1"/>
        </w:rPr>
        <w:t>'3'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Menlo" w:hAnsi="Menlo" w:cs="Menlo"/>
          <w:color w:val="008800"/>
          <w:sz w:val="18"/>
          <w:szCs w:val="18"/>
          <w:bdr w:val="none" w:sz="0" w:space="0" w:color="auto" w:frame="1"/>
        </w:rPr>
        <w:t>'</w:t>
      </w:r>
      <w:r>
        <w:rPr>
          <w:rStyle w:val="str"/>
          <w:rFonts w:ascii="Menlo" w:hAnsi="Menlo" w:cs="Menlo"/>
          <w:color w:val="008800"/>
          <w:sz w:val="18"/>
          <w:szCs w:val="18"/>
          <w:bdr w:val="none" w:sz="0" w:space="0" w:color="auto" w:frame="1"/>
        </w:rPr>
        <w:t>小丽</w:t>
      </w:r>
      <w:r>
        <w:rPr>
          <w:rStyle w:val="str"/>
          <w:rFonts w:ascii="Menlo" w:hAnsi="Menlo" w:cs="Menlo"/>
          <w:color w:val="008800"/>
          <w:sz w:val="18"/>
          <w:szCs w:val="18"/>
          <w:bdr w:val="none" w:sz="0" w:space="0" w:color="auto" w:frame="1"/>
        </w:rPr>
        <w:t>'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Menlo" w:hAnsi="Menlo" w:cs="Menlo"/>
          <w:color w:val="008800"/>
          <w:sz w:val="18"/>
          <w:szCs w:val="18"/>
          <w:bdr w:val="none" w:sz="0" w:space="0" w:color="auto" w:frame="1"/>
        </w:rPr>
        <w:t>'2016-04-19 15:26:02'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Menlo" w:hAnsi="Menlo" w:cs="Menlo"/>
          <w:color w:val="008800"/>
          <w:sz w:val="18"/>
          <w:szCs w:val="18"/>
          <w:bdr w:val="none" w:sz="0" w:space="0" w:color="auto" w:frame="1"/>
        </w:rPr>
        <w:t>'2'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),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Menlo" w:hAnsi="Menlo" w:cs="Menlo"/>
          <w:color w:val="008800"/>
          <w:sz w:val="18"/>
          <w:szCs w:val="18"/>
          <w:bdr w:val="none" w:sz="0" w:space="0" w:color="auto" w:frame="1"/>
        </w:rPr>
        <w:t>'4'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Menlo" w:hAnsi="Menlo" w:cs="Menlo"/>
          <w:color w:val="008800"/>
          <w:sz w:val="18"/>
          <w:szCs w:val="18"/>
          <w:bdr w:val="none" w:sz="0" w:space="0" w:color="auto" w:frame="1"/>
        </w:rPr>
        <w:t>'</w:t>
      </w:r>
      <w:r>
        <w:rPr>
          <w:rStyle w:val="str"/>
          <w:rFonts w:ascii="Menlo" w:hAnsi="Menlo" w:cs="Menlo"/>
          <w:color w:val="008800"/>
          <w:sz w:val="18"/>
          <w:szCs w:val="18"/>
          <w:bdr w:val="none" w:sz="0" w:space="0" w:color="auto" w:frame="1"/>
        </w:rPr>
        <w:t>小王</w:t>
      </w:r>
      <w:r>
        <w:rPr>
          <w:rStyle w:val="str"/>
          <w:rFonts w:ascii="Menlo" w:hAnsi="Menlo" w:cs="Menlo"/>
          <w:color w:val="008800"/>
          <w:sz w:val="18"/>
          <w:szCs w:val="18"/>
          <w:bdr w:val="none" w:sz="0" w:space="0" w:color="auto" w:frame="1"/>
        </w:rPr>
        <w:t>'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Menlo" w:hAnsi="Menlo" w:cs="Menlo"/>
          <w:color w:val="008800"/>
          <w:sz w:val="18"/>
          <w:szCs w:val="18"/>
          <w:bdr w:val="none" w:sz="0" w:space="0" w:color="auto" w:frame="1"/>
        </w:rPr>
        <w:t>'2016-04-07 15:26:14'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Menlo" w:hAnsi="Menlo" w:cs="Menlo"/>
          <w:color w:val="008800"/>
          <w:sz w:val="18"/>
          <w:szCs w:val="18"/>
          <w:bdr w:val="none" w:sz="0" w:space="0" w:color="auto" w:frame="1"/>
        </w:rPr>
        <w:t>'4'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),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Menlo" w:hAnsi="Menlo" w:cs="Menlo"/>
          <w:color w:val="008800"/>
          <w:sz w:val="18"/>
          <w:szCs w:val="18"/>
          <w:bdr w:val="none" w:sz="0" w:space="0" w:color="auto" w:frame="1"/>
        </w:rPr>
        <w:t>'5'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Menlo" w:hAnsi="Menlo" w:cs="Menlo"/>
          <w:color w:val="008800"/>
          <w:sz w:val="18"/>
          <w:szCs w:val="18"/>
          <w:bdr w:val="none" w:sz="0" w:space="0" w:color="auto" w:frame="1"/>
        </w:rPr>
        <w:t>'</w:t>
      </w:r>
      <w:r>
        <w:rPr>
          <w:rStyle w:val="str"/>
          <w:rFonts w:ascii="Menlo" w:hAnsi="Menlo" w:cs="Menlo"/>
          <w:color w:val="008800"/>
          <w:sz w:val="18"/>
          <w:szCs w:val="18"/>
          <w:bdr w:val="none" w:sz="0" w:space="0" w:color="auto" w:frame="1"/>
        </w:rPr>
        <w:t>小明</w:t>
      </w:r>
      <w:r>
        <w:rPr>
          <w:rStyle w:val="str"/>
          <w:rFonts w:ascii="Menlo" w:hAnsi="Menlo" w:cs="Menlo"/>
          <w:color w:val="008800"/>
          <w:sz w:val="18"/>
          <w:szCs w:val="18"/>
          <w:bdr w:val="none" w:sz="0" w:space="0" w:color="auto" w:frame="1"/>
        </w:rPr>
        <w:t>'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Menlo" w:hAnsi="Menlo" w:cs="Menlo"/>
          <w:color w:val="008800"/>
          <w:sz w:val="18"/>
          <w:szCs w:val="18"/>
          <w:bdr w:val="none" w:sz="0" w:space="0" w:color="auto" w:frame="1"/>
        </w:rPr>
        <w:t>'2016-04-11 15:26:40'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Menlo" w:hAnsi="Menlo" w:cs="Menlo"/>
          <w:color w:val="008800"/>
          <w:sz w:val="18"/>
          <w:szCs w:val="18"/>
          <w:bdr w:val="none" w:sz="0" w:space="0" w:color="auto" w:frame="1"/>
        </w:rPr>
        <w:t>'4'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),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Menlo" w:hAnsi="Menlo" w:cs="Menlo"/>
          <w:color w:val="008800"/>
          <w:sz w:val="18"/>
          <w:szCs w:val="18"/>
          <w:bdr w:val="none" w:sz="0" w:space="0" w:color="auto" w:frame="1"/>
        </w:rPr>
        <w:t>'6'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Menlo" w:hAnsi="Menlo" w:cs="Menlo"/>
          <w:color w:val="008800"/>
          <w:sz w:val="18"/>
          <w:szCs w:val="18"/>
          <w:bdr w:val="none" w:sz="0" w:space="0" w:color="auto" w:frame="1"/>
        </w:rPr>
        <w:t>'</w:t>
      </w:r>
      <w:r>
        <w:rPr>
          <w:rStyle w:val="str"/>
          <w:rFonts w:ascii="Menlo" w:hAnsi="Menlo" w:cs="Menlo"/>
          <w:color w:val="008800"/>
          <w:sz w:val="18"/>
          <w:szCs w:val="18"/>
          <w:bdr w:val="none" w:sz="0" w:space="0" w:color="auto" w:frame="1"/>
        </w:rPr>
        <w:t>小明</w:t>
      </w:r>
      <w:r>
        <w:rPr>
          <w:rStyle w:val="str"/>
          <w:rFonts w:ascii="Menlo" w:hAnsi="Menlo" w:cs="Menlo"/>
          <w:color w:val="008800"/>
          <w:sz w:val="18"/>
          <w:szCs w:val="18"/>
          <w:bdr w:val="none" w:sz="0" w:space="0" w:color="auto" w:frame="1"/>
        </w:rPr>
        <w:t>'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Menlo" w:hAnsi="Menlo" w:cs="Menlo"/>
          <w:color w:val="008800"/>
          <w:sz w:val="18"/>
          <w:szCs w:val="18"/>
          <w:bdr w:val="none" w:sz="0" w:space="0" w:color="auto" w:frame="1"/>
        </w:rPr>
        <w:t>'2016-04-04 15:26:54'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Menlo" w:hAnsi="Menlo" w:cs="Menlo"/>
          <w:color w:val="008800"/>
          <w:sz w:val="18"/>
          <w:szCs w:val="18"/>
          <w:bdr w:val="none" w:sz="0" w:space="0" w:color="auto" w:frame="1"/>
        </w:rPr>
        <w:t>'2'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);</w:t>
      </w:r>
    </w:p>
    <w:p w14:paraId="4E565F57" w14:textId="77777777" w:rsidR="006D6A48" w:rsidRDefault="006D6A48" w:rsidP="006D6A48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>COMMIT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;</w:t>
      </w:r>
    </w:p>
    <w:p w14:paraId="62947C79" w14:textId="77777777" w:rsidR="006D6A48" w:rsidRDefault="006D6A48" w:rsidP="006D6A48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</w:pPr>
    </w:p>
    <w:p w14:paraId="75780F10" w14:textId="77777777" w:rsidR="006D6A48" w:rsidRDefault="006D6A48" w:rsidP="006D6A48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Menlo" w:hAnsi="Menlo" w:cs="Menlo"/>
          <w:color w:val="333333"/>
          <w:sz w:val="18"/>
          <w:szCs w:val="18"/>
        </w:rPr>
      </w:pP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SET FOREIGN_KEY_CHECKS 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Menlo" w:hAnsi="Menlo" w:cs="Menlo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;</w:t>
      </w:r>
    </w:p>
    <w:p w14:paraId="19E6C23D" w14:textId="77777777" w:rsidR="006D6A48" w:rsidRDefault="006D6A48" w:rsidP="006D6A48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导入成功后，执行以下</w:t>
      </w:r>
      <w:r>
        <w:rPr>
          <w:rFonts w:ascii="Helvetica Neue" w:hAnsi="Helvetica Neue"/>
          <w:color w:val="333333"/>
          <w:sz w:val="20"/>
          <w:szCs w:val="20"/>
        </w:rPr>
        <w:t xml:space="preserve"> SQL </w:t>
      </w:r>
      <w:r>
        <w:rPr>
          <w:rFonts w:ascii="Helvetica Neue" w:hAnsi="Helvetica Neue"/>
          <w:color w:val="333333"/>
          <w:sz w:val="20"/>
          <w:szCs w:val="20"/>
        </w:rPr>
        <w:t>语句：</w:t>
      </w:r>
    </w:p>
    <w:p w14:paraId="44B66784" w14:textId="77777777" w:rsidR="006D6A48" w:rsidRDefault="006D6A48" w:rsidP="006D6A48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>mysql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&gt;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Menlo" w:hAnsi="Menlo" w:cs="Menlo"/>
          <w:color w:val="000088"/>
          <w:sz w:val="18"/>
          <w:szCs w:val="18"/>
          <w:bdr w:val="none" w:sz="0" w:space="0" w:color="auto" w:frame="1"/>
        </w:rPr>
        <w:t>set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names utf8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;</w:t>
      </w:r>
    </w:p>
    <w:p w14:paraId="24AE0620" w14:textId="77777777" w:rsidR="006D6A48" w:rsidRDefault="006D6A48" w:rsidP="006D6A48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>mysql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&gt;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SELECT 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*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FROM employee_tbl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;</w:t>
      </w:r>
    </w:p>
    <w:p w14:paraId="432DC4EE" w14:textId="77777777" w:rsidR="006D6A48" w:rsidRDefault="006D6A48" w:rsidP="006D6A48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+----+--------+---------------------+--------+</w:t>
      </w:r>
    </w:p>
    <w:p w14:paraId="4DE8A6FE" w14:textId="77777777" w:rsidR="006D6A48" w:rsidRDefault="006D6A48" w:rsidP="006D6A48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|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id 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|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name   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|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date                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|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singin 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|</w:t>
      </w:r>
    </w:p>
    <w:p w14:paraId="715B3184" w14:textId="77777777" w:rsidR="006D6A48" w:rsidRDefault="006D6A48" w:rsidP="006D6A48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lastRenderedPageBreak/>
        <w:t>+----+--------+---------------------+--------+</w:t>
      </w:r>
    </w:p>
    <w:p w14:paraId="52878D96" w14:textId="77777777" w:rsidR="006D6A48" w:rsidRDefault="006D6A48" w:rsidP="006D6A48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|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lit"/>
          <w:rFonts w:ascii="Menlo" w:hAnsi="Menlo" w:cs="Menlo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|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小明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|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Menlo" w:hAnsi="Menlo" w:cs="Menlo"/>
          <w:color w:val="006666"/>
          <w:sz w:val="18"/>
          <w:szCs w:val="18"/>
          <w:bdr w:val="none" w:sz="0" w:space="0" w:color="auto" w:frame="1"/>
        </w:rPr>
        <w:t>2016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Menlo" w:hAnsi="Menlo" w:cs="Menlo"/>
          <w:color w:val="006666"/>
          <w:sz w:val="18"/>
          <w:szCs w:val="18"/>
          <w:bdr w:val="none" w:sz="0" w:space="0" w:color="auto" w:frame="1"/>
        </w:rPr>
        <w:t>04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Menlo" w:hAnsi="Menlo" w:cs="Menlo"/>
          <w:color w:val="006666"/>
          <w:sz w:val="18"/>
          <w:szCs w:val="18"/>
          <w:bdr w:val="none" w:sz="0" w:space="0" w:color="auto" w:frame="1"/>
        </w:rPr>
        <w:t>22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Menlo" w:hAnsi="Menlo" w:cs="Menlo"/>
          <w:color w:val="006666"/>
          <w:sz w:val="18"/>
          <w:szCs w:val="18"/>
          <w:bdr w:val="none" w:sz="0" w:space="0" w:color="auto" w:frame="1"/>
        </w:rPr>
        <w:t>15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Menlo" w:hAnsi="Menlo" w:cs="Menlo"/>
          <w:color w:val="006666"/>
          <w:sz w:val="18"/>
          <w:szCs w:val="18"/>
          <w:bdr w:val="none" w:sz="0" w:space="0" w:color="auto" w:frame="1"/>
        </w:rPr>
        <w:t>25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Menlo" w:hAnsi="Menlo" w:cs="Menlo"/>
          <w:color w:val="006666"/>
          <w:sz w:val="18"/>
          <w:szCs w:val="18"/>
          <w:bdr w:val="none" w:sz="0" w:space="0" w:color="auto" w:frame="1"/>
        </w:rPr>
        <w:t>33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|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lit"/>
          <w:rFonts w:ascii="Menlo" w:hAnsi="Menlo" w:cs="Menlo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|</w:t>
      </w:r>
    </w:p>
    <w:p w14:paraId="354F9E6A" w14:textId="77777777" w:rsidR="006D6A48" w:rsidRDefault="006D6A48" w:rsidP="006D6A48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|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lit"/>
          <w:rFonts w:ascii="Menlo" w:hAnsi="Menlo" w:cs="Menlo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|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小王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|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Menlo" w:hAnsi="Menlo" w:cs="Menlo"/>
          <w:color w:val="006666"/>
          <w:sz w:val="18"/>
          <w:szCs w:val="18"/>
          <w:bdr w:val="none" w:sz="0" w:space="0" w:color="auto" w:frame="1"/>
        </w:rPr>
        <w:t>2016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Menlo" w:hAnsi="Menlo" w:cs="Menlo"/>
          <w:color w:val="006666"/>
          <w:sz w:val="18"/>
          <w:szCs w:val="18"/>
          <w:bdr w:val="none" w:sz="0" w:space="0" w:color="auto" w:frame="1"/>
        </w:rPr>
        <w:t>04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Menlo" w:hAnsi="Menlo" w:cs="Menlo"/>
          <w:color w:val="006666"/>
          <w:sz w:val="18"/>
          <w:szCs w:val="18"/>
          <w:bdr w:val="none" w:sz="0" w:space="0" w:color="auto" w:frame="1"/>
        </w:rPr>
        <w:t>20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Menlo" w:hAnsi="Menlo" w:cs="Menlo"/>
          <w:color w:val="006666"/>
          <w:sz w:val="18"/>
          <w:szCs w:val="18"/>
          <w:bdr w:val="none" w:sz="0" w:space="0" w:color="auto" w:frame="1"/>
        </w:rPr>
        <w:t>15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Menlo" w:hAnsi="Menlo" w:cs="Menlo"/>
          <w:color w:val="006666"/>
          <w:sz w:val="18"/>
          <w:szCs w:val="18"/>
          <w:bdr w:val="none" w:sz="0" w:space="0" w:color="auto" w:frame="1"/>
        </w:rPr>
        <w:t>25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Menlo" w:hAnsi="Menlo" w:cs="Menlo"/>
          <w:color w:val="006666"/>
          <w:sz w:val="18"/>
          <w:szCs w:val="18"/>
          <w:bdr w:val="none" w:sz="0" w:space="0" w:color="auto" w:frame="1"/>
        </w:rPr>
        <w:t>47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|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lit"/>
          <w:rFonts w:ascii="Menlo" w:hAnsi="Menlo" w:cs="Menlo"/>
          <w:color w:val="006666"/>
          <w:sz w:val="18"/>
          <w:szCs w:val="18"/>
          <w:bdr w:val="none" w:sz="0" w:space="0" w:color="auto" w:frame="1"/>
        </w:rPr>
        <w:t>3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|</w:t>
      </w:r>
    </w:p>
    <w:p w14:paraId="4A7D2A10" w14:textId="77777777" w:rsidR="006D6A48" w:rsidRDefault="006D6A48" w:rsidP="006D6A48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|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lit"/>
          <w:rFonts w:ascii="Menlo" w:hAnsi="Menlo" w:cs="Menlo"/>
          <w:color w:val="006666"/>
          <w:sz w:val="18"/>
          <w:szCs w:val="18"/>
          <w:bdr w:val="none" w:sz="0" w:space="0" w:color="auto" w:frame="1"/>
        </w:rPr>
        <w:t>3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|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小丽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|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Menlo" w:hAnsi="Menlo" w:cs="Menlo"/>
          <w:color w:val="006666"/>
          <w:sz w:val="18"/>
          <w:szCs w:val="18"/>
          <w:bdr w:val="none" w:sz="0" w:space="0" w:color="auto" w:frame="1"/>
        </w:rPr>
        <w:t>2016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Menlo" w:hAnsi="Menlo" w:cs="Menlo"/>
          <w:color w:val="006666"/>
          <w:sz w:val="18"/>
          <w:szCs w:val="18"/>
          <w:bdr w:val="none" w:sz="0" w:space="0" w:color="auto" w:frame="1"/>
        </w:rPr>
        <w:t>04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Menlo" w:hAnsi="Menlo" w:cs="Menlo"/>
          <w:color w:val="006666"/>
          <w:sz w:val="18"/>
          <w:szCs w:val="18"/>
          <w:bdr w:val="none" w:sz="0" w:space="0" w:color="auto" w:frame="1"/>
        </w:rPr>
        <w:t>19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Menlo" w:hAnsi="Menlo" w:cs="Menlo"/>
          <w:color w:val="006666"/>
          <w:sz w:val="18"/>
          <w:szCs w:val="18"/>
          <w:bdr w:val="none" w:sz="0" w:space="0" w:color="auto" w:frame="1"/>
        </w:rPr>
        <w:t>15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Menlo" w:hAnsi="Menlo" w:cs="Menlo"/>
          <w:color w:val="006666"/>
          <w:sz w:val="18"/>
          <w:szCs w:val="18"/>
          <w:bdr w:val="none" w:sz="0" w:space="0" w:color="auto" w:frame="1"/>
        </w:rPr>
        <w:t>26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Menlo" w:hAnsi="Menlo" w:cs="Menlo"/>
          <w:color w:val="006666"/>
          <w:sz w:val="18"/>
          <w:szCs w:val="18"/>
          <w:bdr w:val="none" w:sz="0" w:space="0" w:color="auto" w:frame="1"/>
        </w:rPr>
        <w:t>02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|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lit"/>
          <w:rFonts w:ascii="Menlo" w:hAnsi="Menlo" w:cs="Menlo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|</w:t>
      </w:r>
    </w:p>
    <w:p w14:paraId="3EC394AF" w14:textId="77777777" w:rsidR="006D6A48" w:rsidRDefault="006D6A48" w:rsidP="006D6A48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|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lit"/>
          <w:rFonts w:ascii="Menlo" w:hAnsi="Menlo" w:cs="Menlo"/>
          <w:color w:val="006666"/>
          <w:sz w:val="18"/>
          <w:szCs w:val="18"/>
          <w:bdr w:val="none" w:sz="0" w:space="0" w:color="auto" w:frame="1"/>
        </w:rPr>
        <w:t>4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|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小王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|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Menlo" w:hAnsi="Menlo" w:cs="Menlo"/>
          <w:color w:val="006666"/>
          <w:sz w:val="18"/>
          <w:szCs w:val="18"/>
          <w:bdr w:val="none" w:sz="0" w:space="0" w:color="auto" w:frame="1"/>
        </w:rPr>
        <w:t>2016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Menlo" w:hAnsi="Menlo" w:cs="Menlo"/>
          <w:color w:val="006666"/>
          <w:sz w:val="18"/>
          <w:szCs w:val="18"/>
          <w:bdr w:val="none" w:sz="0" w:space="0" w:color="auto" w:frame="1"/>
        </w:rPr>
        <w:t>04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Menlo" w:hAnsi="Menlo" w:cs="Menlo"/>
          <w:color w:val="006666"/>
          <w:sz w:val="18"/>
          <w:szCs w:val="18"/>
          <w:bdr w:val="none" w:sz="0" w:space="0" w:color="auto" w:frame="1"/>
        </w:rPr>
        <w:t>07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Menlo" w:hAnsi="Menlo" w:cs="Menlo"/>
          <w:color w:val="006666"/>
          <w:sz w:val="18"/>
          <w:szCs w:val="18"/>
          <w:bdr w:val="none" w:sz="0" w:space="0" w:color="auto" w:frame="1"/>
        </w:rPr>
        <w:t>15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Menlo" w:hAnsi="Menlo" w:cs="Menlo"/>
          <w:color w:val="006666"/>
          <w:sz w:val="18"/>
          <w:szCs w:val="18"/>
          <w:bdr w:val="none" w:sz="0" w:space="0" w:color="auto" w:frame="1"/>
        </w:rPr>
        <w:t>26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Menlo" w:hAnsi="Menlo" w:cs="Menlo"/>
          <w:color w:val="006666"/>
          <w:sz w:val="18"/>
          <w:szCs w:val="18"/>
          <w:bdr w:val="none" w:sz="0" w:space="0" w:color="auto" w:frame="1"/>
        </w:rPr>
        <w:t>14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|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lit"/>
          <w:rFonts w:ascii="Menlo" w:hAnsi="Menlo" w:cs="Menlo"/>
          <w:color w:val="006666"/>
          <w:sz w:val="18"/>
          <w:szCs w:val="18"/>
          <w:bdr w:val="none" w:sz="0" w:space="0" w:color="auto" w:frame="1"/>
        </w:rPr>
        <w:t>4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|</w:t>
      </w:r>
    </w:p>
    <w:p w14:paraId="702BD47D" w14:textId="77777777" w:rsidR="006D6A48" w:rsidRDefault="006D6A48" w:rsidP="006D6A48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|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lit"/>
          <w:rFonts w:ascii="Menlo" w:hAnsi="Menlo" w:cs="Menlo"/>
          <w:color w:val="006666"/>
          <w:sz w:val="18"/>
          <w:szCs w:val="18"/>
          <w:bdr w:val="none" w:sz="0" w:space="0" w:color="auto" w:frame="1"/>
        </w:rPr>
        <w:t>5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|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小明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|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Menlo" w:hAnsi="Menlo" w:cs="Menlo"/>
          <w:color w:val="006666"/>
          <w:sz w:val="18"/>
          <w:szCs w:val="18"/>
          <w:bdr w:val="none" w:sz="0" w:space="0" w:color="auto" w:frame="1"/>
        </w:rPr>
        <w:t>2016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Menlo" w:hAnsi="Menlo" w:cs="Menlo"/>
          <w:color w:val="006666"/>
          <w:sz w:val="18"/>
          <w:szCs w:val="18"/>
          <w:bdr w:val="none" w:sz="0" w:space="0" w:color="auto" w:frame="1"/>
        </w:rPr>
        <w:t>04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Menlo" w:hAnsi="Menlo" w:cs="Menlo"/>
          <w:color w:val="006666"/>
          <w:sz w:val="18"/>
          <w:szCs w:val="18"/>
          <w:bdr w:val="none" w:sz="0" w:space="0" w:color="auto" w:frame="1"/>
        </w:rPr>
        <w:t>11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Menlo" w:hAnsi="Menlo" w:cs="Menlo"/>
          <w:color w:val="006666"/>
          <w:sz w:val="18"/>
          <w:szCs w:val="18"/>
          <w:bdr w:val="none" w:sz="0" w:space="0" w:color="auto" w:frame="1"/>
        </w:rPr>
        <w:t>15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Menlo" w:hAnsi="Menlo" w:cs="Menlo"/>
          <w:color w:val="006666"/>
          <w:sz w:val="18"/>
          <w:szCs w:val="18"/>
          <w:bdr w:val="none" w:sz="0" w:space="0" w:color="auto" w:frame="1"/>
        </w:rPr>
        <w:t>26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Menlo" w:hAnsi="Menlo" w:cs="Menlo"/>
          <w:color w:val="006666"/>
          <w:sz w:val="18"/>
          <w:szCs w:val="18"/>
          <w:bdr w:val="none" w:sz="0" w:space="0" w:color="auto" w:frame="1"/>
        </w:rPr>
        <w:t>40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|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lit"/>
          <w:rFonts w:ascii="Menlo" w:hAnsi="Menlo" w:cs="Menlo"/>
          <w:color w:val="006666"/>
          <w:sz w:val="18"/>
          <w:szCs w:val="18"/>
          <w:bdr w:val="none" w:sz="0" w:space="0" w:color="auto" w:frame="1"/>
        </w:rPr>
        <w:t>4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|</w:t>
      </w:r>
    </w:p>
    <w:p w14:paraId="5C83B439" w14:textId="77777777" w:rsidR="006D6A48" w:rsidRDefault="006D6A48" w:rsidP="006D6A48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|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lit"/>
          <w:rFonts w:ascii="Menlo" w:hAnsi="Menlo" w:cs="Menlo"/>
          <w:color w:val="006666"/>
          <w:sz w:val="18"/>
          <w:szCs w:val="18"/>
          <w:bdr w:val="none" w:sz="0" w:space="0" w:color="auto" w:frame="1"/>
        </w:rPr>
        <w:t>6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|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小明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|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Menlo" w:hAnsi="Menlo" w:cs="Menlo"/>
          <w:color w:val="006666"/>
          <w:sz w:val="18"/>
          <w:szCs w:val="18"/>
          <w:bdr w:val="none" w:sz="0" w:space="0" w:color="auto" w:frame="1"/>
        </w:rPr>
        <w:t>2016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Menlo" w:hAnsi="Menlo" w:cs="Menlo"/>
          <w:color w:val="006666"/>
          <w:sz w:val="18"/>
          <w:szCs w:val="18"/>
          <w:bdr w:val="none" w:sz="0" w:space="0" w:color="auto" w:frame="1"/>
        </w:rPr>
        <w:t>04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Menlo" w:hAnsi="Menlo" w:cs="Menlo"/>
          <w:color w:val="006666"/>
          <w:sz w:val="18"/>
          <w:szCs w:val="18"/>
          <w:bdr w:val="none" w:sz="0" w:space="0" w:color="auto" w:frame="1"/>
        </w:rPr>
        <w:t>04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Menlo" w:hAnsi="Menlo" w:cs="Menlo"/>
          <w:color w:val="006666"/>
          <w:sz w:val="18"/>
          <w:szCs w:val="18"/>
          <w:bdr w:val="none" w:sz="0" w:space="0" w:color="auto" w:frame="1"/>
        </w:rPr>
        <w:t>15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Menlo" w:hAnsi="Menlo" w:cs="Menlo"/>
          <w:color w:val="006666"/>
          <w:sz w:val="18"/>
          <w:szCs w:val="18"/>
          <w:bdr w:val="none" w:sz="0" w:space="0" w:color="auto" w:frame="1"/>
        </w:rPr>
        <w:t>26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Menlo" w:hAnsi="Menlo" w:cs="Menlo"/>
          <w:color w:val="006666"/>
          <w:sz w:val="18"/>
          <w:szCs w:val="18"/>
          <w:bdr w:val="none" w:sz="0" w:space="0" w:color="auto" w:frame="1"/>
        </w:rPr>
        <w:t>54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|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lit"/>
          <w:rFonts w:ascii="Menlo" w:hAnsi="Menlo" w:cs="Menlo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|</w:t>
      </w:r>
    </w:p>
    <w:p w14:paraId="43A5CF71" w14:textId="77777777" w:rsidR="006D6A48" w:rsidRDefault="006D6A48" w:rsidP="006D6A48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+----+--------+---------------------+--------+</w:t>
      </w:r>
    </w:p>
    <w:p w14:paraId="4B13E8A2" w14:textId="77777777" w:rsidR="006D6A48" w:rsidRDefault="006D6A48" w:rsidP="006D6A48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Menlo" w:hAnsi="Menlo" w:cs="Menlo"/>
          <w:color w:val="333333"/>
          <w:sz w:val="18"/>
          <w:szCs w:val="18"/>
        </w:rPr>
      </w:pPr>
      <w:r>
        <w:rPr>
          <w:rStyle w:val="lit"/>
          <w:rFonts w:ascii="Menlo" w:hAnsi="Menlo" w:cs="Menlo"/>
          <w:color w:val="006666"/>
          <w:sz w:val="18"/>
          <w:szCs w:val="18"/>
          <w:bdr w:val="none" w:sz="0" w:space="0" w:color="auto" w:frame="1"/>
        </w:rPr>
        <w:t>6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rows </w:t>
      </w:r>
      <w:r>
        <w:rPr>
          <w:rStyle w:val="kwd"/>
          <w:rFonts w:ascii="Menlo" w:hAnsi="Menlo" w:cs="Menlo"/>
          <w:color w:val="000088"/>
          <w:sz w:val="18"/>
          <w:szCs w:val="18"/>
          <w:bdr w:val="none" w:sz="0" w:space="0" w:color="auto" w:frame="1"/>
        </w:rPr>
        <w:t>in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Menlo" w:hAnsi="Menlo" w:cs="Menlo"/>
          <w:color w:val="000088"/>
          <w:sz w:val="18"/>
          <w:szCs w:val="18"/>
          <w:bdr w:val="none" w:sz="0" w:space="0" w:color="auto" w:frame="1"/>
        </w:rPr>
        <w:t>set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lit"/>
          <w:rFonts w:ascii="Menlo" w:hAnsi="Menlo" w:cs="Menlo"/>
          <w:color w:val="006666"/>
          <w:sz w:val="18"/>
          <w:szCs w:val="18"/>
          <w:bdr w:val="none" w:sz="0" w:space="0" w:color="auto" w:frame="1"/>
        </w:rPr>
        <w:t>0.00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sec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)</w:t>
      </w:r>
    </w:p>
    <w:p w14:paraId="55D06CBC" w14:textId="77777777" w:rsidR="006D6A48" w:rsidRDefault="006D6A48" w:rsidP="006D6A48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接下来我们使用</w:t>
      </w:r>
      <w:r>
        <w:rPr>
          <w:rFonts w:ascii="Helvetica Neue" w:hAnsi="Helvetica Neue"/>
          <w:color w:val="333333"/>
          <w:sz w:val="20"/>
          <w:szCs w:val="20"/>
        </w:rPr>
        <w:t xml:space="preserve"> GROUP BY </w:t>
      </w:r>
      <w:r>
        <w:rPr>
          <w:rFonts w:ascii="Helvetica Neue" w:hAnsi="Helvetica Neue"/>
          <w:color w:val="333333"/>
          <w:sz w:val="20"/>
          <w:szCs w:val="20"/>
        </w:rPr>
        <w:t>语句</w:t>
      </w:r>
      <w:r>
        <w:rPr>
          <w:rFonts w:ascii="Helvetica Neue" w:hAnsi="Helvetica Neue"/>
          <w:color w:val="333333"/>
          <w:sz w:val="20"/>
          <w:szCs w:val="20"/>
        </w:rPr>
        <w:t xml:space="preserve"> </w:t>
      </w:r>
      <w:r>
        <w:rPr>
          <w:rFonts w:ascii="Helvetica Neue" w:hAnsi="Helvetica Neue"/>
          <w:color w:val="333333"/>
          <w:sz w:val="20"/>
          <w:szCs w:val="20"/>
        </w:rPr>
        <w:t>将数据表按名字进行分组，并统计每个人有多少条记录：</w:t>
      </w:r>
    </w:p>
    <w:p w14:paraId="37E858FD" w14:textId="77777777" w:rsidR="006D6A48" w:rsidRDefault="006D6A48" w:rsidP="006D6A48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>mysql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&gt;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SELECT name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COUNT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(*)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FROM   employee_tbl GROUP BY name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;</w:t>
      </w:r>
    </w:p>
    <w:p w14:paraId="67AAC2F1" w14:textId="77777777" w:rsidR="006D6A48" w:rsidRDefault="006D6A48" w:rsidP="006D6A48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+--------+----------+</w:t>
      </w:r>
    </w:p>
    <w:p w14:paraId="1D057A02" w14:textId="77777777" w:rsidR="006D6A48" w:rsidRDefault="006D6A48" w:rsidP="006D6A48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|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name   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|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COUNT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(*)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|</w:t>
      </w:r>
    </w:p>
    <w:p w14:paraId="76266C20" w14:textId="77777777" w:rsidR="006D6A48" w:rsidRDefault="006D6A48" w:rsidP="006D6A48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+--------+----------+</w:t>
      </w:r>
    </w:p>
    <w:p w14:paraId="3B0EF9D1" w14:textId="77777777" w:rsidR="006D6A48" w:rsidRDefault="006D6A48" w:rsidP="006D6A48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|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小丽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|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Style w:val="lit"/>
          <w:rFonts w:ascii="Menlo" w:hAnsi="Menlo" w:cs="Menlo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|</w:t>
      </w:r>
    </w:p>
    <w:p w14:paraId="489299DF" w14:textId="77777777" w:rsidR="006D6A48" w:rsidRDefault="006D6A48" w:rsidP="006D6A48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|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小明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|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Style w:val="lit"/>
          <w:rFonts w:ascii="Menlo" w:hAnsi="Menlo" w:cs="Menlo"/>
          <w:color w:val="006666"/>
          <w:sz w:val="18"/>
          <w:szCs w:val="18"/>
          <w:bdr w:val="none" w:sz="0" w:space="0" w:color="auto" w:frame="1"/>
        </w:rPr>
        <w:t>3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|</w:t>
      </w:r>
    </w:p>
    <w:p w14:paraId="3B25DCC6" w14:textId="77777777" w:rsidR="006D6A48" w:rsidRDefault="006D6A48" w:rsidP="006D6A48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|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小王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|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Style w:val="lit"/>
          <w:rFonts w:ascii="Menlo" w:hAnsi="Menlo" w:cs="Menlo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|</w:t>
      </w:r>
    </w:p>
    <w:p w14:paraId="36936CD3" w14:textId="77777777" w:rsidR="006D6A48" w:rsidRDefault="006D6A48" w:rsidP="006D6A48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+--------+----------+</w:t>
      </w:r>
    </w:p>
    <w:p w14:paraId="50C2ACC6" w14:textId="77777777" w:rsidR="006D6A48" w:rsidRDefault="006D6A48" w:rsidP="006D6A48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Menlo" w:hAnsi="Menlo" w:cs="Menlo"/>
          <w:color w:val="333333"/>
          <w:sz w:val="18"/>
          <w:szCs w:val="18"/>
        </w:rPr>
      </w:pPr>
      <w:r>
        <w:rPr>
          <w:rStyle w:val="lit"/>
          <w:rFonts w:ascii="Menlo" w:hAnsi="Menlo" w:cs="Menlo"/>
          <w:color w:val="006666"/>
          <w:sz w:val="18"/>
          <w:szCs w:val="18"/>
          <w:bdr w:val="none" w:sz="0" w:space="0" w:color="auto" w:frame="1"/>
        </w:rPr>
        <w:t>3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rows </w:t>
      </w:r>
      <w:r>
        <w:rPr>
          <w:rStyle w:val="kwd"/>
          <w:rFonts w:ascii="Menlo" w:hAnsi="Menlo" w:cs="Menlo"/>
          <w:color w:val="000088"/>
          <w:sz w:val="18"/>
          <w:szCs w:val="18"/>
          <w:bdr w:val="none" w:sz="0" w:space="0" w:color="auto" w:frame="1"/>
        </w:rPr>
        <w:t>in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Menlo" w:hAnsi="Menlo" w:cs="Menlo"/>
          <w:color w:val="000088"/>
          <w:sz w:val="18"/>
          <w:szCs w:val="18"/>
          <w:bdr w:val="none" w:sz="0" w:space="0" w:color="auto" w:frame="1"/>
        </w:rPr>
        <w:t>set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lit"/>
          <w:rFonts w:ascii="Menlo" w:hAnsi="Menlo" w:cs="Menlo"/>
          <w:color w:val="006666"/>
          <w:sz w:val="18"/>
          <w:szCs w:val="18"/>
          <w:bdr w:val="none" w:sz="0" w:space="0" w:color="auto" w:frame="1"/>
        </w:rPr>
        <w:t>0.01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sec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)</w:t>
      </w:r>
    </w:p>
    <w:p w14:paraId="19223393" w14:textId="77777777" w:rsidR="00DE1E79" w:rsidRDefault="00DE1E79" w:rsidP="009E5709">
      <w:pPr>
        <w:rPr>
          <w:rFonts w:ascii="SimSun" w:eastAsia="SimSun" w:hAnsi="SimSun" w:cs="PingFang SC"/>
          <w:bCs/>
          <w:color w:val="000000"/>
        </w:rPr>
      </w:pPr>
    </w:p>
    <w:p w14:paraId="50215895" w14:textId="77777777" w:rsidR="00DE1E79" w:rsidRDefault="00DE1E79" w:rsidP="009E5709">
      <w:pPr>
        <w:rPr>
          <w:rFonts w:ascii="SimSun" w:eastAsia="SimSun" w:hAnsi="SimSun" w:cs="PingFang SC"/>
          <w:bCs/>
          <w:color w:val="000000"/>
        </w:rPr>
      </w:pPr>
    </w:p>
    <w:p w14:paraId="2A501F3A" w14:textId="77777777" w:rsidR="00DE1E79" w:rsidRDefault="00DE1E79" w:rsidP="009E5709">
      <w:pPr>
        <w:rPr>
          <w:rFonts w:ascii="SimSun" w:eastAsia="SimSun" w:hAnsi="SimSun" w:cs="PingFang SC"/>
          <w:bCs/>
          <w:color w:val="000000"/>
        </w:rPr>
      </w:pPr>
    </w:p>
    <w:p w14:paraId="5ECAB867" w14:textId="77777777" w:rsidR="00DE1E79" w:rsidRDefault="00DE1E79" w:rsidP="009E5709">
      <w:pPr>
        <w:rPr>
          <w:rFonts w:ascii="SimSun" w:eastAsia="SimSun" w:hAnsi="SimSun" w:cs="PingFang SC"/>
          <w:bCs/>
          <w:color w:val="000000"/>
        </w:rPr>
      </w:pPr>
    </w:p>
    <w:p w14:paraId="1434E1C2" w14:textId="77777777" w:rsidR="002259F1" w:rsidRDefault="002259F1" w:rsidP="002259F1">
      <w:pPr>
        <w:pStyle w:val="1"/>
        <w:shd w:val="clear" w:color="auto" w:fill="FFFFFF"/>
        <w:spacing w:before="0" w:after="150"/>
        <w:rPr>
          <w:rFonts w:ascii="Helvetica Neue" w:eastAsia="Times New Roman" w:hAnsi="Helvetica Neue"/>
          <w:color w:val="000000"/>
          <w:kern w:val="36"/>
          <w:sz w:val="50"/>
          <w:szCs w:val="50"/>
        </w:rPr>
      </w:pPr>
      <w:r>
        <w:rPr>
          <w:rFonts w:ascii="Helvetica Neue" w:eastAsia="Times New Roman" w:hAnsi="Helvetica Neue"/>
          <w:color w:val="000000"/>
          <w:sz w:val="50"/>
          <w:szCs w:val="50"/>
        </w:rPr>
        <w:lastRenderedPageBreak/>
        <w:t xml:space="preserve">Mysql </w:t>
      </w:r>
      <w:r>
        <w:rPr>
          <w:rFonts w:ascii="SimSun" w:eastAsia="SimSun" w:hAnsi="SimSun" w:cs="SimSun"/>
          <w:color w:val="000000"/>
          <w:sz w:val="50"/>
          <w:szCs w:val="50"/>
        </w:rPr>
        <w:t>连接的使</w:t>
      </w:r>
      <w:r>
        <w:rPr>
          <w:rFonts w:ascii="MS Mincho" w:eastAsia="MS Mincho" w:hAnsi="MS Mincho" w:cs="MS Mincho"/>
          <w:color w:val="000000"/>
          <w:sz w:val="50"/>
          <w:szCs w:val="50"/>
        </w:rPr>
        <w:t>用</w:t>
      </w:r>
    </w:p>
    <w:p w14:paraId="4BC588A5" w14:textId="77777777" w:rsidR="002259F1" w:rsidRDefault="002259F1" w:rsidP="002259F1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在前几章节中，我们已经学会了如何在一张表中读取数据，这是相对简单的，但是在真正的应用中经常需要从多个数据表中读取数据。</w:t>
      </w:r>
    </w:p>
    <w:p w14:paraId="7418127B" w14:textId="77777777" w:rsidR="002259F1" w:rsidRDefault="002259F1" w:rsidP="002259F1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本章节我们将向大家介绍如何使用</w:t>
      </w:r>
      <w:r>
        <w:rPr>
          <w:rFonts w:ascii="Helvetica Neue" w:hAnsi="Helvetica Neue"/>
          <w:color w:val="333333"/>
          <w:sz w:val="20"/>
          <w:szCs w:val="20"/>
        </w:rPr>
        <w:t xml:space="preserve"> MySQL </w:t>
      </w:r>
      <w:r>
        <w:rPr>
          <w:rFonts w:ascii="Helvetica Neue" w:hAnsi="Helvetica Neue"/>
          <w:color w:val="333333"/>
          <w:sz w:val="20"/>
          <w:szCs w:val="20"/>
        </w:rPr>
        <w:t>的</w:t>
      </w:r>
      <w:r>
        <w:rPr>
          <w:rFonts w:ascii="Helvetica Neue" w:hAnsi="Helvetica Neue"/>
          <w:color w:val="333333"/>
          <w:sz w:val="20"/>
          <w:szCs w:val="20"/>
        </w:rPr>
        <w:t xml:space="preserve"> JOIN </w:t>
      </w:r>
      <w:r>
        <w:rPr>
          <w:rFonts w:ascii="Helvetica Neue" w:hAnsi="Helvetica Neue"/>
          <w:color w:val="333333"/>
          <w:sz w:val="20"/>
          <w:szCs w:val="20"/>
        </w:rPr>
        <w:t>在两个或多个表中查询数据。</w:t>
      </w:r>
    </w:p>
    <w:p w14:paraId="5A89F224" w14:textId="77777777" w:rsidR="002259F1" w:rsidRDefault="002259F1" w:rsidP="002259F1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你可以在</w:t>
      </w:r>
      <w:r>
        <w:rPr>
          <w:rFonts w:ascii="Helvetica Neue" w:hAnsi="Helvetica Neue"/>
          <w:color w:val="333333"/>
          <w:sz w:val="20"/>
          <w:szCs w:val="20"/>
        </w:rPr>
        <w:t xml:space="preserve"> SELECT, UPDATE </w:t>
      </w:r>
      <w:r>
        <w:rPr>
          <w:rFonts w:ascii="Helvetica Neue" w:hAnsi="Helvetica Neue"/>
          <w:color w:val="333333"/>
          <w:sz w:val="20"/>
          <w:szCs w:val="20"/>
        </w:rPr>
        <w:t>和</w:t>
      </w:r>
      <w:r>
        <w:rPr>
          <w:rFonts w:ascii="Helvetica Neue" w:hAnsi="Helvetica Neue"/>
          <w:color w:val="333333"/>
          <w:sz w:val="20"/>
          <w:szCs w:val="20"/>
        </w:rPr>
        <w:t xml:space="preserve"> DELETE </w:t>
      </w:r>
      <w:r>
        <w:rPr>
          <w:rFonts w:ascii="Helvetica Neue" w:hAnsi="Helvetica Neue"/>
          <w:color w:val="333333"/>
          <w:sz w:val="20"/>
          <w:szCs w:val="20"/>
        </w:rPr>
        <w:t>语句中使用</w:t>
      </w:r>
      <w:r>
        <w:rPr>
          <w:rFonts w:ascii="Helvetica Neue" w:hAnsi="Helvetica Neue"/>
          <w:color w:val="333333"/>
          <w:sz w:val="20"/>
          <w:szCs w:val="20"/>
        </w:rPr>
        <w:t xml:space="preserve"> Mysql </w:t>
      </w:r>
      <w:r>
        <w:rPr>
          <w:rFonts w:ascii="Helvetica Neue" w:hAnsi="Helvetica Neue"/>
          <w:color w:val="333333"/>
          <w:sz w:val="20"/>
          <w:szCs w:val="20"/>
        </w:rPr>
        <w:t>的</w:t>
      </w:r>
      <w:r>
        <w:rPr>
          <w:rFonts w:ascii="Helvetica Neue" w:hAnsi="Helvetica Neue"/>
          <w:color w:val="333333"/>
          <w:sz w:val="20"/>
          <w:szCs w:val="20"/>
        </w:rPr>
        <w:t xml:space="preserve"> JOIN </w:t>
      </w:r>
      <w:r>
        <w:rPr>
          <w:rFonts w:ascii="Helvetica Neue" w:hAnsi="Helvetica Neue"/>
          <w:color w:val="333333"/>
          <w:sz w:val="20"/>
          <w:szCs w:val="20"/>
        </w:rPr>
        <w:t>来联合多表查询。</w:t>
      </w:r>
    </w:p>
    <w:p w14:paraId="791B39D9" w14:textId="77777777" w:rsidR="002259F1" w:rsidRDefault="002259F1" w:rsidP="002259F1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 xml:space="preserve">JOIN </w:t>
      </w:r>
      <w:r>
        <w:rPr>
          <w:rFonts w:ascii="Helvetica Neue" w:hAnsi="Helvetica Neue"/>
          <w:color w:val="333333"/>
          <w:sz w:val="20"/>
          <w:szCs w:val="20"/>
        </w:rPr>
        <w:t>按照功能大致分为如下三类：</w:t>
      </w:r>
    </w:p>
    <w:p w14:paraId="248733D1" w14:textId="77777777" w:rsidR="002259F1" w:rsidRDefault="002259F1" w:rsidP="002259F1">
      <w:pPr>
        <w:numPr>
          <w:ilvl w:val="0"/>
          <w:numId w:val="41"/>
        </w:numPr>
        <w:shd w:val="clear" w:color="auto" w:fill="FFFFFF"/>
        <w:wordWrap w:val="0"/>
        <w:spacing w:line="360" w:lineRule="atLeast"/>
        <w:ind w:left="240"/>
        <w:rPr>
          <w:rFonts w:ascii="Helvetica Neue" w:eastAsia="Times New Roman" w:hAnsi="Helvetica Neue"/>
          <w:color w:val="333333"/>
          <w:sz w:val="20"/>
          <w:szCs w:val="20"/>
        </w:rPr>
      </w:pPr>
      <w:r>
        <w:rPr>
          <w:rStyle w:val="a5"/>
          <w:rFonts w:ascii="Helvetica Neue" w:eastAsia="Times New Roman" w:hAnsi="Helvetica Neue"/>
          <w:color w:val="333333"/>
          <w:sz w:val="20"/>
          <w:szCs w:val="20"/>
          <w:bdr w:val="none" w:sz="0" w:space="0" w:color="auto" w:frame="1"/>
        </w:rPr>
        <w:t>INNER JOIN</w:t>
      </w:r>
      <w:r>
        <w:rPr>
          <w:rStyle w:val="a5"/>
          <w:rFonts w:ascii="MS Mincho" w:eastAsia="MS Mincho" w:hAnsi="MS Mincho" w:cs="MS Mincho"/>
          <w:color w:val="333333"/>
          <w:sz w:val="20"/>
          <w:szCs w:val="20"/>
          <w:bdr w:val="none" w:sz="0" w:space="0" w:color="auto" w:frame="1"/>
        </w:rPr>
        <w:t>（内</w:t>
      </w:r>
      <w:r>
        <w:rPr>
          <w:rStyle w:val="a5"/>
          <w:rFonts w:ascii="SimSun" w:eastAsia="SimSun" w:hAnsi="SimSun" w:cs="SimSun"/>
          <w:color w:val="333333"/>
          <w:sz w:val="20"/>
          <w:szCs w:val="20"/>
          <w:bdr w:val="none" w:sz="0" w:space="0" w:color="auto" w:frame="1"/>
        </w:rPr>
        <w:t>连</w:t>
      </w:r>
      <w:r>
        <w:rPr>
          <w:rStyle w:val="a5"/>
          <w:rFonts w:ascii="MS Mincho" w:eastAsia="MS Mincho" w:hAnsi="MS Mincho" w:cs="MS Mincho"/>
          <w:color w:val="333333"/>
          <w:sz w:val="20"/>
          <w:szCs w:val="20"/>
          <w:bdr w:val="none" w:sz="0" w:space="0" w:color="auto" w:frame="1"/>
        </w:rPr>
        <w:t>接</w:t>
      </w:r>
      <w:r>
        <w:rPr>
          <w:rStyle w:val="a5"/>
          <w:rFonts w:ascii="Helvetica Neue" w:eastAsia="Times New Roman" w:hAnsi="Helvetica Neue"/>
          <w:color w:val="333333"/>
          <w:sz w:val="20"/>
          <w:szCs w:val="20"/>
          <w:bdr w:val="none" w:sz="0" w:space="0" w:color="auto" w:frame="1"/>
        </w:rPr>
        <w:t>,</w:t>
      </w:r>
      <w:r>
        <w:rPr>
          <w:rStyle w:val="a5"/>
          <w:rFonts w:ascii="MS Mincho" w:eastAsia="MS Mincho" w:hAnsi="MS Mincho" w:cs="MS Mincho"/>
          <w:color w:val="333333"/>
          <w:sz w:val="20"/>
          <w:szCs w:val="20"/>
          <w:bdr w:val="none" w:sz="0" w:space="0" w:color="auto" w:frame="1"/>
        </w:rPr>
        <w:t>或等</w:t>
      </w:r>
      <w:r>
        <w:rPr>
          <w:rStyle w:val="a5"/>
          <w:rFonts w:ascii="SimSun" w:eastAsia="SimSun" w:hAnsi="SimSun" w:cs="SimSun"/>
          <w:color w:val="333333"/>
          <w:sz w:val="20"/>
          <w:szCs w:val="20"/>
          <w:bdr w:val="none" w:sz="0" w:space="0" w:color="auto" w:frame="1"/>
        </w:rPr>
        <w:t>值连</w:t>
      </w:r>
      <w:r>
        <w:rPr>
          <w:rStyle w:val="a5"/>
          <w:rFonts w:ascii="MS Mincho" w:eastAsia="MS Mincho" w:hAnsi="MS Mincho" w:cs="MS Mincho"/>
          <w:color w:val="333333"/>
          <w:sz w:val="20"/>
          <w:szCs w:val="20"/>
          <w:bdr w:val="none" w:sz="0" w:space="0" w:color="auto" w:frame="1"/>
        </w:rPr>
        <w:t>接）</w:t>
      </w:r>
      <w:r>
        <w:rPr>
          <w:rFonts w:ascii="MS Mincho" w:eastAsia="MS Mincho" w:hAnsi="MS Mincho" w:cs="MS Mincho"/>
          <w:color w:val="333333"/>
          <w:sz w:val="20"/>
          <w:szCs w:val="20"/>
        </w:rPr>
        <w:t>：</w:t>
      </w:r>
      <w:r>
        <w:rPr>
          <w:rFonts w:ascii="SimSun" w:eastAsia="SimSun" w:hAnsi="SimSun" w:cs="SimSun"/>
          <w:color w:val="333333"/>
          <w:sz w:val="20"/>
          <w:szCs w:val="20"/>
        </w:rPr>
        <w:t>获</w:t>
      </w:r>
      <w:r>
        <w:rPr>
          <w:rFonts w:ascii="MS Mincho" w:eastAsia="MS Mincho" w:hAnsi="MS Mincho" w:cs="MS Mincho"/>
          <w:color w:val="333333"/>
          <w:sz w:val="20"/>
          <w:szCs w:val="20"/>
        </w:rPr>
        <w:t>取两个表中字段匹配关系的</w:t>
      </w:r>
      <w:r>
        <w:rPr>
          <w:rFonts w:ascii="SimSun" w:eastAsia="SimSun" w:hAnsi="SimSun" w:cs="SimSun"/>
          <w:color w:val="333333"/>
          <w:sz w:val="20"/>
          <w:szCs w:val="20"/>
        </w:rPr>
        <w:t>记录</w:t>
      </w:r>
      <w:r>
        <w:rPr>
          <w:rFonts w:ascii="MS Mincho" w:eastAsia="MS Mincho" w:hAnsi="MS Mincho" w:cs="MS Mincho"/>
          <w:color w:val="333333"/>
          <w:sz w:val="20"/>
          <w:szCs w:val="20"/>
        </w:rPr>
        <w:t>。</w:t>
      </w:r>
    </w:p>
    <w:p w14:paraId="71DBA7AC" w14:textId="77777777" w:rsidR="002259F1" w:rsidRDefault="002259F1" w:rsidP="002259F1">
      <w:pPr>
        <w:numPr>
          <w:ilvl w:val="0"/>
          <w:numId w:val="41"/>
        </w:numPr>
        <w:shd w:val="clear" w:color="auto" w:fill="FFFFFF"/>
        <w:wordWrap w:val="0"/>
        <w:spacing w:line="360" w:lineRule="atLeast"/>
        <w:ind w:left="240"/>
        <w:rPr>
          <w:rFonts w:ascii="Helvetica Neue" w:eastAsia="Times New Roman" w:hAnsi="Helvetica Neue"/>
          <w:color w:val="333333"/>
          <w:sz w:val="20"/>
          <w:szCs w:val="20"/>
        </w:rPr>
      </w:pPr>
      <w:r>
        <w:rPr>
          <w:rStyle w:val="a5"/>
          <w:rFonts w:ascii="Helvetica Neue" w:eastAsia="Times New Roman" w:hAnsi="Helvetica Neue"/>
          <w:color w:val="333333"/>
          <w:sz w:val="20"/>
          <w:szCs w:val="20"/>
          <w:bdr w:val="none" w:sz="0" w:space="0" w:color="auto" w:frame="1"/>
        </w:rPr>
        <w:t>LEFT JOIN</w:t>
      </w:r>
      <w:r>
        <w:rPr>
          <w:rStyle w:val="a5"/>
          <w:rFonts w:ascii="MS Mincho" w:eastAsia="MS Mincho" w:hAnsi="MS Mincho" w:cs="MS Mincho"/>
          <w:color w:val="333333"/>
          <w:sz w:val="20"/>
          <w:szCs w:val="20"/>
          <w:bdr w:val="none" w:sz="0" w:space="0" w:color="auto" w:frame="1"/>
        </w:rPr>
        <w:t>（左</w:t>
      </w:r>
      <w:r>
        <w:rPr>
          <w:rStyle w:val="a5"/>
          <w:rFonts w:ascii="SimSun" w:eastAsia="SimSun" w:hAnsi="SimSun" w:cs="SimSun"/>
          <w:color w:val="333333"/>
          <w:sz w:val="20"/>
          <w:szCs w:val="20"/>
          <w:bdr w:val="none" w:sz="0" w:space="0" w:color="auto" w:frame="1"/>
        </w:rPr>
        <w:t>连</w:t>
      </w:r>
      <w:r>
        <w:rPr>
          <w:rStyle w:val="a5"/>
          <w:rFonts w:ascii="MS Mincho" w:eastAsia="MS Mincho" w:hAnsi="MS Mincho" w:cs="MS Mincho"/>
          <w:color w:val="333333"/>
          <w:sz w:val="20"/>
          <w:szCs w:val="20"/>
          <w:bdr w:val="none" w:sz="0" w:space="0" w:color="auto" w:frame="1"/>
        </w:rPr>
        <w:t>接）：</w:t>
      </w:r>
      <w:r>
        <w:rPr>
          <w:rFonts w:ascii="SimSun" w:eastAsia="SimSun" w:hAnsi="SimSun" w:cs="SimSun"/>
          <w:color w:val="333333"/>
          <w:sz w:val="20"/>
          <w:szCs w:val="20"/>
        </w:rPr>
        <w:t>获取左表所有记录，即使右表没有对应匹配的记录</w:t>
      </w:r>
      <w:r>
        <w:rPr>
          <w:rFonts w:ascii="MS Mincho" w:eastAsia="MS Mincho" w:hAnsi="MS Mincho" w:cs="MS Mincho"/>
          <w:color w:val="333333"/>
          <w:sz w:val="20"/>
          <w:szCs w:val="20"/>
        </w:rPr>
        <w:t>。</w:t>
      </w:r>
    </w:p>
    <w:p w14:paraId="12BC6E05" w14:textId="77777777" w:rsidR="002259F1" w:rsidRDefault="002259F1" w:rsidP="002259F1">
      <w:pPr>
        <w:numPr>
          <w:ilvl w:val="0"/>
          <w:numId w:val="41"/>
        </w:numPr>
        <w:shd w:val="clear" w:color="auto" w:fill="FFFFFF"/>
        <w:wordWrap w:val="0"/>
        <w:spacing w:line="360" w:lineRule="atLeast"/>
        <w:ind w:left="240"/>
        <w:rPr>
          <w:rFonts w:ascii="Helvetica Neue" w:eastAsia="Times New Roman" w:hAnsi="Helvetica Neue"/>
          <w:color w:val="333333"/>
          <w:sz w:val="20"/>
          <w:szCs w:val="20"/>
        </w:rPr>
      </w:pPr>
      <w:r>
        <w:rPr>
          <w:rStyle w:val="a5"/>
          <w:rFonts w:ascii="Helvetica Neue" w:eastAsia="Times New Roman" w:hAnsi="Helvetica Neue"/>
          <w:color w:val="333333"/>
          <w:sz w:val="20"/>
          <w:szCs w:val="20"/>
          <w:bdr w:val="none" w:sz="0" w:space="0" w:color="auto" w:frame="1"/>
        </w:rPr>
        <w:t>RIGHT JOIN</w:t>
      </w:r>
      <w:r>
        <w:rPr>
          <w:rStyle w:val="a5"/>
          <w:rFonts w:ascii="MS Mincho" w:eastAsia="MS Mincho" w:hAnsi="MS Mincho" w:cs="MS Mincho"/>
          <w:color w:val="333333"/>
          <w:sz w:val="20"/>
          <w:szCs w:val="20"/>
          <w:bdr w:val="none" w:sz="0" w:space="0" w:color="auto" w:frame="1"/>
        </w:rPr>
        <w:t>（右</w:t>
      </w:r>
      <w:r>
        <w:rPr>
          <w:rStyle w:val="a5"/>
          <w:rFonts w:ascii="SimSun" w:eastAsia="SimSun" w:hAnsi="SimSun" w:cs="SimSun"/>
          <w:color w:val="333333"/>
          <w:sz w:val="20"/>
          <w:szCs w:val="20"/>
          <w:bdr w:val="none" w:sz="0" w:space="0" w:color="auto" w:frame="1"/>
        </w:rPr>
        <w:t>连</w:t>
      </w:r>
      <w:r>
        <w:rPr>
          <w:rStyle w:val="a5"/>
          <w:rFonts w:ascii="MS Mincho" w:eastAsia="MS Mincho" w:hAnsi="MS Mincho" w:cs="MS Mincho"/>
          <w:color w:val="333333"/>
          <w:sz w:val="20"/>
          <w:szCs w:val="20"/>
          <w:bdr w:val="none" w:sz="0" w:space="0" w:color="auto" w:frame="1"/>
        </w:rPr>
        <w:t>接）：</w:t>
      </w:r>
      <w:r>
        <w:rPr>
          <w:rFonts w:ascii="Helvetica Neue" w:eastAsia="Times New Roman" w:hAnsi="Helvetica Neue"/>
          <w:color w:val="333333"/>
          <w:sz w:val="20"/>
          <w:szCs w:val="20"/>
        </w:rPr>
        <w:t> </w:t>
      </w:r>
      <w:r>
        <w:rPr>
          <w:rFonts w:ascii="MS Mincho" w:eastAsia="MS Mincho" w:hAnsi="MS Mincho" w:cs="MS Mincho"/>
          <w:color w:val="333333"/>
          <w:sz w:val="20"/>
          <w:szCs w:val="20"/>
        </w:rPr>
        <w:t>与</w:t>
      </w:r>
      <w:r>
        <w:rPr>
          <w:rFonts w:ascii="Helvetica Neue" w:eastAsia="Times New Roman" w:hAnsi="Helvetica Neue"/>
          <w:color w:val="333333"/>
          <w:sz w:val="20"/>
          <w:szCs w:val="20"/>
        </w:rPr>
        <w:t xml:space="preserve"> LEFT JOIN </w:t>
      </w:r>
      <w:r>
        <w:rPr>
          <w:rFonts w:ascii="MS Mincho" w:eastAsia="MS Mincho" w:hAnsi="MS Mincho" w:cs="MS Mincho"/>
          <w:color w:val="333333"/>
          <w:sz w:val="20"/>
          <w:szCs w:val="20"/>
        </w:rPr>
        <w:t>相反，用于</w:t>
      </w:r>
      <w:r>
        <w:rPr>
          <w:rFonts w:ascii="SimSun" w:eastAsia="SimSun" w:hAnsi="SimSun" w:cs="SimSun"/>
          <w:color w:val="333333"/>
          <w:sz w:val="20"/>
          <w:szCs w:val="20"/>
        </w:rPr>
        <w:t>获</w:t>
      </w:r>
      <w:r>
        <w:rPr>
          <w:rFonts w:ascii="MS Mincho" w:eastAsia="MS Mincho" w:hAnsi="MS Mincho" w:cs="MS Mincho"/>
          <w:color w:val="333333"/>
          <w:sz w:val="20"/>
          <w:szCs w:val="20"/>
        </w:rPr>
        <w:t>取右表所有</w:t>
      </w:r>
      <w:r>
        <w:rPr>
          <w:rFonts w:ascii="SimSun" w:eastAsia="SimSun" w:hAnsi="SimSun" w:cs="SimSun"/>
          <w:color w:val="333333"/>
          <w:sz w:val="20"/>
          <w:szCs w:val="20"/>
        </w:rPr>
        <w:t>记录</w:t>
      </w:r>
      <w:r>
        <w:rPr>
          <w:rFonts w:ascii="MS Mincho" w:eastAsia="MS Mincho" w:hAnsi="MS Mincho" w:cs="MS Mincho"/>
          <w:color w:val="333333"/>
          <w:sz w:val="20"/>
          <w:szCs w:val="20"/>
        </w:rPr>
        <w:t>，即使左表没有</w:t>
      </w:r>
      <w:r>
        <w:rPr>
          <w:rFonts w:ascii="SimSun" w:eastAsia="SimSun" w:hAnsi="SimSun" w:cs="SimSun"/>
          <w:color w:val="333333"/>
          <w:sz w:val="20"/>
          <w:szCs w:val="20"/>
        </w:rPr>
        <w:t>对应</w:t>
      </w:r>
      <w:r>
        <w:rPr>
          <w:rFonts w:ascii="MS Mincho" w:eastAsia="MS Mincho" w:hAnsi="MS Mincho" w:cs="MS Mincho"/>
          <w:color w:val="333333"/>
          <w:sz w:val="20"/>
          <w:szCs w:val="20"/>
        </w:rPr>
        <w:t>匹配的</w:t>
      </w:r>
      <w:r>
        <w:rPr>
          <w:rFonts w:ascii="SimSun" w:eastAsia="SimSun" w:hAnsi="SimSun" w:cs="SimSun"/>
          <w:color w:val="333333"/>
          <w:sz w:val="20"/>
          <w:szCs w:val="20"/>
        </w:rPr>
        <w:t>记录</w:t>
      </w:r>
      <w:r>
        <w:rPr>
          <w:rFonts w:ascii="MS Mincho" w:eastAsia="MS Mincho" w:hAnsi="MS Mincho" w:cs="MS Mincho"/>
          <w:color w:val="333333"/>
          <w:sz w:val="20"/>
          <w:szCs w:val="20"/>
        </w:rPr>
        <w:t>。</w:t>
      </w:r>
    </w:p>
    <w:p w14:paraId="61D56518" w14:textId="77777777" w:rsidR="002259F1" w:rsidRDefault="002259F1" w:rsidP="002259F1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本章节使用的数据库结构及数据下载：</w:t>
      </w:r>
      <w:hyperlink r:id="rId11" w:history="1">
        <w:r>
          <w:rPr>
            <w:rStyle w:val="a6"/>
            <w:rFonts w:ascii="Helvetica Neue" w:hAnsi="Helvetica Neue"/>
            <w:color w:val="64854C"/>
            <w:sz w:val="20"/>
            <w:szCs w:val="20"/>
            <w:bdr w:val="none" w:sz="0" w:space="0" w:color="auto" w:frame="1"/>
          </w:rPr>
          <w:t>runoob-mysql-join-test.sql</w:t>
        </w:r>
      </w:hyperlink>
      <w:r>
        <w:rPr>
          <w:rFonts w:ascii="Helvetica Neue" w:hAnsi="Helvetica Neue"/>
          <w:color w:val="333333"/>
          <w:sz w:val="20"/>
          <w:szCs w:val="20"/>
        </w:rPr>
        <w:t>。</w:t>
      </w:r>
    </w:p>
    <w:p w14:paraId="52943B29" w14:textId="77777777" w:rsidR="002259F1" w:rsidRDefault="002B3776" w:rsidP="002259F1">
      <w:pPr>
        <w:rPr>
          <w:rFonts w:eastAsia="Times New Roman"/>
        </w:rPr>
      </w:pPr>
      <w:r>
        <w:rPr>
          <w:rFonts w:eastAsia="Times New Roman"/>
        </w:rPr>
        <w:pict w14:anchorId="3C0A4C10">
          <v:rect id="_x0000_i1045" style="width:0;height:.75pt" o:hralign="center" o:hrstd="t" o:hrnoshade="t" o:hr="t" fillcolor="#d4d4d4" stroked="f"/>
        </w:pict>
      </w:r>
    </w:p>
    <w:p w14:paraId="1BAE6DE3" w14:textId="77777777" w:rsidR="002259F1" w:rsidRDefault="002259F1" w:rsidP="002259F1">
      <w:pPr>
        <w:pStyle w:val="2"/>
        <w:shd w:val="clear" w:color="auto" w:fill="FFFFFF"/>
        <w:spacing w:before="30" w:after="30" w:line="432" w:lineRule="atLeast"/>
        <w:rPr>
          <w:rFonts w:ascii="Helvetica Neue" w:eastAsia="Times New Roman" w:hAnsi="Helvetica Neue"/>
          <w:color w:val="333333"/>
          <w:sz w:val="43"/>
          <w:szCs w:val="43"/>
        </w:rPr>
      </w:pPr>
      <w:r>
        <w:rPr>
          <w:rFonts w:ascii="MS Mincho" w:eastAsia="MS Mincho" w:hAnsi="MS Mincho" w:cs="MS Mincho"/>
          <w:color w:val="333333"/>
          <w:sz w:val="43"/>
          <w:szCs w:val="43"/>
        </w:rPr>
        <w:t>在命令提示符中使用</w:t>
      </w:r>
      <w:r>
        <w:rPr>
          <w:rFonts w:ascii="Helvetica Neue" w:eastAsia="Times New Roman" w:hAnsi="Helvetica Neue"/>
          <w:color w:val="333333"/>
          <w:sz w:val="43"/>
          <w:szCs w:val="43"/>
        </w:rPr>
        <w:t xml:space="preserve"> INNER JOIN</w:t>
      </w:r>
    </w:p>
    <w:p w14:paraId="0DBA56B7" w14:textId="77777777" w:rsidR="002259F1" w:rsidRDefault="002259F1" w:rsidP="002259F1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我们在</w:t>
      </w:r>
      <w:r>
        <w:rPr>
          <w:rFonts w:ascii="Helvetica Neue" w:hAnsi="Helvetica Neue"/>
          <w:color w:val="333333"/>
          <w:sz w:val="20"/>
          <w:szCs w:val="20"/>
        </w:rPr>
        <w:t>RUNOOB</w:t>
      </w:r>
      <w:r>
        <w:rPr>
          <w:rFonts w:ascii="Helvetica Neue" w:hAnsi="Helvetica Neue"/>
          <w:color w:val="333333"/>
          <w:sz w:val="20"/>
          <w:szCs w:val="20"/>
        </w:rPr>
        <w:t>数据库中有两张表</w:t>
      </w:r>
      <w:r>
        <w:rPr>
          <w:rFonts w:ascii="Helvetica Neue" w:hAnsi="Helvetica Neue"/>
          <w:color w:val="333333"/>
          <w:sz w:val="20"/>
          <w:szCs w:val="20"/>
        </w:rPr>
        <w:t xml:space="preserve"> tcount_tbl </w:t>
      </w:r>
      <w:r>
        <w:rPr>
          <w:rFonts w:ascii="Helvetica Neue" w:hAnsi="Helvetica Neue"/>
          <w:color w:val="333333"/>
          <w:sz w:val="20"/>
          <w:szCs w:val="20"/>
        </w:rPr>
        <w:t>和</w:t>
      </w:r>
      <w:r>
        <w:rPr>
          <w:rFonts w:ascii="Helvetica Neue" w:hAnsi="Helvetica Neue"/>
          <w:color w:val="333333"/>
          <w:sz w:val="20"/>
          <w:szCs w:val="20"/>
        </w:rPr>
        <w:t xml:space="preserve"> runoob_tbl</w:t>
      </w:r>
      <w:r>
        <w:rPr>
          <w:rFonts w:ascii="Helvetica Neue" w:hAnsi="Helvetica Neue"/>
          <w:color w:val="333333"/>
          <w:sz w:val="20"/>
          <w:szCs w:val="20"/>
        </w:rPr>
        <w:t>。两张数据表数据如下：</w:t>
      </w:r>
    </w:p>
    <w:p w14:paraId="409D5544" w14:textId="77777777" w:rsidR="002259F1" w:rsidRDefault="002259F1" w:rsidP="002259F1">
      <w:pPr>
        <w:pStyle w:val="3"/>
        <w:shd w:val="clear" w:color="auto" w:fill="FFFFFF"/>
        <w:spacing w:before="120" w:after="120"/>
        <w:rPr>
          <w:rFonts w:ascii="Helvetica Neue" w:eastAsia="Times New Roman" w:hAnsi="Helvetica Neue"/>
          <w:color w:val="333333"/>
          <w:sz w:val="34"/>
          <w:szCs w:val="34"/>
        </w:rPr>
      </w:pPr>
      <w:r>
        <w:rPr>
          <w:rFonts w:ascii="SimSun" w:eastAsia="SimSun" w:hAnsi="SimSun" w:cs="SimSun"/>
          <w:color w:val="333333"/>
          <w:sz w:val="34"/>
          <w:szCs w:val="34"/>
        </w:rPr>
        <w:t>实</w:t>
      </w:r>
      <w:r>
        <w:rPr>
          <w:rFonts w:ascii="MS Mincho" w:eastAsia="MS Mincho" w:hAnsi="MS Mincho" w:cs="MS Mincho"/>
          <w:color w:val="333333"/>
          <w:sz w:val="34"/>
          <w:szCs w:val="34"/>
        </w:rPr>
        <w:t>例</w:t>
      </w:r>
    </w:p>
    <w:p w14:paraId="6EDCE0AD" w14:textId="77777777" w:rsidR="002259F1" w:rsidRDefault="002259F1" w:rsidP="002259F1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尝试以下实例：</w:t>
      </w:r>
    </w:p>
    <w:p w14:paraId="2AA437EC" w14:textId="77777777" w:rsidR="002259F1" w:rsidRDefault="002259F1" w:rsidP="002259F1">
      <w:pPr>
        <w:pStyle w:val="2"/>
        <w:spacing w:before="0" w:after="30" w:line="432" w:lineRule="atLeast"/>
        <w:rPr>
          <w:rFonts w:ascii="Helvetica Neue" w:eastAsia="Times New Roman" w:hAnsi="Helvetica Neue"/>
          <w:color w:val="617F10"/>
          <w:sz w:val="22"/>
          <w:szCs w:val="22"/>
        </w:rPr>
      </w:pPr>
      <w:r>
        <w:rPr>
          <w:rFonts w:ascii="SimSun" w:eastAsia="SimSun" w:hAnsi="SimSun" w:cs="SimSun"/>
          <w:color w:val="617F10"/>
          <w:sz w:val="22"/>
          <w:szCs w:val="22"/>
        </w:rPr>
        <w:t>测试实例数</w:t>
      </w:r>
      <w:r>
        <w:rPr>
          <w:rFonts w:ascii="MS Mincho" w:eastAsia="MS Mincho" w:hAnsi="MS Mincho" w:cs="MS Mincho"/>
          <w:color w:val="617F10"/>
          <w:sz w:val="22"/>
          <w:szCs w:val="22"/>
        </w:rPr>
        <w:t>据</w:t>
      </w:r>
    </w:p>
    <w:p w14:paraId="7F24B9AF" w14:textId="77777777" w:rsidR="00B717AD" w:rsidRDefault="002259F1" w:rsidP="002259F1">
      <w:pPr>
        <w:shd w:val="clear" w:color="auto" w:fill="FFFFFF"/>
        <w:wordWrap w:val="0"/>
        <w:spacing w:line="336" w:lineRule="atLeast"/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mysql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&gt; 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use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RUNOOB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; </w:t>
      </w:r>
    </w:p>
    <w:p w14:paraId="419B4201" w14:textId="77777777" w:rsidR="00B717AD" w:rsidRDefault="002259F1" w:rsidP="002259F1">
      <w:pPr>
        <w:shd w:val="clear" w:color="auto" w:fill="FFFFFF"/>
        <w:wordWrap w:val="0"/>
        <w:spacing w:line="336" w:lineRule="atLeast"/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Database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changed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3CE194E6" w14:textId="77777777" w:rsidR="00B717AD" w:rsidRDefault="002259F1" w:rsidP="002259F1">
      <w:pPr>
        <w:shd w:val="clear" w:color="auto" w:fill="FFFFFF"/>
        <w:wordWrap w:val="0"/>
        <w:spacing w:line="336" w:lineRule="atLeast"/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mysql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&gt; </w:t>
      </w:r>
      <w:r>
        <w:rPr>
          <w:rStyle w:val="hl-reserved"/>
          <w:rFonts w:ascii="Menlo" w:eastAsia="Times New Roman" w:hAnsi="Menlo" w:cs="Menlo"/>
          <w:color w:val="008000"/>
          <w:bdr w:val="none" w:sz="0" w:space="0" w:color="auto" w:frame="1"/>
        </w:rPr>
        <w:t>SELECT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* </w:t>
      </w:r>
      <w:r>
        <w:rPr>
          <w:rStyle w:val="hl-reserved"/>
          <w:rFonts w:ascii="Menlo" w:eastAsia="Times New Roman" w:hAnsi="Menlo" w:cs="Menlo"/>
          <w:color w:val="008000"/>
          <w:bdr w:val="none" w:sz="0" w:space="0" w:color="auto" w:frame="1"/>
        </w:rPr>
        <w:t>FROM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tcount_tbl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; </w:t>
      </w:r>
    </w:p>
    <w:p w14:paraId="4629448D" w14:textId="77777777" w:rsidR="00B717AD" w:rsidRDefault="002259F1" w:rsidP="002259F1">
      <w:pPr>
        <w:shd w:val="clear" w:color="auto" w:fill="FFFFFF"/>
        <w:wordWrap w:val="0"/>
        <w:spacing w:line="336" w:lineRule="atLeast"/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lastRenderedPageBreak/>
        <w:t xml:space="preserve">+---------------+--------------+ </w:t>
      </w:r>
    </w:p>
    <w:p w14:paraId="4B6648EF" w14:textId="77777777" w:rsidR="00B717AD" w:rsidRDefault="002259F1" w:rsidP="002259F1">
      <w:pPr>
        <w:shd w:val="clear" w:color="auto" w:fill="FFFFFF"/>
        <w:wordWrap w:val="0"/>
        <w:spacing w:line="336" w:lineRule="atLeast"/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| 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runoob_author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runoob_count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</w:p>
    <w:p w14:paraId="21CBE959" w14:textId="77777777" w:rsidR="00B717AD" w:rsidRDefault="002259F1" w:rsidP="002259F1">
      <w:pPr>
        <w:shd w:val="clear" w:color="auto" w:fill="FFFFFF"/>
        <w:wordWrap w:val="0"/>
        <w:spacing w:line="336" w:lineRule="atLeast"/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+---------------+--------------+ </w:t>
      </w:r>
    </w:p>
    <w:p w14:paraId="3F23E9B2" w14:textId="77777777" w:rsidR="00B717AD" w:rsidRDefault="002259F1" w:rsidP="002259F1">
      <w:pPr>
        <w:shd w:val="clear" w:color="auto" w:fill="FFFFFF"/>
        <w:wordWrap w:val="0"/>
        <w:spacing w:line="336" w:lineRule="atLeast"/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| </w:t>
      </w:r>
      <w:r>
        <w:rPr>
          <w:rStyle w:val="hl-code"/>
          <w:rFonts w:ascii="MS Mincho" w:eastAsia="MS Mincho" w:hAnsi="MS Mincho" w:cs="MS Mincho"/>
          <w:color w:val="808080"/>
          <w:sz w:val="20"/>
          <w:szCs w:val="20"/>
          <w:bdr w:val="none" w:sz="0" w:space="0" w:color="auto" w:frame="1"/>
        </w:rPr>
        <w:t>菜</w:t>
      </w:r>
      <w:r>
        <w:rPr>
          <w:rStyle w:val="hl-code"/>
          <w:rFonts w:ascii="SimSun" w:eastAsia="SimSun" w:hAnsi="SimSun" w:cs="SimSun"/>
          <w:color w:val="808080"/>
          <w:sz w:val="20"/>
          <w:szCs w:val="20"/>
          <w:bdr w:val="none" w:sz="0" w:space="0" w:color="auto" w:frame="1"/>
        </w:rPr>
        <w:t>鸟</w:t>
      </w:r>
      <w:r>
        <w:rPr>
          <w:rStyle w:val="hl-code"/>
          <w:rFonts w:ascii="MS Mincho" w:eastAsia="MS Mincho" w:hAnsi="MS Mincho" w:cs="MS Mincho"/>
          <w:color w:val="808080"/>
          <w:sz w:val="20"/>
          <w:szCs w:val="20"/>
          <w:bdr w:val="none" w:sz="0" w:space="0" w:color="auto" w:frame="1"/>
        </w:rPr>
        <w:t>教程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  <w:r>
        <w:rPr>
          <w:rStyle w:val="hl-number"/>
          <w:rFonts w:ascii="Menlo" w:eastAsia="Times New Roman" w:hAnsi="Menlo" w:cs="Menlo"/>
          <w:color w:val="800000"/>
          <w:sz w:val="20"/>
          <w:szCs w:val="20"/>
          <w:bdr w:val="none" w:sz="0" w:space="0" w:color="auto" w:frame="1"/>
        </w:rPr>
        <w:t>10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</w:p>
    <w:p w14:paraId="424394CC" w14:textId="77777777" w:rsidR="00B717AD" w:rsidRDefault="002259F1" w:rsidP="002259F1">
      <w:pPr>
        <w:shd w:val="clear" w:color="auto" w:fill="FFFFFF"/>
        <w:wordWrap w:val="0"/>
        <w:spacing w:line="336" w:lineRule="atLeast"/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| 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RUNOOB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COM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  <w:r>
        <w:rPr>
          <w:rStyle w:val="hl-number"/>
          <w:rFonts w:ascii="Menlo" w:eastAsia="Times New Roman" w:hAnsi="Menlo" w:cs="Menlo"/>
          <w:color w:val="800000"/>
          <w:sz w:val="20"/>
          <w:szCs w:val="20"/>
          <w:bdr w:val="none" w:sz="0" w:space="0" w:color="auto" w:frame="1"/>
        </w:rPr>
        <w:t>20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</w:p>
    <w:p w14:paraId="413DE532" w14:textId="77777777" w:rsidR="00B717AD" w:rsidRDefault="002259F1" w:rsidP="002259F1">
      <w:pPr>
        <w:shd w:val="clear" w:color="auto" w:fill="FFFFFF"/>
        <w:wordWrap w:val="0"/>
        <w:spacing w:line="336" w:lineRule="atLeast"/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| 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Google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  <w:r>
        <w:rPr>
          <w:rStyle w:val="hl-number"/>
          <w:rFonts w:ascii="Menlo" w:eastAsia="Times New Roman" w:hAnsi="Menlo" w:cs="Menlo"/>
          <w:color w:val="800000"/>
          <w:sz w:val="20"/>
          <w:szCs w:val="20"/>
          <w:bdr w:val="none" w:sz="0" w:space="0" w:color="auto" w:frame="1"/>
        </w:rPr>
        <w:t>22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</w:p>
    <w:p w14:paraId="3A172079" w14:textId="77777777" w:rsidR="00B717AD" w:rsidRDefault="002259F1" w:rsidP="002259F1">
      <w:pPr>
        <w:shd w:val="clear" w:color="auto" w:fill="FFFFFF"/>
        <w:wordWrap w:val="0"/>
        <w:spacing w:line="336" w:lineRule="atLeast"/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+---------------+--------------+ </w:t>
      </w:r>
    </w:p>
    <w:p w14:paraId="1A23D910" w14:textId="77777777" w:rsidR="00B717AD" w:rsidRDefault="002259F1" w:rsidP="002259F1">
      <w:pPr>
        <w:shd w:val="clear" w:color="auto" w:fill="FFFFFF"/>
        <w:wordWrap w:val="0"/>
        <w:spacing w:line="336" w:lineRule="atLeast"/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</w:pPr>
      <w:r>
        <w:rPr>
          <w:rStyle w:val="hl-number"/>
          <w:rFonts w:ascii="Menlo" w:eastAsia="Times New Roman" w:hAnsi="Menlo" w:cs="Menlo"/>
          <w:color w:val="800000"/>
          <w:sz w:val="20"/>
          <w:szCs w:val="20"/>
          <w:bdr w:val="none" w:sz="0" w:space="0" w:color="auto" w:frame="1"/>
        </w:rPr>
        <w:t>3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Menlo" w:eastAsia="Times New Roman" w:hAnsi="Menlo" w:cs="Menlo"/>
          <w:color w:val="008000"/>
          <w:bdr w:val="none" w:sz="0" w:space="0" w:color="auto" w:frame="1"/>
        </w:rPr>
        <w:t>rows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Menlo" w:eastAsia="Times New Roman" w:hAnsi="Menlo" w:cs="Menlo"/>
          <w:color w:val="008000"/>
          <w:bdr w:val="none" w:sz="0" w:space="0" w:color="auto" w:frame="1"/>
        </w:rPr>
        <w:t>in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Menlo" w:eastAsia="Times New Roman" w:hAnsi="Menlo" w:cs="Menlo"/>
          <w:color w:val="008000"/>
          <w:bdr w:val="none" w:sz="0" w:space="0" w:color="auto" w:frame="1"/>
        </w:rPr>
        <w:t>set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Menlo" w:eastAsia="Times New Roman" w:hAnsi="Menlo" w:cs="Menlo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number"/>
          <w:rFonts w:ascii="Menlo" w:eastAsia="Times New Roman" w:hAnsi="Menlo" w:cs="Menlo"/>
          <w:color w:val="800000"/>
          <w:sz w:val="20"/>
          <w:szCs w:val="20"/>
          <w:bdr w:val="none" w:sz="0" w:space="0" w:color="auto" w:frame="1"/>
        </w:rPr>
        <w:t>0.01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sec</w:t>
      </w:r>
      <w:r>
        <w:rPr>
          <w:rStyle w:val="hl-brackets"/>
          <w:rFonts w:ascii="Menlo" w:eastAsia="Times New Roman" w:hAnsi="Menlo" w:cs="Menlo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1627EA92" w14:textId="77777777" w:rsidR="00B717AD" w:rsidRDefault="002259F1" w:rsidP="002259F1">
      <w:pPr>
        <w:shd w:val="clear" w:color="auto" w:fill="FFFFFF"/>
        <w:wordWrap w:val="0"/>
        <w:spacing w:line="336" w:lineRule="atLeast"/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mysql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&gt; </w:t>
      </w:r>
      <w:r>
        <w:rPr>
          <w:rStyle w:val="hl-reserved"/>
          <w:rFonts w:ascii="Menlo" w:eastAsia="Times New Roman" w:hAnsi="Menlo" w:cs="Menlo"/>
          <w:color w:val="008000"/>
          <w:bdr w:val="none" w:sz="0" w:space="0" w:color="auto" w:frame="1"/>
        </w:rPr>
        <w:t>SELECT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* </w:t>
      </w:r>
      <w:r>
        <w:rPr>
          <w:rStyle w:val="hl-reserved"/>
          <w:rFonts w:ascii="Menlo" w:eastAsia="Times New Roman" w:hAnsi="Menlo" w:cs="Menlo"/>
          <w:color w:val="008000"/>
          <w:bdr w:val="none" w:sz="0" w:space="0" w:color="auto" w:frame="1"/>
        </w:rPr>
        <w:t>from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runoob_tbl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; </w:t>
      </w:r>
    </w:p>
    <w:p w14:paraId="0AA1A490" w14:textId="77777777" w:rsidR="00B717AD" w:rsidRDefault="002259F1" w:rsidP="002259F1">
      <w:pPr>
        <w:shd w:val="clear" w:color="auto" w:fill="FFFFFF"/>
        <w:wordWrap w:val="0"/>
        <w:spacing w:line="336" w:lineRule="atLeast"/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+-----------+---------------+---------------+-----------------+ </w:t>
      </w:r>
    </w:p>
    <w:p w14:paraId="1699F7E8" w14:textId="77777777" w:rsidR="00B717AD" w:rsidRDefault="002259F1" w:rsidP="002259F1">
      <w:pPr>
        <w:shd w:val="clear" w:color="auto" w:fill="FFFFFF"/>
        <w:wordWrap w:val="0"/>
        <w:spacing w:line="336" w:lineRule="atLeast"/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| 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runoob_id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runoob_title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runoob_author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submission_date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</w:p>
    <w:p w14:paraId="393C1A90" w14:textId="77777777" w:rsidR="00B717AD" w:rsidRDefault="002259F1" w:rsidP="002259F1">
      <w:pPr>
        <w:shd w:val="clear" w:color="auto" w:fill="FFFFFF"/>
        <w:wordWrap w:val="0"/>
        <w:spacing w:line="336" w:lineRule="atLeast"/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+-----------+---------------+---------------+-----------------+ </w:t>
      </w:r>
    </w:p>
    <w:p w14:paraId="4A05B5EC" w14:textId="77777777" w:rsidR="00B717AD" w:rsidRDefault="002259F1" w:rsidP="002259F1">
      <w:pPr>
        <w:shd w:val="clear" w:color="auto" w:fill="FFFFFF"/>
        <w:wordWrap w:val="0"/>
        <w:spacing w:line="336" w:lineRule="atLeast"/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| </w:t>
      </w:r>
      <w:r>
        <w:rPr>
          <w:rStyle w:val="hl-number"/>
          <w:rFonts w:ascii="Menlo" w:eastAsia="Times New Roman" w:hAnsi="Menlo" w:cs="Menlo"/>
          <w:color w:val="800000"/>
          <w:sz w:val="20"/>
          <w:szCs w:val="20"/>
          <w:bdr w:val="none" w:sz="0" w:space="0" w:color="auto" w:frame="1"/>
        </w:rPr>
        <w:t>1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  <w:r>
        <w:rPr>
          <w:rStyle w:val="hl-code"/>
          <w:rFonts w:ascii="MS Mincho" w:eastAsia="MS Mincho" w:hAnsi="MS Mincho" w:cs="MS Mincho"/>
          <w:color w:val="808080"/>
          <w:sz w:val="20"/>
          <w:szCs w:val="20"/>
          <w:bdr w:val="none" w:sz="0" w:space="0" w:color="auto" w:frame="1"/>
        </w:rPr>
        <w:t>学</w:t>
      </w:r>
      <w:r>
        <w:rPr>
          <w:rStyle w:val="hl-code"/>
          <w:rFonts w:ascii="SimSun" w:eastAsia="SimSun" w:hAnsi="SimSun" w:cs="SimSun"/>
          <w:color w:val="808080"/>
          <w:sz w:val="20"/>
          <w:szCs w:val="20"/>
          <w:bdr w:val="none" w:sz="0" w:space="0" w:color="auto" w:frame="1"/>
        </w:rPr>
        <w:t>习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PHP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  <w:r>
        <w:rPr>
          <w:rStyle w:val="hl-code"/>
          <w:rFonts w:ascii="MS Mincho" w:eastAsia="MS Mincho" w:hAnsi="MS Mincho" w:cs="MS Mincho"/>
          <w:color w:val="808080"/>
          <w:sz w:val="20"/>
          <w:szCs w:val="20"/>
          <w:bdr w:val="none" w:sz="0" w:space="0" w:color="auto" w:frame="1"/>
        </w:rPr>
        <w:t>菜</w:t>
      </w:r>
      <w:r>
        <w:rPr>
          <w:rStyle w:val="hl-code"/>
          <w:rFonts w:ascii="SimSun" w:eastAsia="SimSun" w:hAnsi="SimSun" w:cs="SimSun"/>
          <w:color w:val="808080"/>
          <w:sz w:val="20"/>
          <w:szCs w:val="20"/>
          <w:bdr w:val="none" w:sz="0" w:space="0" w:color="auto" w:frame="1"/>
        </w:rPr>
        <w:t>鸟</w:t>
      </w:r>
      <w:r>
        <w:rPr>
          <w:rStyle w:val="hl-code"/>
          <w:rFonts w:ascii="MS Mincho" w:eastAsia="MS Mincho" w:hAnsi="MS Mincho" w:cs="MS Mincho"/>
          <w:color w:val="808080"/>
          <w:sz w:val="20"/>
          <w:szCs w:val="20"/>
          <w:bdr w:val="none" w:sz="0" w:space="0" w:color="auto" w:frame="1"/>
        </w:rPr>
        <w:t>教程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  <w:r>
        <w:rPr>
          <w:rStyle w:val="hl-number"/>
          <w:rFonts w:ascii="Menlo" w:eastAsia="Times New Roman" w:hAnsi="Menlo" w:cs="Menlo"/>
          <w:color w:val="800000"/>
          <w:sz w:val="20"/>
          <w:szCs w:val="20"/>
          <w:bdr w:val="none" w:sz="0" w:space="0" w:color="auto" w:frame="1"/>
        </w:rPr>
        <w:t>2017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>-</w:t>
      </w:r>
      <w:r>
        <w:rPr>
          <w:rStyle w:val="hl-number"/>
          <w:rFonts w:ascii="Menlo" w:eastAsia="Times New Roman" w:hAnsi="Menlo" w:cs="Menlo"/>
          <w:color w:val="800000"/>
          <w:sz w:val="20"/>
          <w:szCs w:val="20"/>
          <w:bdr w:val="none" w:sz="0" w:space="0" w:color="auto" w:frame="1"/>
        </w:rPr>
        <w:t>04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>-</w:t>
      </w:r>
      <w:r>
        <w:rPr>
          <w:rStyle w:val="hl-number"/>
          <w:rFonts w:ascii="Menlo" w:eastAsia="Times New Roman" w:hAnsi="Menlo" w:cs="Menlo"/>
          <w:color w:val="800000"/>
          <w:sz w:val="20"/>
          <w:szCs w:val="20"/>
          <w:bdr w:val="none" w:sz="0" w:space="0" w:color="auto" w:frame="1"/>
        </w:rPr>
        <w:t>12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</w:p>
    <w:p w14:paraId="067C5397" w14:textId="77777777" w:rsidR="00B717AD" w:rsidRDefault="002259F1" w:rsidP="002259F1">
      <w:pPr>
        <w:shd w:val="clear" w:color="auto" w:fill="FFFFFF"/>
        <w:wordWrap w:val="0"/>
        <w:spacing w:line="336" w:lineRule="atLeast"/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| </w:t>
      </w:r>
      <w:r>
        <w:rPr>
          <w:rStyle w:val="hl-number"/>
          <w:rFonts w:ascii="Menlo" w:eastAsia="Times New Roman" w:hAnsi="Menlo" w:cs="Menlo"/>
          <w:color w:val="800000"/>
          <w:sz w:val="20"/>
          <w:szCs w:val="20"/>
          <w:bdr w:val="none" w:sz="0" w:space="0" w:color="auto" w:frame="1"/>
        </w:rPr>
        <w:t>2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  <w:r>
        <w:rPr>
          <w:rStyle w:val="hl-code"/>
          <w:rFonts w:ascii="MS Mincho" w:eastAsia="MS Mincho" w:hAnsi="MS Mincho" w:cs="MS Mincho"/>
          <w:color w:val="808080"/>
          <w:sz w:val="20"/>
          <w:szCs w:val="20"/>
          <w:bdr w:val="none" w:sz="0" w:space="0" w:color="auto" w:frame="1"/>
        </w:rPr>
        <w:t>学</w:t>
      </w:r>
      <w:r>
        <w:rPr>
          <w:rStyle w:val="hl-code"/>
          <w:rFonts w:ascii="SimSun" w:eastAsia="SimSun" w:hAnsi="SimSun" w:cs="SimSun"/>
          <w:color w:val="808080"/>
          <w:sz w:val="20"/>
          <w:szCs w:val="20"/>
          <w:bdr w:val="none" w:sz="0" w:space="0" w:color="auto" w:frame="1"/>
        </w:rPr>
        <w:t>习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MySQL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  <w:r>
        <w:rPr>
          <w:rStyle w:val="hl-code"/>
          <w:rFonts w:ascii="MS Mincho" w:eastAsia="MS Mincho" w:hAnsi="MS Mincho" w:cs="MS Mincho"/>
          <w:color w:val="808080"/>
          <w:sz w:val="20"/>
          <w:szCs w:val="20"/>
          <w:bdr w:val="none" w:sz="0" w:space="0" w:color="auto" w:frame="1"/>
        </w:rPr>
        <w:t>菜</w:t>
      </w:r>
      <w:r>
        <w:rPr>
          <w:rStyle w:val="hl-code"/>
          <w:rFonts w:ascii="SimSun" w:eastAsia="SimSun" w:hAnsi="SimSun" w:cs="SimSun"/>
          <w:color w:val="808080"/>
          <w:sz w:val="20"/>
          <w:szCs w:val="20"/>
          <w:bdr w:val="none" w:sz="0" w:space="0" w:color="auto" w:frame="1"/>
        </w:rPr>
        <w:t>鸟</w:t>
      </w:r>
      <w:r>
        <w:rPr>
          <w:rStyle w:val="hl-code"/>
          <w:rFonts w:ascii="MS Mincho" w:eastAsia="MS Mincho" w:hAnsi="MS Mincho" w:cs="MS Mincho"/>
          <w:color w:val="808080"/>
          <w:sz w:val="20"/>
          <w:szCs w:val="20"/>
          <w:bdr w:val="none" w:sz="0" w:space="0" w:color="auto" w:frame="1"/>
        </w:rPr>
        <w:t>教程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  <w:r>
        <w:rPr>
          <w:rStyle w:val="hl-number"/>
          <w:rFonts w:ascii="Menlo" w:eastAsia="Times New Roman" w:hAnsi="Menlo" w:cs="Menlo"/>
          <w:color w:val="800000"/>
          <w:sz w:val="20"/>
          <w:szCs w:val="20"/>
          <w:bdr w:val="none" w:sz="0" w:space="0" w:color="auto" w:frame="1"/>
        </w:rPr>
        <w:t>2017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>-</w:t>
      </w:r>
      <w:r>
        <w:rPr>
          <w:rStyle w:val="hl-number"/>
          <w:rFonts w:ascii="Menlo" w:eastAsia="Times New Roman" w:hAnsi="Menlo" w:cs="Menlo"/>
          <w:color w:val="800000"/>
          <w:sz w:val="20"/>
          <w:szCs w:val="20"/>
          <w:bdr w:val="none" w:sz="0" w:space="0" w:color="auto" w:frame="1"/>
        </w:rPr>
        <w:t>04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>-</w:t>
      </w:r>
      <w:r>
        <w:rPr>
          <w:rStyle w:val="hl-number"/>
          <w:rFonts w:ascii="Menlo" w:eastAsia="Times New Roman" w:hAnsi="Menlo" w:cs="Menlo"/>
          <w:color w:val="800000"/>
          <w:sz w:val="20"/>
          <w:szCs w:val="20"/>
          <w:bdr w:val="none" w:sz="0" w:space="0" w:color="auto" w:frame="1"/>
        </w:rPr>
        <w:t>12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</w:p>
    <w:p w14:paraId="06255CB5" w14:textId="77777777" w:rsidR="00B717AD" w:rsidRDefault="002259F1" w:rsidP="002259F1">
      <w:pPr>
        <w:shd w:val="clear" w:color="auto" w:fill="FFFFFF"/>
        <w:wordWrap w:val="0"/>
        <w:spacing w:line="336" w:lineRule="atLeast"/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| </w:t>
      </w:r>
      <w:r>
        <w:rPr>
          <w:rStyle w:val="hl-number"/>
          <w:rFonts w:ascii="Menlo" w:eastAsia="Times New Roman" w:hAnsi="Menlo" w:cs="Menlo"/>
          <w:color w:val="800000"/>
          <w:sz w:val="20"/>
          <w:szCs w:val="20"/>
          <w:bdr w:val="none" w:sz="0" w:space="0" w:color="auto" w:frame="1"/>
        </w:rPr>
        <w:t>3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  <w:r>
        <w:rPr>
          <w:rStyle w:val="hl-code"/>
          <w:rFonts w:ascii="MS Mincho" w:eastAsia="MS Mincho" w:hAnsi="MS Mincho" w:cs="MS Mincho"/>
          <w:color w:val="808080"/>
          <w:sz w:val="20"/>
          <w:szCs w:val="20"/>
          <w:bdr w:val="none" w:sz="0" w:space="0" w:color="auto" w:frame="1"/>
        </w:rPr>
        <w:t>学</w:t>
      </w:r>
      <w:r>
        <w:rPr>
          <w:rStyle w:val="hl-code"/>
          <w:rFonts w:ascii="SimSun" w:eastAsia="SimSun" w:hAnsi="SimSun" w:cs="SimSun"/>
          <w:color w:val="808080"/>
          <w:sz w:val="20"/>
          <w:szCs w:val="20"/>
          <w:bdr w:val="none" w:sz="0" w:space="0" w:color="auto" w:frame="1"/>
        </w:rPr>
        <w:t>习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Java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RUNOOB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COM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  <w:r>
        <w:rPr>
          <w:rStyle w:val="hl-number"/>
          <w:rFonts w:ascii="Menlo" w:eastAsia="Times New Roman" w:hAnsi="Menlo" w:cs="Menlo"/>
          <w:color w:val="800000"/>
          <w:sz w:val="20"/>
          <w:szCs w:val="20"/>
          <w:bdr w:val="none" w:sz="0" w:space="0" w:color="auto" w:frame="1"/>
        </w:rPr>
        <w:t>2015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>-</w:t>
      </w:r>
      <w:r>
        <w:rPr>
          <w:rStyle w:val="hl-number"/>
          <w:rFonts w:ascii="Menlo" w:eastAsia="Times New Roman" w:hAnsi="Menlo" w:cs="Menlo"/>
          <w:color w:val="800000"/>
          <w:sz w:val="20"/>
          <w:szCs w:val="20"/>
          <w:bdr w:val="none" w:sz="0" w:space="0" w:color="auto" w:frame="1"/>
        </w:rPr>
        <w:t>05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>-</w:t>
      </w:r>
      <w:r>
        <w:rPr>
          <w:rStyle w:val="hl-number"/>
          <w:rFonts w:ascii="Menlo" w:eastAsia="Times New Roman" w:hAnsi="Menlo" w:cs="Menlo"/>
          <w:color w:val="800000"/>
          <w:sz w:val="20"/>
          <w:szCs w:val="20"/>
          <w:bdr w:val="none" w:sz="0" w:space="0" w:color="auto" w:frame="1"/>
        </w:rPr>
        <w:t>01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</w:p>
    <w:p w14:paraId="6C6B9FC3" w14:textId="77777777" w:rsidR="00B717AD" w:rsidRDefault="002259F1" w:rsidP="002259F1">
      <w:pPr>
        <w:shd w:val="clear" w:color="auto" w:fill="FFFFFF"/>
        <w:wordWrap w:val="0"/>
        <w:spacing w:line="336" w:lineRule="atLeast"/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| </w:t>
      </w:r>
      <w:r>
        <w:rPr>
          <w:rStyle w:val="hl-number"/>
          <w:rFonts w:ascii="Menlo" w:eastAsia="Times New Roman" w:hAnsi="Menlo" w:cs="Menlo"/>
          <w:color w:val="800000"/>
          <w:sz w:val="20"/>
          <w:szCs w:val="20"/>
          <w:bdr w:val="none" w:sz="0" w:space="0" w:color="auto" w:frame="1"/>
        </w:rPr>
        <w:t>4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  <w:r>
        <w:rPr>
          <w:rStyle w:val="hl-code"/>
          <w:rFonts w:ascii="MS Mincho" w:eastAsia="MS Mincho" w:hAnsi="MS Mincho" w:cs="MS Mincho"/>
          <w:color w:val="808080"/>
          <w:sz w:val="20"/>
          <w:szCs w:val="20"/>
          <w:bdr w:val="none" w:sz="0" w:space="0" w:color="auto" w:frame="1"/>
        </w:rPr>
        <w:t>学</w:t>
      </w:r>
      <w:r>
        <w:rPr>
          <w:rStyle w:val="hl-code"/>
          <w:rFonts w:ascii="SimSun" w:eastAsia="SimSun" w:hAnsi="SimSun" w:cs="SimSun"/>
          <w:color w:val="808080"/>
          <w:sz w:val="20"/>
          <w:szCs w:val="20"/>
          <w:bdr w:val="none" w:sz="0" w:space="0" w:color="auto" w:frame="1"/>
        </w:rPr>
        <w:t>习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Python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RUNOOB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COM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  <w:r>
        <w:rPr>
          <w:rStyle w:val="hl-number"/>
          <w:rFonts w:ascii="Menlo" w:eastAsia="Times New Roman" w:hAnsi="Menlo" w:cs="Menlo"/>
          <w:color w:val="800000"/>
          <w:sz w:val="20"/>
          <w:szCs w:val="20"/>
          <w:bdr w:val="none" w:sz="0" w:space="0" w:color="auto" w:frame="1"/>
        </w:rPr>
        <w:t>2016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>-</w:t>
      </w:r>
      <w:r>
        <w:rPr>
          <w:rStyle w:val="hl-number"/>
          <w:rFonts w:ascii="Menlo" w:eastAsia="Times New Roman" w:hAnsi="Menlo" w:cs="Menlo"/>
          <w:color w:val="800000"/>
          <w:sz w:val="20"/>
          <w:szCs w:val="20"/>
          <w:bdr w:val="none" w:sz="0" w:space="0" w:color="auto" w:frame="1"/>
        </w:rPr>
        <w:t>03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>-</w:t>
      </w:r>
      <w:r>
        <w:rPr>
          <w:rStyle w:val="hl-number"/>
          <w:rFonts w:ascii="Menlo" w:eastAsia="Times New Roman" w:hAnsi="Menlo" w:cs="Menlo"/>
          <w:color w:val="800000"/>
          <w:sz w:val="20"/>
          <w:szCs w:val="20"/>
          <w:bdr w:val="none" w:sz="0" w:space="0" w:color="auto" w:frame="1"/>
        </w:rPr>
        <w:t>06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</w:p>
    <w:p w14:paraId="6FCFF101" w14:textId="77777777" w:rsidR="00B717AD" w:rsidRDefault="002259F1" w:rsidP="002259F1">
      <w:pPr>
        <w:shd w:val="clear" w:color="auto" w:fill="FFFFFF"/>
        <w:wordWrap w:val="0"/>
        <w:spacing w:line="336" w:lineRule="atLeast"/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| </w:t>
      </w:r>
      <w:r>
        <w:rPr>
          <w:rStyle w:val="hl-number"/>
          <w:rFonts w:ascii="Menlo" w:eastAsia="Times New Roman" w:hAnsi="Menlo" w:cs="Menlo"/>
          <w:color w:val="800000"/>
          <w:sz w:val="20"/>
          <w:szCs w:val="20"/>
          <w:bdr w:val="none" w:sz="0" w:space="0" w:color="auto" w:frame="1"/>
        </w:rPr>
        <w:t>5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  <w:r>
        <w:rPr>
          <w:rStyle w:val="hl-code"/>
          <w:rFonts w:ascii="MS Mincho" w:eastAsia="MS Mincho" w:hAnsi="MS Mincho" w:cs="MS Mincho"/>
          <w:color w:val="808080"/>
          <w:sz w:val="20"/>
          <w:szCs w:val="20"/>
          <w:bdr w:val="none" w:sz="0" w:space="0" w:color="auto" w:frame="1"/>
        </w:rPr>
        <w:t>学</w:t>
      </w:r>
      <w:r>
        <w:rPr>
          <w:rStyle w:val="hl-code"/>
          <w:rFonts w:ascii="SimSun" w:eastAsia="SimSun" w:hAnsi="SimSun" w:cs="SimSun"/>
          <w:color w:val="808080"/>
          <w:sz w:val="20"/>
          <w:szCs w:val="20"/>
          <w:bdr w:val="none" w:sz="0" w:space="0" w:color="auto" w:frame="1"/>
        </w:rPr>
        <w:t>习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Menlo" w:eastAsia="Times New Roman" w:hAnsi="Menlo" w:cs="Menlo"/>
          <w:color w:val="00008B"/>
          <w:sz w:val="20"/>
          <w:szCs w:val="20"/>
          <w:bdr w:val="none" w:sz="0" w:space="0" w:color="auto" w:frame="1"/>
        </w:rPr>
        <w:t>C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FK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  <w:r>
        <w:rPr>
          <w:rStyle w:val="hl-number"/>
          <w:rFonts w:ascii="Menlo" w:eastAsia="Times New Roman" w:hAnsi="Menlo" w:cs="Menlo"/>
          <w:color w:val="800000"/>
          <w:sz w:val="20"/>
          <w:szCs w:val="20"/>
          <w:bdr w:val="none" w:sz="0" w:space="0" w:color="auto" w:frame="1"/>
        </w:rPr>
        <w:t>2017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>-</w:t>
      </w:r>
      <w:r>
        <w:rPr>
          <w:rStyle w:val="hl-number"/>
          <w:rFonts w:ascii="Menlo" w:eastAsia="Times New Roman" w:hAnsi="Menlo" w:cs="Menlo"/>
          <w:color w:val="800000"/>
          <w:sz w:val="20"/>
          <w:szCs w:val="20"/>
          <w:bdr w:val="none" w:sz="0" w:space="0" w:color="auto" w:frame="1"/>
        </w:rPr>
        <w:t>04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>-</w:t>
      </w:r>
      <w:r>
        <w:rPr>
          <w:rStyle w:val="hl-number"/>
          <w:rFonts w:ascii="Menlo" w:eastAsia="Times New Roman" w:hAnsi="Menlo" w:cs="Menlo"/>
          <w:color w:val="800000"/>
          <w:sz w:val="20"/>
          <w:szCs w:val="20"/>
          <w:bdr w:val="none" w:sz="0" w:space="0" w:color="auto" w:frame="1"/>
        </w:rPr>
        <w:t>05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</w:p>
    <w:p w14:paraId="7F6B62AE" w14:textId="77777777" w:rsidR="00B717AD" w:rsidRDefault="002259F1" w:rsidP="002259F1">
      <w:pPr>
        <w:shd w:val="clear" w:color="auto" w:fill="FFFFFF"/>
        <w:wordWrap w:val="0"/>
        <w:spacing w:line="336" w:lineRule="atLeast"/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+-----------+---------------+---------------+-----------------+ </w:t>
      </w:r>
    </w:p>
    <w:p w14:paraId="790221F0" w14:textId="55B5A77E" w:rsidR="002259F1" w:rsidRDefault="002259F1" w:rsidP="002259F1">
      <w:pPr>
        <w:shd w:val="clear" w:color="auto" w:fill="FFFFFF"/>
        <w:wordWrap w:val="0"/>
        <w:spacing w:line="336" w:lineRule="atLeast"/>
        <w:rPr>
          <w:rFonts w:ascii="Menlo" w:eastAsia="Times New Roman" w:hAnsi="Menlo" w:cs="Menlo"/>
          <w:color w:val="000000"/>
          <w:sz w:val="20"/>
          <w:szCs w:val="20"/>
        </w:rPr>
      </w:pPr>
      <w:r>
        <w:rPr>
          <w:rStyle w:val="hl-number"/>
          <w:rFonts w:ascii="Menlo" w:eastAsia="Times New Roman" w:hAnsi="Menlo" w:cs="Menlo"/>
          <w:color w:val="800000"/>
          <w:sz w:val="20"/>
          <w:szCs w:val="20"/>
          <w:bdr w:val="none" w:sz="0" w:space="0" w:color="auto" w:frame="1"/>
        </w:rPr>
        <w:t>5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Menlo" w:eastAsia="Times New Roman" w:hAnsi="Menlo" w:cs="Menlo"/>
          <w:color w:val="008000"/>
          <w:bdr w:val="none" w:sz="0" w:space="0" w:color="auto" w:frame="1"/>
        </w:rPr>
        <w:t>rows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Menlo" w:eastAsia="Times New Roman" w:hAnsi="Menlo" w:cs="Menlo"/>
          <w:color w:val="008000"/>
          <w:bdr w:val="none" w:sz="0" w:space="0" w:color="auto" w:frame="1"/>
        </w:rPr>
        <w:t>in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Menlo" w:eastAsia="Times New Roman" w:hAnsi="Menlo" w:cs="Menlo"/>
          <w:color w:val="008000"/>
          <w:bdr w:val="none" w:sz="0" w:space="0" w:color="auto" w:frame="1"/>
        </w:rPr>
        <w:t>set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Menlo" w:eastAsia="Times New Roman" w:hAnsi="Menlo" w:cs="Menlo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number"/>
          <w:rFonts w:ascii="Menlo" w:eastAsia="Times New Roman" w:hAnsi="Menlo" w:cs="Menlo"/>
          <w:color w:val="800000"/>
          <w:sz w:val="20"/>
          <w:szCs w:val="20"/>
          <w:bdr w:val="none" w:sz="0" w:space="0" w:color="auto" w:frame="1"/>
        </w:rPr>
        <w:t>0.01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sec</w:t>
      </w:r>
      <w:r>
        <w:rPr>
          <w:rStyle w:val="hl-brackets"/>
          <w:rFonts w:ascii="Menlo" w:eastAsia="Times New Roman" w:hAnsi="Menlo" w:cs="Menlo"/>
          <w:color w:val="808000"/>
          <w:sz w:val="20"/>
          <w:szCs w:val="20"/>
          <w:bdr w:val="none" w:sz="0" w:space="0" w:color="auto" w:frame="1"/>
        </w:rPr>
        <w:t>)</w:t>
      </w:r>
    </w:p>
    <w:p w14:paraId="61DCDFC8" w14:textId="77777777" w:rsidR="002259F1" w:rsidRDefault="002259F1" w:rsidP="002259F1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接下来我们就使用</w:t>
      </w:r>
      <w:r>
        <w:rPr>
          <w:rFonts w:ascii="Helvetica Neue" w:hAnsi="Helvetica Neue"/>
          <w:color w:val="333333"/>
          <w:sz w:val="20"/>
          <w:szCs w:val="20"/>
        </w:rPr>
        <w:t>MySQL</w:t>
      </w:r>
      <w:r>
        <w:rPr>
          <w:rFonts w:ascii="Helvetica Neue" w:hAnsi="Helvetica Neue"/>
          <w:color w:val="333333"/>
          <w:sz w:val="20"/>
          <w:szCs w:val="20"/>
        </w:rPr>
        <w:t>的</w:t>
      </w:r>
      <w:r>
        <w:rPr>
          <w:rStyle w:val="a5"/>
          <w:rFonts w:ascii="Helvetica Neue" w:hAnsi="Helvetica Neue"/>
          <w:color w:val="333333"/>
          <w:sz w:val="20"/>
          <w:szCs w:val="20"/>
          <w:bdr w:val="none" w:sz="0" w:space="0" w:color="auto" w:frame="1"/>
        </w:rPr>
        <w:t>INNER JOIN(</w:t>
      </w:r>
      <w:r>
        <w:rPr>
          <w:rStyle w:val="a5"/>
          <w:rFonts w:ascii="Helvetica Neue" w:hAnsi="Helvetica Neue"/>
          <w:color w:val="333333"/>
          <w:sz w:val="20"/>
          <w:szCs w:val="20"/>
          <w:bdr w:val="none" w:sz="0" w:space="0" w:color="auto" w:frame="1"/>
        </w:rPr>
        <w:t>也可以省略</w:t>
      </w:r>
      <w:r>
        <w:rPr>
          <w:rStyle w:val="a5"/>
          <w:rFonts w:ascii="Helvetica Neue" w:hAnsi="Helvetica Neue"/>
          <w:color w:val="333333"/>
          <w:sz w:val="20"/>
          <w:szCs w:val="20"/>
          <w:bdr w:val="none" w:sz="0" w:space="0" w:color="auto" w:frame="1"/>
        </w:rPr>
        <w:t xml:space="preserve"> INNER </w:t>
      </w:r>
      <w:r>
        <w:rPr>
          <w:rStyle w:val="a5"/>
          <w:rFonts w:ascii="Helvetica Neue" w:hAnsi="Helvetica Neue"/>
          <w:color w:val="333333"/>
          <w:sz w:val="20"/>
          <w:szCs w:val="20"/>
          <w:bdr w:val="none" w:sz="0" w:space="0" w:color="auto" w:frame="1"/>
        </w:rPr>
        <w:t>使用</w:t>
      </w:r>
      <w:r>
        <w:rPr>
          <w:rStyle w:val="a5"/>
          <w:rFonts w:ascii="Helvetica Neue" w:hAnsi="Helvetica Neue"/>
          <w:color w:val="333333"/>
          <w:sz w:val="20"/>
          <w:szCs w:val="20"/>
          <w:bdr w:val="none" w:sz="0" w:space="0" w:color="auto" w:frame="1"/>
        </w:rPr>
        <w:t xml:space="preserve"> JOIN</w:t>
      </w:r>
      <w:r>
        <w:rPr>
          <w:rStyle w:val="a5"/>
          <w:rFonts w:ascii="Helvetica Neue" w:hAnsi="Helvetica Neue"/>
          <w:color w:val="333333"/>
          <w:sz w:val="20"/>
          <w:szCs w:val="20"/>
          <w:bdr w:val="none" w:sz="0" w:space="0" w:color="auto" w:frame="1"/>
        </w:rPr>
        <w:t>，效果一样</w:t>
      </w:r>
      <w:r>
        <w:rPr>
          <w:rStyle w:val="a5"/>
          <w:rFonts w:ascii="Helvetica Neue" w:hAnsi="Helvetica Neue"/>
          <w:color w:val="333333"/>
          <w:sz w:val="20"/>
          <w:szCs w:val="20"/>
          <w:bdr w:val="none" w:sz="0" w:space="0" w:color="auto" w:frame="1"/>
        </w:rPr>
        <w:t>)</w:t>
      </w:r>
      <w:r>
        <w:rPr>
          <w:rFonts w:ascii="Helvetica Neue" w:hAnsi="Helvetica Neue"/>
          <w:color w:val="333333"/>
          <w:sz w:val="20"/>
          <w:szCs w:val="20"/>
        </w:rPr>
        <w:t>来连接以上两张表来读取</w:t>
      </w:r>
      <w:r>
        <w:rPr>
          <w:rFonts w:ascii="Helvetica Neue" w:hAnsi="Helvetica Neue"/>
          <w:color w:val="333333"/>
          <w:sz w:val="20"/>
          <w:szCs w:val="20"/>
        </w:rPr>
        <w:t>runoob_tbl</w:t>
      </w:r>
      <w:r>
        <w:rPr>
          <w:rFonts w:ascii="Helvetica Neue" w:hAnsi="Helvetica Neue"/>
          <w:color w:val="333333"/>
          <w:sz w:val="20"/>
          <w:szCs w:val="20"/>
        </w:rPr>
        <w:t>表中所有</w:t>
      </w:r>
      <w:r>
        <w:rPr>
          <w:rFonts w:ascii="Helvetica Neue" w:hAnsi="Helvetica Neue"/>
          <w:color w:val="333333"/>
          <w:sz w:val="20"/>
          <w:szCs w:val="20"/>
        </w:rPr>
        <w:t>runoob_author</w:t>
      </w:r>
      <w:r>
        <w:rPr>
          <w:rFonts w:ascii="Helvetica Neue" w:hAnsi="Helvetica Neue"/>
          <w:color w:val="333333"/>
          <w:sz w:val="20"/>
          <w:szCs w:val="20"/>
        </w:rPr>
        <w:t>字段在</w:t>
      </w:r>
      <w:r>
        <w:rPr>
          <w:rFonts w:ascii="Helvetica Neue" w:hAnsi="Helvetica Neue"/>
          <w:color w:val="333333"/>
          <w:sz w:val="20"/>
          <w:szCs w:val="20"/>
        </w:rPr>
        <w:t>tcount_tbl</w:t>
      </w:r>
      <w:r>
        <w:rPr>
          <w:rFonts w:ascii="Helvetica Neue" w:hAnsi="Helvetica Neue"/>
          <w:color w:val="333333"/>
          <w:sz w:val="20"/>
          <w:szCs w:val="20"/>
        </w:rPr>
        <w:t>表对应的</w:t>
      </w:r>
      <w:r>
        <w:rPr>
          <w:rFonts w:ascii="Helvetica Neue" w:hAnsi="Helvetica Neue"/>
          <w:color w:val="333333"/>
          <w:sz w:val="20"/>
          <w:szCs w:val="20"/>
        </w:rPr>
        <w:t>runoob_count</w:t>
      </w:r>
      <w:r>
        <w:rPr>
          <w:rFonts w:ascii="Helvetica Neue" w:hAnsi="Helvetica Neue"/>
          <w:color w:val="333333"/>
          <w:sz w:val="20"/>
          <w:szCs w:val="20"/>
        </w:rPr>
        <w:t>字段值：</w:t>
      </w:r>
    </w:p>
    <w:p w14:paraId="7181F590" w14:textId="77777777" w:rsidR="002259F1" w:rsidRDefault="002259F1" w:rsidP="002259F1">
      <w:pPr>
        <w:pStyle w:val="2"/>
        <w:spacing w:before="0" w:after="30" w:line="432" w:lineRule="atLeast"/>
        <w:rPr>
          <w:rFonts w:ascii="Helvetica Neue" w:eastAsia="Times New Roman" w:hAnsi="Helvetica Neue"/>
          <w:color w:val="617F10"/>
          <w:sz w:val="22"/>
          <w:szCs w:val="22"/>
        </w:rPr>
      </w:pPr>
      <w:r>
        <w:rPr>
          <w:rFonts w:ascii="Helvetica Neue" w:eastAsia="Times New Roman" w:hAnsi="Helvetica Neue"/>
          <w:color w:val="617F10"/>
          <w:sz w:val="22"/>
          <w:szCs w:val="22"/>
        </w:rPr>
        <w:t>INNER JOIN</w:t>
      </w:r>
    </w:p>
    <w:p w14:paraId="1264B288" w14:textId="77777777" w:rsidR="00057909" w:rsidRDefault="002259F1" w:rsidP="002259F1">
      <w:pPr>
        <w:shd w:val="clear" w:color="auto" w:fill="FFFFFF"/>
        <w:wordWrap w:val="0"/>
        <w:spacing w:line="336" w:lineRule="atLeast"/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mysql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&gt; </w:t>
      </w:r>
      <w:r>
        <w:rPr>
          <w:rStyle w:val="hl-reserved"/>
          <w:rFonts w:ascii="Menlo" w:eastAsia="Times New Roman" w:hAnsi="Menlo" w:cs="Menlo"/>
          <w:color w:val="008000"/>
          <w:bdr w:val="none" w:sz="0" w:space="0" w:color="auto" w:frame="1"/>
        </w:rPr>
        <w:t>SELECT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a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runoob_id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a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runoob_author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b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runoob_count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Menlo" w:eastAsia="Times New Roman" w:hAnsi="Menlo" w:cs="Menlo"/>
          <w:color w:val="008000"/>
          <w:bdr w:val="none" w:sz="0" w:space="0" w:color="auto" w:frame="1"/>
        </w:rPr>
        <w:t>FROM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runoob_tbl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a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Menlo" w:eastAsia="Times New Roman" w:hAnsi="Menlo" w:cs="Menlo"/>
          <w:color w:val="008000"/>
          <w:bdr w:val="none" w:sz="0" w:space="0" w:color="auto" w:frame="1"/>
        </w:rPr>
        <w:t>INNER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Menlo" w:eastAsia="Times New Roman" w:hAnsi="Menlo" w:cs="Menlo"/>
          <w:color w:val="008000"/>
          <w:bdr w:val="none" w:sz="0" w:space="0" w:color="auto" w:frame="1"/>
        </w:rPr>
        <w:t>JOIN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tcount_tbl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b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Menlo" w:eastAsia="Times New Roman" w:hAnsi="Menlo" w:cs="Menlo"/>
          <w:color w:val="008000"/>
          <w:bdr w:val="none" w:sz="0" w:space="0" w:color="auto" w:frame="1"/>
        </w:rPr>
        <w:t>ON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a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runoob_author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b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runoob_author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; </w:t>
      </w:r>
    </w:p>
    <w:p w14:paraId="7787A00B" w14:textId="77777777" w:rsidR="00057909" w:rsidRDefault="002259F1" w:rsidP="002259F1">
      <w:pPr>
        <w:shd w:val="clear" w:color="auto" w:fill="FFFFFF"/>
        <w:wordWrap w:val="0"/>
        <w:spacing w:line="336" w:lineRule="atLeast"/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+-------------+-----------------+----------------+ </w:t>
      </w:r>
    </w:p>
    <w:p w14:paraId="76512827" w14:textId="77777777" w:rsidR="00057909" w:rsidRDefault="002259F1" w:rsidP="002259F1">
      <w:pPr>
        <w:shd w:val="clear" w:color="auto" w:fill="FFFFFF"/>
        <w:wordWrap w:val="0"/>
        <w:spacing w:line="336" w:lineRule="atLeast"/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lastRenderedPageBreak/>
        <w:t xml:space="preserve">| 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a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runoob_id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a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runoob_author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b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runoob_count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</w:p>
    <w:p w14:paraId="61C5F667" w14:textId="77777777" w:rsidR="00057909" w:rsidRDefault="002259F1" w:rsidP="002259F1">
      <w:pPr>
        <w:shd w:val="clear" w:color="auto" w:fill="FFFFFF"/>
        <w:wordWrap w:val="0"/>
        <w:spacing w:line="336" w:lineRule="atLeast"/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+-------------+-----------------+----------------+ </w:t>
      </w:r>
    </w:p>
    <w:p w14:paraId="1E86E666" w14:textId="77777777" w:rsidR="00057909" w:rsidRDefault="002259F1" w:rsidP="002259F1">
      <w:pPr>
        <w:shd w:val="clear" w:color="auto" w:fill="FFFFFF"/>
        <w:wordWrap w:val="0"/>
        <w:spacing w:line="336" w:lineRule="atLeast"/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| </w:t>
      </w:r>
      <w:r>
        <w:rPr>
          <w:rStyle w:val="hl-number"/>
          <w:rFonts w:ascii="Menlo" w:eastAsia="Times New Roman" w:hAnsi="Menlo" w:cs="Menlo"/>
          <w:color w:val="800000"/>
          <w:sz w:val="20"/>
          <w:szCs w:val="20"/>
          <w:bdr w:val="none" w:sz="0" w:space="0" w:color="auto" w:frame="1"/>
        </w:rPr>
        <w:t>1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  <w:r>
        <w:rPr>
          <w:rStyle w:val="hl-code"/>
          <w:rFonts w:ascii="MS Mincho" w:eastAsia="MS Mincho" w:hAnsi="MS Mincho" w:cs="MS Mincho"/>
          <w:color w:val="808080"/>
          <w:sz w:val="20"/>
          <w:szCs w:val="20"/>
          <w:bdr w:val="none" w:sz="0" w:space="0" w:color="auto" w:frame="1"/>
        </w:rPr>
        <w:t>菜</w:t>
      </w:r>
      <w:r>
        <w:rPr>
          <w:rStyle w:val="hl-code"/>
          <w:rFonts w:ascii="SimSun" w:eastAsia="SimSun" w:hAnsi="SimSun" w:cs="SimSun"/>
          <w:color w:val="808080"/>
          <w:sz w:val="20"/>
          <w:szCs w:val="20"/>
          <w:bdr w:val="none" w:sz="0" w:space="0" w:color="auto" w:frame="1"/>
        </w:rPr>
        <w:t>鸟</w:t>
      </w:r>
      <w:r>
        <w:rPr>
          <w:rStyle w:val="hl-code"/>
          <w:rFonts w:ascii="MS Mincho" w:eastAsia="MS Mincho" w:hAnsi="MS Mincho" w:cs="MS Mincho"/>
          <w:color w:val="808080"/>
          <w:sz w:val="20"/>
          <w:szCs w:val="20"/>
          <w:bdr w:val="none" w:sz="0" w:space="0" w:color="auto" w:frame="1"/>
        </w:rPr>
        <w:t>教程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  <w:r>
        <w:rPr>
          <w:rStyle w:val="hl-number"/>
          <w:rFonts w:ascii="Menlo" w:eastAsia="Times New Roman" w:hAnsi="Menlo" w:cs="Menlo"/>
          <w:color w:val="800000"/>
          <w:sz w:val="20"/>
          <w:szCs w:val="20"/>
          <w:bdr w:val="none" w:sz="0" w:space="0" w:color="auto" w:frame="1"/>
        </w:rPr>
        <w:t>10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</w:p>
    <w:p w14:paraId="4677C00E" w14:textId="77777777" w:rsidR="00057909" w:rsidRDefault="002259F1" w:rsidP="002259F1">
      <w:pPr>
        <w:shd w:val="clear" w:color="auto" w:fill="FFFFFF"/>
        <w:wordWrap w:val="0"/>
        <w:spacing w:line="336" w:lineRule="atLeast"/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| </w:t>
      </w:r>
      <w:r>
        <w:rPr>
          <w:rStyle w:val="hl-number"/>
          <w:rFonts w:ascii="Menlo" w:eastAsia="Times New Roman" w:hAnsi="Menlo" w:cs="Menlo"/>
          <w:color w:val="800000"/>
          <w:sz w:val="20"/>
          <w:szCs w:val="20"/>
          <w:bdr w:val="none" w:sz="0" w:space="0" w:color="auto" w:frame="1"/>
        </w:rPr>
        <w:t>2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  <w:r>
        <w:rPr>
          <w:rStyle w:val="hl-code"/>
          <w:rFonts w:ascii="MS Mincho" w:eastAsia="MS Mincho" w:hAnsi="MS Mincho" w:cs="MS Mincho"/>
          <w:color w:val="808080"/>
          <w:sz w:val="20"/>
          <w:szCs w:val="20"/>
          <w:bdr w:val="none" w:sz="0" w:space="0" w:color="auto" w:frame="1"/>
        </w:rPr>
        <w:t>菜</w:t>
      </w:r>
      <w:r>
        <w:rPr>
          <w:rStyle w:val="hl-code"/>
          <w:rFonts w:ascii="SimSun" w:eastAsia="SimSun" w:hAnsi="SimSun" w:cs="SimSun"/>
          <w:color w:val="808080"/>
          <w:sz w:val="20"/>
          <w:szCs w:val="20"/>
          <w:bdr w:val="none" w:sz="0" w:space="0" w:color="auto" w:frame="1"/>
        </w:rPr>
        <w:t>鸟</w:t>
      </w:r>
      <w:r>
        <w:rPr>
          <w:rStyle w:val="hl-code"/>
          <w:rFonts w:ascii="MS Mincho" w:eastAsia="MS Mincho" w:hAnsi="MS Mincho" w:cs="MS Mincho"/>
          <w:color w:val="808080"/>
          <w:sz w:val="20"/>
          <w:szCs w:val="20"/>
          <w:bdr w:val="none" w:sz="0" w:space="0" w:color="auto" w:frame="1"/>
        </w:rPr>
        <w:t>教程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  <w:r>
        <w:rPr>
          <w:rStyle w:val="hl-number"/>
          <w:rFonts w:ascii="Menlo" w:eastAsia="Times New Roman" w:hAnsi="Menlo" w:cs="Menlo"/>
          <w:color w:val="800000"/>
          <w:sz w:val="20"/>
          <w:szCs w:val="20"/>
          <w:bdr w:val="none" w:sz="0" w:space="0" w:color="auto" w:frame="1"/>
        </w:rPr>
        <w:t>10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</w:p>
    <w:p w14:paraId="22F14F8D" w14:textId="77777777" w:rsidR="00057909" w:rsidRDefault="002259F1" w:rsidP="002259F1">
      <w:pPr>
        <w:shd w:val="clear" w:color="auto" w:fill="FFFFFF"/>
        <w:wordWrap w:val="0"/>
        <w:spacing w:line="336" w:lineRule="atLeast"/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| </w:t>
      </w:r>
      <w:r>
        <w:rPr>
          <w:rStyle w:val="hl-number"/>
          <w:rFonts w:ascii="Menlo" w:eastAsia="Times New Roman" w:hAnsi="Menlo" w:cs="Menlo"/>
          <w:color w:val="800000"/>
          <w:sz w:val="20"/>
          <w:szCs w:val="20"/>
          <w:bdr w:val="none" w:sz="0" w:space="0" w:color="auto" w:frame="1"/>
        </w:rPr>
        <w:t>3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RUNOOB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COM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  <w:r>
        <w:rPr>
          <w:rStyle w:val="hl-number"/>
          <w:rFonts w:ascii="Menlo" w:eastAsia="Times New Roman" w:hAnsi="Menlo" w:cs="Menlo"/>
          <w:color w:val="800000"/>
          <w:sz w:val="20"/>
          <w:szCs w:val="20"/>
          <w:bdr w:val="none" w:sz="0" w:space="0" w:color="auto" w:frame="1"/>
        </w:rPr>
        <w:t>20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</w:p>
    <w:p w14:paraId="043DA97F" w14:textId="77777777" w:rsidR="00057909" w:rsidRDefault="002259F1" w:rsidP="002259F1">
      <w:pPr>
        <w:shd w:val="clear" w:color="auto" w:fill="FFFFFF"/>
        <w:wordWrap w:val="0"/>
        <w:spacing w:line="336" w:lineRule="atLeast"/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| </w:t>
      </w:r>
      <w:r>
        <w:rPr>
          <w:rStyle w:val="hl-number"/>
          <w:rFonts w:ascii="Menlo" w:eastAsia="Times New Roman" w:hAnsi="Menlo" w:cs="Menlo"/>
          <w:color w:val="800000"/>
          <w:sz w:val="20"/>
          <w:szCs w:val="20"/>
          <w:bdr w:val="none" w:sz="0" w:space="0" w:color="auto" w:frame="1"/>
        </w:rPr>
        <w:t>4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RUNOOB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COM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  <w:r>
        <w:rPr>
          <w:rStyle w:val="hl-number"/>
          <w:rFonts w:ascii="Menlo" w:eastAsia="Times New Roman" w:hAnsi="Menlo" w:cs="Menlo"/>
          <w:color w:val="800000"/>
          <w:sz w:val="20"/>
          <w:szCs w:val="20"/>
          <w:bdr w:val="none" w:sz="0" w:space="0" w:color="auto" w:frame="1"/>
        </w:rPr>
        <w:t>20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</w:p>
    <w:p w14:paraId="1BA4C3D5" w14:textId="77777777" w:rsidR="00057909" w:rsidRDefault="002259F1" w:rsidP="002259F1">
      <w:pPr>
        <w:shd w:val="clear" w:color="auto" w:fill="FFFFFF"/>
        <w:wordWrap w:val="0"/>
        <w:spacing w:line="336" w:lineRule="atLeast"/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+-------------+-----------------+----------------+ </w:t>
      </w:r>
    </w:p>
    <w:p w14:paraId="21B68376" w14:textId="1AF97E8D" w:rsidR="002259F1" w:rsidRDefault="002259F1" w:rsidP="002259F1">
      <w:pPr>
        <w:shd w:val="clear" w:color="auto" w:fill="FFFFFF"/>
        <w:wordWrap w:val="0"/>
        <w:spacing w:line="336" w:lineRule="atLeast"/>
        <w:rPr>
          <w:rFonts w:ascii="Menlo" w:eastAsia="Times New Roman" w:hAnsi="Menlo" w:cs="Menlo"/>
          <w:color w:val="000000"/>
          <w:sz w:val="20"/>
          <w:szCs w:val="20"/>
        </w:rPr>
      </w:pPr>
      <w:r>
        <w:rPr>
          <w:rStyle w:val="hl-number"/>
          <w:rFonts w:ascii="Menlo" w:eastAsia="Times New Roman" w:hAnsi="Menlo" w:cs="Menlo"/>
          <w:color w:val="800000"/>
          <w:sz w:val="20"/>
          <w:szCs w:val="20"/>
          <w:bdr w:val="none" w:sz="0" w:space="0" w:color="auto" w:frame="1"/>
        </w:rPr>
        <w:t>4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Menlo" w:eastAsia="Times New Roman" w:hAnsi="Menlo" w:cs="Menlo"/>
          <w:color w:val="008000"/>
          <w:bdr w:val="none" w:sz="0" w:space="0" w:color="auto" w:frame="1"/>
        </w:rPr>
        <w:t>rows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Menlo" w:eastAsia="Times New Roman" w:hAnsi="Menlo" w:cs="Menlo"/>
          <w:color w:val="008000"/>
          <w:bdr w:val="none" w:sz="0" w:space="0" w:color="auto" w:frame="1"/>
        </w:rPr>
        <w:t>in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Menlo" w:eastAsia="Times New Roman" w:hAnsi="Menlo" w:cs="Menlo"/>
          <w:color w:val="008000"/>
          <w:bdr w:val="none" w:sz="0" w:space="0" w:color="auto" w:frame="1"/>
        </w:rPr>
        <w:t>set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Menlo" w:eastAsia="Times New Roman" w:hAnsi="Menlo" w:cs="Menlo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number"/>
          <w:rFonts w:ascii="Menlo" w:eastAsia="Times New Roman" w:hAnsi="Menlo" w:cs="Menlo"/>
          <w:color w:val="800000"/>
          <w:sz w:val="20"/>
          <w:szCs w:val="20"/>
          <w:bdr w:val="none" w:sz="0" w:space="0" w:color="auto" w:frame="1"/>
        </w:rPr>
        <w:t>0.00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sec</w:t>
      </w:r>
      <w:r>
        <w:rPr>
          <w:rStyle w:val="hl-brackets"/>
          <w:rFonts w:ascii="Menlo" w:eastAsia="Times New Roman" w:hAnsi="Menlo" w:cs="Menlo"/>
          <w:color w:val="808000"/>
          <w:sz w:val="20"/>
          <w:szCs w:val="20"/>
          <w:bdr w:val="none" w:sz="0" w:space="0" w:color="auto" w:frame="1"/>
        </w:rPr>
        <w:t>)</w:t>
      </w:r>
    </w:p>
    <w:p w14:paraId="71DDF9F1" w14:textId="77777777" w:rsidR="002259F1" w:rsidRDefault="002259F1" w:rsidP="002259F1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以上</w:t>
      </w:r>
      <w:r>
        <w:rPr>
          <w:rFonts w:ascii="Helvetica Neue" w:hAnsi="Helvetica Neue"/>
          <w:color w:val="333333"/>
          <w:sz w:val="20"/>
          <w:szCs w:val="20"/>
        </w:rPr>
        <w:t xml:space="preserve"> SQL </w:t>
      </w:r>
      <w:r>
        <w:rPr>
          <w:rFonts w:ascii="Helvetica Neue" w:hAnsi="Helvetica Neue"/>
          <w:color w:val="333333"/>
          <w:sz w:val="20"/>
          <w:szCs w:val="20"/>
        </w:rPr>
        <w:t>语句等价于：</w:t>
      </w:r>
    </w:p>
    <w:p w14:paraId="6BCA759B" w14:textId="77777777" w:rsidR="002259F1" w:rsidRDefault="002259F1" w:rsidP="002259F1">
      <w:pPr>
        <w:pStyle w:val="2"/>
        <w:spacing w:before="0" w:after="30" w:line="432" w:lineRule="atLeast"/>
        <w:rPr>
          <w:rFonts w:ascii="Helvetica Neue" w:eastAsia="Times New Roman" w:hAnsi="Helvetica Neue"/>
          <w:color w:val="617F10"/>
          <w:sz w:val="22"/>
          <w:szCs w:val="22"/>
        </w:rPr>
      </w:pPr>
      <w:r>
        <w:rPr>
          <w:rFonts w:ascii="Helvetica Neue" w:eastAsia="Times New Roman" w:hAnsi="Helvetica Neue"/>
          <w:color w:val="617F10"/>
          <w:sz w:val="22"/>
          <w:szCs w:val="22"/>
        </w:rPr>
        <w:t xml:space="preserve">WHERE </w:t>
      </w:r>
      <w:r>
        <w:rPr>
          <w:rFonts w:ascii="MS Mincho" w:eastAsia="MS Mincho" w:hAnsi="MS Mincho" w:cs="MS Mincho"/>
          <w:color w:val="617F10"/>
          <w:sz w:val="22"/>
          <w:szCs w:val="22"/>
        </w:rPr>
        <w:t>子句</w:t>
      </w:r>
    </w:p>
    <w:p w14:paraId="7B519FC9" w14:textId="77777777" w:rsidR="0034362C" w:rsidRDefault="002259F1" w:rsidP="002259F1">
      <w:pPr>
        <w:shd w:val="clear" w:color="auto" w:fill="FFFFFF"/>
        <w:wordWrap w:val="0"/>
        <w:spacing w:line="336" w:lineRule="atLeast"/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mysql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&gt; </w:t>
      </w:r>
      <w:r>
        <w:rPr>
          <w:rStyle w:val="hl-reserved"/>
          <w:rFonts w:ascii="Menlo" w:eastAsia="Times New Roman" w:hAnsi="Menlo" w:cs="Menlo"/>
          <w:color w:val="008000"/>
          <w:bdr w:val="none" w:sz="0" w:space="0" w:color="auto" w:frame="1"/>
        </w:rPr>
        <w:t>SELECT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a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runoob_id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a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runoob_author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b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runoob_count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Menlo" w:eastAsia="Times New Roman" w:hAnsi="Menlo" w:cs="Menlo"/>
          <w:color w:val="008000"/>
          <w:bdr w:val="none" w:sz="0" w:space="0" w:color="auto" w:frame="1"/>
        </w:rPr>
        <w:t>FROM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runoob_tbl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a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tcount_tbl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b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Menlo" w:eastAsia="Times New Roman" w:hAnsi="Menlo" w:cs="Menlo"/>
          <w:color w:val="008000"/>
          <w:bdr w:val="none" w:sz="0" w:space="0" w:color="auto" w:frame="1"/>
        </w:rPr>
        <w:t>WHERE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a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runoob_author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b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runoob_author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; </w:t>
      </w:r>
    </w:p>
    <w:p w14:paraId="16009FF9" w14:textId="77777777" w:rsidR="0034362C" w:rsidRDefault="002259F1" w:rsidP="002259F1">
      <w:pPr>
        <w:shd w:val="clear" w:color="auto" w:fill="FFFFFF"/>
        <w:wordWrap w:val="0"/>
        <w:spacing w:line="336" w:lineRule="atLeast"/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+-------------+-----------------+----------------+ </w:t>
      </w:r>
    </w:p>
    <w:p w14:paraId="46CA23B1" w14:textId="77777777" w:rsidR="0034362C" w:rsidRDefault="002259F1" w:rsidP="002259F1">
      <w:pPr>
        <w:shd w:val="clear" w:color="auto" w:fill="FFFFFF"/>
        <w:wordWrap w:val="0"/>
        <w:spacing w:line="336" w:lineRule="atLeast"/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| 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a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runoob_id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a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runoob_author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b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runoob_count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</w:p>
    <w:p w14:paraId="4034DA58" w14:textId="77777777" w:rsidR="0034362C" w:rsidRDefault="002259F1" w:rsidP="002259F1">
      <w:pPr>
        <w:shd w:val="clear" w:color="auto" w:fill="FFFFFF"/>
        <w:wordWrap w:val="0"/>
        <w:spacing w:line="336" w:lineRule="atLeast"/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+-------------+-----------------+----------------+ </w:t>
      </w:r>
    </w:p>
    <w:p w14:paraId="62CA8401" w14:textId="77777777" w:rsidR="0034362C" w:rsidRDefault="002259F1" w:rsidP="002259F1">
      <w:pPr>
        <w:shd w:val="clear" w:color="auto" w:fill="FFFFFF"/>
        <w:wordWrap w:val="0"/>
        <w:spacing w:line="336" w:lineRule="atLeast"/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| </w:t>
      </w:r>
      <w:r>
        <w:rPr>
          <w:rStyle w:val="hl-number"/>
          <w:rFonts w:ascii="Menlo" w:eastAsia="Times New Roman" w:hAnsi="Menlo" w:cs="Menlo"/>
          <w:color w:val="800000"/>
          <w:sz w:val="20"/>
          <w:szCs w:val="20"/>
          <w:bdr w:val="none" w:sz="0" w:space="0" w:color="auto" w:frame="1"/>
        </w:rPr>
        <w:t>1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  <w:r>
        <w:rPr>
          <w:rStyle w:val="hl-code"/>
          <w:rFonts w:ascii="MS Mincho" w:eastAsia="MS Mincho" w:hAnsi="MS Mincho" w:cs="MS Mincho"/>
          <w:color w:val="808080"/>
          <w:sz w:val="20"/>
          <w:szCs w:val="20"/>
          <w:bdr w:val="none" w:sz="0" w:space="0" w:color="auto" w:frame="1"/>
        </w:rPr>
        <w:t>菜</w:t>
      </w:r>
      <w:r>
        <w:rPr>
          <w:rStyle w:val="hl-code"/>
          <w:rFonts w:ascii="SimSun" w:eastAsia="SimSun" w:hAnsi="SimSun" w:cs="SimSun"/>
          <w:color w:val="808080"/>
          <w:sz w:val="20"/>
          <w:szCs w:val="20"/>
          <w:bdr w:val="none" w:sz="0" w:space="0" w:color="auto" w:frame="1"/>
        </w:rPr>
        <w:t>鸟</w:t>
      </w:r>
      <w:r>
        <w:rPr>
          <w:rStyle w:val="hl-code"/>
          <w:rFonts w:ascii="MS Mincho" w:eastAsia="MS Mincho" w:hAnsi="MS Mincho" w:cs="MS Mincho"/>
          <w:color w:val="808080"/>
          <w:sz w:val="20"/>
          <w:szCs w:val="20"/>
          <w:bdr w:val="none" w:sz="0" w:space="0" w:color="auto" w:frame="1"/>
        </w:rPr>
        <w:t>教程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  <w:r>
        <w:rPr>
          <w:rStyle w:val="hl-number"/>
          <w:rFonts w:ascii="Menlo" w:eastAsia="Times New Roman" w:hAnsi="Menlo" w:cs="Menlo"/>
          <w:color w:val="800000"/>
          <w:sz w:val="20"/>
          <w:szCs w:val="20"/>
          <w:bdr w:val="none" w:sz="0" w:space="0" w:color="auto" w:frame="1"/>
        </w:rPr>
        <w:t>10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</w:p>
    <w:p w14:paraId="6D5D1F65" w14:textId="77777777" w:rsidR="0034362C" w:rsidRDefault="002259F1" w:rsidP="002259F1">
      <w:pPr>
        <w:shd w:val="clear" w:color="auto" w:fill="FFFFFF"/>
        <w:wordWrap w:val="0"/>
        <w:spacing w:line="336" w:lineRule="atLeast"/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| </w:t>
      </w:r>
      <w:r>
        <w:rPr>
          <w:rStyle w:val="hl-number"/>
          <w:rFonts w:ascii="Menlo" w:eastAsia="Times New Roman" w:hAnsi="Menlo" w:cs="Menlo"/>
          <w:color w:val="800000"/>
          <w:sz w:val="20"/>
          <w:szCs w:val="20"/>
          <w:bdr w:val="none" w:sz="0" w:space="0" w:color="auto" w:frame="1"/>
        </w:rPr>
        <w:t>2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  <w:r>
        <w:rPr>
          <w:rStyle w:val="hl-code"/>
          <w:rFonts w:ascii="MS Mincho" w:eastAsia="MS Mincho" w:hAnsi="MS Mincho" w:cs="MS Mincho"/>
          <w:color w:val="808080"/>
          <w:sz w:val="20"/>
          <w:szCs w:val="20"/>
          <w:bdr w:val="none" w:sz="0" w:space="0" w:color="auto" w:frame="1"/>
        </w:rPr>
        <w:t>菜</w:t>
      </w:r>
      <w:r>
        <w:rPr>
          <w:rStyle w:val="hl-code"/>
          <w:rFonts w:ascii="SimSun" w:eastAsia="SimSun" w:hAnsi="SimSun" w:cs="SimSun"/>
          <w:color w:val="808080"/>
          <w:sz w:val="20"/>
          <w:szCs w:val="20"/>
          <w:bdr w:val="none" w:sz="0" w:space="0" w:color="auto" w:frame="1"/>
        </w:rPr>
        <w:t>鸟</w:t>
      </w:r>
      <w:r>
        <w:rPr>
          <w:rStyle w:val="hl-code"/>
          <w:rFonts w:ascii="MS Mincho" w:eastAsia="MS Mincho" w:hAnsi="MS Mincho" w:cs="MS Mincho"/>
          <w:color w:val="808080"/>
          <w:sz w:val="20"/>
          <w:szCs w:val="20"/>
          <w:bdr w:val="none" w:sz="0" w:space="0" w:color="auto" w:frame="1"/>
        </w:rPr>
        <w:t>教程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  <w:r>
        <w:rPr>
          <w:rStyle w:val="hl-number"/>
          <w:rFonts w:ascii="Menlo" w:eastAsia="Times New Roman" w:hAnsi="Menlo" w:cs="Menlo"/>
          <w:color w:val="800000"/>
          <w:sz w:val="20"/>
          <w:szCs w:val="20"/>
          <w:bdr w:val="none" w:sz="0" w:space="0" w:color="auto" w:frame="1"/>
        </w:rPr>
        <w:t>10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</w:p>
    <w:p w14:paraId="60937297" w14:textId="77777777" w:rsidR="0034362C" w:rsidRDefault="002259F1" w:rsidP="002259F1">
      <w:pPr>
        <w:shd w:val="clear" w:color="auto" w:fill="FFFFFF"/>
        <w:wordWrap w:val="0"/>
        <w:spacing w:line="336" w:lineRule="atLeast"/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| </w:t>
      </w:r>
      <w:r>
        <w:rPr>
          <w:rStyle w:val="hl-number"/>
          <w:rFonts w:ascii="Menlo" w:eastAsia="Times New Roman" w:hAnsi="Menlo" w:cs="Menlo"/>
          <w:color w:val="800000"/>
          <w:sz w:val="20"/>
          <w:szCs w:val="20"/>
          <w:bdr w:val="none" w:sz="0" w:space="0" w:color="auto" w:frame="1"/>
        </w:rPr>
        <w:t>3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RUNOOB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COM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  <w:r>
        <w:rPr>
          <w:rStyle w:val="hl-number"/>
          <w:rFonts w:ascii="Menlo" w:eastAsia="Times New Roman" w:hAnsi="Menlo" w:cs="Menlo"/>
          <w:color w:val="800000"/>
          <w:sz w:val="20"/>
          <w:szCs w:val="20"/>
          <w:bdr w:val="none" w:sz="0" w:space="0" w:color="auto" w:frame="1"/>
        </w:rPr>
        <w:t>20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</w:p>
    <w:p w14:paraId="790F6715" w14:textId="77777777" w:rsidR="0034362C" w:rsidRDefault="002259F1" w:rsidP="002259F1">
      <w:pPr>
        <w:shd w:val="clear" w:color="auto" w:fill="FFFFFF"/>
        <w:wordWrap w:val="0"/>
        <w:spacing w:line="336" w:lineRule="atLeast"/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| </w:t>
      </w:r>
      <w:r>
        <w:rPr>
          <w:rStyle w:val="hl-number"/>
          <w:rFonts w:ascii="Menlo" w:eastAsia="Times New Roman" w:hAnsi="Menlo" w:cs="Menlo"/>
          <w:color w:val="800000"/>
          <w:sz w:val="20"/>
          <w:szCs w:val="20"/>
          <w:bdr w:val="none" w:sz="0" w:space="0" w:color="auto" w:frame="1"/>
        </w:rPr>
        <w:t>4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RUNOOB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COM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  <w:r>
        <w:rPr>
          <w:rStyle w:val="hl-number"/>
          <w:rFonts w:ascii="Menlo" w:eastAsia="Times New Roman" w:hAnsi="Menlo" w:cs="Menlo"/>
          <w:color w:val="800000"/>
          <w:sz w:val="20"/>
          <w:szCs w:val="20"/>
          <w:bdr w:val="none" w:sz="0" w:space="0" w:color="auto" w:frame="1"/>
        </w:rPr>
        <w:t>20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</w:p>
    <w:p w14:paraId="189D04B8" w14:textId="77777777" w:rsidR="0034362C" w:rsidRDefault="002259F1" w:rsidP="002259F1">
      <w:pPr>
        <w:shd w:val="clear" w:color="auto" w:fill="FFFFFF"/>
        <w:wordWrap w:val="0"/>
        <w:spacing w:line="336" w:lineRule="atLeast"/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+-------------+-----------------+----------------+ </w:t>
      </w:r>
    </w:p>
    <w:p w14:paraId="510E9A3E" w14:textId="5ACAD31F" w:rsidR="002259F1" w:rsidRDefault="002259F1" w:rsidP="002259F1">
      <w:pPr>
        <w:shd w:val="clear" w:color="auto" w:fill="FFFFFF"/>
        <w:wordWrap w:val="0"/>
        <w:spacing w:line="336" w:lineRule="atLeast"/>
        <w:rPr>
          <w:rFonts w:ascii="Menlo" w:eastAsia="Times New Roman" w:hAnsi="Menlo" w:cs="Menlo"/>
          <w:color w:val="000000"/>
          <w:sz w:val="20"/>
          <w:szCs w:val="20"/>
        </w:rPr>
      </w:pPr>
      <w:r>
        <w:rPr>
          <w:rStyle w:val="hl-number"/>
          <w:rFonts w:ascii="Menlo" w:eastAsia="Times New Roman" w:hAnsi="Menlo" w:cs="Menlo"/>
          <w:color w:val="800000"/>
          <w:sz w:val="20"/>
          <w:szCs w:val="20"/>
          <w:bdr w:val="none" w:sz="0" w:space="0" w:color="auto" w:frame="1"/>
        </w:rPr>
        <w:t>4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Menlo" w:eastAsia="Times New Roman" w:hAnsi="Menlo" w:cs="Menlo"/>
          <w:color w:val="008000"/>
          <w:bdr w:val="none" w:sz="0" w:space="0" w:color="auto" w:frame="1"/>
        </w:rPr>
        <w:t>rows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Menlo" w:eastAsia="Times New Roman" w:hAnsi="Menlo" w:cs="Menlo"/>
          <w:color w:val="008000"/>
          <w:bdr w:val="none" w:sz="0" w:space="0" w:color="auto" w:frame="1"/>
        </w:rPr>
        <w:t>in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Menlo" w:eastAsia="Times New Roman" w:hAnsi="Menlo" w:cs="Menlo"/>
          <w:color w:val="008000"/>
          <w:bdr w:val="none" w:sz="0" w:space="0" w:color="auto" w:frame="1"/>
        </w:rPr>
        <w:t>set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Menlo" w:eastAsia="Times New Roman" w:hAnsi="Menlo" w:cs="Menlo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number"/>
          <w:rFonts w:ascii="Menlo" w:eastAsia="Times New Roman" w:hAnsi="Menlo" w:cs="Menlo"/>
          <w:color w:val="800000"/>
          <w:sz w:val="20"/>
          <w:szCs w:val="20"/>
          <w:bdr w:val="none" w:sz="0" w:space="0" w:color="auto" w:frame="1"/>
        </w:rPr>
        <w:t>0.01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sec</w:t>
      </w:r>
      <w:r>
        <w:rPr>
          <w:rStyle w:val="hl-brackets"/>
          <w:rFonts w:ascii="Menlo" w:eastAsia="Times New Roman" w:hAnsi="Menlo" w:cs="Menlo"/>
          <w:color w:val="808000"/>
          <w:sz w:val="20"/>
          <w:szCs w:val="20"/>
          <w:bdr w:val="none" w:sz="0" w:space="0" w:color="auto" w:frame="1"/>
        </w:rPr>
        <w:t>)</w:t>
      </w:r>
    </w:p>
    <w:p w14:paraId="38401BC2" w14:textId="0EFE01EC" w:rsidR="002259F1" w:rsidRDefault="002259F1" w:rsidP="002259F1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noProof/>
          <w:color w:val="333333"/>
          <w:sz w:val="20"/>
          <w:szCs w:val="20"/>
        </w:rPr>
        <w:lastRenderedPageBreak/>
        <w:drawing>
          <wp:inline distT="0" distB="0" distL="0" distR="0" wp14:anchorId="7214CAB7" wp14:editId="6771ACC5">
            <wp:extent cx="1906270" cy="1379220"/>
            <wp:effectExtent l="0" t="0" r="0" b="0"/>
            <wp:docPr id="8" name="图片 8" descr="http://www.runoob.com/wp-content/uploads/2014/03/img_innerjoi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www.runoob.com/wp-content/uploads/2014/03/img_innerjoin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5B626" w14:textId="77777777" w:rsidR="002259F1" w:rsidRDefault="002B3776" w:rsidP="002259F1">
      <w:pPr>
        <w:rPr>
          <w:rFonts w:eastAsia="Times New Roman"/>
        </w:rPr>
      </w:pPr>
      <w:r>
        <w:rPr>
          <w:rFonts w:eastAsia="Times New Roman"/>
        </w:rPr>
        <w:pict w14:anchorId="22B1C492">
          <v:rect id="_x0000_i1046" style="width:0;height:.75pt" o:hralign="center" o:hrstd="t" o:hrnoshade="t" o:hr="t" fillcolor="#d4d4d4" stroked="f"/>
        </w:pict>
      </w:r>
    </w:p>
    <w:p w14:paraId="54D98D05" w14:textId="77777777" w:rsidR="002259F1" w:rsidRDefault="002259F1" w:rsidP="002259F1">
      <w:pPr>
        <w:pStyle w:val="2"/>
        <w:shd w:val="clear" w:color="auto" w:fill="FFFFFF"/>
        <w:spacing w:before="30" w:after="30" w:line="432" w:lineRule="atLeast"/>
        <w:rPr>
          <w:rFonts w:ascii="Helvetica Neue" w:eastAsia="Times New Roman" w:hAnsi="Helvetica Neue"/>
          <w:color w:val="333333"/>
          <w:sz w:val="43"/>
          <w:szCs w:val="43"/>
        </w:rPr>
      </w:pPr>
      <w:r>
        <w:rPr>
          <w:rFonts w:ascii="Helvetica Neue" w:eastAsia="Times New Roman" w:hAnsi="Helvetica Neue"/>
          <w:color w:val="333333"/>
          <w:sz w:val="43"/>
          <w:szCs w:val="43"/>
        </w:rPr>
        <w:t>MySQL LEFT JOIN</w:t>
      </w:r>
    </w:p>
    <w:p w14:paraId="3903E204" w14:textId="77777777" w:rsidR="002259F1" w:rsidRDefault="002259F1" w:rsidP="002259F1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 xml:space="preserve">MySQL left join </w:t>
      </w:r>
      <w:r>
        <w:rPr>
          <w:rFonts w:ascii="Helvetica Neue" w:hAnsi="Helvetica Neue"/>
          <w:color w:val="333333"/>
          <w:sz w:val="20"/>
          <w:szCs w:val="20"/>
        </w:rPr>
        <w:t>与</w:t>
      </w:r>
      <w:r>
        <w:rPr>
          <w:rFonts w:ascii="Helvetica Neue" w:hAnsi="Helvetica Neue"/>
          <w:color w:val="333333"/>
          <w:sz w:val="20"/>
          <w:szCs w:val="20"/>
        </w:rPr>
        <w:t xml:space="preserve"> join </w:t>
      </w:r>
      <w:r>
        <w:rPr>
          <w:rFonts w:ascii="Helvetica Neue" w:hAnsi="Helvetica Neue"/>
          <w:color w:val="333333"/>
          <w:sz w:val="20"/>
          <w:szCs w:val="20"/>
        </w:rPr>
        <w:t>有所不同。</w:t>
      </w:r>
      <w:r>
        <w:rPr>
          <w:rFonts w:ascii="Helvetica Neue" w:hAnsi="Helvetica Neue"/>
          <w:color w:val="333333"/>
          <w:sz w:val="20"/>
          <w:szCs w:val="20"/>
        </w:rPr>
        <w:t xml:space="preserve"> MySQL LEFT JOIN </w:t>
      </w:r>
      <w:r>
        <w:rPr>
          <w:rFonts w:ascii="Helvetica Neue" w:hAnsi="Helvetica Neue"/>
          <w:color w:val="333333"/>
          <w:sz w:val="20"/>
          <w:szCs w:val="20"/>
        </w:rPr>
        <w:t>会读取左边数据表的全部数据，即便右边表无对应数据。</w:t>
      </w:r>
    </w:p>
    <w:p w14:paraId="65028E30" w14:textId="77777777" w:rsidR="002259F1" w:rsidRDefault="002259F1" w:rsidP="002259F1">
      <w:pPr>
        <w:pStyle w:val="3"/>
        <w:shd w:val="clear" w:color="auto" w:fill="FFFFFF"/>
        <w:spacing w:before="120" w:after="120"/>
        <w:rPr>
          <w:rFonts w:ascii="Helvetica Neue" w:eastAsia="Times New Roman" w:hAnsi="Helvetica Neue"/>
          <w:color w:val="333333"/>
          <w:sz w:val="34"/>
          <w:szCs w:val="34"/>
        </w:rPr>
      </w:pPr>
      <w:r>
        <w:rPr>
          <w:rFonts w:ascii="SimSun" w:eastAsia="SimSun" w:hAnsi="SimSun" w:cs="SimSun"/>
          <w:color w:val="333333"/>
          <w:sz w:val="34"/>
          <w:szCs w:val="34"/>
        </w:rPr>
        <w:t>实</w:t>
      </w:r>
      <w:r>
        <w:rPr>
          <w:rFonts w:ascii="MS Mincho" w:eastAsia="MS Mincho" w:hAnsi="MS Mincho" w:cs="MS Mincho"/>
          <w:color w:val="333333"/>
          <w:sz w:val="34"/>
          <w:szCs w:val="34"/>
        </w:rPr>
        <w:t>例</w:t>
      </w:r>
    </w:p>
    <w:p w14:paraId="2E15C65E" w14:textId="77777777" w:rsidR="002259F1" w:rsidRDefault="002259F1" w:rsidP="002259F1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尝试以下实例，以</w:t>
      </w:r>
      <w:r>
        <w:rPr>
          <w:rFonts w:ascii="Helvetica Neue" w:hAnsi="Helvetica Neue"/>
          <w:color w:val="333333"/>
          <w:sz w:val="20"/>
          <w:szCs w:val="20"/>
        </w:rPr>
        <w:t> </w:t>
      </w:r>
      <w:r>
        <w:rPr>
          <w:rStyle w:val="a5"/>
          <w:rFonts w:ascii="Helvetica Neue" w:hAnsi="Helvetica Neue"/>
          <w:color w:val="333333"/>
          <w:sz w:val="20"/>
          <w:szCs w:val="20"/>
          <w:bdr w:val="none" w:sz="0" w:space="0" w:color="auto" w:frame="1"/>
        </w:rPr>
        <w:t>runoob_tbl</w:t>
      </w:r>
      <w:r>
        <w:rPr>
          <w:rFonts w:ascii="Helvetica Neue" w:hAnsi="Helvetica Neue"/>
          <w:color w:val="333333"/>
          <w:sz w:val="20"/>
          <w:szCs w:val="20"/>
        </w:rPr>
        <w:t> </w:t>
      </w:r>
      <w:r>
        <w:rPr>
          <w:rFonts w:ascii="Helvetica Neue" w:hAnsi="Helvetica Neue"/>
          <w:color w:val="333333"/>
          <w:sz w:val="20"/>
          <w:szCs w:val="20"/>
        </w:rPr>
        <w:t>为左表，</w:t>
      </w:r>
      <w:r>
        <w:rPr>
          <w:rStyle w:val="a5"/>
          <w:rFonts w:ascii="Helvetica Neue" w:hAnsi="Helvetica Neue"/>
          <w:color w:val="333333"/>
          <w:sz w:val="20"/>
          <w:szCs w:val="20"/>
          <w:bdr w:val="none" w:sz="0" w:space="0" w:color="auto" w:frame="1"/>
        </w:rPr>
        <w:t>tcount_tbl</w:t>
      </w:r>
      <w:r>
        <w:rPr>
          <w:rFonts w:ascii="Helvetica Neue" w:hAnsi="Helvetica Neue"/>
          <w:color w:val="333333"/>
          <w:sz w:val="20"/>
          <w:szCs w:val="20"/>
        </w:rPr>
        <w:t> </w:t>
      </w:r>
      <w:r>
        <w:rPr>
          <w:rFonts w:ascii="Helvetica Neue" w:hAnsi="Helvetica Neue"/>
          <w:color w:val="333333"/>
          <w:sz w:val="20"/>
          <w:szCs w:val="20"/>
        </w:rPr>
        <w:t>为右表，理解</w:t>
      </w:r>
      <w:r>
        <w:rPr>
          <w:rFonts w:ascii="Helvetica Neue" w:hAnsi="Helvetica Neue"/>
          <w:color w:val="333333"/>
          <w:sz w:val="20"/>
          <w:szCs w:val="20"/>
        </w:rPr>
        <w:t xml:space="preserve"> MySQL LEFT JOIN </w:t>
      </w:r>
      <w:r>
        <w:rPr>
          <w:rFonts w:ascii="Helvetica Neue" w:hAnsi="Helvetica Neue"/>
          <w:color w:val="333333"/>
          <w:sz w:val="20"/>
          <w:szCs w:val="20"/>
        </w:rPr>
        <w:t>的应用：</w:t>
      </w:r>
    </w:p>
    <w:p w14:paraId="1467D274" w14:textId="77777777" w:rsidR="002259F1" w:rsidRDefault="002259F1" w:rsidP="002259F1">
      <w:pPr>
        <w:pStyle w:val="2"/>
        <w:spacing w:before="0" w:after="30" w:line="432" w:lineRule="atLeast"/>
        <w:rPr>
          <w:rFonts w:ascii="Helvetica Neue" w:eastAsia="Times New Roman" w:hAnsi="Helvetica Neue"/>
          <w:color w:val="617F10"/>
          <w:sz w:val="22"/>
          <w:szCs w:val="22"/>
        </w:rPr>
      </w:pPr>
      <w:r>
        <w:rPr>
          <w:rFonts w:ascii="Helvetica Neue" w:eastAsia="Times New Roman" w:hAnsi="Helvetica Neue"/>
          <w:color w:val="617F10"/>
          <w:sz w:val="22"/>
          <w:szCs w:val="22"/>
        </w:rPr>
        <w:t>LEFT JOIN</w:t>
      </w:r>
    </w:p>
    <w:p w14:paraId="5DD60CD2" w14:textId="77777777" w:rsidR="00F40603" w:rsidRDefault="002259F1" w:rsidP="002259F1">
      <w:pPr>
        <w:shd w:val="clear" w:color="auto" w:fill="FFFFFF"/>
        <w:wordWrap w:val="0"/>
        <w:spacing w:line="336" w:lineRule="atLeast"/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mysql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&gt; </w:t>
      </w:r>
      <w:r>
        <w:rPr>
          <w:rStyle w:val="hl-reserved"/>
          <w:rFonts w:ascii="Menlo" w:eastAsia="Times New Roman" w:hAnsi="Menlo" w:cs="Menlo"/>
          <w:color w:val="008000"/>
          <w:bdr w:val="none" w:sz="0" w:space="0" w:color="auto" w:frame="1"/>
        </w:rPr>
        <w:t>SELECT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a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runoob_id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a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runoob_author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b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runoob_count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Menlo" w:eastAsia="Times New Roman" w:hAnsi="Menlo" w:cs="Menlo"/>
          <w:color w:val="008000"/>
          <w:bdr w:val="none" w:sz="0" w:space="0" w:color="auto" w:frame="1"/>
        </w:rPr>
        <w:t>FROM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runoob_tbl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a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Menlo" w:eastAsia="Times New Roman" w:hAnsi="Menlo" w:cs="Menlo"/>
          <w:color w:val="008000"/>
          <w:bdr w:val="none" w:sz="0" w:space="0" w:color="auto" w:frame="1"/>
        </w:rPr>
        <w:t>LEFT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Menlo" w:eastAsia="Times New Roman" w:hAnsi="Menlo" w:cs="Menlo"/>
          <w:color w:val="008000"/>
          <w:bdr w:val="none" w:sz="0" w:space="0" w:color="auto" w:frame="1"/>
        </w:rPr>
        <w:t>JOIN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tcount_tbl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b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Menlo" w:eastAsia="Times New Roman" w:hAnsi="Menlo" w:cs="Menlo"/>
          <w:color w:val="008000"/>
          <w:bdr w:val="none" w:sz="0" w:space="0" w:color="auto" w:frame="1"/>
        </w:rPr>
        <w:t>ON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a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runoob_author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b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runoob_author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; </w:t>
      </w:r>
    </w:p>
    <w:p w14:paraId="37A1A9E2" w14:textId="77777777" w:rsidR="00F40603" w:rsidRDefault="002259F1" w:rsidP="002259F1">
      <w:pPr>
        <w:shd w:val="clear" w:color="auto" w:fill="FFFFFF"/>
        <w:wordWrap w:val="0"/>
        <w:spacing w:line="336" w:lineRule="atLeast"/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+-------------+-----------------+----------------+ </w:t>
      </w:r>
    </w:p>
    <w:p w14:paraId="0859A2FC" w14:textId="77777777" w:rsidR="00F40603" w:rsidRDefault="002259F1" w:rsidP="002259F1">
      <w:pPr>
        <w:shd w:val="clear" w:color="auto" w:fill="FFFFFF"/>
        <w:wordWrap w:val="0"/>
        <w:spacing w:line="336" w:lineRule="atLeast"/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| 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a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runoob_id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a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runoob_author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b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runoob_count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</w:p>
    <w:p w14:paraId="15854825" w14:textId="77777777" w:rsidR="00F40603" w:rsidRDefault="002259F1" w:rsidP="002259F1">
      <w:pPr>
        <w:shd w:val="clear" w:color="auto" w:fill="FFFFFF"/>
        <w:wordWrap w:val="0"/>
        <w:spacing w:line="336" w:lineRule="atLeast"/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+-------------+-----------------+----------------+ </w:t>
      </w:r>
    </w:p>
    <w:p w14:paraId="2AA10DBC" w14:textId="77777777" w:rsidR="00F40603" w:rsidRDefault="002259F1" w:rsidP="002259F1">
      <w:pPr>
        <w:shd w:val="clear" w:color="auto" w:fill="FFFFFF"/>
        <w:wordWrap w:val="0"/>
        <w:spacing w:line="336" w:lineRule="atLeast"/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| </w:t>
      </w:r>
      <w:r>
        <w:rPr>
          <w:rStyle w:val="hl-number"/>
          <w:rFonts w:ascii="Menlo" w:eastAsia="Times New Roman" w:hAnsi="Menlo" w:cs="Menlo"/>
          <w:color w:val="800000"/>
          <w:sz w:val="20"/>
          <w:szCs w:val="20"/>
          <w:bdr w:val="none" w:sz="0" w:space="0" w:color="auto" w:frame="1"/>
        </w:rPr>
        <w:t>1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  <w:r>
        <w:rPr>
          <w:rStyle w:val="hl-code"/>
          <w:rFonts w:ascii="MS Mincho" w:eastAsia="MS Mincho" w:hAnsi="MS Mincho" w:cs="MS Mincho"/>
          <w:color w:val="808080"/>
          <w:sz w:val="20"/>
          <w:szCs w:val="20"/>
          <w:bdr w:val="none" w:sz="0" w:space="0" w:color="auto" w:frame="1"/>
        </w:rPr>
        <w:t>菜</w:t>
      </w:r>
      <w:r>
        <w:rPr>
          <w:rStyle w:val="hl-code"/>
          <w:rFonts w:ascii="SimSun" w:eastAsia="SimSun" w:hAnsi="SimSun" w:cs="SimSun"/>
          <w:color w:val="808080"/>
          <w:sz w:val="20"/>
          <w:szCs w:val="20"/>
          <w:bdr w:val="none" w:sz="0" w:space="0" w:color="auto" w:frame="1"/>
        </w:rPr>
        <w:t>鸟</w:t>
      </w:r>
      <w:r>
        <w:rPr>
          <w:rStyle w:val="hl-code"/>
          <w:rFonts w:ascii="MS Mincho" w:eastAsia="MS Mincho" w:hAnsi="MS Mincho" w:cs="MS Mincho"/>
          <w:color w:val="808080"/>
          <w:sz w:val="20"/>
          <w:szCs w:val="20"/>
          <w:bdr w:val="none" w:sz="0" w:space="0" w:color="auto" w:frame="1"/>
        </w:rPr>
        <w:t>教程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  <w:r>
        <w:rPr>
          <w:rStyle w:val="hl-number"/>
          <w:rFonts w:ascii="Menlo" w:eastAsia="Times New Roman" w:hAnsi="Menlo" w:cs="Menlo"/>
          <w:color w:val="800000"/>
          <w:sz w:val="20"/>
          <w:szCs w:val="20"/>
          <w:bdr w:val="none" w:sz="0" w:space="0" w:color="auto" w:frame="1"/>
        </w:rPr>
        <w:t>10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</w:p>
    <w:p w14:paraId="1D9F64CB" w14:textId="77777777" w:rsidR="00F40603" w:rsidRDefault="002259F1" w:rsidP="002259F1">
      <w:pPr>
        <w:shd w:val="clear" w:color="auto" w:fill="FFFFFF"/>
        <w:wordWrap w:val="0"/>
        <w:spacing w:line="336" w:lineRule="atLeast"/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| </w:t>
      </w:r>
      <w:r>
        <w:rPr>
          <w:rStyle w:val="hl-number"/>
          <w:rFonts w:ascii="Menlo" w:eastAsia="Times New Roman" w:hAnsi="Menlo" w:cs="Menlo"/>
          <w:color w:val="800000"/>
          <w:sz w:val="20"/>
          <w:szCs w:val="20"/>
          <w:bdr w:val="none" w:sz="0" w:space="0" w:color="auto" w:frame="1"/>
        </w:rPr>
        <w:t>2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  <w:r>
        <w:rPr>
          <w:rStyle w:val="hl-code"/>
          <w:rFonts w:ascii="MS Mincho" w:eastAsia="MS Mincho" w:hAnsi="MS Mincho" w:cs="MS Mincho"/>
          <w:color w:val="808080"/>
          <w:sz w:val="20"/>
          <w:szCs w:val="20"/>
          <w:bdr w:val="none" w:sz="0" w:space="0" w:color="auto" w:frame="1"/>
        </w:rPr>
        <w:t>菜</w:t>
      </w:r>
      <w:r>
        <w:rPr>
          <w:rStyle w:val="hl-code"/>
          <w:rFonts w:ascii="SimSun" w:eastAsia="SimSun" w:hAnsi="SimSun" w:cs="SimSun"/>
          <w:color w:val="808080"/>
          <w:sz w:val="20"/>
          <w:szCs w:val="20"/>
          <w:bdr w:val="none" w:sz="0" w:space="0" w:color="auto" w:frame="1"/>
        </w:rPr>
        <w:t>鸟</w:t>
      </w:r>
      <w:r>
        <w:rPr>
          <w:rStyle w:val="hl-code"/>
          <w:rFonts w:ascii="MS Mincho" w:eastAsia="MS Mincho" w:hAnsi="MS Mincho" w:cs="MS Mincho"/>
          <w:color w:val="808080"/>
          <w:sz w:val="20"/>
          <w:szCs w:val="20"/>
          <w:bdr w:val="none" w:sz="0" w:space="0" w:color="auto" w:frame="1"/>
        </w:rPr>
        <w:t>教程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  <w:r>
        <w:rPr>
          <w:rStyle w:val="hl-number"/>
          <w:rFonts w:ascii="Menlo" w:eastAsia="Times New Roman" w:hAnsi="Menlo" w:cs="Menlo"/>
          <w:color w:val="800000"/>
          <w:sz w:val="20"/>
          <w:szCs w:val="20"/>
          <w:bdr w:val="none" w:sz="0" w:space="0" w:color="auto" w:frame="1"/>
        </w:rPr>
        <w:t>10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</w:p>
    <w:p w14:paraId="6B75A1D3" w14:textId="77777777" w:rsidR="00F40603" w:rsidRDefault="002259F1" w:rsidP="002259F1">
      <w:pPr>
        <w:shd w:val="clear" w:color="auto" w:fill="FFFFFF"/>
        <w:wordWrap w:val="0"/>
        <w:spacing w:line="336" w:lineRule="atLeast"/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| </w:t>
      </w:r>
      <w:r>
        <w:rPr>
          <w:rStyle w:val="hl-number"/>
          <w:rFonts w:ascii="Menlo" w:eastAsia="Times New Roman" w:hAnsi="Menlo" w:cs="Menlo"/>
          <w:color w:val="800000"/>
          <w:sz w:val="20"/>
          <w:szCs w:val="20"/>
          <w:bdr w:val="none" w:sz="0" w:space="0" w:color="auto" w:frame="1"/>
        </w:rPr>
        <w:t>3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RUNOOB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COM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  <w:r>
        <w:rPr>
          <w:rStyle w:val="hl-number"/>
          <w:rFonts w:ascii="Menlo" w:eastAsia="Times New Roman" w:hAnsi="Menlo" w:cs="Menlo"/>
          <w:color w:val="800000"/>
          <w:sz w:val="20"/>
          <w:szCs w:val="20"/>
          <w:bdr w:val="none" w:sz="0" w:space="0" w:color="auto" w:frame="1"/>
        </w:rPr>
        <w:t>20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</w:p>
    <w:p w14:paraId="6E54C638" w14:textId="77777777" w:rsidR="00F40603" w:rsidRDefault="002259F1" w:rsidP="002259F1">
      <w:pPr>
        <w:shd w:val="clear" w:color="auto" w:fill="FFFFFF"/>
        <w:wordWrap w:val="0"/>
        <w:spacing w:line="336" w:lineRule="atLeast"/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| </w:t>
      </w:r>
      <w:r>
        <w:rPr>
          <w:rStyle w:val="hl-number"/>
          <w:rFonts w:ascii="Menlo" w:eastAsia="Times New Roman" w:hAnsi="Menlo" w:cs="Menlo"/>
          <w:color w:val="800000"/>
          <w:sz w:val="20"/>
          <w:szCs w:val="20"/>
          <w:bdr w:val="none" w:sz="0" w:space="0" w:color="auto" w:frame="1"/>
        </w:rPr>
        <w:t>4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RUNOOB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COM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  <w:r>
        <w:rPr>
          <w:rStyle w:val="hl-number"/>
          <w:rFonts w:ascii="Menlo" w:eastAsia="Times New Roman" w:hAnsi="Menlo" w:cs="Menlo"/>
          <w:color w:val="800000"/>
          <w:sz w:val="20"/>
          <w:szCs w:val="20"/>
          <w:bdr w:val="none" w:sz="0" w:space="0" w:color="auto" w:frame="1"/>
        </w:rPr>
        <w:t>20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</w:p>
    <w:p w14:paraId="0DD6098C" w14:textId="77777777" w:rsidR="00F40603" w:rsidRDefault="002259F1" w:rsidP="002259F1">
      <w:pPr>
        <w:shd w:val="clear" w:color="auto" w:fill="FFFFFF"/>
        <w:wordWrap w:val="0"/>
        <w:spacing w:line="336" w:lineRule="atLeast"/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| </w:t>
      </w:r>
      <w:r>
        <w:rPr>
          <w:rStyle w:val="hl-number"/>
          <w:rFonts w:ascii="Menlo" w:eastAsia="Times New Roman" w:hAnsi="Menlo" w:cs="Menlo"/>
          <w:color w:val="800000"/>
          <w:sz w:val="20"/>
          <w:szCs w:val="20"/>
          <w:bdr w:val="none" w:sz="0" w:space="0" w:color="auto" w:frame="1"/>
        </w:rPr>
        <w:t>5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FK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  <w:r>
        <w:rPr>
          <w:rStyle w:val="hl-reserved"/>
          <w:rFonts w:ascii="Menlo" w:eastAsia="Times New Roman" w:hAnsi="Menlo" w:cs="Menlo"/>
          <w:color w:val="008000"/>
          <w:bdr w:val="none" w:sz="0" w:space="0" w:color="auto" w:frame="1"/>
        </w:rPr>
        <w:t>NULL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</w:p>
    <w:p w14:paraId="0D972A88" w14:textId="77777777" w:rsidR="00F40603" w:rsidRDefault="002259F1" w:rsidP="002259F1">
      <w:pPr>
        <w:shd w:val="clear" w:color="auto" w:fill="FFFFFF"/>
        <w:wordWrap w:val="0"/>
        <w:spacing w:line="336" w:lineRule="atLeast"/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lastRenderedPageBreak/>
        <w:t xml:space="preserve">+-------------+-----------------+----------------+ </w:t>
      </w:r>
    </w:p>
    <w:p w14:paraId="6E01587F" w14:textId="7B475BC0" w:rsidR="002259F1" w:rsidRDefault="002259F1" w:rsidP="002259F1">
      <w:pPr>
        <w:shd w:val="clear" w:color="auto" w:fill="FFFFFF"/>
        <w:wordWrap w:val="0"/>
        <w:spacing w:line="336" w:lineRule="atLeast"/>
        <w:rPr>
          <w:rFonts w:ascii="Menlo" w:eastAsia="Times New Roman" w:hAnsi="Menlo" w:cs="Menlo"/>
          <w:color w:val="000000"/>
          <w:sz w:val="20"/>
          <w:szCs w:val="20"/>
        </w:rPr>
      </w:pPr>
      <w:r>
        <w:rPr>
          <w:rStyle w:val="hl-number"/>
          <w:rFonts w:ascii="Menlo" w:eastAsia="Times New Roman" w:hAnsi="Menlo" w:cs="Menlo"/>
          <w:color w:val="800000"/>
          <w:sz w:val="20"/>
          <w:szCs w:val="20"/>
          <w:bdr w:val="none" w:sz="0" w:space="0" w:color="auto" w:frame="1"/>
        </w:rPr>
        <w:t>5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Menlo" w:eastAsia="Times New Roman" w:hAnsi="Menlo" w:cs="Menlo"/>
          <w:color w:val="008000"/>
          <w:bdr w:val="none" w:sz="0" w:space="0" w:color="auto" w:frame="1"/>
        </w:rPr>
        <w:t>rows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Menlo" w:eastAsia="Times New Roman" w:hAnsi="Menlo" w:cs="Menlo"/>
          <w:color w:val="008000"/>
          <w:bdr w:val="none" w:sz="0" w:space="0" w:color="auto" w:frame="1"/>
        </w:rPr>
        <w:t>in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Menlo" w:eastAsia="Times New Roman" w:hAnsi="Menlo" w:cs="Menlo"/>
          <w:color w:val="008000"/>
          <w:bdr w:val="none" w:sz="0" w:space="0" w:color="auto" w:frame="1"/>
        </w:rPr>
        <w:t>set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Menlo" w:eastAsia="Times New Roman" w:hAnsi="Menlo" w:cs="Menlo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number"/>
          <w:rFonts w:ascii="Menlo" w:eastAsia="Times New Roman" w:hAnsi="Menlo" w:cs="Menlo"/>
          <w:color w:val="800000"/>
          <w:sz w:val="20"/>
          <w:szCs w:val="20"/>
          <w:bdr w:val="none" w:sz="0" w:space="0" w:color="auto" w:frame="1"/>
        </w:rPr>
        <w:t>0.01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sec</w:t>
      </w:r>
      <w:r>
        <w:rPr>
          <w:rStyle w:val="hl-brackets"/>
          <w:rFonts w:ascii="Menlo" w:eastAsia="Times New Roman" w:hAnsi="Menlo" w:cs="Menlo"/>
          <w:color w:val="808000"/>
          <w:sz w:val="20"/>
          <w:szCs w:val="20"/>
          <w:bdr w:val="none" w:sz="0" w:space="0" w:color="auto" w:frame="1"/>
        </w:rPr>
        <w:t>)</w:t>
      </w:r>
    </w:p>
    <w:p w14:paraId="44ACEE5B" w14:textId="77777777" w:rsidR="002259F1" w:rsidRDefault="002259F1" w:rsidP="002259F1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以上实例中使用了</w:t>
      </w:r>
      <w:r>
        <w:rPr>
          <w:rFonts w:ascii="Helvetica Neue" w:hAnsi="Helvetica Neue"/>
          <w:color w:val="333333"/>
          <w:sz w:val="20"/>
          <w:szCs w:val="20"/>
        </w:rPr>
        <w:t xml:space="preserve"> LEFT JOIN</w:t>
      </w:r>
      <w:r>
        <w:rPr>
          <w:rFonts w:ascii="Helvetica Neue" w:hAnsi="Helvetica Neue"/>
          <w:color w:val="333333"/>
          <w:sz w:val="20"/>
          <w:szCs w:val="20"/>
        </w:rPr>
        <w:t>，该语句会读取左边的数据表</w:t>
      </w:r>
      <w:r>
        <w:rPr>
          <w:rFonts w:ascii="Helvetica Neue" w:hAnsi="Helvetica Neue"/>
          <w:color w:val="333333"/>
          <w:sz w:val="20"/>
          <w:szCs w:val="20"/>
        </w:rPr>
        <w:t xml:space="preserve"> runoob_tbl </w:t>
      </w:r>
      <w:r>
        <w:rPr>
          <w:rFonts w:ascii="Helvetica Neue" w:hAnsi="Helvetica Neue"/>
          <w:color w:val="333333"/>
          <w:sz w:val="20"/>
          <w:szCs w:val="20"/>
        </w:rPr>
        <w:t>的所有选取的字段数据，即便在右侧表</w:t>
      </w:r>
      <w:r>
        <w:rPr>
          <w:rFonts w:ascii="Helvetica Neue" w:hAnsi="Helvetica Neue"/>
          <w:color w:val="333333"/>
          <w:sz w:val="20"/>
          <w:szCs w:val="20"/>
        </w:rPr>
        <w:t xml:space="preserve"> tcount_tbl</w:t>
      </w:r>
      <w:r>
        <w:rPr>
          <w:rFonts w:ascii="Helvetica Neue" w:hAnsi="Helvetica Neue"/>
          <w:color w:val="333333"/>
          <w:sz w:val="20"/>
          <w:szCs w:val="20"/>
        </w:rPr>
        <w:t>中</w:t>
      </w:r>
      <w:r>
        <w:rPr>
          <w:rFonts w:ascii="Helvetica Neue" w:hAnsi="Helvetica Neue"/>
          <w:color w:val="333333"/>
          <w:sz w:val="20"/>
          <w:szCs w:val="20"/>
        </w:rPr>
        <w:t xml:space="preserve"> </w:t>
      </w:r>
      <w:r>
        <w:rPr>
          <w:rFonts w:ascii="Helvetica Neue" w:hAnsi="Helvetica Neue"/>
          <w:color w:val="333333"/>
          <w:sz w:val="20"/>
          <w:szCs w:val="20"/>
        </w:rPr>
        <w:t>没有对应的</w:t>
      </w:r>
      <w:r>
        <w:rPr>
          <w:rFonts w:ascii="Helvetica Neue" w:hAnsi="Helvetica Neue"/>
          <w:color w:val="333333"/>
          <w:sz w:val="20"/>
          <w:szCs w:val="20"/>
        </w:rPr>
        <w:t xml:space="preserve"> runoob_author </w:t>
      </w:r>
      <w:r>
        <w:rPr>
          <w:rFonts w:ascii="Helvetica Neue" w:hAnsi="Helvetica Neue"/>
          <w:color w:val="333333"/>
          <w:sz w:val="20"/>
          <w:szCs w:val="20"/>
        </w:rPr>
        <w:t>字段值。</w:t>
      </w:r>
    </w:p>
    <w:p w14:paraId="3940FA64" w14:textId="25B39FDE" w:rsidR="002259F1" w:rsidRDefault="002259F1" w:rsidP="002259F1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18CED2B5" wp14:editId="7D28EA5B">
            <wp:extent cx="1906270" cy="1379220"/>
            <wp:effectExtent l="0" t="0" r="0" b="0"/>
            <wp:docPr id="7" name="图片 7" descr="http://www.runoob.com/wp-content/uploads/2014/03/img_leftjoi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www.runoob.com/wp-content/uploads/2014/03/img_leftjoin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2A64C" w14:textId="77777777" w:rsidR="002259F1" w:rsidRDefault="002B3776" w:rsidP="002259F1">
      <w:pPr>
        <w:rPr>
          <w:rFonts w:eastAsia="Times New Roman"/>
        </w:rPr>
      </w:pPr>
      <w:r>
        <w:rPr>
          <w:rFonts w:eastAsia="Times New Roman"/>
        </w:rPr>
        <w:pict w14:anchorId="51763009">
          <v:rect id="_x0000_i1047" style="width:0;height:.75pt" o:hralign="center" o:hrstd="t" o:hrnoshade="t" o:hr="t" fillcolor="#d4d4d4" stroked="f"/>
        </w:pict>
      </w:r>
    </w:p>
    <w:p w14:paraId="08426E88" w14:textId="77777777" w:rsidR="002259F1" w:rsidRDefault="002259F1" w:rsidP="002259F1">
      <w:pPr>
        <w:pStyle w:val="2"/>
        <w:shd w:val="clear" w:color="auto" w:fill="FFFFFF"/>
        <w:spacing w:before="30" w:after="30" w:line="432" w:lineRule="atLeast"/>
        <w:rPr>
          <w:rFonts w:ascii="Helvetica Neue" w:eastAsia="Times New Roman" w:hAnsi="Helvetica Neue"/>
          <w:color w:val="333333"/>
          <w:sz w:val="43"/>
          <w:szCs w:val="43"/>
        </w:rPr>
      </w:pPr>
      <w:r>
        <w:rPr>
          <w:rFonts w:ascii="Helvetica Neue" w:eastAsia="Times New Roman" w:hAnsi="Helvetica Neue"/>
          <w:color w:val="333333"/>
          <w:sz w:val="43"/>
          <w:szCs w:val="43"/>
        </w:rPr>
        <w:t>MySQL RIGHT JOIN</w:t>
      </w:r>
    </w:p>
    <w:p w14:paraId="7796FE5E" w14:textId="77777777" w:rsidR="002259F1" w:rsidRDefault="002259F1" w:rsidP="002259F1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 xml:space="preserve">MySQL RIGHT JOIN </w:t>
      </w:r>
      <w:r>
        <w:rPr>
          <w:rFonts w:ascii="Helvetica Neue" w:hAnsi="Helvetica Neue"/>
          <w:color w:val="333333"/>
          <w:sz w:val="20"/>
          <w:szCs w:val="20"/>
        </w:rPr>
        <w:t>会读取右边数据表的全部数据，即便左边边表无对应数据。</w:t>
      </w:r>
    </w:p>
    <w:p w14:paraId="76A9475E" w14:textId="77777777" w:rsidR="002259F1" w:rsidRDefault="002259F1" w:rsidP="002259F1">
      <w:pPr>
        <w:pStyle w:val="3"/>
        <w:shd w:val="clear" w:color="auto" w:fill="FFFFFF"/>
        <w:spacing w:before="120" w:after="120"/>
        <w:rPr>
          <w:rFonts w:ascii="Helvetica Neue" w:eastAsia="Times New Roman" w:hAnsi="Helvetica Neue"/>
          <w:color w:val="333333"/>
          <w:sz w:val="34"/>
          <w:szCs w:val="34"/>
        </w:rPr>
      </w:pPr>
      <w:r>
        <w:rPr>
          <w:rFonts w:ascii="SimSun" w:eastAsia="SimSun" w:hAnsi="SimSun" w:cs="SimSun"/>
          <w:color w:val="333333"/>
          <w:sz w:val="34"/>
          <w:szCs w:val="34"/>
        </w:rPr>
        <w:t>实</w:t>
      </w:r>
      <w:r>
        <w:rPr>
          <w:rFonts w:ascii="MS Mincho" w:eastAsia="MS Mincho" w:hAnsi="MS Mincho" w:cs="MS Mincho"/>
          <w:color w:val="333333"/>
          <w:sz w:val="34"/>
          <w:szCs w:val="34"/>
        </w:rPr>
        <w:t>例</w:t>
      </w:r>
    </w:p>
    <w:p w14:paraId="5723DEA7" w14:textId="77777777" w:rsidR="002259F1" w:rsidRDefault="002259F1" w:rsidP="002259F1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尝试以下实例，以</w:t>
      </w:r>
      <w:r>
        <w:rPr>
          <w:rFonts w:ascii="Helvetica Neue" w:hAnsi="Helvetica Neue"/>
          <w:color w:val="333333"/>
          <w:sz w:val="20"/>
          <w:szCs w:val="20"/>
        </w:rPr>
        <w:t> </w:t>
      </w:r>
      <w:r>
        <w:rPr>
          <w:rStyle w:val="a5"/>
          <w:rFonts w:ascii="Helvetica Neue" w:hAnsi="Helvetica Neue"/>
          <w:color w:val="333333"/>
          <w:sz w:val="20"/>
          <w:szCs w:val="20"/>
          <w:bdr w:val="none" w:sz="0" w:space="0" w:color="auto" w:frame="1"/>
        </w:rPr>
        <w:t>runoob_tbl</w:t>
      </w:r>
      <w:r>
        <w:rPr>
          <w:rFonts w:ascii="Helvetica Neue" w:hAnsi="Helvetica Neue"/>
          <w:color w:val="333333"/>
          <w:sz w:val="20"/>
          <w:szCs w:val="20"/>
        </w:rPr>
        <w:t> </w:t>
      </w:r>
      <w:r>
        <w:rPr>
          <w:rFonts w:ascii="Helvetica Neue" w:hAnsi="Helvetica Neue"/>
          <w:color w:val="333333"/>
          <w:sz w:val="20"/>
          <w:szCs w:val="20"/>
        </w:rPr>
        <w:t>为左表，</w:t>
      </w:r>
      <w:r>
        <w:rPr>
          <w:rStyle w:val="a5"/>
          <w:rFonts w:ascii="Helvetica Neue" w:hAnsi="Helvetica Neue"/>
          <w:color w:val="333333"/>
          <w:sz w:val="20"/>
          <w:szCs w:val="20"/>
          <w:bdr w:val="none" w:sz="0" w:space="0" w:color="auto" w:frame="1"/>
        </w:rPr>
        <w:t>tcount_tbl</w:t>
      </w:r>
      <w:r>
        <w:rPr>
          <w:rFonts w:ascii="Helvetica Neue" w:hAnsi="Helvetica Neue"/>
          <w:color w:val="333333"/>
          <w:sz w:val="20"/>
          <w:szCs w:val="20"/>
        </w:rPr>
        <w:t> </w:t>
      </w:r>
      <w:r>
        <w:rPr>
          <w:rFonts w:ascii="Helvetica Neue" w:hAnsi="Helvetica Neue"/>
          <w:color w:val="333333"/>
          <w:sz w:val="20"/>
          <w:szCs w:val="20"/>
        </w:rPr>
        <w:t>为右表，理解</w:t>
      </w:r>
      <w:r>
        <w:rPr>
          <w:rFonts w:ascii="Helvetica Neue" w:hAnsi="Helvetica Neue"/>
          <w:color w:val="333333"/>
          <w:sz w:val="20"/>
          <w:szCs w:val="20"/>
        </w:rPr>
        <w:t>MySQL RIGHT JOIN</w:t>
      </w:r>
      <w:r>
        <w:rPr>
          <w:rFonts w:ascii="Helvetica Neue" w:hAnsi="Helvetica Neue"/>
          <w:color w:val="333333"/>
          <w:sz w:val="20"/>
          <w:szCs w:val="20"/>
        </w:rPr>
        <w:t>的应用：</w:t>
      </w:r>
    </w:p>
    <w:p w14:paraId="1621901A" w14:textId="77777777" w:rsidR="002259F1" w:rsidRDefault="002259F1" w:rsidP="002259F1">
      <w:pPr>
        <w:pStyle w:val="2"/>
        <w:spacing w:before="0" w:after="30" w:line="432" w:lineRule="atLeast"/>
        <w:rPr>
          <w:rFonts w:ascii="Helvetica Neue" w:eastAsia="Times New Roman" w:hAnsi="Helvetica Neue"/>
          <w:color w:val="617F10"/>
          <w:sz w:val="22"/>
          <w:szCs w:val="22"/>
        </w:rPr>
      </w:pPr>
      <w:r>
        <w:rPr>
          <w:rFonts w:ascii="Helvetica Neue" w:eastAsia="Times New Roman" w:hAnsi="Helvetica Neue"/>
          <w:color w:val="617F10"/>
          <w:sz w:val="22"/>
          <w:szCs w:val="22"/>
        </w:rPr>
        <w:t>RIGHT JOIN</w:t>
      </w:r>
    </w:p>
    <w:p w14:paraId="255B133F" w14:textId="77777777" w:rsidR="001B13E6" w:rsidRDefault="002259F1" w:rsidP="002259F1">
      <w:pPr>
        <w:shd w:val="clear" w:color="auto" w:fill="FFFFFF"/>
        <w:wordWrap w:val="0"/>
        <w:spacing w:line="336" w:lineRule="atLeast"/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mysql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&gt; </w:t>
      </w:r>
      <w:r>
        <w:rPr>
          <w:rStyle w:val="hl-reserved"/>
          <w:rFonts w:ascii="Menlo" w:eastAsia="Times New Roman" w:hAnsi="Menlo" w:cs="Menlo"/>
          <w:color w:val="008000"/>
          <w:bdr w:val="none" w:sz="0" w:space="0" w:color="auto" w:frame="1"/>
        </w:rPr>
        <w:t>SELECT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a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runoob_id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a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runoob_author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b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runoob_count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Menlo" w:eastAsia="Times New Roman" w:hAnsi="Menlo" w:cs="Menlo"/>
          <w:color w:val="008000"/>
          <w:bdr w:val="none" w:sz="0" w:space="0" w:color="auto" w:frame="1"/>
        </w:rPr>
        <w:t>FROM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runoob_tbl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a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Menlo" w:eastAsia="Times New Roman" w:hAnsi="Menlo" w:cs="Menlo"/>
          <w:color w:val="008000"/>
          <w:bdr w:val="none" w:sz="0" w:space="0" w:color="auto" w:frame="1"/>
        </w:rPr>
        <w:t>RIGHT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Menlo" w:eastAsia="Times New Roman" w:hAnsi="Menlo" w:cs="Menlo"/>
          <w:color w:val="008000"/>
          <w:bdr w:val="none" w:sz="0" w:space="0" w:color="auto" w:frame="1"/>
        </w:rPr>
        <w:t>JOIN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tcount_tbl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b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Menlo" w:eastAsia="Times New Roman" w:hAnsi="Menlo" w:cs="Menlo"/>
          <w:color w:val="008000"/>
          <w:bdr w:val="none" w:sz="0" w:space="0" w:color="auto" w:frame="1"/>
        </w:rPr>
        <w:t>ON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a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runoob_author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b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runoob_author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; </w:t>
      </w:r>
    </w:p>
    <w:p w14:paraId="7B9C0E38" w14:textId="77777777" w:rsidR="001B13E6" w:rsidRDefault="002259F1" w:rsidP="002259F1">
      <w:pPr>
        <w:shd w:val="clear" w:color="auto" w:fill="FFFFFF"/>
        <w:wordWrap w:val="0"/>
        <w:spacing w:line="336" w:lineRule="atLeast"/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+-------------+-----------------+----------------+ </w:t>
      </w:r>
    </w:p>
    <w:p w14:paraId="53B34928" w14:textId="77777777" w:rsidR="001B13E6" w:rsidRDefault="002259F1" w:rsidP="002259F1">
      <w:pPr>
        <w:shd w:val="clear" w:color="auto" w:fill="FFFFFF"/>
        <w:wordWrap w:val="0"/>
        <w:spacing w:line="336" w:lineRule="atLeast"/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| 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a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runoob_id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a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runoob_author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b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runoob_count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</w:p>
    <w:p w14:paraId="46D06203" w14:textId="77777777" w:rsidR="001B13E6" w:rsidRDefault="002259F1" w:rsidP="002259F1">
      <w:pPr>
        <w:shd w:val="clear" w:color="auto" w:fill="FFFFFF"/>
        <w:wordWrap w:val="0"/>
        <w:spacing w:line="336" w:lineRule="atLeast"/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+-------------+-----------------+----------------+ </w:t>
      </w:r>
    </w:p>
    <w:p w14:paraId="321ED296" w14:textId="77777777" w:rsidR="001B13E6" w:rsidRDefault="002259F1" w:rsidP="002259F1">
      <w:pPr>
        <w:shd w:val="clear" w:color="auto" w:fill="FFFFFF"/>
        <w:wordWrap w:val="0"/>
        <w:spacing w:line="336" w:lineRule="atLeast"/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lastRenderedPageBreak/>
        <w:t xml:space="preserve">| </w:t>
      </w:r>
      <w:r>
        <w:rPr>
          <w:rStyle w:val="hl-number"/>
          <w:rFonts w:ascii="Menlo" w:eastAsia="Times New Roman" w:hAnsi="Menlo" w:cs="Menlo"/>
          <w:color w:val="800000"/>
          <w:sz w:val="20"/>
          <w:szCs w:val="20"/>
          <w:bdr w:val="none" w:sz="0" w:space="0" w:color="auto" w:frame="1"/>
        </w:rPr>
        <w:t>1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  <w:r>
        <w:rPr>
          <w:rStyle w:val="hl-code"/>
          <w:rFonts w:ascii="MS Mincho" w:eastAsia="MS Mincho" w:hAnsi="MS Mincho" w:cs="MS Mincho"/>
          <w:color w:val="808080"/>
          <w:sz w:val="20"/>
          <w:szCs w:val="20"/>
          <w:bdr w:val="none" w:sz="0" w:space="0" w:color="auto" w:frame="1"/>
        </w:rPr>
        <w:t>菜</w:t>
      </w:r>
      <w:r>
        <w:rPr>
          <w:rStyle w:val="hl-code"/>
          <w:rFonts w:ascii="SimSun" w:eastAsia="SimSun" w:hAnsi="SimSun" w:cs="SimSun"/>
          <w:color w:val="808080"/>
          <w:sz w:val="20"/>
          <w:szCs w:val="20"/>
          <w:bdr w:val="none" w:sz="0" w:space="0" w:color="auto" w:frame="1"/>
        </w:rPr>
        <w:t>鸟</w:t>
      </w:r>
      <w:r>
        <w:rPr>
          <w:rStyle w:val="hl-code"/>
          <w:rFonts w:ascii="MS Mincho" w:eastAsia="MS Mincho" w:hAnsi="MS Mincho" w:cs="MS Mincho"/>
          <w:color w:val="808080"/>
          <w:sz w:val="20"/>
          <w:szCs w:val="20"/>
          <w:bdr w:val="none" w:sz="0" w:space="0" w:color="auto" w:frame="1"/>
        </w:rPr>
        <w:t>教程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  <w:r>
        <w:rPr>
          <w:rStyle w:val="hl-number"/>
          <w:rFonts w:ascii="Menlo" w:eastAsia="Times New Roman" w:hAnsi="Menlo" w:cs="Menlo"/>
          <w:color w:val="800000"/>
          <w:sz w:val="20"/>
          <w:szCs w:val="20"/>
          <w:bdr w:val="none" w:sz="0" w:space="0" w:color="auto" w:frame="1"/>
        </w:rPr>
        <w:t>10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</w:p>
    <w:p w14:paraId="7B739947" w14:textId="77777777" w:rsidR="001B13E6" w:rsidRDefault="002259F1" w:rsidP="002259F1">
      <w:pPr>
        <w:shd w:val="clear" w:color="auto" w:fill="FFFFFF"/>
        <w:wordWrap w:val="0"/>
        <w:spacing w:line="336" w:lineRule="atLeast"/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| </w:t>
      </w:r>
      <w:r>
        <w:rPr>
          <w:rStyle w:val="hl-number"/>
          <w:rFonts w:ascii="Menlo" w:eastAsia="Times New Roman" w:hAnsi="Menlo" w:cs="Menlo"/>
          <w:color w:val="800000"/>
          <w:sz w:val="20"/>
          <w:szCs w:val="20"/>
          <w:bdr w:val="none" w:sz="0" w:space="0" w:color="auto" w:frame="1"/>
        </w:rPr>
        <w:t>2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  <w:r>
        <w:rPr>
          <w:rStyle w:val="hl-code"/>
          <w:rFonts w:ascii="MS Mincho" w:eastAsia="MS Mincho" w:hAnsi="MS Mincho" w:cs="MS Mincho"/>
          <w:color w:val="808080"/>
          <w:sz w:val="20"/>
          <w:szCs w:val="20"/>
          <w:bdr w:val="none" w:sz="0" w:space="0" w:color="auto" w:frame="1"/>
        </w:rPr>
        <w:t>菜</w:t>
      </w:r>
      <w:r>
        <w:rPr>
          <w:rStyle w:val="hl-code"/>
          <w:rFonts w:ascii="SimSun" w:eastAsia="SimSun" w:hAnsi="SimSun" w:cs="SimSun"/>
          <w:color w:val="808080"/>
          <w:sz w:val="20"/>
          <w:szCs w:val="20"/>
          <w:bdr w:val="none" w:sz="0" w:space="0" w:color="auto" w:frame="1"/>
        </w:rPr>
        <w:t>鸟</w:t>
      </w:r>
      <w:r>
        <w:rPr>
          <w:rStyle w:val="hl-code"/>
          <w:rFonts w:ascii="MS Mincho" w:eastAsia="MS Mincho" w:hAnsi="MS Mincho" w:cs="MS Mincho"/>
          <w:color w:val="808080"/>
          <w:sz w:val="20"/>
          <w:szCs w:val="20"/>
          <w:bdr w:val="none" w:sz="0" w:space="0" w:color="auto" w:frame="1"/>
        </w:rPr>
        <w:t>教程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  <w:r>
        <w:rPr>
          <w:rStyle w:val="hl-number"/>
          <w:rFonts w:ascii="Menlo" w:eastAsia="Times New Roman" w:hAnsi="Menlo" w:cs="Menlo"/>
          <w:color w:val="800000"/>
          <w:sz w:val="20"/>
          <w:szCs w:val="20"/>
          <w:bdr w:val="none" w:sz="0" w:space="0" w:color="auto" w:frame="1"/>
        </w:rPr>
        <w:t>10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</w:p>
    <w:p w14:paraId="5ECDC1BF" w14:textId="77777777" w:rsidR="001B13E6" w:rsidRDefault="002259F1" w:rsidP="002259F1">
      <w:pPr>
        <w:shd w:val="clear" w:color="auto" w:fill="FFFFFF"/>
        <w:wordWrap w:val="0"/>
        <w:spacing w:line="336" w:lineRule="atLeast"/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| </w:t>
      </w:r>
      <w:r>
        <w:rPr>
          <w:rStyle w:val="hl-number"/>
          <w:rFonts w:ascii="Menlo" w:eastAsia="Times New Roman" w:hAnsi="Menlo" w:cs="Menlo"/>
          <w:color w:val="800000"/>
          <w:sz w:val="20"/>
          <w:szCs w:val="20"/>
          <w:bdr w:val="none" w:sz="0" w:space="0" w:color="auto" w:frame="1"/>
        </w:rPr>
        <w:t>3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RUNOOB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COM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  <w:r>
        <w:rPr>
          <w:rStyle w:val="hl-number"/>
          <w:rFonts w:ascii="Menlo" w:eastAsia="Times New Roman" w:hAnsi="Menlo" w:cs="Menlo"/>
          <w:color w:val="800000"/>
          <w:sz w:val="20"/>
          <w:szCs w:val="20"/>
          <w:bdr w:val="none" w:sz="0" w:space="0" w:color="auto" w:frame="1"/>
        </w:rPr>
        <w:t>20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</w:p>
    <w:p w14:paraId="7C3C2627" w14:textId="77777777" w:rsidR="001B13E6" w:rsidRDefault="002259F1" w:rsidP="002259F1">
      <w:pPr>
        <w:shd w:val="clear" w:color="auto" w:fill="FFFFFF"/>
        <w:wordWrap w:val="0"/>
        <w:spacing w:line="336" w:lineRule="atLeast"/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| </w:t>
      </w:r>
      <w:r>
        <w:rPr>
          <w:rStyle w:val="hl-number"/>
          <w:rFonts w:ascii="Menlo" w:eastAsia="Times New Roman" w:hAnsi="Menlo" w:cs="Menlo"/>
          <w:color w:val="800000"/>
          <w:sz w:val="20"/>
          <w:szCs w:val="20"/>
          <w:bdr w:val="none" w:sz="0" w:space="0" w:color="auto" w:frame="1"/>
        </w:rPr>
        <w:t>4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RUNOOB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COM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  <w:r>
        <w:rPr>
          <w:rStyle w:val="hl-number"/>
          <w:rFonts w:ascii="Menlo" w:eastAsia="Times New Roman" w:hAnsi="Menlo" w:cs="Menlo"/>
          <w:color w:val="800000"/>
          <w:sz w:val="20"/>
          <w:szCs w:val="20"/>
          <w:bdr w:val="none" w:sz="0" w:space="0" w:color="auto" w:frame="1"/>
        </w:rPr>
        <w:t>20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</w:p>
    <w:p w14:paraId="0C2B66BD" w14:textId="77777777" w:rsidR="001B13E6" w:rsidRDefault="002259F1" w:rsidP="002259F1">
      <w:pPr>
        <w:shd w:val="clear" w:color="auto" w:fill="FFFFFF"/>
        <w:wordWrap w:val="0"/>
        <w:spacing w:line="336" w:lineRule="atLeast"/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| </w:t>
      </w:r>
      <w:r>
        <w:rPr>
          <w:rStyle w:val="hl-reserved"/>
          <w:rFonts w:ascii="Menlo" w:eastAsia="Times New Roman" w:hAnsi="Menlo" w:cs="Menlo"/>
          <w:color w:val="008000"/>
          <w:bdr w:val="none" w:sz="0" w:space="0" w:color="auto" w:frame="1"/>
        </w:rPr>
        <w:t>NULL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  <w:r>
        <w:rPr>
          <w:rStyle w:val="hl-reserved"/>
          <w:rFonts w:ascii="Menlo" w:eastAsia="Times New Roman" w:hAnsi="Menlo" w:cs="Menlo"/>
          <w:color w:val="008000"/>
          <w:bdr w:val="none" w:sz="0" w:space="0" w:color="auto" w:frame="1"/>
        </w:rPr>
        <w:t>NULL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  <w:r>
        <w:rPr>
          <w:rStyle w:val="hl-number"/>
          <w:rFonts w:ascii="Menlo" w:eastAsia="Times New Roman" w:hAnsi="Menlo" w:cs="Menlo"/>
          <w:color w:val="800000"/>
          <w:sz w:val="20"/>
          <w:szCs w:val="20"/>
          <w:bdr w:val="none" w:sz="0" w:space="0" w:color="auto" w:frame="1"/>
        </w:rPr>
        <w:t>22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| </w:t>
      </w:r>
    </w:p>
    <w:p w14:paraId="449CD919" w14:textId="77777777" w:rsidR="001B13E6" w:rsidRDefault="002259F1" w:rsidP="002259F1">
      <w:pPr>
        <w:shd w:val="clear" w:color="auto" w:fill="FFFFFF"/>
        <w:wordWrap w:val="0"/>
        <w:spacing w:line="336" w:lineRule="atLeast"/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+-------------+-----------------+----------------+ </w:t>
      </w:r>
    </w:p>
    <w:p w14:paraId="20A1EA59" w14:textId="50417A5C" w:rsidR="002259F1" w:rsidRPr="001B13E6" w:rsidRDefault="002259F1" w:rsidP="002259F1">
      <w:pPr>
        <w:shd w:val="clear" w:color="auto" w:fill="FFFFFF"/>
        <w:wordWrap w:val="0"/>
        <w:spacing w:line="336" w:lineRule="atLeast"/>
        <w:rPr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</w:pPr>
      <w:r>
        <w:rPr>
          <w:rStyle w:val="hl-number"/>
          <w:rFonts w:ascii="Menlo" w:eastAsia="Times New Roman" w:hAnsi="Menlo" w:cs="Menlo"/>
          <w:color w:val="800000"/>
          <w:sz w:val="20"/>
          <w:szCs w:val="20"/>
          <w:bdr w:val="none" w:sz="0" w:space="0" w:color="auto" w:frame="1"/>
        </w:rPr>
        <w:t>5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Menlo" w:eastAsia="Times New Roman" w:hAnsi="Menlo" w:cs="Menlo"/>
          <w:color w:val="008000"/>
          <w:bdr w:val="none" w:sz="0" w:space="0" w:color="auto" w:frame="1"/>
        </w:rPr>
        <w:t>rows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Menlo" w:eastAsia="Times New Roman" w:hAnsi="Menlo" w:cs="Menlo"/>
          <w:color w:val="008000"/>
          <w:bdr w:val="none" w:sz="0" w:space="0" w:color="auto" w:frame="1"/>
        </w:rPr>
        <w:t>in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Menlo" w:eastAsia="Times New Roman" w:hAnsi="Menlo" w:cs="Menlo"/>
          <w:color w:val="008000"/>
          <w:bdr w:val="none" w:sz="0" w:space="0" w:color="auto" w:frame="1"/>
        </w:rPr>
        <w:t>set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Menlo" w:eastAsia="Times New Roman" w:hAnsi="Menlo" w:cs="Menlo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number"/>
          <w:rFonts w:ascii="Menlo" w:eastAsia="Times New Roman" w:hAnsi="Menlo" w:cs="Menlo"/>
          <w:color w:val="800000"/>
          <w:sz w:val="20"/>
          <w:szCs w:val="20"/>
          <w:bdr w:val="none" w:sz="0" w:space="0" w:color="auto" w:frame="1"/>
        </w:rPr>
        <w:t>0.01</w:t>
      </w:r>
      <w:r>
        <w:rPr>
          <w:rStyle w:val="hl-code"/>
          <w:rFonts w:ascii="Menlo" w:eastAsia="Times New Roman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Menlo" w:eastAsia="Times New Roman" w:hAnsi="Menlo" w:cs="Menlo"/>
          <w:color w:val="0055AA"/>
          <w:sz w:val="20"/>
          <w:szCs w:val="20"/>
          <w:bdr w:val="none" w:sz="0" w:space="0" w:color="auto" w:frame="1"/>
        </w:rPr>
        <w:t>sec</w:t>
      </w:r>
      <w:r>
        <w:rPr>
          <w:rStyle w:val="hl-brackets"/>
          <w:rFonts w:ascii="Menlo" w:eastAsia="Times New Roman" w:hAnsi="Menlo" w:cs="Menlo"/>
          <w:color w:val="808000"/>
          <w:sz w:val="20"/>
          <w:szCs w:val="20"/>
          <w:bdr w:val="none" w:sz="0" w:space="0" w:color="auto" w:frame="1"/>
        </w:rPr>
        <w:t>)</w:t>
      </w:r>
    </w:p>
    <w:p w14:paraId="7EA814F2" w14:textId="77777777" w:rsidR="002259F1" w:rsidRDefault="002259F1" w:rsidP="002259F1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以上实例中使用了</w:t>
      </w:r>
      <w:r>
        <w:rPr>
          <w:rFonts w:ascii="Helvetica Neue" w:hAnsi="Helvetica Neue"/>
          <w:color w:val="333333"/>
          <w:sz w:val="20"/>
          <w:szCs w:val="20"/>
        </w:rPr>
        <w:t xml:space="preserve"> RIGHT JOIN</w:t>
      </w:r>
      <w:r>
        <w:rPr>
          <w:rFonts w:ascii="Helvetica Neue" w:hAnsi="Helvetica Neue"/>
          <w:color w:val="333333"/>
          <w:sz w:val="20"/>
          <w:szCs w:val="20"/>
        </w:rPr>
        <w:t>，该语句会读取右边的数据表</w:t>
      </w:r>
      <w:r>
        <w:rPr>
          <w:rFonts w:ascii="Helvetica Neue" w:hAnsi="Helvetica Neue"/>
          <w:color w:val="333333"/>
          <w:sz w:val="20"/>
          <w:szCs w:val="20"/>
        </w:rPr>
        <w:t xml:space="preserve"> tcount_tbl </w:t>
      </w:r>
      <w:r>
        <w:rPr>
          <w:rFonts w:ascii="Helvetica Neue" w:hAnsi="Helvetica Neue"/>
          <w:color w:val="333333"/>
          <w:sz w:val="20"/>
          <w:szCs w:val="20"/>
        </w:rPr>
        <w:t>的所有选取的字段数据，即便在左侧表</w:t>
      </w:r>
      <w:r>
        <w:rPr>
          <w:rFonts w:ascii="Helvetica Neue" w:hAnsi="Helvetica Neue"/>
          <w:color w:val="333333"/>
          <w:sz w:val="20"/>
          <w:szCs w:val="20"/>
        </w:rPr>
        <w:t xml:space="preserve"> runoob_tbl </w:t>
      </w:r>
      <w:r>
        <w:rPr>
          <w:rFonts w:ascii="Helvetica Neue" w:hAnsi="Helvetica Neue"/>
          <w:color w:val="333333"/>
          <w:sz w:val="20"/>
          <w:szCs w:val="20"/>
        </w:rPr>
        <w:t>中没有对应的</w:t>
      </w:r>
      <w:r>
        <w:rPr>
          <w:rFonts w:ascii="Helvetica Neue" w:hAnsi="Helvetica Neue"/>
          <w:color w:val="333333"/>
          <w:sz w:val="20"/>
          <w:szCs w:val="20"/>
        </w:rPr>
        <w:t xml:space="preserve">runoob_author </w:t>
      </w:r>
      <w:r>
        <w:rPr>
          <w:rFonts w:ascii="Helvetica Neue" w:hAnsi="Helvetica Neue"/>
          <w:color w:val="333333"/>
          <w:sz w:val="20"/>
          <w:szCs w:val="20"/>
        </w:rPr>
        <w:t>字段值。</w:t>
      </w:r>
    </w:p>
    <w:p w14:paraId="11388619" w14:textId="5242F24E" w:rsidR="002259F1" w:rsidRDefault="002259F1" w:rsidP="002259F1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3E1DB1A5" wp14:editId="1E08CA3B">
            <wp:extent cx="1906270" cy="1379220"/>
            <wp:effectExtent l="0" t="0" r="0" b="0"/>
            <wp:docPr id="6" name="图片 6" descr="http://www.runoob.com/wp-content/uploads/2014/03/img_rightjoi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www.runoob.com/wp-content/uploads/2014/03/img_rightjoin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13A6F" w14:textId="77777777" w:rsidR="00DE1E79" w:rsidRDefault="00DE1E79" w:rsidP="009E5709">
      <w:pPr>
        <w:rPr>
          <w:rFonts w:ascii="SimSun" w:eastAsia="SimSun" w:hAnsi="SimSun" w:cs="PingFang SC"/>
          <w:bCs/>
          <w:color w:val="000000"/>
        </w:rPr>
      </w:pPr>
    </w:p>
    <w:p w14:paraId="09FB8733" w14:textId="77777777" w:rsidR="00DE1E79" w:rsidRDefault="00DE1E79" w:rsidP="009E5709">
      <w:pPr>
        <w:rPr>
          <w:rFonts w:ascii="SimSun" w:eastAsia="SimSun" w:hAnsi="SimSun" w:cs="PingFang SC"/>
          <w:bCs/>
          <w:color w:val="000000"/>
        </w:rPr>
      </w:pPr>
    </w:p>
    <w:p w14:paraId="117E5EF6" w14:textId="77777777" w:rsidR="00DE1E79" w:rsidRDefault="00DE1E79" w:rsidP="009E5709">
      <w:pPr>
        <w:rPr>
          <w:rFonts w:ascii="SimSun" w:eastAsia="SimSun" w:hAnsi="SimSun" w:cs="PingFang SC"/>
          <w:bCs/>
          <w:color w:val="000000"/>
        </w:rPr>
      </w:pPr>
    </w:p>
    <w:p w14:paraId="380DB605" w14:textId="77777777" w:rsidR="00DE1E79" w:rsidRDefault="00DE1E79" w:rsidP="009E5709">
      <w:pPr>
        <w:rPr>
          <w:rFonts w:ascii="SimSun" w:eastAsia="SimSun" w:hAnsi="SimSun" w:cs="PingFang SC"/>
          <w:bCs/>
          <w:color w:val="000000"/>
        </w:rPr>
      </w:pPr>
    </w:p>
    <w:p w14:paraId="0711C400" w14:textId="77777777" w:rsidR="007C30CB" w:rsidRDefault="007C30CB" w:rsidP="007C30CB">
      <w:pPr>
        <w:pStyle w:val="2"/>
        <w:pBdr>
          <w:bottom w:val="single" w:sz="6" w:space="8" w:color="EAEAEA"/>
        </w:pBdr>
        <w:shd w:val="clear" w:color="auto" w:fill="FFFFFF"/>
        <w:spacing w:before="180" w:after="180"/>
        <w:rPr>
          <w:rFonts w:ascii="Helvetica Neue" w:eastAsia="Times New Roman" w:hAnsi="Helvetica Neue"/>
          <w:color w:val="555555"/>
          <w:sz w:val="27"/>
          <w:szCs w:val="27"/>
        </w:rPr>
      </w:pPr>
      <w:r>
        <w:rPr>
          <w:rFonts w:ascii="Helvetica Neue" w:eastAsia="Times New Roman" w:hAnsi="Helvetica Neue"/>
          <w:color w:val="555555"/>
          <w:sz w:val="27"/>
          <w:szCs w:val="27"/>
        </w:rPr>
        <w:t>MySQL</w:t>
      </w:r>
      <w:r>
        <w:rPr>
          <w:rFonts w:ascii="MS Mincho" w:eastAsia="MS Mincho" w:hAnsi="MS Mincho" w:cs="MS Mincho"/>
          <w:color w:val="555555"/>
          <w:sz w:val="27"/>
          <w:szCs w:val="27"/>
        </w:rPr>
        <w:t>聚合函数</w:t>
      </w:r>
    </w:p>
    <w:p w14:paraId="4F98E11B" w14:textId="77777777" w:rsidR="007C30CB" w:rsidRDefault="002B3776" w:rsidP="007C30CB">
      <w:pPr>
        <w:numPr>
          <w:ilvl w:val="0"/>
          <w:numId w:val="42"/>
        </w:numPr>
        <w:shd w:val="clear" w:color="auto" w:fill="FFFFFF"/>
        <w:spacing w:before="100" w:beforeAutospacing="1" w:after="90"/>
        <w:ind w:left="690"/>
        <w:rPr>
          <w:rFonts w:ascii="Helvetica Neue" w:eastAsia="Times New Roman" w:hAnsi="Helvetica Neue"/>
          <w:color w:val="333344"/>
          <w:sz w:val="23"/>
          <w:szCs w:val="23"/>
        </w:rPr>
      </w:pPr>
      <w:hyperlink r:id="rId15" w:tgtFrame="_blank" w:tooltip="MySQL聚合函数" w:history="1">
        <w:r w:rsidR="007C30CB">
          <w:rPr>
            <w:rStyle w:val="a6"/>
            <w:rFonts w:ascii="Helvetica Neue" w:eastAsia="Times New Roman" w:hAnsi="Helvetica Neue"/>
            <w:color w:val="3298D6"/>
            <w:sz w:val="23"/>
            <w:szCs w:val="23"/>
          </w:rPr>
          <w:t>MySQL</w:t>
        </w:r>
        <w:r w:rsidR="007C30CB">
          <w:rPr>
            <w:rStyle w:val="a6"/>
            <w:rFonts w:ascii="MS Mincho" w:eastAsia="MS Mincho" w:hAnsi="MS Mincho" w:cs="MS Mincho"/>
            <w:color w:val="3298D6"/>
            <w:sz w:val="23"/>
            <w:szCs w:val="23"/>
          </w:rPr>
          <w:t>聚合函数</w:t>
        </w:r>
      </w:hyperlink>
      <w:r w:rsidR="007C30CB">
        <w:rPr>
          <w:rFonts w:ascii="Helvetica Neue" w:eastAsia="Times New Roman" w:hAnsi="Helvetica Neue"/>
          <w:color w:val="333344"/>
          <w:sz w:val="23"/>
          <w:szCs w:val="23"/>
        </w:rPr>
        <w:t xml:space="preserve"> - </w:t>
      </w:r>
      <w:r w:rsidR="007C30CB">
        <w:rPr>
          <w:rFonts w:ascii="MS Mincho" w:eastAsia="MS Mincho" w:hAnsi="MS Mincho" w:cs="MS Mincho"/>
          <w:color w:val="333344"/>
          <w:sz w:val="23"/>
          <w:szCs w:val="23"/>
        </w:rPr>
        <w:t>提供最常用的</w:t>
      </w:r>
      <w:r w:rsidR="007C30CB">
        <w:rPr>
          <w:rFonts w:ascii="Helvetica Neue" w:eastAsia="Times New Roman" w:hAnsi="Helvetica Neue"/>
          <w:color w:val="333344"/>
          <w:sz w:val="23"/>
          <w:szCs w:val="23"/>
        </w:rPr>
        <w:t>MySQL</w:t>
      </w:r>
      <w:r w:rsidR="007C30CB">
        <w:rPr>
          <w:rFonts w:ascii="MS Mincho" w:eastAsia="MS Mincho" w:hAnsi="MS Mincho" w:cs="MS Mincho"/>
          <w:color w:val="333344"/>
          <w:sz w:val="23"/>
          <w:szCs w:val="23"/>
        </w:rPr>
        <w:t>聚合函数的</w:t>
      </w:r>
      <w:r w:rsidR="007C30CB">
        <w:rPr>
          <w:rFonts w:ascii="SimSun" w:eastAsia="SimSun" w:hAnsi="SimSun" w:cs="SimSun"/>
          <w:color w:val="333344"/>
          <w:sz w:val="23"/>
          <w:szCs w:val="23"/>
        </w:rPr>
        <w:t>简</w:t>
      </w:r>
      <w:r w:rsidR="007C30CB">
        <w:rPr>
          <w:rFonts w:ascii="MS Mincho" w:eastAsia="MS Mincho" w:hAnsi="MS Mincho" w:cs="MS Mincho"/>
          <w:color w:val="333344"/>
          <w:sz w:val="23"/>
          <w:szCs w:val="23"/>
        </w:rPr>
        <w:t>要概述。</w:t>
      </w:r>
    </w:p>
    <w:p w14:paraId="3700AFFC" w14:textId="77777777" w:rsidR="007C30CB" w:rsidRDefault="002B3776" w:rsidP="007C30CB">
      <w:pPr>
        <w:numPr>
          <w:ilvl w:val="0"/>
          <w:numId w:val="42"/>
        </w:numPr>
        <w:shd w:val="clear" w:color="auto" w:fill="FFFFFF"/>
        <w:spacing w:before="100" w:beforeAutospacing="1" w:after="90"/>
        <w:ind w:left="690"/>
        <w:rPr>
          <w:rFonts w:ascii="Helvetica Neue" w:eastAsia="Times New Roman" w:hAnsi="Helvetica Neue"/>
          <w:color w:val="333344"/>
          <w:sz w:val="23"/>
          <w:szCs w:val="23"/>
        </w:rPr>
      </w:pPr>
      <w:hyperlink r:id="rId16" w:tgtFrame="_blank" w:tooltip="avg()函数" w:history="1">
        <w:r w:rsidR="007C30CB">
          <w:rPr>
            <w:rStyle w:val="a6"/>
            <w:rFonts w:ascii="Helvetica Neue" w:eastAsia="Times New Roman" w:hAnsi="Helvetica Neue"/>
            <w:color w:val="3298D6"/>
            <w:sz w:val="23"/>
            <w:szCs w:val="23"/>
          </w:rPr>
          <w:t>avg()</w:t>
        </w:r>
        <w:r w:rsidR="007C30CB">
          <w:rPr>
            <w:rStyle w:val="a6"/>
            <w:rFonts w:ascii="MS Mincho" w:eastAsia="MS Mincho" w:hAnsi="MS Mincho" w:cs="MS Mincho"/>
            <w:color w:val="3298D6"/>
            <w:sz w:val="23"/>
            <w:szCs w:val="23"/>
          </w:rPr>
          <w:t>函数</w:t>
        </w:r>
      </w:hyperlink>
      <w:r w:rsidR="007C30CB">
        <w:rPr>
          <w:rFonts w:ascii="Helvetica Neue" w:eastAsia="Times New Roman" w:hAnsi="Helvetica Neue"/>
          <w:color w:val="333344"/>
          <w:sz w:val="23"/>
          <w:szCs w:val="23"/>
        </w:rPr>
        <w:t xml:space="preserve"> - </w:t>
      </w:r>
      <w:r w:rsidR="007C30CB">
        <w:rPr>
          <w:rFonts w:ascii="SimSun" w:eastAsia="SimSun" w:hAnsi="SimSun" w:cs="SimSun"/>
          <w:color w:val="333344"/>
          <w:sz w:val="23"/>
          <w:szCs w:val="23"/>
        </w:rPr>
        <w:t>计算一组值或表达式的平均值</w:t>
      </w:r>
      <w:r w:rsidR="007C30CB">
        <w:rPr>
          <w:rFonts w:ascii="MS Mincho" w:eastAsia="MS Mincho" w:hAnsi="MS Mincho" w:cs="MS Mincho"/>
          <w:color w:val="333344"/>
          <w:sz w:val="23"/>
          <w:szCs w:val="23"/>
        </w:rPr>
        <w:t>。</w:t>
      </w:r>
    </w:p>
    <w:p w14:paraId="306C34F5" w14:textId="77777777" w:rsidR="007C30CB" w:rsidRDefault="002B3776" w:rsidP="007C30CB">
      <w:pPr>
        <w:numPr>
          <w:ilvl w:val="0"/>
          <w:numId w:val="42"/>
        </w:numPr>
        <w:shd w:val="clear" w:color="auto" w:fill="FFFFFF"/>
        <w:spacing w:before="100" w:beforeAutospacing="1" w:after="90"/>
        <w:ind w:left="690"/>
        <w:rPr>
          <w:rFonts w:ascii="Helvetica Neue" w:eastAsia="Times New Roman" w:hAnsi="Helvetica Neue"/>
          <w:color w:val="333344"/>
          <w:sz w:val="23"/>
          <w:szCs w:val="23"/>
        </w:rPr>
      </w:pPr>
      <w:hyperlink r:id="rId17" w:tgtFrame="_blank" w:tooltip="count()函数" w:history="1">
        <w:r w:rsidR="007C30CB">
          <w:rPr>
            <w:rStyle w:val="a6"/>
            <w:rFonts w:ascii="Helvetica Neue" w:eastAsia="Times New Roman" w:hAnsi="Helvetica Neue"/>
            <w:color w:val="3298D6"/>
            <w:sz w:val="23"/>
            <w:szCs w:val="23"/>
          </w:rPr>
          <w:t>count()</w:t>
        </w:r>
        <w:r w:rsidR="007C30CB">
          <w:rPr>
            <w:rStyle w:val="a6"/>
            <w:rFonts w:ascii="MS Mincho" w:eastAsia="MS Mincho" w:hAnsi="MS Mincho" w:cs="MS Mincho"/>
            <w:color w:val="3298D6"/>
            <w:sz w:val="23"/>
            <w:szCs w:val="23"/>
          </w:rPr>
          <w:t>函数</w:t>
        </w:r>
      </w:hyperlink>
      <w:r w:rsidR="007C30CB">
        <w:rPr>
          <w:rFonts w:ascii="Helvetica Neue" w:eastAsia="Times New Roman" w:hAnsi="Helvetica Neue"/>
          <w:color w:val="333344"/>
          <w:sz w:val="23"/>
          <w:szCs w:val="23"/>
        </w:rPr>
        <w:t xml:space="preserve"> - </w:t>
      </w:r>
      <w:r w:rsidR="007C30CB">
        <w:rPr>
          <w:rFonts w:ascii="SimSun" w:eastAsia="SimSun" w:hAnsi="SimSun" w:cs="SimSun"/>
          <w:color w:val="333344"/>
          <w:sz w:val="23"/>
          <w:szCs w:val="23"/>
        </w:rPr>
        <w:t>计算表中的行数</w:t>
      </w:r>
      <w:r w:rsidR="007C30CB">
        <w:rPr>
          <w:rFonts w:ascii="MS Mincho" w:eastAsia="MS Mincho" w:hAnsi="MS Mincho" w:cs="MS Mincho"/>
          <w:color w:val="333344"/>
          <w:sz w:val="23"/>
          <w:szCs w:val="23"/>
        </w:rPr>
        <w:t>。</w:t>
      </w:r>
    </w:p>
    <w:p w14:paraId="42386FBF" w14:textId="77777777" w:rsidR="007C30CB" w:rsidRDefault="002B3776" w:rsidP="007C30CB">
      <w:pPr>
        <w:numPr>
          <w:ilvl w:val="0"/>
          <w:numId w:val="42"/>
        </w:numPr>
        <w:shd w:val="clear" w:color="auto" w:fill="FFFFFF"/>
        <w:spacing w:before="100" w:beforeAutospacing="1" w:after="90"/>
        <w:ind w:left="690"/>
        <w:rPr>
          <w:rFonts w:ascii="Helvetica Neue" w:eastAsia="Times New Roman" w:hAnsi="Helvetica Neue"/>
          <w:color w:val="333344"/>
          <w:sz w:val="23"/>
          <w:szCs w:val="23"/>
        </w:rPr>
      </w:pPr>
      <w:hyperlink r:id="rId18" w:tgtFrame="_blank" w:tooltip="instr()函数" w:history="1">
        <w:r w:rsidR="007C30CB">
          <w:rPr>
            <w:rStyle w:val="a6"/>
            <w:rFonts w:ascii="Helvetica Neue" w:eastAsia="Times New Roman" w:hAnsi="Helvetica Neue"/>
            <w:color w:val="3298D6"/>
            <w:sz w:val="23"/>
            <w:szCs w:val="23"/>
          </w:rPr>
          <w:t>instr()</w:t>
        </w:r>
        <w:r w:rsidR="007C30CB">
          <w:rPr>
            <w:rStyle w:val="a6"/>
            <w:rFonts w:ascii="MS Mincho" w:eastAsia="MS Mincho" w:hAnsi="MS Mincho" w:cs="MS Mincho"/>
            <w:color w:val="3298D6"/>
            <w:sz w:val="23"/>
            <w:szCs w:val="23"/>
          </w:rPr>
          <w:t>函数</w:t>
        </w:r>
      </w:hyperlink>
      <w:r w:rsidR="007C30CB">
        <w:rPr>
          <w:rFonts w:ascii="Helvetica Neue" w:eastAsia="Times New Roman" w:hAnsi="Helvetica Neue"/>
          <w:color w:val="333344"/>
          <w:sz w:val="23"/>
          <w:szCs w:val="23"/>
        </w:rPr>
        <w:t xml:space="preserve"> - </w:t>
      </w:r>
      <w:r w:rsidR="007C30CB">
        <w:rPr>
          <w:rFonts w:ascii="MS Mincho" w:eastAsia="MS Mincho" w:hAnsi="MS Mincho" w:cs="MS Mincho"/>
          <w:color w:val="333344"/>
          <w:sz w:val="23"/>
          <w:szCs w:val="23"/>
        </w:rPr>
        <w:t>返回子字符串在字符串中第一次出</w:t>
      </w:r>
      <w:r w:rsidR="007C30CB">
        <w:rPr>
          <w:rFonts w:ascii="SimSun" w:eastAsia="SimSun" w:hAnsi="SimSun" w:cs="SimSun"/>
          <w:color w:val="333344"/>
          <w:sz w:val="23"/>
          <w:szCs w:val="23"/>
        </w:rPr>
        <w:t>现</w:t>
      </w:r>
      <w:r w:rsidR="007C30CB">
        <w:rPr>
          <w:rFonts w:ascii="MS Mincho" w:eastAsia="MS Mincho" w:hAnsi="MS Mincho" w:cs="MS Mincho"/>
          <w:color w:val="333344"/>
          <w:sz w:val="23"/>
          <w:szCs w:val="23"/>
        </w:rPr>
        <w:t>的位置。</w:t>
      </w:r>
    </w:p>
    <w:p w14:paraId="0A23DCF0" w14:textId="77777777" w:rsidR="007C30CB" w:rsidRDefault="002B3776" w:rsidP="007C30CB">
      <w:pPr>
        <w:numPr>
          <w:ilvl w:val="0"/>
          <w:numId w:val="42"/>
        </w:numPr>
        <w:shd w:val="clear" w:color="auto" w:fill="FFFFFF"/>
        <w:spacing w:before="100" w:beforeAutospacing="1" w:after="90"/>
        <w:ind w:left="690"/>
        <w:rPr>
          <w:rFonts w:ascii="Helvetica Neue" w:eastAsia="Times New Roman" w:hAnsi="Helvetica Neue"/>
          <w:color w:val="333344"/>
          <w:sz w:val="23"/>
          <w:szCs w:val="23"/>
        </w:rPr>
      </w:pPr>
      <w:hyperlink r:id="rId19" w:tgtFrame="_blank" w:tooltip="sum()函数" w:history="1">
        <w:r w:rsidR="007C30CB">
          <w:rPr>
            <w:rStyle w:val="a6"/>
            <w:rFonts w:ascii="Helvetica Neue" w:eastAsia="Times New Roman" w:hAnsi="Helvetica Neue"/>
            <w:color w:val="3298D6"/>
            <w:sz w:val="23"/>
            <w:szCs w:val="23"/>
          </w:rPr>
          <w:t>sum()</w:t>
        </w:r>
        <w:r w:rsidR="007C30CB">
          <w:rPr>
            <w:rStyle w:val="a6"/>
            <w:rFonts w:ascii="MS Mincho" w:eastAsia="MS Mincho" w:hAnsi="MS Mincho" w:cs="MS Mincho"/>
            <w:color w:val="3298D6"/>
            <w:sz w:val="23"/>
            <w:szCs w:val="23"/>
          </w:rPr>
          <w:t>函数</w:t>
        </w:r>
      </w:hyperlink>
      <w:r w:rsidR="007C30CB">
        <w:rPr>
          <w:rFonts w:ascii="Helvetica Neue" w:eastAsia="Times New Roman" w:hAnsi="Helvetica Neue"/>
          <w:color w:val="333344"/>
          <w:sz w:val="23"/>
          <w:szCs w:val="23"/>
        </w:rPr>
        <w:t xml:space="preserve"> - </w:t>
      </w:r>
      <w:r w:rsidR="007C30CB">
        <w:rPr>
          <w:rFonts w:ascii="SimSun" w:eastAsia="SimSun" w:hAnsi="SimSun" w:cs="SimSun"/>
          <w:color w:val="333344"/>
          <w:sz w:val="23"/>
          <w:szCs w:val="23"/>
        </w:rPr>
        <w:t>计算一组值或表达式的总和</w:t>
      </w:r>
      <w:r w:rsidR="007C30CB">
        <w:rPr>
          <w:rFonts w:ascii="MS Mincho" w:eastAsia="MS Mincho" w:hAnsi="MS Mincho" w:cs="MS Mincho"/>
          <w:color w:val="333344"/>
          <w:sz w:val="23"/>
          <w:szCs w:val="23"/>
        </w:rPr>
        <w:t>。</w:t>
      </w:r>
    </w:p>
    <w:p w14:paraId="1CDFA1E8" w14:textId="77777777" w:rsidR="007C30CB" w:rsidRDefault="002B3776" w:rsidP="007C30CB">
      <w:pPr>
        <w:numPr>
          <w:ilvl w:val="0"/>
          <w:numId w:val="42"/>
        </w:numPr>
        <w:shd w:val="clear" w:color="auto" w:fill="FFFFFF"/>
        <w:spacing w:before="100" w:beforeAutospacing="1" w:after="90"/>
        <w:ind w:left="690"/>
        <w:rPr>
          <w:rFonts w:ascii="Helvetica Neue" w:eastAsia="Times New Roman" w:hAnsi="Helvetica Neue"/>
          <w:color w:val="333344"/>
          <w:sz w:val="23"/>
          <w:szCs w:val="23"/>
        </w:rPr>
      </w:pPr>
      <w:hyperlink r:id="rId20" w:tgtFrame="_blank" w:tooltip="min()函数" w:history="1">
        <w:r w:rsidR="007C30CB">
          <w:rPr>
            <w:rStyle w:val="a6"/>
            <w:rFonts w:ascii="Helvetica Neue" w:eastAsia="Times New Roman" w:hAnsi="Helvetica Neue"/>
            <w:color w:val="3298D6"/>
            <w:sz w:val="23"/>
            <w:szCs w:val="23"/>
          </w:rPr>
          <w:t>min()</w:t>
        </w:r>
        <w:r w:rsidR="007C30CB">
          <w:rPr>
            <w:rStyle w:val="a6"/>
            <w:rFonts w:ascii="MS Mincho" w:eastAsia="MS Mincho" w:hAnsi="MS Mincho" w:cs="MS Mincho"/>
            <w:color w:val="3298D6"/>
            <w:sz w:val="23"/>
            <w:szCs w:val="23"/>
          </w:rPr>
          <w:t>函数</w:t>
        </w:r>
      </w:hyperlink>
      <w:r w:rsidR="007C30CB">
        <w:rPr>
          <w:rFonts w:ascii="Helvetica Neue" w:eastAsia="Times New Roman" w:hAnsi="Helvetica Neue"/>
          <w:color w:val="333344"/>
          <w:sz w:val="23"/>
          <w:szCs w:val="23"/>
        </w:rPr>
        <w:t xml:space="preserve"> - </w:t>
      </w:r>
      <w:r w:rsidR="007C30CB">
        <w:rPr>
          <w:rFonts w:ascii="MS Mincho" w:eastAsia="MS Mincho" w:hAnsi="MS Mincho" w:cs="MS Mincho"/>
          <w:color w:val="333344"/>
          <w:sz w:val="23"/>
          <w:szCs w:val="23"/>
        </w:rPr>
        <w:t>在一</w:t>
      </w:r>
      <w:r w:rsidR="007C30CB">
        <w:rPr>
          <w:rFonts w:ascii="SimSun" w:eastAsia="SimSun" w:hAnsi="SimSun" w:cs="SimSun"/>
          <w:color w:val="333344"/>
          <w:sz w:val="23"/>
          <w:szCs w:val="23"/>
        </w:rPr>
        <w:t>组值</w:t>
      </w:r>
      <w:r w:rsidR="007C30CB">
        <w:rPr>
          <w:rFonts w:ascii="MS Mincho" w:eastAsia="MS Mincho" w:hAnsi="MS Mincho" w:cs="MS Mincho"/>
          <w:color w:val="333344"/>
          <w:sz w:val="23"/>
          <w:szCs w:val="23"/>
        </w:rPr>
        <w:t>中找到最小</w:t>
      </w:r>
      <w:r w:rsidR="007C30CB">
        <w:rPr>
          <w:rFonts w:ascii="SimSun" w:eastAsia="SimSun" w:hAnsi="SimSun" w:cs="SimSun"/>
          <w:color w:val="333344"/>
          <w:sz w:val="23"/>
          <w:szCs w:val="23"/>
        </w:rPr>
        <w:t>值</w:t>
      </w:r>
      <w:r w:rsidR="007C30CB">
        <w:rPr>
          <w:rFonts w:ascii="MS Mincho" w:eastAsia="MS Mincho" w:hAnsi="MS Mincho" w:cs="MS Mincho"/>
          <w:color w:val="333344"/>
          <w:sz w:val="23"/>
          <w:szCs w:val="23"/>
        </w:rPr>
        <w:t>。</w:t>
      </w:r>
    </w:p>
    <w:p w14:paraId="4A52F608" w14:textId="77777777" w:rsidR="007C30CB" w:rsidRDefault="002B3776" w:rsidP="007C30CB">
      <w:pPr>
        <w:numPr>
          <w:ilvl w:val="0"/>
          <w:numId w:val="42"/>
        </w:numPr>
        <w:shd w:val="clear" w:color="auto" w:fill="FFFFFF"/>
        <w:spacing w:before="100" w:beforeAutospacing="1" w:after="90"/>
        <w:ind w:left="690"/>
        <w:rPr>
          <w:rFonts w:ascii="Helvetica Neue" w:eastAsia="Times New Roman" w:hAnsi="Helvetica Neue"/>
          <w:color w:val="333344"/>
          <w:sz w:val="23"/>
          <w:szCs w:val="23"/>
        </w:rPr>
      </w:pPr>
      <w:hyperlink r:id="rId21" w:tgtFrame="_blank" w:tooltip="max()函数" w:history="1">
        <w:r w:rsidR="007C30CB">
          <w:rPr>
            <w:rStyle w:val="a6"/>
            <w:rFonts w:ascii="Helvetica Neue" w:eastAsia="Times New Roman" w:hAnsi="Helvetica Neue"/>
            <w:color w:val="3298D6"/>
            <w:sz w:val="23"/>
            <w:szCs w:val="23"/>
          </w:rPr>
          <w:t>max()</w:t>
        </w:r>
        <w:r w:rsidR="007C30CB">
          <w:rPr>
            <w:rStyle w:val="a6"/>
            <w:rFonts w:ascii="MS Mincho" w:eastAsia="MS Mincho" w:hAnsi="MS Mincho" w:cs="MS Mincho"/>
            <w:color w:val="3298D6"/>
            <w:sz w:val="23"/>
            <w:szCs w:val="23"/>
          </w:rPr>
          <w:t>函数</w:t>
        </w:r>
      </w:hyperlink>
      <w:r w:rsidR="007C30CB">
        <w:rPr>
          <w:rFonts w:ascii="Helvetica Neue" w:eastAsia="Times New Roman" w:hAnsi="Helvetica Neue"/>
          <w:color w:val="333344"/>
          <w:sz w:val="23"/>
          <w:szCs w:val="23"/>
        </w:rPr>
        <w:t xml:space="preserve"> - </w:t>
      </w:r>
      <w:r w:rsidR="007C30CB">
        <w:rPr>
          <w:rFonts w:ascii="MS Mincho" w:eastAsia="MS Mincho" w:hAnsi="MS Mincho" w:cs="MS Mincho"/>
          <w:color w:val="333344"/>
          <w:sz w:val="23"/>
          <w:szCs w:val="23"/>
        </w:rPr>
        <w:t>在一</w:t>
      </w:r>
      <w:r w:rsidR="007C30CB">
        <w:rPr>
          <w:rFonts w:ascii="SimSun" w:eastAsia="SimSun" w:hAnsi="SimSun" w:cs="SimSun"/>
          <w:color w:val="333344"/>
          <w:sz w:val="23"/>
          <w:szCs w:val="23"/>
        </w:rPr>
        <w:t>组值</w:t>
      </w:r>
      <w:r w:rsidR="007C30CB">
        <w:rPr>
          <w:rFonts w:ascii="MS Mincho" w:eastAsia="MS Mincho" w:hAnsi="MS Mincho" w:cs="MS Mincho"/>
          <w:color w:val="333344"/>
          <w:sz w:val="23"/>
          <w:szCs w:val="23"/>
        </w:rPr>
        <w:t>中找到最大</w:t>
      </w:r>
      <w:r w:rsidR="007C30CB">
        <w:rPr>
          <w:rFonts w:ascii="SimSun" w:eastAsia="SimSun" w:hAnsi="SimSun" w:cs="SimSun"/>
          <w:color w:val="333344"/>
          <w:sz w:val="23"/>
          <w:szCs w:val="23"/>
        </w:rPr>
        <w:t>值</w:t>
      </w:r>
      <w:r w:rsidR="007C30CB">
        <w:rPr>
          <w:rFonts w:ascii="MS Mincho" w:eastAsia="MS Mincho" w:hAnsi="MS Mincho" w:cs="MS Mincho"/>
          <w:color w:val="333344"/>
          <w:sz w:val="23"/>
          <w:szCs w:val="23"/>
        </w:rPr>
        <w:t>。</w:t>
      </w:r>
    </w:p>
    <w:p w14:paraId="6BB565F3" w14:textId="77777777" w:rsidR="007C30CB" w:rsidRDefault="002B3776" w:rsidP="007C30CB">
      <w:pPr>
        <w:numPr>
          <w:ilvl w:val="0"/>
          <w:numId w:val="42"/>
        </w:numPr>
        <w:shd w:val="clear" w:color="auto" w:fill="FFFFFF"/>
        <w:spacing w:before="100" w:beforeAutospacing="1" w:after="90"/>
        <w:ind w:left="690"/>
        <w:rPr>
          <w:rFonts w:ascii="Helvetica Neue" w:eastAsia="Times New Roman" w:hAnsi="Helvetica Neue"/>
          <w:color w:val="333344"/>
          <w:sz w:val="23"/>
          <w:szCs w:val="23"/>
        </w:rPr>
      </w:pPr>
      <w:hyperlink r:id="rId22" w:tgtFrame="_blank" w:tooltip="group_concat()函数" w:history="1">
        <w:r w:rsidR="007C30CB">
          <w:rPr>
            <w:rStyle w:val="a6"/>
            <w:rFonts w:ascii="Helvetica Neue" w:eastAsia="Times New Roman" w:hAnsi="Helvetica Neue"/>
            <w:color w:val="3298D6"/>
            <w:sz w:val="23"/>
            <w:szCs w:val="23"/>
          </w:rPr>
          <w:t>group_concat()</w:t>
        </w:r>
        <w:r w:rsidR="007C30CB">
          <w:rPr>
            <w:rStyle w:val="a6"/>
            <w:rFonts w:ascii="MS Mincho" w:eastAsia="MS Mincho" w:hAnsi="MS Mincho" w:cs="MS Mincho"/>
            <w:color w:val="3298D6"/>
            <w:sz w:val="23"/>
            <w:szCs w:val="23"/>
          </w:rPr>
          <w:t>函数</w:t>
        </w:r>
      </w:hyperlink>
      <w:r w:rsidR="007C30CB">
        <w:rPr>
          <w:rFonts w:ascii="Helvetica Neue" w:eastAsia="Times New Roman" w:hAnsi="Helvetica Neue"/>
          <w:color w:val="333344"/>
          <w:sz w:val="23"/>
          <w:szCs w:val="23"/>
        </w:rPr>
        <w:t xml:space="preserve"> - </w:t>
      </w:r>
      <w:r w:rsidR="007C30CB">
        <w:rPr>
          <w:rFonts w:ascii="MS Mincho" w:eastAsia="MS Mincho" w:hAnsi="MS Mincho" w:cs="MS Mincho"/>
          <w:color w:val="333344"/>
          <w:sz w:val="23"/>
          <w:szCs w:val="23"/>
        </w:rPr>
        <w:t>将字符串从分</w:t>
      </w:r>
      <w:r w:rsidR="007C30CB">
        <w:rPr>
          <w:rFonts w:ascii="SimSun" w:eastAsia="SimSun" w:hAnsi="SimSun" w:cs="SimSun"/>
          <w:color w:val="333344"/>
          <w:sz w:val="23"/>
          <w:szCs w:val="23"/>
        </w:rPr>
        <w:t>组</w:t>
      </w:r>
      <w:r w:rsidR="007C30CB">
        <w:rPr>
          <w:rFonts w:ascii="MS Mincho" w:eastAsia="MS Mincho" w:hAnsi="MS Mincho" w:cs="MS Mincho"/>
          <w:color w:val="333344"/>
          <w:sz w:val="23"/>
          <w:szCs w:val="23"/>
        </w:rPr>
        <w:t>中</w:t>
      </w:r>
      <w:r w:rsidR="007C30CB">
        <w:rPr>
          <w:rFonts w:ascii="SimSun" w:eastAsia="SimSun" w:hAnsi="SimSun" w:cs="SimSun"/>
          <w:color w:val="333344"/>
          <w:sz w:val="23"/>
          <w:szCs w:val="23"/>
        </w:rPr>
        <w:t>连</w:t>
      </w:r>
      <w:r w:rsidR="007C30CB">
        <w:rPr>
          <w:rFonts w:ascii="MS Mincho" w:eastAsia="MS Mincho" w:hAnsi="MS Mincho" w:cs="MS Mincho"/>
          <w:color w:val="333344"/>
          <w:sz w:val="23"/>
          <w:szCs w:val="23"/>
        </w:rPr>
        <w:t>接成具有各种</w:t>
      </w:r>
      <w:r w:rsidR="007C30CB">
        <w:rPr>
          <w:rFonts w:ascii="SimSun" w:eastAsia="SimSun" w:hAnsi="SimSun" w:cs="SimSun"/>
          <w:color w:val="333344"/>
          <w:sz w:val="23"/>
          <w:szCs w:val="23"/>
        </w:rPr>
        <w:t>选项</w:t>
      </w:r>
      <w:r w:rsidR="007C30CB">
        <w:rPr>
          <w:rFonts w:ascii="Helvetica Neue" w:eastAsia="Times New Roman" w:hAnsi="Helvetica Neue"/>
          <w:color w:val="333344"/>
          <w:sz w:val="23"/>
          <w:szCs w:val="23"/>
        </w:rPr>
        <w:t>(</w:t>
      </w:r>
      <w:r w:rsidR="007C30CB">
        <w:rPr>
          <w:rFonts w:ascii="MS Mincho" w:eastAsia="MS Mincho" w:hAnsi="MS Mincho" w:cs="MS Mincho"/>
          <w:color w:val="333344"/>
          <w:sz w:val="23"/>
          <w:szCs w:val="23"/>
        </w:rPr>
        <w:t>如</w:t>
      </w:r>
      <w:r w:rsidR="007C30CB">
        <w:rPr>
          <w:rStyle w:val="HTML"/>
          <w:rFonts w:ascii="Menlo" w:hAnsi="Menlo" w:cs="Menlo"/>
          <w:color w:val="C7254E"/>
          <w:sz w:val="23"/>
          <w:szCs w:val="23"/>
          <w:shd w:val="clear" w:color="auto" w:fill="F9F2F4"/>
        </w:rPr>
        <w:t>DISTINCT</w:t>
      </w:r>
      <w:r w:rsidR="007C30CB">
        <w:rPr>
          <w:rFonts w:ascii="MS Mincho" w:eastAsia="MS Mincho" w:hAnsi="MS Mincho" w:cs="MS Mincho"/>
          <w:color w:val="333344"/>
          <w:sz w:val="23"/>
          <w:szCs w:val="23"/>
        </w:rPr>
        <w:t>，</w:t>
      </w:r>
      <w:r w:rsidR="007C30CB">
        <w:rPr>
          <w:rStyle w:val="HTML"/>
          <w:rFonts w:ascii="Menlo" w:hAnsi="Menlo" w:cs="Menlo"/>
          <w:color w:val="C7254E"/>
          <w:sz w:val="23"/>
          <w:szCs w:val="23"/>
          <w:shd w:val="clear" w:color="auto" w:fill="F9F2F4"/>
        </w:rPr>
        <w:t>ORDER BY</w:t>
      </w:r>
      <w:r w:rsidR="007C30CB">
        <w:rPr>
          <w:rFonts w:ascii="MS Mincho" w:eastAsia="MS Mincho" w:hAnsi="MS Mincho" w:cs="MS Mincho"/>
          <w:color w:val="333344"/>
          <w:sz w:val="23"/>
          <w:szCs w:val="23"/>
        </w:rPr>
        <w:t>和</w:t>
      </w:r>
      <w:r w:rsidR="007C30CB">
        <w:rPr>
          <w:rStyle w:val="HTML"/>
          <w:rFonts w:ascii="Menlo" w:hAnsi="Menlo" w:cs="Menlo"/>
          <w:color w:val="C7254E"/>
          <w:sz w:val="23"/>
          <w:szCs w:val="23"/>
          <w:shd w:val="clear" w:color="auto" w:fill="F9F2F4"/>
        </w:rPr>
        <w:t>SEPARATOR</w:t>
      </w:r>
      <w:r w:rsidR="007C30CB">
        <w:rPr>
          <w:rFonts w:ascii="Helvetica Neue" w:eastAsia="Times New Roman" w:hAnsi="Helvetica Neue"/>
          <w:color w:val="333344"/>
          <w:sz w:val="23"/>
          <w:szCs w:val="23"/>
        </w:rPr>
        <w:t>)</w:t>
      </w:r>
      <w:r w:rsidR="007C30CB">
        <w:rPr>
          <w:rFonts w:ascii="MS Mincho" w:eastAsia="MS Mincho" w:hAnsi="MS Mincho" w:cs="MS Mincho"/>
          <w:color w:val="333344"/>
          <w:sz w:val="23"/>
          <w:szCs w:val="23"/>
        </w:rPr>
        <w:t>的字符串。</w:t>
      </w:r>
    </w:p>
    <w:p w14:paraId="2914FB56" w14:textId="77777777" w:rsidR="007C30CB" w:rsidRDefault="002B3776" w:rsidP="007C30CB">
      <w:pPr>
        <w:numPr>
          <w:ilvl w:val="0"/>
          <w:numId w:val="42"/>
        </w:numPr>
        <w:shd w:val="clear" w:color="auto" w:fill="FFFFFF"/>
        <w:spacing w:before="100" w:beforeAutospacing="1" w:after="90"/>
        <w:ind w:left="690"/>
        <w:rPr>
          <w:rFonts w:ascii="Helvetica Neue" w:eastAsia="Times New Roman" w:hAnsi="Helvetica Neue"/>
          <w:color w:val="333344"/>
          <w:sz w:val="23"/>
          <w:szCs w:val="23"/>
        </w:rPr>
      </w:pPr>
      <w:hyperlink r:id="rId23" w:tgtFrame="_blank" w:tooltip="MySQL标准偏差函数" w:history="1">
        <w:r w:rsidR="007C30CB">
          <w:rPr>
            <w:rStyle w:val="a6"/>
            <w:rFonts w:ascii="Helvetica Neue" w:eastAsia="Times New Roman" w:hAnsi="Helvetica Neue"/>
            <w:color w:val="3298D6"/>
            <w:sz w:val="23"/>
            <w:szCs w:val="23"/>
          </w:rPr>
          <w:t>MySQL</w:t>
        </w:r>
        <w:r w:rsidR="007C30CB">
          <w:rPr>
            <w:rStyle w:val="a6"/>
            <w:rFonts w:ascii="SimSun" w:eastAsia="SimSun" w:hAnsi="SimSun" w:cs="SimSun"/>
            <w:color w:val="3298D6"/>
            <w:sz w:val="23"/>
            <w:szCs w:val="23"/>
          </w:rPr>
          <w:t>标准偏差函数</w:t>
        </w:r>
      </w:hyperlink>
      <w:r w:rsidR="007C30CB">
        <w:rPr>
          <w:rFonts w:ascii="Helvetica Neue" w:eastAsia="Times New Roman" w:hAnsi="Helvetica Neue"/>
          <w:color w:val="333344"/>
          <w:sz w:val="23"/>
          <w:szCs w:val="23"/>
        </w:rPr>
        <w:t xml:space="preserve"> - </w:t>
      </w:r>
      <w:r w:rsidR="007C30CB">
        <w:rPr>
          <w:rFonts w:ascii="SimSun" w:eastAsia="SimSun" w:hAnsi="SimSun" w:cs="SimSun"/>
          <w:color w:val="333344"/>
          <w:sz w:val="23"/>
          <w:szCs w:val="23"/>
        </w:rPr>
        <w:t>显示如何计算人口标准偏差和样本标准偏差</w:t>
      </w:r>
      <w:r w:rsidR="007C30CB">
        <w:rPr>
          <w:rFonts w:ascii="MS Mincho" w:eastAsia="MS Mincho" w:hAnsi="MS Mincho" w:cs="MS Mincho"/>
          <w:color w:val="333344"/>
          <w:sz w:val="23"/>
          <w:szCs w:val="23"/>
        </w:rPr>
        <w:t>。</w:t>
      </w:r>
    </w:p>
    <w:p w14:paraId="24FAE6FD" w14:textId="77777777" w:rsidR="007C30CB" w:rsidRDefault="007C30CB" w:rsidP="007C30CB">
      <w:pPr>
        <w:pStyle w:val="2"/>
        <w:pBdr>
          <w:bottom w:val="single" w:sz="6" w:space="8" w:color="EAEAEA"/>
        </w:pBdr>
        <w:shd w:val="clear" w:color="auto" w:fill="FFFFFF"/>
        <w:spacing w:before="180" w:after="180"/>
        <w:rPr>
          <w:rFonts w:ascii="Helvetica Neue" w:eastAsia="Times New Roman" w:hAnsi="Helvetica Neue"/>
          <w:color w:val="555555"/>
          <w:sz w:val="27"/>
          <w:szCs w:val="27"/>
        </w:rPr>
      </w:pPr>
      <w:bookmarkStart w:id="1" w:name="MySQL字符串函数"/>
      <w:bookmarkEnd w:id="1"/>
      <w:r>
        <w:rPr>
          <w:rFonts w:ascii="Helvetica Neue" w:eastAsia="Times New Roman" w:hAnsi="Helvetica Neue"/>
          <w:color w:val="555555"/>
          <w:sz w:val="27"/>
          <w:szCs w:val="27"/>
        </w:rPr>
        <w:t>MySQL</w:t>
      </w:r>
      <w:r>
        <w:rPr>
          <w:rFonts w:ascii="MS Mincho" w:eastAsia="MS Mincho" w:hAnsi="MS Mincho" w:cs="MS Mincho"/>
          <w:color w:val="555555"/>
          <w:sz w:val="27"/>
          <w:szCs w:val="27"/>
        </w:rPr>
        <w:t>字符串函数</w:t>
      </w:r>
    </w:p>
    <w:p w14:paraId="487C3C18" w14:textId="77777777" w:rsidR="007C30CB" w:rsidRDefault="002B3776" w:rsidP="007C30CB">
      <w:pPr>
        <w:numPr>
          <w:ilvl w:val="0"/>
          <w:numId w:val="43"/>
        </w:numPr>
        <w:shd w:val="clear" w:color="auto" w:fill="FFFFFF"/>
        <w:spacing w:before="100" w:beforeAutospacing="1" w:after="90"/>
        <w:ind w:left="690"/>
        <w:rPr>
          <w:rFonts w:ascii="Helvetica Neue" w:eastAsia="Times New Roman" w:hAnsi="Helvetica Neue"/>
          <w:color w:val="333344"/>
          <w:sz w:val="23"/>
          <w:szCs w:val="23"/>
        </w:rPr>
      </w:pPr>
      <w:hyperlink r:id="rId24" w:tgtFrame="_blank" w:tooltip="concat()函数" w:history="1">
        <w:r w:rsidR="007C30CB">
          <w:rPr>
            <w:rStyle w:val="a6"/>
            <w:rFonts w:ascii="Helvetica Neue" w:eastAsia="Times New Roman" w:hAnsi="Helvetica Neue"/>
            <w:color w:val="3298D6"/>
            <w:sz w:val="23"/>
            <w:szCs w:val="23"/>
          </w:rPr>
          <w:t>concat()</w:t>
        </w:r>
        <w:r w:rsidR="007C30CB">
          <w:rPr>
            <w:rStyle w:val="a6"/>
            <w:rFonts w:ascii="MS Mincho" w:eastAsia="MS Mincho" w:hAnsi="MS Mincho" w:cs="MS Mincho"/>
            <w:color w:val="3298D6"/>
            <w:sz w:val="23"/>
            <w:szCs w:val="23"/>
          </w:rPr>
          <w:t>函数</w:t>
        </w:r>
      </w:hyperlink>
      <w:r w:rsidR="007C30CB">
        <w:rPr>
          <w:rFonts w:ascii="Helvetica Neue" w:eastAsia="Times New Roman" w:hAnsi="Helvetica Neue"/>
          <w:color w:val="333344"/>
          <w:sz w:val="23"/>
          <w:szCs w:val="23"/>
        </w:rPr>
        <w:t xml:space="preserve"> - </w:t>
      </w:r>
      <w:r w:rsidR="007C30CB">
        <w:rPr>
          <w:rFonts w:ascii="MS Mincho" w:eastAsia="MS Mincho" w:hAnsi="MS Mincho" w:cs="MS Mincho"/>
          <w:color w:val="333344"/>
          <w:sz w:val="23"/>
          <w:szCs w:val="23"/>
        </w:rPr>
        <w:t>将两个或多个字符串</w:t>
      </w:r>
      <w:r w:rsidR="007C30CB">
        <w:rPr>
          <w:rFonts w:ascii="SimSun" w:eastAsia="SimSun" w:hAnsi="SimSun" w:cs="SimSun"/>
          <w:color w:val="333344"/>
          <w:sz w:val="23"/>
          <w:szCs w:val="23"/>
        </w:rPr>
        <w:t>组</w:t>
      </w:r>
      <w:r w:rsidR="007C30CB">
        <w:rPr>
          <w:rFonts w:ascii="MS Mincho" w:eastAsia="MS Mincho" w:hAnsi="MS Mincho" w:cs="MS Mincho"/>
          <w:color w:val="333344"/>
          <w:sz w:val="23"/>
          <w:szCs w:val="23"/>
        </w:rPr>
        <w:t>合成一个字符串。</w:t>
      </w:r>
    </w:p>
    <w:p w14:paraId="611A49CC" w14:textId="77777777" w:rsidR="007C30CB" w:rsidRDefault="002B3776" w:rsidP="007C30CB">
      <w:pPr>
        <w:numPr>
          <w:ilvl w:val="0"/>
          <w:numId w:val="43"/>
        </w:numPr>
        <w:shd w:val="clear" w:color="auto" w:fill="FFFFFF"/>
        <w:spacing w:before="100" w:beforeAutospacing="1" w:after="90"/>
        <w:ind w:left="690"/>
        <w:rPr>
          <w:rFonts w:ascii="Helvetica Neue" w:eastAsia="Times New Roman" w:hAnsi="Helvetica Neue"/>
          <w:color w:val="333344"/>
          <w:sz w:val="23"/>
          <w:szCs w:val="23"/>
        </w:rPr>
      </w:pPr>
      <w:hyperlink r:id="rId25" w:tgtFrame="_blank" w:tooltip="length()函数&amp;char_length()函数" w:history="1">
        <w:r w:rsidR="007C30CB">
          <w:rPr>
            <w:rStyle w:val="a6"/>
            <w:rFonts w:ascii="Helvetica Neue" w:eastAsia="Times New Roman" w:hAnsi="Helvetica Neue"/>
            <w:color w:val="3298D6"/>
            <w:sz w:val="23"/>
            <w:szCs w:val="23"/>
          </w:rPr>
          <w:t>length()</w:t>
        </w:r>
        <w:r w:rsidR="007C30CB">
          <w:rPr>
            <w:rStyle w:val="a6"/>
            <w:rFonts w:ascii="MS Mincho" w:eastAsia="MS Mincho" w:hAnsi="MS Mincho" w:cs="MS Mincho"/>
            <w:color w:val="3298D6"/>
            <w:sz w:val="23"/>
            <w:szCs w:val="23"/>
          </w:rPr>
          <w:t>函数</w:t>
        </w:r>
        <w:r w:rsidR="007C30CB">
          <w:rPr>
            <w:rStyle w:val="a6"/>
            <w:rFonts w:ascii="Helvetica Neue" w:eastAsia="Times New Roman" w:hAnsi="Helvetica Neue"/>
            <w:color w:val="3298D6"/>
            <w:sz w:val="23"/>
            <w:szCs w:val="23"/>
          </w:rPr>
          <w:t>&amp;char_length()</w:t>
        </w:r>
        <w:r w:rsidR="007C30CB">
          <w:rPr>
            <w:rStyle w:val="a6"/>
            <w:rFonts w:ascii="MS Mincho" w:eastAsia="MS Mincho" w:hAnsi="MS Mincho" w:cs="MS Mincho"/>
            <w:color w:val="3298D6"/>
            <w:sz w:val="23"/>
            <w:szCs w:val="23"/>
          </w:rPr>
          <w:t>函数</w:t>
        </w:r>
      </w:hyperlink>
      <w:r w:rsidR="007C30CB">
        <w:rPr>
          <w:rFonts w:ascii="Helvetica Neue" w:eastAsia="Times New Roman" w:hAnsi="Helvetica Neue"/>
          <w:color w:val="333344"/>
          <w:sz w:val="23"/>
          <w:szCs w:val="23"/>
        </w:rPr>
        <w:t xml:space="preserve"> - </w:t>
      </w:r>
      <w:r w:rsidR="007C30CB">
        <w:rPr>
          <w:rFonts w:ascii="MS Mincho" w:eastAsia="MS Mincho" w:hAnsi="MS Mincho" w:cs="MS Mincho"/>
          <w:color w:val="333344"/>
          <w:sz w:val="23"/>
          <w:szCs w:val="23"/>
        </w:rPr>
        <w:t>以字</w:t>
      </w:r>
      <w:r w:rsidR="007C30CB">
        <w:rPr>
          <w:rFonts w:ascii="SimSun" w:eastAsia="SimSun" w:hAnsi="SimSun" w:cs="SimSun"/>
          <w:color w:val="333344"/>
          <w:sz w:val="23"/>
          <w:szCs w:val="23"/>
        </w:rPr>
        <w:t>节</w:t>
      </w:r>
      <w:r w:rsidR="007C30CB">
        <w:rPr>
          <w:rFonts w:ascii="MS Mincho" w:eastAsia="MS Mincho" w:hAnsi="MS Mincho" w:cs="MS Mincho"/>
          <w:color w:val="333344"/>
          <w:sz w:val="23"/>
          <w:szCs w:val="23"/>
        </w:rPr>
        <w:t>和字符</w:t>
      </w:r>
      <w:r w:rsidR="007C30CB">
        <w:rPr>
          <w:rFonts w:ascii="SimSun" w:eastAsia="SimSun" w:hAnsi="SimSun" w:cs="SimSun"/>
          <w:color w:val="333344"/>
          <w:sz w:val="23"/>
          <w:szCs w:val="23"/>
        </w:rPr>
        <w:t>获</w:t>
      </w:r>
      <w:r w:rsidR="007C30CB">
        <w:rPr>
          <w:rFonts w:ascii="MS Mincho" w:eastAsia="MS Mincho" w:hAnsi="MS Mincho" w:cs="MS Mincho"/>
          <w:color w:val="333344"/>
          <w:sz w:val="23"/>
          <w:szCs w:val="23"/>
        </w:rPr>
        <w:t>取字符串的</w:t>
      </w:r>
      <w:r w:rsidR="007C30CB">
        <w:rPr>
          <w:rFonts w:ascii="SimSun" w:eastAsia="SimSun" w:hAnsi="SimSun" w:cs="SimSun"/>
          <w:color w:val="333344"/>
          <w:sz w:val="23"/>
          <w:szCs w:val="23"/>
        </w:rPr>
        <w:t>长</w:t>
      </w:r>
      <w:r w:rsidR="007C30CB">
        <w:rPr>
          <w:rFonts w:ascii="MS Mincho" w:eastAsia="MS Mincho" w:hAnsi="MS Mincho" w:cs="MS Mincho"/>
          <w:color w:val="333344"/>
          <w:sz w:val="23"/>
          <w:szCs w:val="23"/>
        </w:rPr>
        <w:t>度。</w:t>
      </w:r>
    </w:p>
    <w:p w14:paraId="488DF239" w14:textId="77777777" w:rsidR="007C30CB" w:rsidRDefault="002B3776" w:rsidP="007C30CB">
      <w:pPr>
        <w:numPr>
          <w:ilvl w:val="0"/>
          <w:numId w:val="43"/>
        </w:numPr>
        <w:shd w:val="clear" w:color="auto" w:fill="FFFFFF"/>
        <w:spacing w:before="100" w:beforeAutospacing="1" w:after="90"/>
        <w:ind w:left="690"/>
        <w:rPr>
          <w:rFonts w:ascii="Helvetica Neue" w:eastAsia="Times New Roman" w:hAnsi="Helvetica Neue"/>
          <w:color w:val="333344"/>
          <w:sz w:val="23"/>
          <w:szCs w:val="23"/>
        </w:rPr>
      </w:pPr>
      <w:hyperlink r:id="rId26" w:tgtFrame="_blank" w:tooltip="left()函数" w:history="1">
        <w:r w:rsidR="007C30CB">
          <w:rPr>
            <w:rStyle w:val="a6"/>
            <w:rFonts w:ascii="Helvetica Neue" w:eastAsia="Times New Roman" w:hAnsi="Helvetica Neue"/>
            <w:color w:val="3298D6"/>
            <w:sz w:val="23"/>
            <w:szCs w:val="23"/>
          </w:rPr>
          <w:t>left()</w:t>
        </w:r>
        <w:r w:rsidR="007C30CB">
          <w:rPr>
            <w:rStyle w:val="a6"/>
            <w:rFonts w:ascii="MS Mincho" w:eastAsia="MS Mincho" w:hAnsi="MS Mincho" w:cs="MS Mincho"/>
            <w:color w:val="3298D6"/>
            <w:sz w:val="23"/>
            <w:szCs w:val="23"/>
          </w:rPr>
          <w:t>函数</w:t>
        </w:r>
      </w:hyperlink>
      <w:r w:rsidR="007C30CB">
        <w:rPr>
          <w:rFonts w:ascii="Helvetica Neue" w:eastAsia="Times New Roman" w:hAnsi="Helvetica Neue"/>
          <w:color w:val="333344"/>
          <w:sz w:val="23"/>
          <w:szCs w:val="23"/>
        </w:rPr>
        <w:t xml:space="preserve"> - </w:t>
      </w:r>
      <w:r w:rsidR="007C30CB">
        <w:rPr>
          <w:rFonts w:ascii="SimSun" w:eastAsia="SimSun" w:hAnsi="SimSun" w:cs="SimSun"/>
          <w:color w:val="333344"/>
          <w:sz w:val="23"/>
          <w:szCs w:val="23"/>
        </w:rPr>
        <w:t>获取指定长度的字符串的左边部分</w:t>
      </w:r>
      <w:r w:rsidR="007C30CB">
        <w:rPr>
          <w:rFonts w:ascii="MS Mincho" w:eastAsia="MS Mincho" w:hAnsi="MS Mincho" w:cs="MS Mincho"/>
          <w:color w:val="333344"/>
          <w:sz w:val="23"/>
          <w:szCs w:val="23"/>
        </w:rPr>
        <w:t>。</w:t>
      </w:r>
    </w:p>
    <w:p w14:paraId="089249C1" w14:textId="77777777" w:rsidR="007C30CB" w:rsidRDefault="002B3776" w:rsidP="007C30CB">
      <w:pPr>
        <w:numPr>
          <w:ilvl w:val="0"/>
          <w:numId w:val="43"/>
        </w:numPr>
        <w:shd w:val="clear" w:color="auto" w:fill="FFFFFF"/>
        <w:spacing w:before="100" w:beforeAutospacing="1" w:after="90"/>
        <w:ind w:left="690"/>
        <w:rPr>
          <w:rFonts w:ascii="Helvetica Neue" w:eastAsia="Times New Roman" w:hAnsi="Helvetica Neue"/>
          <w:color w:val="333344"/>
          <w:sz w:val="23"/>
          <w:szCs w:val="23"/>
        </w:rPr>
      </w:pPr>
      <w:hyperlink r:id="rId27" w:tgtFrame="_blank" w:tooltip="replace()函数" w:history="1">
        <w:r w:rsidR="007C30CB">
          <w:rPr>
            <w:rStyle w:val="a6"/>
            <w:rFonts w:ascii="Helvetica Neue" w:eastAsia="Times New Roman" w:hAnsi="Helvetica Neue"/>
            <w:color w:val="3298D6"/>
            <w:sz w:val="23"/>
            <w:szCs w:val="23"/>
          </w:rPr>
          <w:t>replace()</w:t>
        </w:r>
        <w:r w:rsidR="007C30CB">
          <w:rPr>
            <w:rStyle w:val="a6"/>
            <w:rFonts w:ascii="MS Mincho" w:eastAsia="MS Mincho" w:hAnsi="MS Mincho" w:cs="MS Mincho"/>
            <w:color w:val="3298D6"/>
            <w:sz w:val="23"/>
            <w:szCs w:val="23"/>
          </w:rPr>
          <w:t>函数</w:t>
        </w:r>
      </w:hyperlink>
      <w:r w:rsidR="007C30CB">
        <w:rPr>
          <w:rFonts w:ascii="Helvetica Neue" w:eastAsia="Times New Roman" w:hAnsi="Helvetica Neue"/>
          <w:color w:val="333344"/>
          <w:sz w:val="23"/>
          <w:szCs w:val="23"/>
        </w:rPr>
        <w:t xml:space="preserve"> - </w:t>
      </w:r>
      <w:r w:rsidR="007C30CB">
        <w:rPr>
          <w:rFonts w:ascii="MS Mincho" w:eastAsia="MS Mincho" w:hAnsi="MS Mincho" w:cs="MS Mincho"/>
          <w:color w:val="333344"/>
          <w:sz w:val="23"/>
          <w:szCs w:val="23"/>
        </w:rPr>
        <w:t>搜索并替</w:t>
      </w:r>
      <w:r w:rsidR="007C30CB">
        <w:rPr>
          <w:rFonts w:ascii="SimSun" w:eastAsia="SimSun" w:hAnsi="SimSun" w:cs="SimSun"/>
          <w:color w:val="333344"/>
          <w:sz w:val="23"/>
          <w:szCs w:val="23"/>
        </w:rPr>
        <w:t>换</w:t>
      </w:r>
      <w:r w:rsidR="007C30CB">
        <w:rPr>
          <w:rFonts w:ascii="MS Mincho" w:eastAsia="MS Mincho" w:hAnsi="MS Mincho" w:cs="MS Mincho"/>
          <w:color w:val="333344"/>
          <w:sz w:val="23"/>
          <w:szCs w:val="23"/>
        </w:rPr>
        <w:t>字符串中的子字符串。</w:t>
      </w:r>
    </w:p>
    <w:p w14:paraId="6F242ACE" w14:textId="77777777" w:rsidR="007C30CB" w:rsidRDefault="002B3776" w:rsidP="007C30CB">
      <w:pPr>
        <w:numPr>
          <w:ilvl w:val="0"/>
          <w:numId w:val="43"/>
        </w:numPr>
        <w:shd w:val="clear" w:color="auto" w:fill="FFFFFF"/>
        <w:spacing w:before="100" w:beforeAutospacing="1" w:after="90"/>
        <w:ind w:left="690"/>
        <w:rPr>
          <w:rFonts w:ascii="Helvetica Neue" w:eastAsia="Times New Roman" w:hAnsi="Helvetica Neue"/>
          <w:color w:val="333344"/>
          <w:sz w:val="23"/>
          <w:szCs w:val="23"/>
        </w:rPr>
      </w:pPr>
      <w:hyperlink r:id="rId28" w:tgtFrame="_blank" w:tooltip="substring()函数" w:history="1">
        <w:r w:rsidR="007C30CB">
          <w:rPr>
            <w:rStyle w:val="a6"/>
            <w:rFonts w:ascii="Helvetica Neue" w:eastAsia="Times New Roman" w:hAnsi="Helvetica Neue"/>
            <w:color w:val="3298D6"/>
            <w:sz w:val="23"/>
            <w:szCs w:val="23"/>
          </w:rPr>
          <w:t>substring()</w:t>
        </w:r>
        <w:r w:rsidR="007C30CB">
          <w:rPr>
            <w:rStyle w:val="a6"/>
            <w:rFonts w:ascii="MS Mincho" w:eastAsia="MS Mincho" w:hAnsi="MS Mincho" w:cs="MS Mincho"/>
            <w:color w:val="3298D6"/>
            <w:sz w:val="23"/>
            <w:szCs w:val="23"/>
          </w:rPr>
          <w:t>函数</w:t>
        </w:r>
      </w:hyperlink>
      <w:r w:rsidR="007C30CB">
        <w:rPr>
          <w:rFonts w:ascii="Helvetica Neue" w:eastAsia="Times New Roman" w:hAnsi="Helvetica Neue"/>
          <w:color w:val="333344"/>
          <w:sz w:val="23"/>
          <w:szCs w:val="23"/>
        </w:rPr>
        <w:t xml:space="preserve"> - </w:t>
      </w:r>
      <w:r w:rsidR="007C30CB">
        <w:rPr>
          <w:rFonts w:ascii="MS Mincho" w:eastAsia="MS Mincho" w:hAnsi="MS Mincho" w:cs="MS Mincho"/>
          <w:color w:val="333344"/>
          <w:sz w:val="23"/>
          <w:szCs w:val="23"/>
        </w:rPr>
        <w:t>从具有特定</w:t>
      </w:r>
      <w:r w:rsidR="007C30CB">
        <w:rPr>
          <w:rFonts w:ascii="SimSun" w:eastAsia="SimSun" w:hAnsi="SimSun" w:cs="SimSun"/>
          <w:color w:val="333344"/>
          <w:sz w:val="23"/>
          <w:szCs w:val="23"/>
        </w:rPr>
        <w:t>长</w:t>
      </w:r>
      <w:r w:rsidR="007C30CB">
        <w:rPr>
          <w:rFonts w:ascii="MS Mincho" w:eastAsia="MS Mincho" w:hAnsi="MS Mincho" w:cs="MS Mincho"/>
          <w:color w:val="333344"/>
          <w:sz w:val="23"/>
          <w:szCs w:val="23"/>
        </w:rPr>
        <w:t>度的位置开始提取一个子字符串。</w:t>
      </w:r>
    </w:p>
    <w:p w14:paraId="598B1BCB" w14:textId="77777777" w:rsidR="007C30CB" w:rsidRDefault="002B3776" w:rsidP="007C30CB">
      <w:pPr>
        <w:numPr>
          <w:ilvl w:val="0"/>
          <w:numId w:val="43"/>
        </w:numPr>
        <w:shd w:val="clear" w:color="auto" w:fill="FFFFFF"/>
        <w:spacing w:before="100" w:beforeAutospacing="1" w:after="90"/>
        <w:ind w:left="690"/>
        <w:rPr>
          <w:rFonts w:ascii="Helvetica Neue" w:eastAsia="Times New Roman" w:hAnsi="Helvetica Neue"/>
          <w:color w:val="333344"/>
          <w:sz w:val="23"/>
          <w:szCs w:val="23"/>
        </w:rPr>
      </w:pPr>
      <w:hyperlink r:id="rId29" w:tgtFrame="_blank" w:tooltip="trim()函数" w:history="1">
        <w:r w:rsidR="007C30CB">
          <w:rPr>
            <w:rStyle w:val="a6"/>
            <w:rFonts w:ascii="Helvetica Neue" w:eastAsia="Times New Roman" w:hAnsi="Helvetica Neue"/>
            <w:color w:val="3298D6"/>
            <w:sz w:val="23"/>
            <w:szCs w:val="23"/>
          </w:rPr>
          <w:t>trim()</w:t>
        </w:r>
        <w:r w:rsidR="007C30CB">
          <w:rPr>
            <w:rStyle w:val="a6"/>
            <w:rFonts w:ascii="MS Mincho" w:eastAsia="MS Mincho" w:hAnsi="MS Mincho" w:cs="MS Mincho"/>
            <w:color w:val="3298D6"/>
            <w:sz w:val="23"/>
            <w:szCs w:val="23"/>
          </w:rPr>
          <w:t>函数</w:t>
        </w:r>
      </w:hyperlink>
      <w:r w:rsidR="007C30CB">
        <w:rPr>
          <w:rFonts w:ascii="Helvetica Neue" w:eastAsia="Times New Roman" w:hAnsi="Helvetica Neue"/>
          <w:color w:val="333344"/>
          <w:sz w:val="23"/>
          <w:szCs w:val="23"/>
        </w:rPr>
        <w:t xml:space="preserve"> - </w:t>
      </w:r>
      <w:r w:rsidR="007C30CB">
        <w:rPr>
          <w:rFonts w:ascii="MS Mincho" w:eastAsia="MS Mincho" w:hAnsi="MS Mincho" w:cs="MS Mincho"/>
          <w:color w:val="333344"/>
          <w:sz w:val="23"/>
          <w:szCs w:val="23"/>
        </w:rPr>
        <w:t>从字符串中</w:t>
      </w:r>
      <w:r w:rsidR="007C30CB">
        <w:rPr>
          <w:rFonts w:ascii="SimSun" w:eastAsia="SimSun" w:hAnsi="SimSun" w:cs="SimSun"/>
          <w:color w:val="333344"/>
          <w:sz w:val="23"/>
          <w:szCs w:val="23"/>
        </w:rPr>
        <w:t>删</w:t>
      </w:r>
      <w:r w:rsidR="007C30CB">
        <w:rPr>
          <w:rFonts w:ascii="MS Mincho" w:eastAsia="MS Mincho" w:hAnsi="MS Mincho" w:cs="MS Mincho"/>
          <w:color w:val="333344"/>
          <w:sz w:val="23"/>
          <w:szCs w:val="23"/>
        </w:rPr>
        <w:t>除不需要的字符。</w:t>
      </w:r>
    </w:p>
    <w:p w14:paraId="48B6176F" w14:textId="77777777" w:rsidR="007C30CB" w:rsidRDefault="002B3776" w:rsidP="007C30CB">
      <w:pPr>
        <w:numPr>
          <w:ilvl w:val="0"/>
          <w:numId w:val="43"/>
        </w:numPr>
        <w:shd w:val="clear" w:color="auto" w:fill="FFFFFF"/>
        <w:spacing w:before="100" w:beforeAutospacing="1" w:after="90"/>
        <w:ind w:left="690"/>
        <w:rPr>
          <w:rFonts w:ascii="Helvetica Neue" w:eastAsia="Times New Roman" w:hAnsi="Helvetica Neue"/>
          <w:color w:val="333344"/>
          <w:sz w:val="23"/>
          <w:szCs w:val="23"/>
        </w:rPr>
      </w:pPr>
      <w:hyperlink r:id="rId30" w:tgtFrame="_blank" w:tooltip="find_in_set()函数" w:history="1">
        <w:r w:rsidR="007C30CB">
          <w:rPr>
            <w:rStyle w:val="a6"/>
            <w:rFonts w:ascii="Helvetica Neue" w:eastAsia="Times New Roman" w:hAnsi="Helvetica Neue"/>
            <w:color w:val="3298D6"/>
            <w:sz w:val="23"/>
            <w:szCs w:val="23"/>
          </w:rPr>
          <w:t>find_in_set()</w:t>
        </w:r>
        <w:r w:rsidR="007C30CB">
          <w:rPr>
            <w:rStyle w:val="a6"/>
            <w:rFonts w:ascii="MS Mincho" w:eastAsia="MS Mincho" w:hAnsi="MS Mincho" w:cs="MS Mincho"/>
            <w:color w:val="3298D6"/>
            <w:sz w:val="23"/>
            <w:szCs w:val="23"/>
          </w:rPr>
          <w:t>函数</w:t>
        </w:r>
      </w:hyperlink>
      <w:r w:rsidR="007C30CB">
        <w:rPr>
          <w:rFonts w:ascii="Helvetica Neue" w:eastAsia="Times New Roman" w:hAnsi="Helvetica Neue"/>
          <w:color w:val="333344"/>
          <w:sz w:val="23"/>
          <w:szCs w:val="23"/>
        </w:rPr>
        <w:t xml:space="preserve"> - </w:t>
      </w:r>
      <w:r w:rsidR="007C30CB">
        <w:rPr>
          <w:rFonts w:ascii="MS Mincho" w:eastAsia="MS Mincho" w:hAnsi="MS Mincho" w:cs="MS Mincho"/>
          <w:color w:val="333344"/>
          <w:sz w:val="23"/>
          <w:szCs w:val="23"/>
        </w:rPr>
        <w:t>在逗号分隔的字符串列表中找到一个字符串。</w:t>
      </w:r>
    </w:p>
    <w:p w14:paraId="0CADCB41" w14:textId="77777777" w:rsidR="007C30CB" w:rsidRDefault="002B3776" w:rsidP="007C30CB">
      <w:pPr>
        <w:numPr>
          <w:ilvl w:val="0"/>
          <w:numId w:val="43"/>
        </w:numPr>
        <w:shd w:val="clear" w:color="auto" w:fill="FFFFFF"/>
        <w:spacing w:before="100" w:beforeAutospacing="1" w:after="90"/>
        <w:ind w:left="690"/>
        <w:rPr>
          <w:rFonts w:ascii="Helvetica Neue" w:eastAsia="Times New Roman" w:hAnsi="Helvetica Neue"/>
          <w:color w:val="333344"/>
          <w:sz w:val="23"/>
          <w:szCs w:val="23"/>
        </w:rPr>
      </w:pPr>
      <w:hyperlink r:id="rId31" w:tgtFrame="_blank" w:tooltip="format()函数" w:history="1">
        <w:r w:rsidR="007C30CB">
          <w:rPr>
            <w:rStyle w:val="a6"/>
            <w:rFonts w:ascii="Helvetica Neue" w:eastAsia="Times New Roman" w:hAnsi="Helvetica Neue"/>
            <w:color w:val="3298D6"/>
            <w:sz w:val="23"/>
            <w:szCs w:val="23"/>
          </w:rPr>
          <w:t>format()</w:t>
        </w:r>
        <w:r w:rsidR="007C30CB">
          <w:rPr>
            <w:rStyle w:val="a6"/>
            <w:rFonts w:ascii="MS Mincho" w:eastAsia="MS Mincho" w:hAnsi="MS Mincho" w:cs="MS Mincho"/>
            <w:color w:val="3298D6"/>
            <w:sz w:val="23"/>
            <w:szCs w:val="23"/>
          </w:rPr>
          <w:t>函数</w:t>
        </w:r>
      </w:hyperlink>
      <w:r w:rsidR="007C30CB">
        <w:rPr>
          <w:rFonts w:ascii="Helvetica Neue" w:eastAsia="Times New Roman" w:hAnsi="Helvetica Neue"/>
          <w:color w:val="333344"/>
          <w:sz w:val="23"/>
          <w:szCs w:val="23"/>
        </w:rPr>
        <w:t xml:space="preserve"> - </w:t>
      </w:r>
      <w:r w:rsidR="007C30CB">
        <w:rPr>
          <w:rFonts w:ascii="MS Mincho" w:eastAsia="MS Mincho" w:hAnsi="MS Mincho" w:cs="MS Mincho"/>
          <w:color w:val="333344"/>
          <w:sz w:val="23"/>
          <w:szCs w:val="23"/>
        </w:rPr>
        <w:t>格式化具有特定区域</w:t>
      </w:r>
      <w:r w:rsidR="007C30CB">
        <w:rPr>
          <w:rFonts w:ascii="SimSun" w:eastAsia="SimSun" w:hAnsi="SimSun" w:cs="SimSun"/>
          <w:color w:val="333344"/>
          <w:sz w:val="23"/>
          <w:szCs w:val="23"/>
        </w:rPr>
        <w:t>设</w:t>
      </w:r>
      <w:r w:rsidR="007C30CB">
        <w:rPr>
          <w:rFonts w:ascii="MS Mincho" w:eastAsia="MS Mincho" w:hAnsi="MS Mincho" w:cs="MS Mincho"/>
          <w:color w:val="333344"/>
          <w:sz w:val="23"/>
          <w:szCs w:val="23"/>
        </w:rPr>
        <w:t>置的数字，舍入到小数位数。</w:t>
      </w:r>
    </w:p>
    <w:p w14:paraId="025B2C7F" w14:textId="77777777" w:rsidR="007C30CB" w:rsidRDefault="007C30CB" w:rsidP="007C30CB">
      <w:pPr>
        <w:pStyle w:val="2"/>
        <w:pBdr>
          <w:bottom w:val="single" w:sz="6" w:space="8" w:color="EAEAEA"/>
        </w:pBdr>
        <w:shd w:val="clear" w:color="auto" w:fill="FFFFFF"/>
        <w:spacing w:before="180" w:after="180"/>
        <w:rPr>
          <w:rFonts w:ascii="Helvetica Neue" w:eastAsia="Times New Roman" w:hAnsi="Helvetica Neue"/>
          <w:color w:val="555555"/>
          <w:sz w:val="27"/>
          <w:szCs w:val="27"/>
        </w:rPr>
      </w:pPr>
      <w:bookmarkStart w:id="2" w:name="MySQL控制流函数"/>
      <w:bookmarkEnd w:id="2"/>
      <w:r>
        <w:rPr>
          <w:rFonts w:ascii="Helvetica Neue" w:eastAsia="Times New Roman" w:hAnsi="Helvetica Neue"/>
          <w:color w:val="555555"/>
          <w:sz w:val="27"/>
          <w:szCs w:val="27"/>
        </w:rPr>
        <w:t>MySQL</w:t>
      </w:r>
      <w:r>
        <w:rPr>
          <w:rFonts w:ascii="MS Mincho" w:eastAsia="MS Mincho" w:hAnsi="MS Mincho" w:cs="MS Mincho"/>
          <w:color w:val="555555"/>
          <w:sz w:val="27"/>
          <w:szCs w:val="27"/>
        </w:rPr>
        <w:t>控制流函数</w:t>
      </w:r>
    </w:p>
    <w:p w14:paraId="7EC6BA3B" w14:textId="77777777" w:rsidR="007C30CB" w:rsidRDefault="002B3776" w:rsidP="007C30CB">
      <w:pPr>
        <w:numPr>
          <w:ilvl w:val="0"/>
          <w:numId w:val="44"/>
        </w:numPr>
        <w:shd w:val="clear" w:color="auto" w:fill="FFFFFF"/>
        <w:spacing w:before="100" w:beforeAutospacing="1" w:after="90"/>
        <w:ind w:left="690"/>
        <w:rPr>
          <w:rFonts w:ascii="Helvetica Neue" w:eastAsia="Times New Roman" w:hAnsi="Helvetica Neue"/>
          <w:color w:val="333344"/>
          <w:sz w:val="23"/>
          <w:szCs w:val="23"/>
        </w:rPr>
      </w:pPr>
      <w:hyperlink r:id="rId32" w:tgtFrame="_blank" w:tooltip="case()函数" w:history="1">
        <w:r w:rsidR="007C30CB">
          <w:rPr>
            <w:rStyle w:val="a6"/>
            <w:rFonts w:ascii="Helvetica Neue" w:eastAsia="Times New Roman" w:hAnsi="Helvetica Neue"/>
            <w:color w:val="3298D6"/>
            <w:sz w:val="23"/>
            <w:szCs w:val="23"/>
          </w:rPr>
          <w:t>case()</w:t>
        </w:r>
        <w:r w:rsidR="007C30CB">
          <w:rPr>
            <w:rStyle w:val="a6"/>
            <w:rFonts w:ascii="MS Mincho" w:eastAsia="MS Mincho" w:hAnsi="MS Mincho" w:cs="MS Mincho"/>
            <w:color w:val="3298D6"/>
            <w:sz w:val="23"/>
            <w:szCs w:val="23"/>
          </w:rPr>
          <w:t>函数</w:t>
        </w:r>
      </w:hyperlink>
      <w:r w:rsidR="007C30CB">
        <w:rPr>
          <w:rFonts w:ascii="Helvetica Neue" w:eastAsia="Times New Roman" w:hAnsi="Helvetica Neue"/>
          <w:color w:val="333344"/>
          <w:sz w:val="23"/>
          <w:szCs w:val="23"/>
        </w:rPr>
        <w:t xml:space="preserve"> - </w:t>
      </w:r>
      <w:r w:rsidR="007C30CB">
        <w:rPr>
          <w:rFonts w:ascii="MS Mincho" w:eastAsia="MS Mincho" w:hAnsi="MS Mincho" w:cs="MS Mincho"/>
          <w:color w:val="333344"/>
          <w:sz w:val="23"/>
          <w:szCs w:val="23"/>
        </w:rPr>
        <w:t>如果</w:t>
      </w:r>
      <w:r w:rsidR="007C30CB">
        <w:rPr>
          <w:rFonts w:ascii="SimSun" w:eastAsia="SimSun" w:hAnsi="SimSun" w:cs="SimSun"/>
          <w:color w:val="333344"/>
          <w:sz w:val="23"/>
          <w:szCs w:val="23"/>
        </w:rPr>
        <w:t>满</w:t>
      </w:r>
      <w:r w:rsidR="007C30CB">
        <w:rPr>
          <w:rFonts w:ascii="MS Mincho" w:eastAsia="MS Mincho" w:hAnsi="MS Mincho" w:cs="MS Mincho"/>
          <w:color w:val="333344"/>
          <w:sz w:val="23"/>
          <w:szCs w:val="23"/>
        </w:rPr>
        <w:t>足</w:t>
      </w:r>
      <w:r w:rsidR="007C30CB">
        <w:rPr>
          <w:rStyle w:val="HTML"/>
          <w:rFonts w:ascii="Menlo" w:hAnsi="Menlo" w:cs="Menlo"/>
          <w:color w:val="C7254E"/>
          <w:sz w:val="23"/>
          <w:szCs w:val="23"/>
          <w:shd w:val="clear" w:color="auto" w:fill="F9F2F4"/>
        </w:rPr>
        <w:t>WHEN</w:t>
      </w:r>
      <w:r w:rsidR="007C30CB">
        <w:rPr>
          <w:rFonts w:ascii="MS Mincho" w:eastAsia="MS Mincho" w:hAnsi="MS Mincho" w:cs="MS Mincho"/>
          <w:color w:val="333344"/>
          <w:sz w:val="23"/>
          <w:szCs w:val="23"/>
        </w:rPr>
        <w:t>分支中的条件，</w:t>
      </w:r>
      <w:r w:rsidR="007C30CB">
        <w:rPr>
          <w:rFonts w:ascii="SimSun" w:eastAsia="SimSun" w:hAnsi="SimSun" w:cs="SimSun"/>
          <w:color w:val="333344"/>
          <w:sz w:val="23"/>
          <w:szCs w:val="23"/>
        </w:rPr>
        <w:t>则返</w:t>
      </w:r>
      <w:r w:rsidR="007C30CB">
        <w:rPr>
          <w:rFonts w:ascii="MS Mincho" w:eastAsia="MS Mincho" w:hAnsi="MS Mincho" w:cs="MS Mincho"/>
          <w:color w:val="333344"/>
          <w:sz w:val="23"/>
          <w:szCs w:val="23"/>
        </w:rPr>
        <w:t>回</w:t>
      </w:r>
      <w:r w:rsidR="007C30CB">
        <w:rPr>
          <w:rStyle w:val="HTML"/>
          <w:rFonts w:ascii="Menlo" w:hAnsi="Menlo" w:cs="Menlo"/>
          <w:color w:val="C7254E"/>
          <w:sz w:val="23"/>
          <w:szCs w:val="23"/>
          <w:shd w:val="clear" w:color="auto" w:fill="F9F2F4"/>
        </w:rPr>
        <w:t>THEN</w:t>
      </w:r>
      <w:r w:rsidR="007C30CB">
        <w:rPr>
          <w:rFonts w:ascii="MS Mincho" w:eastAsia="MS Mincho" w:hAnsi="MS Mincho" w:cs="MS Mincho"/>
          <w:color w:val="333344"/>
          <w:sz w:val="23"/>
          <w:szCs w:val="23"/>
        </w:rPr>
        <w:t>分支中的相</w:t>
      </w:r>
      <w:r w:rsidR="007C30CB">
        <w:rPr>
          <w:rFonts w:ascii="SimSun" w:eastAsia="SimSun" w:hAnsi="SimSun" w:cs="SimSun"/>
          <w:color w:val="333344"/>
          <w:sz w:val="23"/>
          <w:szCs w:val="23"/>
        </w:rPr>
        <w:t>应结</w:t>
      </w:r>
      <w:r w:rsidR="007C30CB">
        <w:rPr>
          <w:rFonts w:ascii="MS Mincho" w:eastAsia="MS Mincho" w:hAnsi="MS Mincho" w:cs="MS Mincho"/>
          <w:color w:val="333344"/>
          <w:sz w:val="23"/>
          <w:szCs w:val="23"/>
        </w:rPr>
        <w:t>果，否</w:t>
      </w:r>
      <w:r w:rsidR="007C30CB">
        <w:rPr>
          <w:rFonts w:ascii="SimSun" w:eastAsia="SimSun" w:hAnsi="SimSun" w:cs="SimSun"/>
          <w:color w:val="333344"/>
          <w:sz w:val="23"/>
          <w:szCs w:val="23"/>
        </w:rPr>
        <w:t>则</w:t>
      </w:r>
      <w:r w:rsidR="007C30CB">
        <w:rPr>
          <w:rFonts w:ascii="MS Mincho" w:eastAsia="MS Mincho" w:hAnsi="MS Mincho" w:cs="MS Mincho"/>
          <w:color w:val="333344"/>
          <w:sz w:val="23"/>
          <w:szCs w:val="23"/>
        </w:rPr>
        <w:t>返回</w:t>
      </w:r>
      <w:r w:rsidR="007C30CB">
        <w:rPr>
          <w:rStyle w:val="HTML"/>
          <w:rFonts w:ascii="Menlo" w:hAnsi="Menlo" w:cs="Menlo"/>
          <w:color w:val="C7254E"/>
          <w:sz w:val="23"/>
          <w:szCs w:val="23"/>
          <w:shd w:val="clear" w:color="auto" w:fill="F9F2F4"/>
        </w:rPr>
        <w:t>ELSE</w:t>
      </w:r>
      <w:r w:rsidR="007C30CB">
        <w:rPr>
          <w:rFonts w:ascii="MS Mincho" w:eastAsia="MS Mincho" w:hAnsi="MS Mincho" w:cs="MS Mincho"/>
          <w:color w:val="333344"/>
          <w:sz w:val="23"/>
          <w:szCs w:val="23"/>
        </w:rPr>
        <w:t>分支中的</w:t>
      </w:r>
      <w:r w:rsidR="007C30CB">
        <w:rPr>
          <w:rFonts w:ascii="SimSun" w:eastAsia="SimSun" w:hAnsi="SimSun" w:cs="SimSun"/>
          <w:color w:val="333344"/>
          <w:sz w:val="23"/>
          <w:szCs w:val="23"/>
        </w:rPr>
        <w:t>结</w:t>
      </w:r>
      <w:r w:rsidR="007C30CB">
        <w:rPr>
          <w:rFonts w:ascii="MS Mincho" w:eastAsia="MS Mincho" w:hAnsi="MS Mincho" w:cs="MS Mincho"/>
          <w:color w:val="333344"/>
          <w:sz w:val="23"/>
          <w:szCs w:val="23"/>
        </w:rPr>
        <w:t>果。</w:t>
      </w:r>
    </w:p>
    <w:p w14:paraId="28E36F2F" w14:textId="77777777" w:rsidR="007C30CB" w:rsidRDefault="002B3776" w:rsidP="007C30CB">
      <w:pPr>
        <w:numPr>
          <w:ilvl w:val="0"/>
          <w:numId w:val="44"/>
        </w:numPr>
        <w:shd w:val="clear" w:color="auto" w:fill="FFFFFF"/>
        <w:spacing w:before="100" w:beforeAutospacing="1" w:after="90"/>
        <w:ind w:left="690"/>
        <w:rPr>
          <w:rFonts w:ascii="Helvetica Neue" w:eastAsia="Times New Roman" w:hAnsi="Helvetica Neue"/>
          <w:color w:val="333344"/>
          <w:sz w:val="23"/>
          <w:szCs w:val="23"/>
        </w:rPr>
      </w:pPr>
      <w:hyperlink r:id="rId33" w:tgtFrame="_blank" w:tooltip="if语句" w:history="1">
        <w:r w:rsidR="007C30CB">
          <w:rPr>
            <w:rStyle w:val="a6"/>
            <w:rFonts w:ascii="Helvetica Neue" w:eastAsia="Times New Roman" w:hAnsi="Helvetica Neue"/>
            <w:color w:val="3298D6"/>
            <w:sz w:val="23"/>
            <w:szCs w:val="23"/>
          </w:rPr>
          <w:t>if</w:t>
        </w:r>
        <w:r w:rsidR="007C30CB">
          <w:rPr>
            <w:rStyle w:val="a6"/>
            <w:rFonts w:ascii="SimSun" w:eastAsia="SimSun" w:hAnsi="SimSun" w:cs="SimSun"/>
            <w:color w:val="3298D6"/>
            <w:sz w:val="23"/>
            <w:szCs w:val="23"/>
          </w:rPr>
          <w:t>语句</w:t>
        </w:r>
      </w:hyperlink>
      <w:r w:rsidR="007C30CB">
        <w:rPr>
          <w:rFonts w:ascii="Helvetica Neue" w:eastAsia="Times New Roman" w:hAnsi="Helvetica Neue"/>
          <w:color w:val="333344"/>
          <w:sz w:val="23"/>
          <w:szCs w:val="23"/>
        </w:rPr>
        <w:t xml:space="preserve"> - </w:t>
      </w:r>
      <w:r w:rsidR="007C30CB">
        <w:rPr>
          <w:rFonts w:ascii="MS Mincho" w:eastAsia="MS Mincho" w:hAnsi="MS Mincho" w:cs="MS Mincho"/>
          <w:color w:val="333344"/>
          <w:sz w:val="23"/>
          <w:szCs w:val="23"/>
        </w:rPr>
        <w:t>根据</w:t>
      </w:r>
      <w:r w:rsidR="007C30CB">
        <w:rPr>
          <w:rFonts w:ascii="SimSun" w:eastAsia="SimSun" w:hAnsi="SimSun" w:cs="SimSun"/>
          <w:color w:val="333344"/>
          <w:sz w:val="23"/>
          <w:szCs w:val="23"/>
        </w:rPr>
        <w:t>给</w:t>
      </w:r>
      <w:r w:rsidR="007C30CB">
        <w:rPr>
          <w:rFonts w:ascii="MS Mincho" w:eastAsia="MS Mincho" w:hAnsi="MS Mincho" w:cs="MS Mincho"/>
          <w:color w:val="333344"/>
          <w:sz w:val="23"/>
          <w:szCs w:val="23"/>
        </w:rPr>
        <w:t>定的条件返回一个</w:t>
      </w:r>
      <w:r w:rsidR="007C30CB">
        <w:rPr>
          <w:rFonts w:ascii="SimSun" w:eastAsia="SimSun" w:hAnsi="SimSun" w:cs="SimSun"/>
          <w:color w:val="333344"/>
          <w:sz w:val="23"/>
          <w:szCs w:val="23"/>
        </w:rPr>
        <w:t>值</w:t>
      </w:r>
      <w:r w:rsidR="007C30CB">
        <w:rPr>
          <w:rFonts w:ascii="MS Mincho" w:eastAsia="MS Mincho" w:hAnsi="MS Mincho" w:cs="MS Mincho"/>
          <w:color w:val="333344"/>
          <w:sz w:val="23"/>
          <w:szCs w:val="23"/>
        </w:rPr>
        <w:t>。</w:t>
      </w:r>
    </w:p>
    <w:p w14:paraId="382D3152" w14:textId="77777777" w:rsidR="007C30CB" w:rsidRDefault="002B3776" w:rsidP="007C30CB">
      <w:pPr>
        <w:numPr>
          <w:ilvl w:val="0"/>
          <w:numId w:val="44"/>
        </w:numPr>
        <w:shd w:val="clear" w:color="auto" w:fill="FFFFFF"/>
        <w:spacing w:before="100" w:beforeAutospacing="1" w:after="90"/>
        <w:ind w:left="690"/>
        <w:rPr>
          <w:rFonts w:ascii="Helvetica Neue" w:eastAsia="Times New Roman" w:hAnsi="Helvetica Neue"/>
          <w:color w:val="333344"/>
          <w:sz w:val="23"/>
          <w:szCs w:val="23"/>
        </w:rPr>
      </w:pPr>
      <w:hyperlink r:id="rId34" w:tgtFrame="_blank" w:tooltip="ifnull()函数" w:history="1">
        <w:r w:rsidR="007C30CB">
          <w:rPr>
            <w:rStyle w:val="a6"/>
            <w:rFonts w:ascii="Helvetica Neue" w:eastAsia="Times New Roman" w:hAnsi="Helvetica Neue"/>
            <w:color w:val="3298D6"/>
            <w:sz w:val="23"/>
            <w:szCs w:val="23"/>
          </w:rPr>
          <w:t>ifnull()</w:t>
        </w:r>
        <w:r w:rsidR="007C30CB">
          <w:rPr>
            <w:rStyle w:val="a6"/>
            <w:rFonts w:ascii="MS Mincho" w:eastAsia="MS Mincho" w:hAnsi="MS Mincho" w:cs="MS Mincho"/>
            <w:color w:val="3298D6"/>
            <w:sz w:val="23"/>
            <w:szCs w:val="23"/>
          </w:rPr>
          <w:t>函数</w:t>
        </w:r>
      </w:hyperlink>
      <w:r w:rsidR="007C30CB">
        <w:rPr>
          <w:rFonts w:ascii="Helvetica Neue" w:eastAsia="Times New Roman" w:hAnsi="Helvetica Neue"/>
          <w:color w:val="333344"/>
          <w:sz w:val="23"/>
          <w:szCs w:val="23"/>
        </w:rPr>
        <w:t xml:space="preserve"> - </w:t>
      </w:r>
      <w:r w:rsidR="007C30CB">
        <w:rPr>
          <w:rFonts w:ascii="MS Mincho" w:eastAsia="MS Mincho" w:hAnsi="MS Mincho" w:cs="MS Mincho"/>
          <w:color w:val="333344"/>
          <w:sz w:val="23"/>
          <w:szCs w:val="23"/>
        </w:rPr>
        <w:t>如果第一个参数不</w:t>
      </w:r>
      <w:r w:rsidR="007C30CB">
        <w:rPr>
          <w:rFonts w:ascii="SimSun" w:eastAsia="SimSun" w:hAnsi="SimSun" w:cs="SimSun"/>
          <w:color w:val="333344"/>
          <w:sz w:val="23"/>
          <w:szCs w:val="23"/>
        </w:rPr>
        <w:t>为</w:t>
      </w:r>
      <w:r w:rsidR="007C30CB">
        <w:rPr>
          <w:rStyle w:val="HTML"/>
          <w:rFonts w:ascii="Menlo" w:hAnsi="Menlo" w:cs="Menlo"/>
          <w:color w:val="C7254E"/>
          <w:sz w:val="23"/>
          <w:szCs w:val="23"/>
          <w:shd w:val="clear" w:color="auto" w:fill="F9F2F4"/>
        </w:rPr>
        <w:t>NULL</w:t>
      </w:r>
      <w:r w:rsidR="007C30CB">
        <w:rPr>
          <w:rFonts w:ascii="MS Mincho" w:eastAsia="MS Mincho" w:hAnsi="MS Mincho" w:cs="MS Mincho"/>
          <w:color w:val="333344"/>
          <w:sz w:val="23"/>
          <w:szCs w:val="23"/>
        </w:rPr>
        <w:t>，</w:t>
      </w:r>
      <w:r w:rsidR="007C30CB">
        <w:rPr>
          <w:rFonts w:ascii="SimSun" w:eastAsia="SimSun" w:hAnsi="SimSun" w:cs="SimSun"/>
          <w:color w:val="333344"/>
          <w:sz w:val="23"/>
          <w:szCs w:val="23"/>
        </w:rPr>
        <w:t>则</w:t>
      </w:r>
      <w:r w:rsidR="007C30CB">
        <w:rPr>
          <w:rFonts w:ascii="MS Mincho" w:eastAsia="MS Mincho" w:hAnsi="MS Mincho" w:cs="MS Mincho"/>
          <w:color w:val="333344"/>
          <w:sz w:val="23"/>
          <w:szCs w:val="23"/>
        </w:rPr>
        <w:t>返回第一个参数，否</w:t>
      </w:r>
      <w:r w:rsidR="007C30CB">
        <w:rPr>
          <w:rFonts w:ascii="SimSun" w:eastAsia="SimSun" w:hAnsi="SimSun" w:cs="SimSun"/>
          <w:color w:val="333344"/>
          <w:sz w:val="23"/>
          <w:szCs w:val="23"/>
        </w:rPr>
        <w:t>则</w:t>
      </w:r>
      <w:r w:rsidR="007C30CB">
        <w:rPr>
          <w:rFonts w:ascii="MS Mincho" w:eastAsia="MS Mincho" w:hAnsi="MS Mincho" w:cs="MS Mincho"/>
          <w:color w:val="333344"/>
          <w:sz w:val="23"/>
          <w:szCs w:val="23"/>
        </w:rPr>
        <w:t>返回第二个参数。</w:t>
      </w:r>
    </w:p>
    <w:p w14:paraId="38C9E910" w14:textId="77777777" w:rsidR="007C30CB" w:rsidRDefault="002B3776" w:rsidP="007C30CB">
      <w:pPr>
        <w:numPr>
          <w:ilvl w:val="0"/>
          <w:numId w:val="44"/>
        </w:numPr>
        <w:shd w:val="clear" w:color="auto" w:fill="FFFFFF"/>
        <w:spacing w:before="100" w:beforeAutospacing="1" w:after="90"/>
        <w:ind w:left="690"/>
        <w:rPr>
          <w:rFonts w:ascii="Helvetica Neue" w:eastAsia="Times New Roman" w:hAnsi="Helvetica Neue"/>
          <w:color w:val="333344"/>
          <w:sz w:val="23"/>
          <w:szCs w:val="23"/>
        </w:rPr>
      </w:pPr>
      <w:hyperlink r:id="rId35" w:tgtFrame="_blank" w:tooltip="nullif()函数" w:history="1">
        <w:r w:rsidR="007C30CB">
          <w:rPr>
            <w:rStyle w:val="a6"/>
            <w:rFonts w:ascii="Helvetica Neue" w:eastAsia="Times New Roman" w:hAnsi="Helvetica Neue"/>
            <w:color w:val="3298D6"/>
            <w:sz w:val="23"/>
            <w:szCs w:val="23"/>
          </w:rPr>
          <w:t>nullif()</w:t>
        </w:r>
        <w:r w:rsidR="007C30CB">
          <w:rPr>
            <w:rStyle w:val="a6"/>
            <w:rFonts w:ascii="MS Mincho" w:eastAsia="MS Mincho" w:hAnsi="MS Mincho" w:cs="MS Mincho"/>
            <w:color w:val="3298D6"/>
            <w:sz w:val="23"/>
            <w:szCs w:val="23"/>
          </w:rPr>
          <w:t>函数</w:t>
        </w:r>
      </w:hyperlink>
      <w:r w:rsidR="007C30CB">
        <w:rPr>
          <w:rFonts w:ascii="Helvetica Neue" w:eastAsia="Times New Roman" w:hAnsi="Helvetica Neue"/>
          <w:color w:val="333344"/>
          <w:sz w:val="23"/>
          <w:szCs w:val="23"/>
        </w:rPr>
        <w:t xml:space="preserve"> - </w:t>
      </w:r>
      <w:r w:rsidR="007C30CB">
        <w:rPr>
          <w:rFonts w:ascii="MS Mincho" w:eastAsia="MS Mincho" w:hAnsi="MS Mincho" w:cs="MS Mincho"/>
          <w:color w:val="333344"/>
          <w:sz w:val="23"/>
          <w:szCs w:val="23"/>
        </w:rPr>
        <w:t>如果第一个参数等于第二个参数，</w:t>
      </w:r>
      <w:r w:rsidR="007C30CB">
        <w:rPr>
          <w:rFonts w:ascii="SimSun" w:eastAsia="SimSun" w:hAnsi="SimSun" w:cs="SimSun"/>
          <w:color w:val="333344"/>
          <w:sz w:val="23"/>
          <w:szCs w:val="23"/>
        </w:rPr>
        <w:t>则</w:t>
      </w:r>
      <w:r w:rsidR="007C30CB">
        <w:rPr>
          <w:rFonts w:ascii="MS Mincho" w:eastAsia="MS Mincho" w:hAnsi="MS Mincho" w:cs="MS Mincho"/>
          <w:color w:val="333344"/>
          <w:sz w:val="23"/>
          <w:szCs w:val="23"/>
        </w:rPr>
        <w:t>返回</w:t>
      </w:r>
      <w:r w:rsidR="007C30CB">
        <w:rPr>
          <w:rStyle w:val="HTML"/>
          <w:rFonts w:ascii="Menlo" w:hAnsi="Menlo" w:cs="Menlo"/>
          <w:color w:val="C7254E"/>
          <w:sz w:val="23"/>
          <w:szCs w:val="23"/>
          <w:shd w:val="clear" w:color="auto" w:fill="F9F2F4"/>
        </w:rPr>
        <w:t>NULL</w:t>
      </w:r>
      <w:r w:rsidR="007C30CB">
        <w:rPr>
          <w:rFonts w:ascii="MS Mincho" w:eastAsia="MS Mincho" w:hAnsi="MS Mincho" w:cs="MS Mincho"/>
          <w:color w:val="333344"/>
          <w:sz w:val="23"/>
          <w:szCs w:val="23"/>
        </w:rPr>
        <w:t>，否</w:t>
      </w:r>
      <w:r w:rsidR="007C30CB">
        <w:rPr>
          <w:rFonts w:ascii="SimSun" w:eastAsia="SimSun" w:hAnsi="SimSun" w:cs="SimSun"/>
          <w:color w:val="333344"/>
          <w:sz w:val="23"/>
          <w:szCs w:val="23"/>
        </w:rPr>
        <w:t>则</w:t>
      </w:r>
      <w:r w:rsidR="007C30CB">
        <w:rPr>
          <w:rFonts w:ascii="MS Mincho" w:eastAsia="MS Mincho" w:hAnsi="MS Mincho" w:cs="MS Mincho"/>
          <w:color w:val="333344"/>
          <w:sz w:val="23"/>
          <w:szCs w:val="23"/>
        </w:rPr>
        <w:t>返回第一个参数。</w:t>
      </w:r>
    </w:p>
    <w:p w14:paraId="34FECF39" w14:textId="77777777" w:rsidR="007C30CB" w:rsidRDefault="007C30CB" w:rsidP="007C30CB">
      <w:pPr>
        <w:pStyle w:val="2"/>
        <w:pBdr>
          <w:bottom w:val="single" w:sz="6" w:space="8" w:color="EAEAEA"/>
        </w:pBdr>
        <w:shd w:val="clear" w:color="auto" w:fill="FFFFFF"/>
        <w:spacing w:before="180" w:after="180"/>
        <w:rPr>
          <w:rFonts w:ascii="Helvetica Neue" w:eastAsia="Times New Roman" w:hAnsi="Helvetica Neue"/>
          <w:color w:val="555555"/>
          <w:sz w:val="27"/>
          <w:szCs w:val="27"/>
        </w:rPr>
      </w:pPr>
      <w:bookmarkStart w:id="3" w:name="MySQL日期和时间函数"/>
      <w:bookmarkEnd w:id="3"/>
      <w:r>
        <w:rPr>
          <w:rFonts w:ascii="Helvetica Neue" w:eastAsia="Times New Roman" w:hAnsi="Helvetica Neue"/>
          <w:color w:val="555555"/>
          <w:sz w:val="27"/>
          <w:szCs w:val="27"/>
        </w:rPr>
        <w:t>MySQL</w:t>
      </w:r>
      <w:r>
        <w:rPr>
          <w:rFonts w:ascii="MS Mincho" w:eastAsia="MS Mincho" w:hAnsi="MS Mincho" w:cs="MS Mincho"/>
          <w:color w:val="555555"/>
          <w:sz w:val="27"/>
          <w:szCs w:val="27"/>
        </w:rPr>
        <w:t>日期和</w:t>
      </w:r>
      <w:r>
        <w:rPr>
          <w:rFonts w:ascii="SimSun" w:eastAsia="SimSun" w:hAnsi="SimSun" w:cs="SimSun"/>
          <w:color w:val="555555"/>
          <w:sz w:val="27"/>
          <w:szCs w:val="27"/>
        </w:rPr>
        <w:t>时间</w:t>
      </w:r>
      <w:r>
        <w:rPr>
          <w:rFonts w:ascii="MS Mincho" w:eastAsia="MS Mincho" w:hAnsi="MS Mincho" w:cs="MS Mincho"/>
          <w:color w:val="555555"/>
          <w:sz w:val="27"/>
          <w:szCs w:val="27"/>
        </w:rPr>
        <w:t>函数</w:t>
      </w:r>
    </w:p>
    <w:p w14:paraId="2E609154" w14:textId="77777777" w:rsidR="007C30CB" w:rsidRDefault="002B3776" w:rsidP="007C30CB">
      <w:pPr>
        <w:numPr>
          <w:ilvl w:val="0"/>
          <w:numId w:val="45"/>
        </w:numPr>
        <w:shd w:val="clear" w:color="auto" w:fill="FFFFFF"/>
        <w:spacing w:before="100" w:beforeAutospacing="1" w:after="90"/>
        <w:ind w:left="690"/>
        <w:rPr>
          <w:rFonts w:ascii="Helvetica Neue" w:eastAsia="Times New Roman" w:hAnsi="Helvetica Neue"/>
          <w:color w:val="333344"/>
          <w:sz w:val="23"/>
          <w:szCs w:val="23"/>
        </w:rPr>
      </w:pPr>
      <w:hyperlink r:id="rId36" w:tgtFrame="_blank" w:tooltip="curdate()函数" w:history="1">
        <w:r w:rsidR="007C30CB">
          <w:rPr>
            <w:rStyle w:val="a6"/>
            <w:rFonts w:ascii="Helvetica Neue" w:eastAsia="Times New Roman" w:hAnsi="Helvetica Neue"/>
            <w:color w:val="3298D6"/>
            <w:sz w:val="23"/>
            <w:szCs w:val="23"/>
          </w:rPr>
          <w:t>curdate()</w:t>
        </w:r>
        <w:r w:rsidR="007C30CB">
          <w:rPr>
            <w:rStyle w:val="a6"/>
            <w:rFonts w:ascii="MS Mincho" w:eastAsia="MS Mincho" w:hAnsi="MS Mincho" w:cs="MS Mincho"/>
            <w:color w:val="3298D6"/>
            <w:sz w:val="23"/>
            <w:szCs w:val="23"/>
          </w:rPr>
          <w:t>函数</w:t>
        </w:r>
      </w:hyperlink>
      <w:r w:rsidR="007C30CB">
        <w:rPr>
          <w:rFonts w:ascii="Helvetica Neue" w:eastAsia="Times New Roman" w:hAnsi="Helvetica Neue"/>
          <w:color w:val="333344"/>
          <w:sz w:val="23"/>
          <w:szCs w:val="23"/>
        </w:rPr>
        <w:t xml:space="preserve"> - </w:t>
      </w:r>
      <w:r w:rsidR="007C30CB">
        <w:rPr>
          <w:rFonts w:ascii="MS Mincho" w:eastAsia="MS Mincho" w:hAnsi="MS Mincho" w:cs="MS Mincho"/>
          <w:color w:val="333344"/>
          <w:sz w:val="23"/>
          <w:szCs w:val="23"/>
        </w:rPr>
        <w:t>返回当前日期。</w:t>
      </w:r>
    </w:p>
    <w:p w14:paraId="49B41244" w14:textId="77777777" w:rsidR="007C30CB" w:rsidRDefault="002B3776" w:rsidP="007C30CB">
      <w:pPr>
        <w:numPr>
          <w:ilvl w:val="0"/>
          <w:numId w:val="45"/>
        </w:numPr>
        <w:shd w:val="clear" w:color="auto" w:fill="FFFFFF"/>
        <w:spacing w:before="100" w:beforeAutospacing="1" w:after="90"/>
        <w:ind w:left="690"/>
        <w:rPr>
          <w:rFonts w:ascii="Helvetica Neue" w:eastAsia="Times New Roman" w:hAnsi="Helvetica Neue"/>
          <w:color w:val="333344"/>
          <w:sz w:val="23"/>
          <w:szCs w:val="23"/>
        </w:rPr>
      </w:pPr>
      <w:hyperlink r:id="rId37" w:tgtFrame="_blank" w:tooltip="datediff()函数" w:history="1">
        <w:r w:rsidR="007C30CB">
          <w:rPr>
            <w:rStyle w:val="a6"/>
            <w:rFonts w:ascii="Helvetica Neue" w:eastAsia="Times New Roman" w:hAnsi="Helvetica Neue"/>
            <w:color w:val="3298D6"/>
            <w:sz w:val="23"/>
            <w:szCs w:val="23"/>
          </w:rPr>
          <w:t>datediff()</w:t>
        </w:r>
        <w:r w:rsidR="007C30CB">
          <w:rPr>
            <w:rStyle w:val="a6"/>
            <w:rFonts w:ascii="MS Mincho" w:eastAsia="MS Mincho" w:hAnsi="MS Mincho" w:cs="MS Mincho"/>
            <w:color w:val="3298D6"/>
            <w:sz w:val="23"/>
            <w:szCs w:val="23"/>
          </w:rPr>
          <w:t>函数</w:t>
        </w:r>
      </w:hyperlink>
      <w:r w:rsidR="007C30CB">
        <w:rPr>
          <w:rFonts w:ascii="Helvetica Neue" w:eastAsia="Times New Roman" w:hAnsi="Helvetica Neue"/>
          <w:color w:val="333344"/>
          <w:sz w:val="23"/>
          <w:szCs w:val="23"/>
        </w:rPr>
        <w:t xml:space="preserve"> - </w:t>
      </w:r>
      <w:r w:rsidR="007C30CB">
        <w:rPr>
          <w:rFonts w:ascii="SimSun" w:eastAsia="SimSun" w:hAnsi="SimSun" w:cs="SimSun"/>
          <w:color w:val="333344"/>
          <w:sz w:val="23"/>
          <w:szCs w:val="23"/>
        </w:rPr>
        <w:t>计算两</w:t>
      </w:r>
      <w:r w:rsidR="007C30CB">
        <w:rPr>
          <w:rFonts w:ascii="MS Mincho" w:eastAsia="MS Mincho" w:hAnsi="MS Mincho" w:cs="MS Mincho"/>
          <w:color w:val="333344"/>
          <w:sz w:val="23"/>
          <w:szCs w:val="23"/>
        </w:rPr>
        <w:t>个</w:t>
      </w:r>
      <w:r w:rsidR="007C30CB">
        <w:rPr>
          <w:rStyle w:val="HTML"/>
          <w:rFonts w:ascii="Menlo" w:hAnsi="Menlo" w:cs="Menlo"/>
          <w:color w:val="C7254E"/>
          <w:sz w:val="23"/>
          <w:szCs w:val="23"/>
          <w:shd w:val="clear" w:color="auto" w:fill="F9F2F4"/>
        </w:rPr>
        <w:t>DATE</w:t>
      </w:r>
      <w:r w:rsidR="007C30CB">
        <w:rPr>
          <w:rFonts w:ascii="SimSun" w:eastAsia="SimSun" w:hAnsi="SimSun" w:cs="SimSun"/>
          <w:color w:val="333344"/>
          <w:sz w:val="23"/>
          <w:szCs w:val="23"/>
        </w:rPr>
        <w:t>值之间的天数</w:t>
      </w:r>
      <w:r w:rsidR="007C30CB">
        <w:rPr>
          <w:rFonts w:ascii="MS Mincho" w:eastAsia="MS Mincho" w:hAnsi="MS Mincho" w:cs="MS Mincho"/>
          <w:color w:val="333344"/>
          <w:sz w:val="23"/>
          <w:szCs w:val="23"/>
        </w:rPr>
        <w:t>。</w:t>
      </w:r>
    </w:p>
    <w:p w14:paraId="1C2D90E0" w14:textId="77777777" w:rsidR="007C30CB" w:rsidRDefault="002B3776" w:rsidP="007C30CB">
      <w:pPr>
        <w:numPr>
          <w:ilvl w:val="0"/>
          <w:numId w:val="45"/>
        </w:numPr>
        <w:shd w:val="clear" w:color="auto" w:fill="FFFFFF"/>
        <w:spacing w:before="100" w:beforeAutospacing="1" w:after="90"/>
        <w:ind w:left="690"/>
        <w:rPr>
          <w:rFonts w:ascii="Helvetica Neue" w:eastAsia="Times New Roman" w:hAnsi="Helvetica Neue"/>
          <w:color w:val="333344"/>
          <w:sz w:val="23"/>
          <w:szCs w:val="23"/>
        </w:rPr>
      </w:pPr>
      <w:hyperlink r:id="rId38" w:tgtFrame="_blank" w:tooltip="day()函数" w:history="1">
        <w:r w:rsidR="007C30CB">
          <w:rPr>
            <w:rStyle w:val="a6"/>
            <w:rFonts w:ascii="Helvetica Neue" w:eastAsia="Times New Roman" w:hAnsi="Helvetica Neue"/>
            <w:color w:val="3298D6"/>
            <w:sz w:val="23"/>
            <w:szCs w:val="23"/>
          </w:rPr>
          <w:t>day()</w:t>
        </w:r>
        <w:r w:rsidR="007C30CB">
          <w:rPr>
            <w:rStyle w:val="a6"/>
            <w:rFonts w:ascii="MS Mincho" w:eastAsia="MS Mincho" w:hAnsi="MS Mincho" w:cs="MS Mincho"/>
            <w:color w:val="3298D6"/>
            <w:sz w:val="23"/>
            <w:szCs w:val="23"/>
          </w:rPr>
          <w:t>函数</w:t>
        </w:r>
      </w:hyperlink>
      <w:r w:rsidR="007C30CB">
        <w:rPr>
          <w:rFonts w:ascii="Helvetica Neue" w:eastAsia="Times New Roman" w:hAnsi="Helvetica Neue"/>
          <w:color w:val="333344"/>
          <w:sz w:val="23"/>
          <w:szCs w:val="23"/>
        </w:rPr>
        <w:t xml:space="preserve"> - </w:t>
      </w:r>
      <w:r w:rsidR="007C30CB">
        <w:rPr>
          <w:rFonts w:ascii="SimSun" w:eastAsia="SimSun" w:hAnsi="SimSun" w:cs="SimSun"/>
          <w:color w:val="333344"/>
          <w:sz w:val="23"/>
          <w:szCs w:val="23"/>
        </w:rPr>
        <w:t>获取指定日期月份的天</w:t>
      </w:r>
      <w:r w:rsidR="007C30CB">
        <w:rPr>
          <w:rFonts w:ascii="Helvetica Neue" w:eastAsia="Times New Roman" w:hAnsi="Helvetica Neue"/>
          <w:color w:val="333344"/>
          <w:sz w:val="23"/>
          <w:szCs w:val="23"/>
        </w:rPr>
        <w:t>(</w:t>
      </w:r>
      <w:r w:rsidR="007C30CB">
        <w:rPr>
          <w:rFonts w:ascii="MS Mincho" w:eastAsia="MS Mincho" w:hAnsi="MS Mincho" w:cs="MS Mincho"/>
          <w:color w:val="333344"/>
          <w:sz w:val="23"/>
          <w:szCs w:val="23"/>
        </w:rPr>
        <w:t>日</w:t>
      </w:r>
      <w:r w:rsidR="007C30CB">
        <w:rPr>
          <w:rFonts w:ascii="Helvetica Neue" w:eastAsia="Times New Roman" w:hAnsi="Helvetica Neue"/>
          <w:color w:val="333344"/>
          <w:sz w:val="23"/>
          <w:szCs w:val="23"/>
        </w:rPr>
        <w:t>)</w:t>
      </w:r>
      <w:r w:rsidR="007C30CB">
        <w:rPr>
          <w:rFonts w:ascii="MS Mincho" w:eastAsia="MS Mincho" w:hAnsi="MS Mincho" w:cs="MS Mincho"/>
          <w:color w:val="333344"/>
          <w:sz w:val="23"/>
          <w:szCs w:val="23"/>
        </w:rPr>
        <w:t>。</w:t>
      </w:r>
    </w:p>
    <w:p w14:paraId="1B1B9082" w14:textId="77777777" w:rsidR="007C30CB" w:rsidRDefault="002B3776" w:rsidP="007C30CB">
      <w:pPr>
        <w:numPr>
          <w:ilvl w:val="0"/>
          <w:numId w:val="45"/>
        </w:numPr>
        <w:shd w:val="clear" w:color="auto" w:fill="FFFFFF"/>
        <w:spacing w:before="100" w:beforeAutospacing="1" w:after="90"/>
        <w:ind w:left="690"/>
        <w:rPr>
          <w:rFonts w:ascii="Helvetica Neue" w:eastAsia="Times New Roman" w:hAnsi="Helvetica Neue"/>
          <w:color w:val="333344"/>
          <w:sz w:val="23"/>
          <w:szCs w:val="23"/>
        </w:rPr>
      </w:pPr>
      <w:hyperlink r:id="rId39" w:tgtFrame="_blank" w:tooltip="date_add()函数" w:history="1">
        <w:r w:rsidR="007C30CB">
          <w:rPr>
            <w:rStyle w:val="a6"/>
            <w:rFonts w:ascii="Helvetica Neue" w:eastAsia="Times New Roman" w:hAnsi="Helvetica Neue"/>
            <w:color w:val="3298D6"/>
            <w:sz w:val="23"/>
            <w:szCs w:val="23"/>
          </w:rPr>
          <w:t>date_add()</w:t>
        </w:r>
        <w:r w:rsidR="007C30CB">
          <w:rPr>
            <w:rStyle w:val="a6"/>
            <w:rFonts w:ascii="MS Mincho" w:eastAsia="MS Mincho" w:hAnsi="MS Mincho" w:cs="MS Mincho"/>
            <w:color w:val="3298D6"/>
            <w:sz w:val="23"/>
            <w:szCs w:val="23"/>
          </w:rPr>
          <w:t>函数</w:t>
        </w:r>
      </w:hyperlink>
      <w:r w:rsidR="007C30CB">
        <w:rPr>
          <w:rFonts w:ascii="Helvetica Neue" w:eastAsia="Times New Roman" w:hAnsi="Helvetica Neue"/>
          <w:color w:val="333344"/>
          <w:sz w:val="23"/>
          <w:szCs w:val="23"/>
        </w:rPr>
        <w:t xml:space="preserve"> - </w:t>
      </w:r>
      <w:r w:rsidR="007C30CB">
        <w:rPr>
          <w:rFonts w:ascii="MS Mincho" w:eastAsia="MS Mincho" w:hAnsi="MS Mincho" w:cs="MS Mincho"/>
          <w:color w:val="333344"/>
          <w:sz w:val="23"/>
          <w:szCs w:val="23"/>
        </w:rPr>
        <w:t>将</w:t>
      </w:r>
      <w:r w:rsidR="007C30CB">
        <w:rPr>
          <w:rFonts w:ascii="SimSun" w:eastAsia="SimSun" w:hAnsi="SimSun" w:cs="SimSun"/>
          <w:color w:val="333344"/>
          <w:sz w:val="23"/>
          <w:szCs w:val="23"/>
        </w:rPr>
        <w:t>时间值</w:t>
      </w:r>
      <w:r w:rsidR="007C30CB">
        <w:rPr>
          <w:rFonts w:ascii="MS Mincho" w:eastAsia="MS Mincho" w:hAnsi="MS Mincho" w:cs="MS Mincho"/>
          <w:color w:val="333344"/>
          <w:sz w:val="23"/>
          <w:szCs w:val="23"/>
        </w:rPr>
        <w:t>添加到日期</w:t>
      </w:r>
      <w:r w:rsidR="007C30CB">
        <w:rPr>
          <w:rFonts w:ascii="SimSun" w:eastAsia="SimSun" w:hAnsi="SimSun" w:cs="SimSun"/>
          <w:color w:val="333344"/>
          <w:sz w:val="23"/>
          <w:szCs w:val="23"/>
        </w:rPr>
        <w:t>值</w:t>
      </w:r>
      <w:r w:rsidR="007C30CB">
        <w:rPr>
          <w:rFonts w:ascii="MS Mincho" w:eastAsia="MS Mincho" w:hAnsi="MS Mincho" w:cs="MS Mincho"/>
          <w:color w:val="333344"/>
          <w:sz w:val="23"/>
          <w:szCs w:val="23"/>
        </w:rPr>
        <w:t>。</w:t>
      </w:r>
    </w:p>
    <w:p w14:paraId="0B83885F" w14:textId="77777777" w:rsidR="007C30CB" w:rsidRDefault="002B3776" w:rsidP="007C30CB">
      <w:pPr>
        <w:numPr>
          <w:ilvl w:val="0"/>
          <w:numId w:val="45"/>
        </w:numPr>
        <w:shd w:val="clear" w:color="auto" w:fill="FFFFFF"/>
        <w:spacing w:before="100" w:beforeAutospacing="1" w:after="90"/>
        <w:ind w:left="690"/>
        <w:rPr>
          <w:rFonts w:ascii="Helvetica Neue" w:eastAsia="Times New Roman" w:hAnsi="Helvetica Neue"/>
          <w:color w:val="333344"/>
          <w:sz w:val="23"/>
          <w:szCs w:val="23"/>
        </w:rPr>
      </w:pPr>
      <w:hyperlink r:id="rId40" w:tgtFrame="_blank" w:tooltip="date_sub()函数" w:history="1">
        <w:r w:rsidR="007C30CB">
          <w:rPr>
            <w:rStyle w:val="a6"/>
            <w:rFonts w:ascii="Helvetica Neue" w:eastAsia="Times New Roman" w:hAnsi="Helvetica Neue"/>
            <w:color w:val="3298D6"/>
            <w:sz w:val="23"/>
            <w:szCs w:val="23"/>
          </w:rPr>
          <w:t>date_sub()</w:t>
        </w:r>
        <w:r w:rsidR="007C30CB">
          <w:rPr>
            <w:rStyle w:val="a6"/>
            <w:rFonts w:ascii="MS Mincho" w:eastAsia="MS Mincho" w:hAnsi="MS Mincho" w:cs="MS Mincho"/>
            <w:color w:val="3298D6"/>
            <w:sz w:val="23"/>
            <w:szCs w:val="23"/>
          </w:rPr>
          <w:t>函数</w:t>
        </w:r>
      </w:hyperlink>
      <w:r w:rsidR="007C30CB">
        <w:rPr>
          <w:rFonts w:ascii="Helvetica Neue" w:eastAsia="Times New Roman" w:hAnsi="Helvetica Neue"/>
          <w:color w:val="333344"/>
          <w:sz w:val="23"/>
          <w:szCs w:val="23"/>
        </w:rPr>
        <w:t xml:space="preserve"> - </w:t>
      </w:r>
      <w:r w:rsidR="007C30CB">
        <w:rPr>
          <w:rFonts w:ascii="MS Mincho" w:eastAsia="MS Mincho" w:hAnsi="MS Mincho" w:cs="MS Mincho"/>
          <w:color w:val="333344"/>
          <w:sz w:val="23"/>
          <w:szCs w:val="23"/>
        </w:rPr>
        <w:t>从日期</w:t>
      </w:r>
      <w:r w:rsidR="007C30CB">
        <w:rPr>
          <w:rFonts w:ascii="SimSun" w:eastAsia="SimSun" w:hAnsi="SimSun" w:cs="SimSun"/>
          <w:color w:val="333344"/>
          <w:sz w:val="23"/>
          <w:szCs w:val="23"/>
        </w:rPr>
        <w:t>值</w:t>
      </w:r>
      <w:r w:rsidR="007C30CB">
        <w:rPr>
          <w:rFonts w:ascii="MS Mincho" w:eastAsia="MS Mincho" w:hAnsi="MS Mincho" w:cs="MS Mincho"/>
          <w:color w:val="333344"/>
          <w:sz w:val="23"/>
          <w:szCs w:val="23"/>
        </w:rPr>
        <w:t>中减去</w:t>
      </w:r>
      <w:r w:rsidR="007C30CB">
        <w:rPr>
          <w:rFonts w:ascii="SimSun" w:eastAsia="SimSun" w:hAnsi="SimSun" w:cs="SimSun"/>
          <w:color w:val="333344"/>
          <w:sz w:val="23"/>
          <w:szCs w:val="23"/>
        </w:rPr>
        <w:t>时间值</w:t>
      </w:r>
      <w:r w:rsidR="007C30CB">
        <w:rPr>
          <w:rFonts w:ascii="MS Mincho" w:eastAsia="MS Mincho" w:hAnsi="MS Mincho" w:cs="MS Mincho"/>
          <w:color w:val="333344"/>
          <w:sz w:val="23"/>
          <w:szCs w:val="23"/>
        </w:rPr>
        <w:t>。</w:t>
      </w:r>
    </w:p>
    <w:p w14:paraId="50136061" w14:textId="77777777" w:rsidR="007C30CB" w:rsidRDefault="002B3776" w:rsidP="007C30CB">
      <w:pPr>
        <w:numPr>
          <w:ilvl w:val="0"/>
          <w:numId w:val="45"/>
        </w:numPr>
        <w:shd w:val="clear" w:color="auto" w:fill="FFFFFF"/>
        <w:spacing w:before="100" w:beforeAutospacing="1" w:after="90"/>
        <w:ind w:left="690"/>
        <w:rPr>
          <w:rFonts w:ascii="Helvetica Neue" w:eastAsia="Times New Roman" w:hAnsi="Helvetica Neue"/>
          <w:color w:val="333344"/>
          <w:sz w:val="23"/>
          <w:szCs w:val="23"/>
        </w:rPr>
      </w:pPr>
      <w:hyperlink r:id="rId41" w:tgtFrame="_blank" w:tooltip="date_format()函数" w:history="1">
        <w:r w:rsidR="007C30CB">
          <w:rPr>
            <w:rStyle w:val="a6"/>
            <w:rFonts w:ascii="Helvetica Neue" w:eastAsia="Times New Roman" w:hAnsi="Helvetica Neue"/>
            <w:color w:val="3298D6"/>
            <w:sz w:val="23"/>
            <w:szCs w:val="23"/>
          </w:rPr>
          <w:t>date_format()</w:t>
        </w:r>
        <w:r w:rsidR="007C30CB">
          <w:rPr>
            <w:rStyle w:val="a6"/>
            <w:rFonts w:ascii="MS Mincho" w:eastAsia="MS Mincho" w:hAnsi="MS Mincho" w:cs="MS Mincho"/>
            <w:color w:val="3298D6"/>
            <w:sz w:val="23"/>
            <w:szCs w:val="23"/>
          </w:rPr>
          <w:t>函数</w:t>
        </w:r>
      </w:hyperlink>
      <w:r w:rsidR="007C30CB">
        <w:rPr>
          <w:rFonts w:ascii="Helvetica Neue" w:eastAsia="Times New Roman" w:hAnsi="Helvetica Neue"/>
          <w:color w:val="333344"/>
          <w:sz w:val="23"/>
          <w:szCs w:val="23"/>
        </w:rPr>
        <w:t xml:space="preserve"> - </w:t>
      </w:r>
      <w:r w:rsidR="007C30CB">
        <w:rPr>
          <w:rFonts w:ascii="MS Mincho" w:eastAsia="MS Mincho" w:hAnsi="MS Mincho" w:cs="MS Mincho"/>
          <w:color w:val="333344"/>
          <w:sz w:val="23"/>
          <w:szCs w:val="23"/>
        </w:rPr>
        <w:t>根据指定的日期格式格式化日期</w:t>
      </w:r>
      <w:r w:rsidR="007C30CB">
        <w:rPr>
          <w:rFonts w:ascii="SimSun" w:eastAsia="SimSun" w:hAnsi="SimSun" w:cs="SimSun"/>
          <w:color w:val="333344"/>
          <w:sz w:val="23"/>
          <w:szCs w:val="23"/>
        </w:rPr>
        <w:t>值</w:t>
      </w:r>
      <w:r w:rsidR="007C30CB">
        <w:rPr>
          <w:rFonts w:ascii="MS Mincho" w:eastAsia="MS Mincho" w:hAnsi="MS Mincho" w:cs="MS Mincho"/>
          <w:color w:val="333344"/>
          <w:sz w:val="23"/>
          <w:szCs w:val="23"/>
        </w:rPr>
        <w:t>。</w:t>
      </w:r>
    </w:p>
    <w:p w14:paraId="1265481A" w14:textId="77777777" w:rsidR="007C30CB" w:rsidRDefault="002B3776" w:rsidP="007C30CB">
      <w:pPr>
        <w:numPr>
          <w:ilvl w:val="0"/>
          <w:numId w:val="45"/>
        </w:numPr>
        <w:shd w:val="clear" w:color="auto" w:fill="FFFFFF"/>
        <w:spacing w:before="100" w:beforeAutospacing="1" w:after="90"/>
        <w:ind w:left="690"/>
        <w:rPr>
          <w:rFonts w:ascii="Helvetica Neue" w:eastAsia="Times New Roman" w:hAnsi="Helvetica Neue"/>
          <w:color w:val="333344"/>
          <w:sz w:val="23"/>
          <w:szCs w:val="23"/>
        </w:rPr>
      </w:pPr>
      <w:hyperlink r:id="rId42" w:tgtFrame="_blank" w:tooltip="dayname()函数" w:history="1">
        <w:r w:rsidR="007C30CB">
          <w:rPr>
            <w:rStyle w:val="a6"/>
            <w:rFonts w:ascii="Helvetica Neue" w:eastAsia="Times New Roman" w:hAnsi="Helvetica Neue"/>
            <w:color w:val="3298D6"/>
            <w:sz w:val="23"/>
            <w:szCs w:val="23"/>
          </w:rPr>
          <w:t>dayname()</w:t>
        </w:r>
        <w:r w:rsidR="007C30CB">
          <w:rPr>
            <w:rStyle w:val="a6"/>
            <w:rFonts w:ascii="MS Mincho" w:eastAsia="MS Mincho" w:hAnsi="MS Mincho" w:cs="MS Mincho"/>
            <w:color w:val="3298D6"/>
            <w:sz w:val="23"/>
            <w:szCs w:val="23"/>
          </w:rPr>
          <w:t>函数</w:t>
        </w:r>
      </w:hyperlink>
      <w:r w:rsidR="007C30CB">
        <w:rPr>
          <w:rFonts w:ascii="Helvetica Neue" w:eastAsia="Times New Roman" w:hAnsi="Helvetica Neue"/>
          <w:color w:val="333344"/>
          <w:sz w:val="23"/>
          <w:szCs w:val="23"/>
        </w:rPr>
        <w:t xml:space="preserve"> - </w:t>
      </w:r>
      <w:r w:rsidR="007C30CB">
        <w:rPr>
          <w:rFonts w:ascii="SimSun" w:eastAsia="SimSun" w:hAnsi="SimSun" w:cs="SimSun"/>
          <w:color w:val="333344"/>
          <w:sz w:val="23"/>
          <w:szCs w:val="23"/>
        </w:rPr>
        <w:t>获取指定日期的工作日的名称</w:t>
      </w:r>
      <w:r w:rsidR="007C30CB">
        <w:rPr>
          <w:rFonts w:ascii="MS Mincho" w:eastAsia="MS Mincho" w:hAnsi="MS Mincho" w:cs="MS Mincho"/>
          <w:color w:val="333344"/>
          <w:sz w:val="23"/>
          <w:szCs w:val="23"/>
        </w:rPr>
        <w:t>。</w:t>
      </w:r>
    </w:p>
    <w:p w14:paraId="528BBF46" w14:textId="77777777" w:rsidR="007C30CB" w:rsidRDefault="002B3776" w:rsidP="007C30CB">
      <w:pPr>
        <w:numPr>
          <w:ilvl w:val="0"/>
          <w:numId w:val="45"/>
        </w:numPr>
        <w:shd w:val="clear" w:color="auto" w:fill="FFFFFF"/>
        <w:spacing w:before="100" w:beforeAutospacing="1" w:after="90"/>
        <w:ind w:left="690"/>
        <w:rPr>
          <w:rFonts w:ascii="Helvetica Neue" w:eastAsia="Times New Roman" w:hAnsi="Helvetica Neue"/>
          <w:color w:val="333344"/>
          <w:sz w:val="23"/>
          <w:szCs w:val="23"/>
        </w:rPr>
      </w:pPr>
      <w:hyperlink r:id="rId43" w:tgtFrame="_blank" w:tooltip="dayofweek()函数" w:history="1">
        <w:r w:rsidR="007C30CB">
          <w:rPr>
            <w:rStyle w:val="a6"/>
            <w:rFonts w:ascii="Helvetica Neue" w:eastAsia="Times New Roman" w:hAnsi="Helvetica Neue"/>
            <w:color w:val="3298D6"/>
            <w:sz w:val="23"/>
            <w:szCs w:val="23"/>
          </w:rPr>
          <w:t>dayofweek()</w:t>
        </w:r>
        <w:r w:rsidR="007C30CB">
          <w:rPr>
            <w:rStyle w:val="a6"/>
            <w:rFonts w:ascii="MS Mincho" w:eastAsia="MS Mincho" w:hAnsi="MS Mincho" w:cs="MS Mincho"/>
            <w:color w:val="3298D6"/>
            <w:sz w:val="23"/>
            <w:szCs w:val="23"/>
          </w:rPr>
          <w:t>函数</w:t>
        </w:r>
      </w:hyperlink>
      <w:r w:rsidR="007C30CB">
        <w:rPr>
          <w:rFonts w:ascii="Helvetica Neue" w:eastAsia="Times New Roman" w:hAnsi="Helvetica Neue"/>
          <w:color w:val="333344"/>
          <w:sz w:val="23"/>
          <w:szCs w:val="23"/>
        </w:rPr>
        <w:t xml:space="preserve"> - </w:t>
      </w:r>
      <w:r w:rsidR="007C30CB">
        <w:rPr>
          <w:rFonts w:ascii="MS Mincho" w:eastAsia="MS Mincho" w:hAnsi="MS Mincho" w:cs="MS Mincho"/>
          <w:color w:val="333344"/>
          <w:sz w:val="23"/>
          <w:szCs w:val="23"/>
        </w:rPr>
        <w:t>返回日期的工作日索引。</w:t>
      </w:r>
    </w:p>
    <w:p w14:paraId="5635B240" w14:textId="77777777" w:rsidR="007C30CB" w:rsidRDefault="002B3776" w:rsidP="007C30CB">
      <w:pPr>
        <w:numPr>
          <w:ilvl w:val="0"/>
          <w:numId w:val="45"/>
        </w:numPr>
        <w:shd w:val="clear" w:color="auto" w:fill="FFFFFF"/>
        <w:spacing w:before="100" w:beforeAutospacing="1" w:after="90"/>
        <w:ind w:left="690"/>
        <w:rPr>
          <w:rFonts w:ascii="Helvetica Neue" w:eastAsia="Times New Roman" w:hAnsi="Helvetica Neue"/>
          <w:color w:val="333344"/>
          <w:sz w:val="23"/>
          <w:szCs w:val="23"/>
        </w:rPr>
      </w:pPr>
      <w:hyperlink r:id="rId44" w:tgtFrame="_blank" w:tooltip="extract()函数" w:history="1">
        <w:r w:rsidR="007C30CB">
          <w:rPr>
            <w:rStyle w:val="a6"/>
            <w:rFonts w:ascii="Helvetica Neue" w:eastAsia="Times New Roman" w:hAnsi="Helvetica Neue"/>
            <w:color w:val="3298D6"/>
            <w:sz w:val="23"/>
            <w:szCs w:val="23"/>
          </w:rPr>
          <w:t>extract()</w:t>
        </w:r>
        <w:r w:rsidR="007C30CB">
          <w:rPr>
            <w:rStyle w:val="a6"/>
            <w:rFonts w:ascii="MS Mincho" w:eastAsia="MS Mincho" w:hAnsi="MS Mincho" w:cs="MS Mincho"/>
            <w:color w:val="3298D6"/>
            <w:sz w:val="23"/>
            <w:szCs w:val="23"/>
          </w:rPr>
          <w:t>函数</w:t>
        </w:r>
      </w:hyperlink>
      <w:r w:rsidR="007C30CB">
        <w:rPr>
          <w:rFonts w:ascii="Helvetica Neue" w:eastAsia="Times New Roman" w:hAnsi="Helvetica Neue"/>
          <w:color w:val="333344"/>
          <w:sz w:val="23"/>
          <w:szCs w:val="23"/>
        </w:rPr>
        <w:t xml:space="preserve"> - </w:t>
      </w:r>
      <w:r w:rsidR="007C30CB">
        <w:rPr>
          <w:rFonts w:ascii="MS Mincho" w:eastAsia="MS Mincho" w:hAnsi="MS Mincho" w:cs="MS Mincho"/>
          <w:color w:val="333344"/>
          <w:sz w:val="23"/>
          <w:szCs w:val="23"/>
        </w:rPr>
        <w:t>提取日期的一部分。</w:t>
      </w:r>
    </w:p>
    <w:p w14:paraId="65042893" w14:textId="77777777" w:rsidR="007C30CB" w:rsidRDefault="002B3776" w:rsidP="007C30CB">
      <w:pPr>
        <w:numPr>
          <w:ilvl w:val="0"/>
          <w:numId w:val="45"/>
        </w:numPr>
        <w:shd w:val="clear" w:color="auto" w:fill="FFFFFF"/>
        <w:spacing w:before="100" w:beforeAutospacing="1" w:after="90"/>
        <w:ind w:left="690"/>
        <w:rPr>
          <w:rFonts w:ascii="Helvetica Neue" w:eastAsia="Times New Roman" w:hAnsi="Helvetica Neue"/>
          <w:color w:val="333344"/>
          <w:sz w:val="23"/>
          <w:szCs w:val="23"/>
        </w:rPr>
      </w:pPr>
      <w:hyperlink r:id="rId45" w:tgtFrame="_blank" w:tooltip="now()函数" w:history="1">
        <w:r w:rsidR="007C30CB">
          <w:rPr>
            <w:rStyle w:val="a6"/>
            <w:rFonts w:ascii="Helvetica Neue" w:eastAsia="Times New Roman" w:hAnsi="Helvetica Neue"/>
            <w:color w:val="3298D6"/>
            <w:sz w:val="23"/>
            <w:szCs w:val="23"/>
          </w:rPr>
          <w:t>now()</w:t>
        </w:r>
        <w:r w:rsidR="007C30CB">
          <w:rPr>
            <w:rStyle w:val="a6"/>
            <w:rFonts w:ascii="MS Mincho" w:eastAsia="MS Mincho" w:hAnsi="MS Mincho" w:cs="MS Mincho"/>
            <w:color w:val="3298D6"/>
            <w:sz w:val="23"/>
            <w:szCs w:val="23"/>
          </w:rPr>
          <w:t>函数</w:t>
        </w:r>
      </w:hyperlink>
      <w:r w:rsidR="007C30CB">
        <w:rPr>
          <w:rFonts w:ascii="Helvetica Neue" w:eastAsia="Times New Roman" w:hAnsi="Helvetica Neue"/>
          <w:color w:val="333344"/>
          <w:sz w:val="23"/>
          <w:szCs w:val="23"/>
        </w:rPr>
        <w:t xml:space="preserve"> - </w:t>
      </w:r>
      <w:r w:rsidR="007C30CB">
        <w:rPr>
          <w:rFonts w:ascii="MS Mincho" w:eastAsia="MS Mincho" w:hAnsi="MS Mincho" w:cs="MS Mincho"/>
          <w:color w:val="333344"/>
          <w:sz w:val="23"/>
          <w:szCs w:val="23"/>
        </w:rPr>
        <w:t>返回当前日期和</w:t>
      </w:r>
      <w:r w:rsidR="007C30CB">
        <w:rPr>
          <w:rFonts w:ascii="SimSun" w:eastAsia="SimSun" w:hAnsi="SimSun" w:cs="SimSun"/>
          <w:color w:val="333344"/>
          <w:sz w:val="23"/>
          <w:szCs w:val="23"/>
        </w:rPr>
        <w:t>时间</w:t>
      </w:r>
      <w:r w:rsidR="007C30CB">
        <w:rPr>
          <w:rFonts w:ascii="MS Mincho" w:eastAsia="MS Mincho" w:hAnsi="MS Mincho" w:cs="MS Mincho"/>
          <w:color w:val="333344"/>
          <w:sz w:val="23"/>
          <w:szCs w:val="23"/>
        </w:rPr>
        <w:t>。</w:t>
      </w:r>
    </w:p>
    <w:p w14:paraId="6B957BBF" w14:textId="77777777" w:rsidR="007C30CB" w:rsidRDefault="002B3776" w:rsidP="007C30CB">
      <w:pPr>
        <w:numPr>
          <w:ilvl w:val="0"/>
          <w:numId w:val="45"/>
        </w:numPr>
        <w:shd w:val="clear" w:color="auto" w:fill="FFFFFF"/>
        <w:spacing w:before="100" w:beforeAutospacing="1" w:after="90"/>
        <w:ind w:left="690"/>
        <w:rPr>
          <w:rFonts w:ascii="Helvetica Neue" w:eastAsia="Times New Roman" w:hAnsi="Helvetica Neue"/>
          <w:color w:val="333344"/>
          <w:sz w:val="23"/>
          <w:szCs w:val="23"/>
        </w:rPr>
      </w:pPr>
      <w:hyperlink r:id="rId46" w:tgtFrame="_blank" w:tooltip="month()函数" w:history="1">
        <w:r w:rsidR="007C30CB">
          <w:rPr>
            <w:rStyle w:val="a6"/>
            <w:rFonts w:ascii="Helvetica Neue" w:eastAsia="Times New Roman" w:hAnsi="Helvetica Neue"/>
            <w:color w:val="3298D6"/>
            <w:sz w:val="23"/>
            <w:szCs w:val="23"/>
          </w:rPr>
          <w:t>month()</w:t>
        </w:r>
        <w:r w:rsidR="007C30CB">
          <w:rPr>
            <w:rStyle w:val="a6"/>
            <w:rFonts w:ascii="MS Mincho" w:eastAsia="MS Mincho" w:hAnsi="MS Mincho" w:cs="MS Mincho"/>
            <w:color w:val="3298D6"/>
            <w:sz w:val="23"/>
            <w:szCs w:val="23"/>
          </w:rPr>
          <w:t>函数</w:t>
        </w:r>
      </w:hyperlink>
      <w:r w:rsidR="007C30CB">
        <w:rPr>
          <w:rFonts w:ascii="Helvetica Neue" w:eastAsia="Times New Roman" w:hAnsi="Helvetica Neue"/>
          <w:color w:val="333344"/>
          <w:sz w:val="23"/>
          <w:szCs w:val="23"/>
        </w:rPr>
        <w:t xml:space="preserve"> - </w:t>
      </w:r>
      <w:r w:rsidR="007C30CB">
        <w:rPr>
          <w:rFonts w:ascii="MS Mincho" w:eastAsia="MS Mincho" w:hAnsi="MS Mincho" w:cs="MS Mincho"/>
          <w:color w:val="333344"/>
          <w:sz w:val="23"/>
          <w:szCs w:val="23"/>
        </w:rPr>
        <w:t>返回一个表示指定日期的月份的整数。</w:t>
      </w:r>
    </w:p>
    <w:p w14:paraId="60B94140" w14:textId="77777777" w:rsidR="007C30CB" w:rsidRDefault="002B3776" w:rsidP="007C30CB">
      <w:pPr>
        <w:numPr>
          <w:ilvl w:val="0"/>
          <w:numId w:val="45"/>
        </w:numPr>
        <w:shd w:val="clear" w:color="auto" w:fill="FFFFFF"/>
        <w:spacing w:before="100" w:beforeAutospacing="1" w:after="90"/>
        <w:ind w:left="690"/>
        <w:rPr>
          <w:rFonts w:ascii="Helvetica Neue" w:eastAsia="Times New Roman" w:hAnsi="Helvetica Neue"/>
          <w:color w:val="333344"/>
          <w:sz w:val="23"/>
          <w:szCs w:val="23"/>
        </w:rPr>
      </w:pPr>
      <w:hyperlink r:id="rId47" w:tgtFrame="_blank" w:tooltip="str_to_date()函数" w:history="1">
        <w:r w:rsidR="007C30CB">
          <w:rPr>
            <w:rStyle w:val="a6"/>
            <w:rFonts w:ascii="Helvetica Neue" w:eastAsia="Times New Roman" w:hAnsi="Helvetica Neue"/>
            <w:color w:val="3298D6"/>
            <w:sz w:val="23"/>
            <w:szCs w:val="23"/>
          </w:rPr>
          <w:t>str_to_date()</w:t>
        </w:r>
        <w:r w:rsidR="007C30CB">
          <w:rPr>
            <w:rStyle w:val="a6"/>
            <w:rFonts w:ascii="MS Mincho" w:eastAsia="MS Mincho" w:hAnsi="MS Mincho" w:cs="MS Mincho"/>
            <w:color w:val="3298D6"/>
            <w:sz w:val="23"/>
            <w:szCs w:val="23"/>
          </w:rPr>
          <w:t>函数</w:t>
        </w:r>
      </w:hyperlink>
      <w:r w:rsidR="007C30CB">
        <w:rPr>
          <w:rFonts w:ascii="Helvetica Neue" w:eastAsia="Times New Roman" w:hAnsi="Helvetica Neue"/>
          <w:color w:val="333344"/>
          <w:sz w:val="23"/>
          <w:szCs w:val="23"/>
        </w:rPr>
        <w:t xml:space="preserve"> - </w:t>
      </w:r>
      <w:r w:rsidR="007C30CB">
        <w:rPr>
          <w:rFonts w:ascii="MS Mincho" w:eastAsia="MS Mincho" w:hAnsi="MS Mincho" w:cs="MS Mincho"/>
          <w:color w:val="333344"/>
          <w:sz w:val="23"/>
          <w:szCs w:val="23"/>
        </w:rPr>
        <w:t>将字符串</w:t>
      </w:r>
      <w:r w:rsidR="007C30CB">
        <w:rPr>
          <w:rFonts w:ascii="SimSun" w:eastAsia="SimSun" w:hAnsi="SimSun" w:cs="SimSun"/>
          <w:color w:val="333344"/>
          <w:sz w:val="23"/>
          <w:szCs w:val="23"/>
        </w:rPr>
        <w:t>转换为</w:t>
      </w:r>
      <w:r w:rsidR="007C30CB">
        <w:rPr>
          <w:rFonts w:ascii="MS Mincho" w:eastAsia="MS Mincho" w:hAnsi="MS Mincho" w:cs="MS Mincho"/>
          <w:color w:val="333344"/>
          <w:sz w:val="23"/>
          <w:szCs w:val="23"/>
        </w:rPr>
        <w:t>基于指定格式的日期和</w:t>
      </w:r>
      <w:r w:rsidR="007C30CB">
        <w:rPr>
          <w:rFonts w:ascii="SimSun" w:eastAsia="SimSun" w:hAnsi="SimSun" w:cs="SimSun"/>
          <w:color w:val="333344"/>
          <w:sz w:val="23"/>
          <w:szCs w:val="23"/>
        </w:rPr>
        <w:t>时间值</w:t>
      </w:r>
      <w:r w:rsidR="007C30CB">
        <w:rPr>
          <w:rFonts w:ascii="MS Mincho" w:eastAsia="MS Mincho" w:hAnsi="MS Mincho" w:cs="MS Mincho"/>
          <w:color w:val="333344"/>
          <w:sz w:val="23"/>
          <w:szCs w:val="23"/>
        </w:rPr>
        <w:t>。</w:t>
      </w:r>
    </w:p>
    <w:p w14:paraId="3E091F9F" w14:textId="77777777" w:rsidR="007C30CB" w:rsidRDefault="002B3776" w:rsidP="007C30CB">
      <w:pPr>
        <w:numPr>
          <w:ilvl w:val="0"/>
          <w:numId w:val="45"/>
        </w:numPr>
        <w:shd w:val="clear" w:color="auto" w:fill="FFFFFF"/>
        <w:spacing w:before="100" w:beforeAutospacing="1" w:after="90"/>
        <w:ind w:left="690"/>
        <w:rPr>
          <w:rFonts w:ascii="Helvetica Neue" w:eastAsia="Times New Roman" w:hAnsi="Helvetica Neue"/>
          <w:color w:val="333344"/>
          <w:sz w:val="23"/>
          <w:szCs w:val="23"/>
        </w:rPr>
      </w:pPr>
      <w:hyperlink r:id="rId48" w:tgtFrame="_blank" w:tooltip="sysdate()函数" w:history="1">
        <w:r w:rsidR="007C30CB">
          <w:rPr>
            <w:rStyle w:val="a6"/>
            <w:rFonts w:ascii="Helvetica Neue" w:eastAsia="Times New Roman" w:hAnsi="Helvetica Neue"/>
            <w:color w:val="3298D6"/>
            <w:sz w:val="23"/>
            <w:szCs w:val="23"/>
          </w:rPr>
          <w:t>sysdate()</w:t>
        </w:r>
        <w:r w:rsidR="007C30CB">
          <w:rPr>
            <w:rStyle w:val="a6"/>
            <w:rFonts w:ascii="MS Mincho" w:eastAsia="MS Mincho" w:hAnsi="MS Mincho" w:cs="MS Mincho"/>
            <w:color w:val="3298D6"/>
            <w:sz w:val="23"/>
            <w:szCs w:val="23"/>
          </w:rPr>
          <w:t>函数</w:t>
        </w:r>
      </w:hyperlink>
      <w:r w:rsidR="007C30CB">
        <w:rPr>
          <w:rFonts w:ascii="Helvetica Neue" w:eastAsia="Times New Roman" w:hAnsi="Helvetica Neue"/>
          <w:color w:val="333344"/>
          <w:sz w:val="23"/>
          <w:szCs w:val="23"/>
        </w:rPr>
        <w:t xml:space="preserve"> - </w:t>
      </w:r>
      <w:r w:rsidR="007C30CB">
        <w:rPr>
          <w:rFonts w:ascii="MS Mincho" w:eastAsia="MS Mincho" w:hAnsi="MS Mincho" w:cs="MS Mincho"/>
          <w:color w:val="333344"/>
          <w:sz w:val="23"/>
          <w:szCs w:val="23"/>
        </w:rPr>
        <w:t>返回当前日期。</w:t>
      </w:r>
    </w:p>
    <w:p w14:paraId="7F0EFBC3" w14:textId="77777777" w:rsidR="007C30CB" w:rsidRDefault="002B3776" w:rsidP="007C30CB">
      <w:pPr>
        <w:numPr>
          <w:ilvl w:val="0"/>
          <w:numId w:val="45"/>
        </w:numPr>
        <w:shd w:val="clear" w:color="auto" w:fill="FFFFFF"/>
        <w:spacing w:before="100" w:beforeAutospacing="1" w:after="90"/>
        <w:ind w:left="690"/>
        <w:rPr>
          <w:rFonts w:ascii="Helvetica Neue" w:eastAsia="Times New Roman" w:hAnsi="Helvetica Neue"/>
          <w:color w:val="333344"/>
          <w:sz w:val="23"/>
          <w:szCs w:val="23"/>
        </w:rPr>
      </w:pPr>
      <w:hyperlink r:id="rId49" w:tgtFrame="_blank" w:tooltip="timediff()函数" w:history="1">
        <w:r w:rsidR="007C30CB">
          <w:rPr>
            <w:rStyle w:val="a6"/>
            <w:rFonts w:ascii="Helvetica Neue" w:eastAsia="Times New Roman" w:hAnsi="Helvetica Neue"/>
            <w:color w:val="3298D6"/>
            <w:sz w:val="23"/>
            <w:szCs w:val="23"/>
          </w:rPr>
          <w:t>timediff()</w:t>
        </w:r>
        <w:r w:rsidR="007C30CB">
          <w:rPr>
            <w:rStyle w:val="a6"/>
            <w:rFonts w:ascii="MS Mincho" w:eastAsia="MS Mincho" w:hAnsi="MS Mincho" w:cs="MS Mincho"/>
            <w:color w:val="3298D6"/>
            <w:sz w:val="23"/>
            <w:szCs w:val="23"/>
          </w:rPr>
          <w:t>函数</w:t>
        </w:r>
      </w:hyperlink>
      <w:r w:rsidR="007C30CB">
        <w:rPr>
          <w:rFonts w:ascii="Helvetica Neue" w:eastAsia="Times New Roman" w:hAnsi="Helvetica Neue"/>
          <w:color w:val="333344"/>
          <w:sz w:val="23"/>
          <w:szCs w:val="23"/>
        </w:rPr>
        <w:t xml:space="preserve"> - </w:t>
      </w:r>
      <w:r w:rsidR="007C30CB">
        <w:rPr>
          <w:rFonts w:ascii="SimSun" w:eastAsia="SimSun" w:hAnsi="SimSun" w:cs="SimSun"/>
          <w:color w:val="333344"/>
          <w:sz w:val="23"/>
          <w:szCs w:val="23"/>
        </w:rPr>
        <w:t>计算两</w:t>
      </w:r>
      <w:r w:rsidR="007C30CB">
        <w:rPr>
          <w:rFonts w:ascii="MS Mincho" w:eastAsia="MS Mincho" w:hAnsi="MS Mincho" w:cs="MS Mincho"/>
          <w:color w:val="333344"/>
          <w:sz w:val="23"/>
          <w:szCs w:val="23"/>
        </w:rPr>
        <w:t>个</w:t>
      </w:r>
      <w:r w:rsidR="007C30CB">
        <w:rPr>
          <w:rStyle w:val="HTML"/>
          <w:rFonts w:ascii="Menlo" w:hAnsi="Menlo" w:cs="Menlo"/>
          <w:color w:val="C7254E"/>
          <w:sz w:val="23"/>
          <w:szCs w:val="23"/>
          <w:shd w:val="clear" w:color="auto" w:fill="F9F2F4"/>
        </w:rPr>
        <w:t>TIME</w:t>
      </w:r>
      <w:r w:rsidR="007C30CB">
        <w:rPr>
          <w:rFonts w:ascii="MS Mincho" w:eastAsia="MS Mincho" w:hAnsi="MS Mincho" w:cs="MS Mincho"/>
          <w:color w:val="333344"/>
          <w:sz w:val="23"/>
          <w:szCs w:val="23"/>
        </w:rPr>
        <w:t>或</w:t>
      </w:r>
      <w:r w:rsidR="007C30CB">
        <w:rPr>
          <w:rStyle w:val="HTML"/>
          <w:rFonts w:ascii="Menlo" w:hAnsi="Menlo" w:cs="Menlo"/>
          <w:color w:val="C7254E"/>
          <w:sz w:val="23"/>
          <w:szCs w:val="23"/>
          <w:shd w:val="clear" w:color="auto" w:fill="F9F2F4"/>
        </w:rPr>
        <w:t>DATETIME</w:t>
      </w:r>
      <w:r w:rsidR="007C30CB">
        <w:rPr>
          <w:rFonts w:ascii="SimSun" w:eastAsia="SimSun" w:hAnsi="SimSun" w:cs="SimSun"/>
          <w:color w:val="333344"/>
          <w:sz w:val="23"/>
          <w:szCs w:val="23"/>
        </w:rPr>
        <w:t>值之间的差值</w:t>
      </w:r>
      <w:r w:rsidR="007C30CB">
        <w:rPr>
          <w:rFonts w:ascii="MS Mincho" w:eastAsia="MS Mincho" w:hAnsi="MS Mincho" w:cs="MS Mincho"/>
          <w:color w:val="333344"/>
          <w:sz w:val="23"/>
          <w:szCs w:val="23"/>
        </w:rPr>
        <w:t>。</w:t>
      </w:r>
    </w:p>
    <w:p w14:paraId="7CDD6258" w14:textId="77777777" w:rsidR="007C30CB" w:rsidRDefault="002B3776" w:rsidP="007C30CB">
      <w:pPr>
        <w:numPr>
          <w:ilvl w:val="0"/>
          <w:numId w:val="45"/>
        </w:numPr>
        <w:shd w:val="clear" w:color="auto" w:fill="FFFFFF"/>
        <w:spacing w:before="100" w:beforeAutospacing="1" w:after="90"/>
        <w:ind w:left="690"/>
        <w:rPr>
          <w:rFonts w:ascii="Helvetica Neue" w:eastAsia="Times New Roman" w:hAnsi="Helvetica Neue"/>
          <w:color w:val="333344"/>
          <w:sz w:val="23"/>
          <w:szCs w:val="23"/>
        </w:rPr>
      </w:pPr>
      <w:hyperlink r:id="rId50" w:tgtFrame="_blank" w:tooltip="timestampdiff()函数" w:history="1">
        <w:r w:rsidR="007C30CB">
          <w:rPr>
            <w:rStyle w:val="a6"/>
            <w:rFonts w:ascii="Helvetica Neue" w:eastAsia="Times New Roman" w:hAnsi="Helvetica Neue"/>
            <w:color w:val="3298D6"/>
            <w:sz w:val="23"/>
            <w:szCs w:val="23"/>
          </w:rPr>
          <w:t>timestampdiff()</w:t>
        </w:r>
        <w:r w:rsidR="007C30CB">
          <w:rPr>
            <w:rStyle w:val="a6"/>
            <w:rFonts w:ascii="MS Mincho" w:eastAsia="MS Mincho" w:hAnsi="MS Mincho" w:cs="MS Mincho"/>
            <w:color w:val="3298D6"/>
            <w:sz w:val="23"/>
            <w:szCs w:val="23"/>
          </w:rPr>
          <w:t>函数</w:t>
        </w:r>
      </w:hyperlink>
      <w:r w:rsidR="007C30CB">
        <w:rPr>
          <w:rFonts w:ascii="Helvetica Neue" w:eastAsia="Times New Roman" w:hAnsi="Helvetica Neue"/>
          <w:color w:val="333344"/>
          <w:sz w:val="23"/>
          <w:szCs w:val="23"/>
        </w:rPr>
        <w:t xml:space="preserve"> - </w:t>
      </w:r>
      <w:r w:rsidR="007C30CB">
        <w:rPr>
          <w:rFonts w:ascii="SimSun" w:eastAsia="SimSun" w:hAnsi="SimSun" w:cs="SimSun"/>
          <w:color w:val="333344"/>
          <w:sz w:val="23"/>
          <w:szCs w:val="23"/>
        </w:rPr>
        <w:t>计算两</w:t>
      </w:r>
      <w:r w:rsidR="007C30CB">
        <w:rPr>
          <w:rFonts w:ascii="MS Mincho" w:eastAsia="MS Mincho" w:hAnsi="MS Mincho" w:cs="MS Mincho"/>
          <w:color w:val="333344"/>
          <w:sz w:val="23"/>
          <w:szCs w:val="23"/>
        </w:rPr>
        <w:t>个</w:t>
      </w:r>
      <w:r w:rsidR="007C30CB">
        <w:rPr>
          <w:rStyle w:val="HTML"/>
          <w:rFonts w:ascii="Menlo" w:hAnsi="Menlo" w:cs="Menlo"/>
          <w:color w:val="C7254E"/>
          <w:sz w:val="23"/>
          <w:szCs w:val="23"/>
          <w:shd w:val="clear" w:color="auto" w:fill="F9F2F4"/>
        </w:rPr>
        <w:t>DATE</w:t>
      </w:r>
      <w:r w:rsidR="007C30CB">
        <w:rPr>
          <w:rFonts w:ascii="MS Mincho" w:eastAsia="MS Mincho" w:hAnsi="MS Mincho" w:cs="MS Mincho"/>
          <w:color w:val="333344"/>
          <w:sz w:val="23"/>
          <w:szCs w:val="23"/>
        </w:rPr>
        <w:t>或</w:t>
      </w:r>
      <w:r w:rsidR="007C30CB">
        <w:rPr>
          <w:rStyle w:val="HTML"/>
          <w:rFonts w:ascii="Menlo" w:hAnsi="Menlo" w:cs="Menlo"/>
          <w:color w:val="C7254E"/>
          <w:sz w:val="23"/>
          <w:szCs w:val="23"/>
          <w:shd w:val="clear" w:color="auto" w:fill="F9F2F4"/>
        </w:rPr>
        <w:t>DATETIME</w:t>
      </w:r>
      <w:r w:rsidR="007C30CB">
        <w:rPr>
          <w:rFonts w:ascii="SimSun" w:eastAsia="SimSun" w:hAnsi="SimSun" w:cs="SimSun"/>
          <w:color w:val="333344"/>
          <w:sz w:val="23"/>
          <w:szCs w:val="23"/>
        </w:rPr>
        <w:t>值之间的差值</w:t>
      </w:r>
      <w:r w:rsidR="007C30CB">
        <w:rPr>
          <w:rFonts w:ascii="MS Mincho" w:eastAsia="MS Mincho" w:hAnsi="MS Mincho" w:cs="MS Mincho"/>
          <w:color w:val="333344"/>
          <w:sz w:val="23"/>
          <w:szCs w:val="23"/>
        </w:rPr>
        <w:t>。</w:t>
      </w:r>
    </w:p>
    <w:p w14:paraId="5412C992" w14:textId="77777777" w:rsidR="007C30CB" w:rsidRDefault="002B3776" w:rsidP="007C30CB">
      <w:pPr>
        <w:numPr>
          <w:ilvl w:val="0"/>
          <w:numId w:val="45"/>
        </w:numPr>
        <w:shd w:val="clear" w:color="auto" w:fill="FFFFFF"/>
        <w:spacing w:before="100" w:beforeAutospacing="1" w:after="90"/>
        <w:ind w:left="690"/>
        <w:rPr>
          <w:rFonts w:ascii="Helvetica Neue" w:eastAsia="Times New Roman" w:hAnsi="Helvetica Neue"/>
          <w:color w:val="333344"/>
          <w:sz w:val="23"/>
          <w:szCs w:val="23"/>
        </w:rPr>
      </w:pPr>
      <w:hyperlink r:id="rId51" w:tgtFrame="_blank" w:tooltip="week()函数" w:history="1">
        <w:r w:rsidR="007C30CB">
          <w:rPr>
            <w:rStyle w:val="a6"/>
            <w:rFonts w:ascii="Helvetica Neue" w:eastAsia="Times New Roman" w:hAnsi="Helvetica Neue"/>
            <w:color w:val="3298D6"/>
            <w:sz w:val="23"/>
            <w:szCs w:val="23"/>
          </w:rPr>
          <w:t>week()</w:t>
        </w:r>
        <w:r w:rsidR="007C30CB">
          <w:rPr>
            <w:rStyle w:val="a6"/>
            <w:rFonts w:ascii="MS Mincho" w:eastAsia="MS Mincho" w:hAnsi="MS Mincho" w:cs="MS Mincho"/>
            <w:color w:val="3298D6"/>
            <w:sz w:val="23"/>
            <w:szCs w:val="23"/>
          </w:rPr>
          <w:t>函数</w:t>
        </w:r>
      </w:hyperlink>
      <w:r w:rsidR="007C30CB">
        <w:rPr>
          <w:rFonts w:ascii="Helvetica Neue" w:eastAsia="Times New Roman" w:hAnsi="Helvetica Neue"/>
          <w:color w:val="333344"/>
          <w:sz w:val="23"/>
          <w:szCs w:val="23"/>
        </w:rPr>
        <w:t xml:space="preserve"> - </w:t>
      </w:r>
      <w:r w:rsidR="007C30CB">
        <w:rPr>
          <w:rFonts w:ascii="MS Mincho" w:eastAsia="MS Mincho" w:hAnsi="MS Mincho" w:cs="MS Mincho"/>
          <w:color w:val="333344"/>
          <w:sz w:val="23"/>
          <w:szCs w:val="23"/>
        </w:rPr>
        <w:t>返回一个日期的星期数</w:t>
      </w:r>
      <w:r w:rsidR="007C30CB">
        <w:rPr>
          <w:rFonts w:ascii="SimSun" w:eastAsia="SimSun" w:hAnsi="SimSun" w:cs="SimSun"/>
          <w:color w:val="333344"/>
          <w:sz w:val="23"/>
          <w:szCs w:val="23"/>
        </w:rPr>
        <w:t>值</w:t>
      </w:r>
      <w:r w:rsidR="007C30CB">
        <w:rPr>
          <w:rFonts w:ascii="MS Mincho" w:eastAsia="MS Mincho" w:hAnsi="MS Mincho" w:cs="MS Mincho"/>
          <w:color w:val="333344"/>
          <w:sz w:val="23"/>
          <w:szCs w:val="23"/>
        </w:rPr>
        <w:t>。</w:t>
      </w:r>
    </w:p>
    <w:p w14:paraId="6FCBCCC3" w14:textId="77777777" w:rsidR="007C30CB" w:rsidRDefault="002B3776" w:rsidP="007C30CB">
      <w:pPr>
        <w:numPr>
          <w:ilvl w:val="0"/>
          <w:numId w:val="45"/>
        </w:numPr>
        <w:shd w:val="clear" w:color="auto" w:fill="FFFFFF"/>
        <w:spacing w:before="100" w:beforeAutospacing="1" w:after="90"/>
        <w:ind w:left="690"/>
        <w:rPr>
          <w:rFonts w:ascii="Helvetica Neue" w:eastAsia="Times New Roman" w:hAnsi="Helvetica Neue"/>
          <w:color w:val="333344"/>
          <w:sz w:val="23"/>
          <w:szCs w:val="23"/>
        </w:rPr>
      </w:pPr>
      <w:hyperlink r:id="rId52" w:tgtFrame="_blank" w:tooltip="weekday()函数" w:history="1">
        <w:r w:rsidR="007C30CB">
          <w:rPr>
            <w:rStyle w:val="a6"/>
            <w:rFonts w:ascii="Helvetica Neue" w:eastAsia="Times New Roman" w:hAnsi="Helvetica Neue"/>
            <w:color w:val="3298D6"/>
            <w:sz w:val="23"/>
            <w:szCs w:val="23"/>
          </w:rPr>
          <w:t>weekday()</w:t>
        </w:r>
        <w:r w:rsidR="007C30CB">
          <w:rPr>
            <w:rStyle w:val="a6"/>
            <w:rFonts w:ascii="MS Mincho" w:eastAsia="MS Mincho" w:hAnsi="MS Mincho" w:cs="MS Mincho"/>
            <w:color w:val="3298D6"/>
            <w:sz w:val="23"/>
            <w:szCs w:val="23"/>
          </w:rPr>
          <w:t>函数</w:t>
        </w:r>
      </w:hyperlink>
      <w:r w:rsidR="007C30CB">
        <w:rPr>
          <w:rFonts w:ascii="Helvetica Neue" w:eastAsia="Times New Roman" w:hAnsi="Helvetica Neue"/>
          <w:color w:val="333344"/>
          <w:sz w:val="23"/>
          <w:szCs w:val="23"/>
        </w:rPr>
        <w:t xml:space="preserve"> - </w:t>
      </w:r>
      <w:r w:rsidR="007C30CB">
        <w:rPr>
          <w:rFonts w:ascii="MS Mincho" w:eastAsia="MS Mincho" w:hAnsi="MS Mincho" w:cs="MS Mincho"/>
          <w:color w:val="333344"/>
          <w:sz w:val="23"/>
          <w:szCs w:val="23"/>
        </w:rPr>
        <w:t>返回一个日期表示</w:t>
      </w:r>
      <w:r w:rsidR="007C30CB">
        <w:rPr>
          <w:rFonts w:ascii="SimSun" w:eastAsia="SimSun" w:hAnsi="SimSun" w:cs="SimSun"/>
          <w:color w:val="333344"/>
          <w:sz w:val="23"/>
          <w:szCs w:val="23"/>
        </w:rPr>
        <w:t>为</w:t>
      </w:r>
      <w:r w:rsidR="007C30CB">
        <w:rPr>
          <w:rFonts w:ascii="MS Mincho" w:eastAsia="MS Mincho" w:hAnsi="MS Mincho" w:cs="MS Mincho"/>
          <w:color w:val="333344"/>
          <w:sz w:val="23"/>
          <w:szCs w:val="23"/>
        </w:rPr>
        <w:t>工作日</w:t>
      </w:r>
      <w:r w:rsidR="007C30CB">
        <w:rPr>
          <w:rFonts w:ascii="Helvetica Neue" w:eastAsia="Times New Roman" w:hAnsi="Helvetica Neue"/>
          <w:color w:val="333344"/>
          <w:sz w:val="23"/>
          <w:szCs w:val="23"/>
        </w:rPr>
        <w:t>/</w:t>
      </w:r>
      <w:r w:rsidR="007C30CB">
        <w:rPr>
          <w:rFonts w:ascii="MS Mincho" w:eastAsia="MS Mincho" w:hAnsi="MS Mincho" w:cs="MS Mincho"/>
          <w:color w:val="333344"/>
          <w:sz w:val="23"/>
          <w:szCs w:val="23"/>
        </w:rPr>
        <w:t>星期几的索引。</w:t>
      </w:r>
    </w:p>
    <w:p w14:paraId="787B562A" w14:textId="77777777" w:rsidR="007C30CB" w:rsidRDefault="002B3776" w:rsidP="007C30CB">
      <w:pPr>
        <w:numPr>
          <w:ilvl w:val="0"/>
          <w:numId w:val="45"/>
        </w:numPr>
        <w:shd w:val="clear" w:color="auto" w:fill="FFFFFF"/>
        <w:spacing w:before="100" w:beforeAutospacing="1" w:after="90"/>
        <w:ind w:left="690"/>
        <w:rPr>
          <w:rFonts w:ascii="Helvetica Neue" w:eastAsia="Times New Roman" w:hAnsi="Helvetica Neue"/>
          <w:color w:val="333344"/>
          <w:sz w:val="23"/>
          <w:szCs w:val="23"/>
        </w:rPr>
      </w:pPr>
      <w:hyperlink r:id="rId53" w:tgtFrame="_blank" w:tooltip="year()函数" w:history="1">
        <w:r w:rsidR="007C30CB">
          <w:rPr>
            <w:rStyle w:val="a6"/>
            <w:rFonts w:ascii="Helvetica Neue" w:eastAsia="Times New Roman" w:hAnsi="Helvetica Neue"/>
            <w:color w:val="3298D6"/>
            <w:sz w:val="23"/>
            <w:szCs w:val="23"/>
          </w:rPr>
          <w:t>year()</w:t>
        </w:r>
        <w:r w:rsidR="007C30CB">
          <w:rPr>
            <w:rStyle w:val="a6"/>
            <w:rFonts w:ascii="MS Mincho" w:eastAsia="MS Mincho" w:hAnsi="MS Mincho" w:cs="MS Mincho"/>
            <w:color w:val="3298D6"/>
            <w:sz w:val="23"/>
            <w:szCs w:val="23"/>
          </w:rPr>
          <w:t>函数</w:t>
        </w:r>
      </w:hyperlink>
      <w:r w:rsidR="007C30CB">
        <w:rPr>
          <w:rFonts w:ascii="Helvetica Neue" w:eastAsia="Times New Roman" w:hAnsi="Helvetica Neue"/>
          <w:color w:val="333344"/>
          <w:sz w:val="23"/>
          <w:szCs w:val="23"/>
        </w:rPr>
        <w:t xml:space="preserve"> - </w:t>
      </w:r>
      <w:r w:rsidR="007C30CB">
        <w:rPr>
          <w:rFonts w:ascii="MS Mincho" w:eastAsia="MS Mincho" w:hAnsi="MS Mincho" w:cs="MS Mincho"/>
          <w:color w:val="333344"/>
          <w:sz w:val="23"/>
          <w:szCs w:val="23"/>
        </w:rPr>
        <w:t>返回日期</w:t>
      </w:r>
      <w:r w:rsidR="007C30CB">
        <w:rPr>
          <w:rFonts w:ascii="SimSun" w:eastAsia="SimSun" w:hAnsi="SimSun" w:cs="SimSun"/>
          <w:color w:val="333344"/>
          <w:sz w:val="23"/>
          <w:szCs w:val="23"/>
        </w:rPr>
        <w:t>值</w:t>
      </w:r>
      <w:r w:rsidR="007C30CB">
        <w:rPr>
          <w:rFonts w:ascii="MS Mincho" w:eastAsia="MS Mincho" w:hAnsi="MS Mincho" w:cs="MS Mincho"/>
          <w:color w:val="333344"/>
          <w:sz w:val="23"/>
          <w:szCs w:val="23"/>
        </w:rPr>
        <w:t>的年份部分。</w:t>
      </w:r>
    </w:p>
    <w:p w14:paraId="2EA576E1" w14:textId="77777777" w:rsidR="007C30CB" w:rsidRDefault="007C30CB" w:rsidP="007C30CB">
      <w:pPr>
        <w:pStyle w:val="2"/>
        <w:pBdr>
          <w:bottom w:val="single" w:sz="6" w:space="8" w:color="EAEAEA"/>
        </w:pBdr>
        <w:shd w:val="clear" w:color="auto" w:fill="FFFFFF"/>
        <w:spacing w:before="180" w:after="180"/>
        <w:rPr>
          <w:rFonts w:ascii="Helvetica Neue" w:eastAsia="Times New Roman" w:hAnsi="Helvetica Neue"/>
          <w:color w:val="555555"/>
          <w:sz w:val="27"/>
          <w:szCs w:val="27"/>
        </w:rPr>
      </w:pPr>
      <w:bookmarkStart w:id="4" w:name="MySQL比较函数"/>
      <w:bookmarkEnd w:id="4"/>
      <w:r>
        <w:rPr>
          <w:rFonts w:ascii="Helvetica Neue" w:eastAsia="Times New Roman" w:hAnsi="Helvetica Neue"/>
          <w:color w:val="555555"/>
          <w:sz w:val="27"/>
          <w:szCs w:val="27"/>
        </w:rPr>
        <w:t>MySQL</w:t>
      </w:r>
      <w:r>
        <w:rPr>
          <w:rFonts w:ascii="MS Mincho" w:eastAsia="MS Mincho" w:hAnsi="MS Mincho" w:cs="MS Mincho"/>
          <w:color w:val="555555"/>
          <w:sz w:val="27"/>
          <w:szCs w:val="27"/>
        </w:rPr>
        <w:t>比</w:t>
      </w:r>
      <w:r>
        <w:rPr>
          <w:rFonts w:ascii="SimSun" w:eastAsia="SimSun" w:hAnsi="SimSun" w:cs="SimSun"/>
          <w:color w:val="555555"/>
          <w:sz w:val="27"/>
          <w:szCs w:val="27"/>
        </w:rPr>
        <w:t>较</w:t>
      </w:r>
      <w:r>
        <w:rPr>
          <w:rFonts w:ascii="MS Mincho" w:eastAsia="MS Mincho" w:hAnsi="MS Mincho" w:cs="MS Mincho"/>
          <w:color w:val="555555"/>
          <w:sz w:val="27"/>
          <w:szCs w:val="27"/>
        </w:rPr>
        <w:t>函数</w:t>
      </w:r>
    </w:p>
    <w:p w14:paraId="1CCE65B0" w14:textId="77777777" w:rsidR="007C30CB" w:rsidRDefault="002B3776" w:rsidP="007C30CB">
      <w:pPr>
        <w:numPr>
          <w:ilvl w:val="0"/>
          <w:numId w:val="46"/>
        </w:numPr>
        <w:shd w:val="clear" w:color="auto" w:fill="FFFFFF"/>
        <w:spacing w:before="100" w:beforeAutospacing="1" w:after="90"/>
        <w:ind w:left="690"/>
        <w:rPr>
          <w:rFonts w:ascii="Helvetica Neue" w:eastAsia="Times New Roman" w:hAnsi="Helvetica Neue"/>
          <w:color w:val="333344"/>
          <w:sz w:val="23"/>
          <w:szCs w:val="23"/>
        </w:rPr>
      </w:pPr>
      <w:hyperlink r:id="rId54" w:tgtFrame="_blank" w:tooltip="coalesce()函数" w:history="1">
        <w:r w:rsidR="007C30CB">
          <w:rPr>
            <w:rStyle w:val="a6"/>
            <w:rFonts w:ascii="Helvetica Neue" w:eastAsia="Times New Roman" w:hAnsi="Helvetica Neue"/>
            <w:color w:val="3298D6"/>
            <w:sz w:val="23"/>
            <w:szCs w:val="23"/>
          </w:rPr>
          <w:t>coalesce()</w:t>
        </w:r>
        <w:r w:rsidR="007C30CB">
          <w:rPr>
            <w:rStyle w:val="a6"/>
            <w:rFonts w:ascii="MS Mincho" w:eastAsia="MS Mincho" w:hAnsi="MS Mincho" w:cs="MS Mincho"/>
            <w:color w:val="3298D6"/>
            <w:sz w:val="23"/>
            <w:szCs w:val="23"/>
          </w:rPr>
          <w:t>函数</w:t>
        </w:r>
      </w:hyperlink>
      <w:r w:rsidR="007C30CB">
        <w:rPr>
          <w:rFonts w:ascii="Helvetica Neue" w:eastAsia="Times New Roman" w:hAnsi="Helvetica Neue"/>
          <w:color w:val="333344"/>
          <w:sz w:val="23"/>
          <w:szCs w:val="23"/>
        </w:rPr>
        <w:t xml:space="preserve"> - </w:t>
      </w:r>
      <w:r w:rsidR="007C30CB">
        <w:rPr>
          <w:rFonts w:ascii="MS Mincho" w:eastAsia="MS Mincho" w:hAnsi="MS Mincho" w:cs="MS Mincho"/>
          <w:color w:val="333344"/>
          <w:sz w:val="23"/>
          <w:szCs w:val="23"/>
        </w:rPr>
        <w:t>返回第一个非</w:t>
      </w:r>
      <w:r w:rsidR="007C30CB">
        <w:rPr>
          <w:rStyle w:val="HTML"/>
          <w:rFonts w:ascii="Menlo" w:hAnsi="Menlo" w:cs="Menlo"/>
          <w:color w:val="C7254E"/>
          <w:sz w:val="23"/>
          <w:szCs w:val="23"/>
          <w:shd w:val="clear" w:color="auto" w:fill="F9F2F4"/>
        </w:rPr>
        <w:t>NULL</w:t>
      </w:r>
      <w:r w:rsidR="007C30CB">
        <w:rPr>
          <w:rFonts w:ascii="MS Mincho" w:eastAsia="MS Mincho" w:hAnsi="MS Mincho" w:cs="MS Mincho"/>
          <w:color w:val="333344"/>
          <w:sz w:val="23"/>
          <w:szCs w:val="23"/>
        </w:rPr>
        <w:t>参数，</w:t>
      </w:r>
      <w:r w:rsidR="007C30CB">
        <w:rPr>
          <w:rFonts w:ascii="SimSun" w:eastAsia="SimSun" w:hAnsi="SimSun" w:cs="SimSun"/>
          <w:color w:val="333344"/>
          <w:sz w:val="23"/>
          <w:szCs w:val="23"/>
        </w:rPr>
        <w:t>这</w:t>
      </w:r>
      <w:r w:rsidR="007C30CB">
        <w:rPr>
          <w:rFonts w:ascii="MS Mincho" w:eastAsia="MS Mincho" w:hAnsi="MS Mincho" w:cs="MS Mincho"/>
          <w:color w:val="333344"/>
          <w:sz w:val="23"/>
          <w:szCs w:val="23"/>
        </w:rPr>
        <w:t>非常适合用于将</w:t>
      </w:r>
      <w:r w:rsidR="007C30CB">
        <w:rPr>
          <w:rFonts w:ascii="SimSun" w:eastAsia="SimSun" w:hAnsi="SimSun" w:cs="SimSun"/>
          <w:color w:val="333344"/>
          <w:sz w:val="23"/>
          <w:szCs w:val="23"/>
        </w:rPr>
        <w:t>值</w:t>
      </w:r>
      <w:r w:rsidR="007C30CB">
        <w:rPr>
          <w:rFonts w:ascii="MS Mincho" w:eastAsia="MS Mincho" w:hAnsi="MS Mincho" w:cs="MS Mincho"/>
          <w:color w:val="333344"/>
          <w:sz w:val="23"/>
          <w:szCs w:val="23"/>
        </w:rPr>
        <w:t>替</w:t>
      </w:r>
      <w:r w:rsidR="007C30CB">
        <w:rPr>
          <w:rFonts w:ascii="SimSun" w:eastAsia="SimSun" w:hAnsi="SimSun" w:cs="SimSun"/>
          <w:color w:val="333344"/>
          <w:sz w:val="23"/>
          <w:szCs w:val="23"/>
        </w:rPr>
        <w:t>换为</w:t>
      </w:r>
      <w:r w:rsidR="007C30CB">
        <w:rPr>
          <w:rStyle w:val="HTML"/>
          <w:rFonts w:ascii="Menlo" w:hAnsi="Menlo" w:cs="Menlo"/>
          <w:color w:val="C7254E"/>
          <w:sz w:val="23"/>
          <w:szCs w:val="23"/>
          <w:shd w:val="clear" w:color="auto" w:fill="F9F2F4"/>
        </w:rPr>
        <w:t>NULL</w:t>
      </w:r>
      <w:r w:rsidR="007C30CB">
        <w:rPr>
          <w:rFonts w:ascii="MS Mincho" w:eastAsia="MS Mincho" w:hAnsi="MS Mincho" w:cs="MS Mincho"/>
          <w:color w:val="333344"/>
          <w:sz w:val="23"/>
          <w:szCs w:val="23"/>
        </w:rPr>
        <w:t>。</w:t>
      </w:r>
    </w:p>
    <w:p w14:paraId="351FE382" w14:textId="77777777" w:rsidR="007C30CB" w:rsidRDefault="002B3776" w:rsidP="007C30CB">
      <w:pPr>
        <w:numPr>
          <w:ilvl w:val="0"/>
          <w:numId w:val="46"/>
        </w:numPr>
        <w:shd w:val="clear" w:color="auto" w:fill="FFFFFF"/>
        <w:spacing w:before="100" w:beforeAutospacing="1" w:after="90"/>
        <w:ind w:left="690"/>
        <w:rPr>
          <w:rFonts w:ascii="Helvetica Neue" w:eastAsia="Times New Roman" w:hAnsi="Helvetica Neue"/>
          <w:color w:val="333344"/>
          <w:sz w:val="23"/>
          <w:szCs w:val="23"/>
        </w:rPr>
      </w:pPr>
      <w:hyperlink r:id="rId55" w:tgtFrame="_blank" w:tooltip="greatest()函数&amp;least()函数" w:history="1">
        <w:r w:rsidR="007C30CB">
          <w:rPr>
            <w:rStyle w:val="a6"/>
            <w:rFonts w:ascii="Helvetica Neue" w:eastAsia="Times New Roman" w:hAnsi="Helvetica Neue"/>
            <w:color w:val="3298D6"/>
            <w:sz w:val="23"/>
            <w:szCs w:val="23"/>
          </w:rPr>
          <w:t>greatest()</w:t>
        </w:r>
        <w:r w:rsidR="007C30CB">
          <w:rPr>
            <w:rStyle w:val="a6"/>
            <w:rFonts w:ascii="MS Mincho" w:eastAsia="MS Mincho" w:hAnsi="MS Mincho" w:cs="MS Mincho"/>
            <w:color w:val="3298D6"/>
            <w:sz w:val="23"/>
            <w:szCs w:val="23"/>
          </w:rPr>
          <w:t>函数</w:t>
        </w:r>
        <w:r w:rsidR="007C30CB">
          <w:rPr>
            <w:rStyle w:val="a6"/>
            <w:rFonts w:ascii="Helvetica Neue" w:eastAsia="Times New Roman" w:hAnsi="Helvetica Neue"/>
            <w:color w:val="3298D6"/>
            <w:sz w:val="23"/>
            <w:szCs w:val="23"/>
          </w:rPr>
          <w:t>&amp;least()</w:t>
        </w:r>
        <w:r w:rsidR="007C30CB">
          <w:rPr>
            <w:rStyle w:val="a6"/>
            <w:rFonts w:ascii="MS Mincho" w:eastAsia="MS Mincho" w:hAnsi="MS Mincho" w:cs="MS Mincho"/>
            <w:color w:val="3298D6"/>
            <w:sz w:val="23"/>
            <w:szCs w:val="23"/>
          </w:rPr>
          <w:t>函数</w:t>
        </w:r>
      </w:hyperlink>
      <w:r w:rsidR="007C30CB">
        <w:rPr>
          <w:rFonts w:ascii="Helvetica Neue" w:eastAsia="Times New Roman" w:hAnsi="Helvetica Neue"/>
          <w:color w:val="333344"/>
          <w:sz w:val="23"/>
          <w:szCs w:val="23"/>
        </w:rPr>
        <w:t xml:space="preserve"> – </w:t>
      </w:r>
      <w:r w:rsidR="007C30CB">
        <w:rPr>
          <w:rFonts w:ascii="MS Mincho" w:eastAsia="MS Mincho" w:hAnsi="MS Mincho" w:cs="MS Mincho"/>
          <w:color w:val="333344"/>
          <w:sz w:val="23"/>
          <w:szCs w:val="23"/>
        </w:rPr>
        <w:t>使用</w:t>
      </w:r>
      <w:r w:rsidR="007C30CB">
        <w:rPr>
          <w:rStyle w:val="HTML"/>
          <w:rFonts w:ascii="Menlo" w:hAnsi="Menlo" w:cs="Menlo"/>
          <w:color w:val="C7254E"/>
          <w:sz w:val="23"/>
          <w:szCs w:val="23"/>
          <w:shd w:val="clear" w:color="auto" w:fill="F9F2F4"/>
        </w:rPr>
        <w:t>n</w:t>
      </w:r>
      <w:r w:rsidR="007C30CB">
        <w:rPr>
          <w:rFonts w:ascii="MS Mincho" w:eastAsia="MS Mincho" w:hAnsi="MS Mincho" w:cs="MS Mincho"/>
          <w:color w:val="333344"/>
          <w:sz w:val="23"/>
          <w:szCs w:val="23"/>
        </w:rPr>
        <w:t>个参数，并分</w:t>
      </w:r>
      <w:r w:rsidR="007C30CB">
        <w:rPr>
          <w:rFonts w:ascii="SimSun" w:eastAsia="SimSun" w:hAnsi="SimSun" w:cs="SimSun"/>
          <w:color w:val="333344"/>
          <w:sz w:val="23"/>
          <w:szCs w:val="23"/>
        </w:rPr>
        <w:t>别</w:t>
      </w:r>
      <w:r w:rsidR="007C30CB">
        <w:rPr>
          <w:rFonts w:ascii="MS Mincho" w:eastAsia="MS Mincho" w:hAnsi="MS Mincho" w:cs="MS Mincho"/>
          <w:color w:val="333344"/>
          <w:sz w:val="23"/>
          <w:szCs w:val="23"/>
        </w:rPr>
        <w:t>返回</w:t>
      </w:r>
      <w:r w:rsidR="007C30CB">
        <w:rPr>
          <w:rStyle w:val="HTML"/>
          <w:rFonts w:ascii="Menlo" w:hAnsi="Menlo" w:cs="Menlo"/>
          <w:color w:val="C7254E"/>
          <w:sz w:val="23"/>
          <w:szCs w:val="23"/>
          <w:shd w:val="clear" w:color="auto" w:fill="F9F2F4"/>
        </w:rPr>
        <w:t>n</w:t>
      </w:r>
      <w:r w:rsidR="007C30CB">
        <w:rPr>
          <w:rFonts w:ascii="MS Mincho" w:eastAsia="MS Mincho" w:hAnsi="MS Mincho" w:cs="MS Mincho"/>
          <w:color w:val="333344"/>
          <w:sz w:val="23"/>
          <w:szCs w:val="23"/>
        </w:rPr>
        <w:t>个参数的最大</w:t>
      </w:r>
      <w:r w:rsidR="007C30CB">
        <w:rPr>
          <w:rFonts w:ascii="SimSun" w:eastAsia="SimSun" w:hAnsi="SimSun" w:cs="SimSun"/>
          <w:color w:val="333344"/>
          <w:sz w:val="23"/>
          <w:szCs w:val="23"/>
        </w:rPr>
        <w:t>值</w:t>
      </w:r>
      <w:r w:rsidR="007C30CB">
        <w:rPr>
          <w:rFonts w:ascii="MS Mincho" w:eastAsia="MS Mincho" w:hAnsi="MS Mincho" w:cs="MS Mincho"/>
          <w:color w:val="333344"/>
          <w:sz w:val="23"/>
          <w:szCs w:val="23"/>
        </w:rPr>
        <w:t>和最小</w:t>
      </w:r>
      <w:r w:rsidR="007C30CB">
        <w:rPr>
          <w:rFonts w:ascii="SimSun" w:eastAsia="SimSun" w:hAnsi="SimSun" w:cs="SimSun"/>
          <w:color w:val="333344"/>
          <w:sz w:val="23"/>
          <w:szCs w:val="23"/>
        </w:rPr>
        <w:t>值</w:t>
      </w:r>
      <w:r w:rsidR="007C30CB">
        <w:rPr>
          <w:rFonts w:ascii="MS Mincho" w:eastAsia="MS Mincho" w:hAnsi="MS Mincho" w:cs="MS Mincho"/>
          <w:color w:val="333344"/>
          <w:sz w:val="23"/>
          <w:szCs w:val="23"/>
        </w:rPr>
        <w:t>。</w:t>
      </w:r>
    </w:p>
    <w:p w14:paraId="2367D283" w14:textId="77777777" w:rsidR="007C30CB" w:rsidRDefault="002B3776" w:rsidP="007C30CB">
      <w:pPr>
        <w:numPr>
          <w:ilvl w:val="0"/>
          <w:numId w:val="46"/>
        </w:numPr>
        <w:shd w:val="clear" w:color="auto" w:fill="FFFFFF"/>
        <w:spacing w:before="100" w:beforeAutospacing="1" w:after="90"/>
        <w:ind w:left="690"/>
        <w:rPr>
          <w:rFonts w:ascii="Helvetica Neue" w:eastAsia="Times New Roman" w:hAnsi="Helvetica Neue"/>
          <w:color w:val="333344"/>
          <w:sz w:val="23"/>
          <w:szCs w:val="23"/>
        </w:rPr>
      </w:pPr>
      <w:hyperlink r:id="rId56" w:tgtFrame="_blank" w:tooltip="isnull()函数" w:history="1">
        <w:r w:rsidR="007C30CB">
          <w:rPr>
            <w:rStyle w:val="a6"/>
            <w:rFonts w:ascii="Helvetica Neue" w:eastAsia="Times New Roman" w:hAnsi="Helvetica Neue"/>
            <w:color w:val="45B6F7"/>
            <w:sz w:val="23"/>
            <w:szCs w:val="23"/>
          </w:rPr>
          <w:t>isnull()</w:t>
        </w:r>
        <w:r w:rsidR="007C30CB">
          <w:rPr>
            <w:rStyle w:val="a6"/>
            <w:rFonts w:ascii="MS Mincho" w:eastAsia="MS Mincho" w:hAnsi="MS Mincho" w:cs="MS Mincho"/>
            <w:color w:val="45B6F7"/>
            <w:sz w:val="23"/>
            <w:szCs w:val="23"/>
          </w:rPr>
          <w:t>函数</w:t>
        </w:r>
      </w:hyperlink>
      <w:r w:rsidR="007C30CB">
        <w:rPr>
          <w:rFonts w:ascii="Helvetica Neue" w:eastAsia="Times New Roman" w:hAnsi="Helvetica Neue"/>
          <w:color w:val="333344"/>
          <w:sz w:val="23"/>
          <w:szCs w:val="23"/>
        </w:rPr>
        <w:t xml:space="preserve"> - </w:t>
      </w:r>
      <w:r w:rsidR="007C30CB">
        <w:rPr>
          <w:rFonts w:ascii="MS Mincho" w:eastAsia="MS Mincho" w:hAnsi="MS Mincho" w:cs="MS Mincho"/>
          <w:color w:val="333344"/>
          <w:sz w:val="23"/>
          <w:szCs w:val="23"/>
        </w:rPr>
        <w:t>如果参数</w:t>
      </w:r>
      <w:r w:rsidR="007C30CB">
        <w:rPr>
          <w:rFonts w:ascii="SimSun" w:eastAsia="SimSun" w:hAnsi="SimSun" w:cs="SimSun"/>
          <w:color w:val="333344"/>
          <w:sz w:val="23"/>
          <w:szCs w:val="23"/>
        </w:rPr>
        <w:t>为</w:t>
      </w:r>
      <w:r w:rsidR="007C30CB">
        <w:rPr>
          <w:rStyle w:val="HTML"/>
          <w:rFonts w:ascii="Menlo" w:hAnsi="Menlo" w:cs="Menlo"/>
          <w:color w:val="C7254E"/>
          <w:sz w:val="23"/>
          <w:szCs w:val="23"/>
          <w:shd w:val="clear" w:color="auto" w:fill="F9F2F4"/>
        </w:rPr>
        <w:t>NULL</w:t>
      </w:r>
      <w:r w:rsidR="007C30CB">
        <w:rPr>
          <w:rFonts w:ascii="MS Mincho" w:eastAsia="MS Mincho" w:hAnsi="MS Mincho" w:cs="MS Mincho"/>
          <w:color w:val="333344"/>
          <w:sz w:val="23"/>
          <w:szCs w:val="23"/>
        </w:rPr>
        <w:t>，</w:t>
      </w:r>
      <w:r w:rsidR="007C30CB">
        <w:rPr>
          <w:rFonts w:ascii="SimSun" w:eastAsia="SimSun" w:hAnsi="SimSun" w:cs="SimSun"/>
          <w:color w:val="333344"/>
          <w:sz w:val="23"/>
          <w:szCs w:val="23"/>
        </w:rPr>
        <w:t>则</w:t>
      </w:r>
      <w:r w:rsidR="007C30CB">
        <w:rPr>
          <w:rFonts w:ascii="MS Mincho" w:eastAsia="MS Mincho" w:hAnsi="MS Mincho" w:cs="MS Mincho"/>
          <w:color w:val="333344"/>
          <w:sz w:val="23"/>
          <w:szCs w:val="23"/>
        </w:rPr>
        <w:t>返回</w:t>
      </w:r>
      <w:r w:rsidR="007C30CB">
        <w:rPr>
          <w:rStyle w:val="HTML"/>
          <w:rFonts w:ascii="Menlo" w:hAnsi="Menlo" w:cs="Menlo"/>
          <w:color w:val="C7254E"/>
          <w:sz w:val="23"/>
          <w:szCs w:val="23"/>
          <w:shd w:val="clear" w:color="auto" w:fill="F9F2F4"/>
        </w:rPr>
        <w:t>1</w:t>
      </w:r>
      <w:r w:rsidR="007C30CB">
        <w:rPr>
          <w:rFonts w:ascii="MS Mincho" w:eastAsia="MS Mincho" w:hAnsi="MS Mincho" w:cs="MS Mincho"/>
          <w:color w:val="333344"/>
          <w:sz w:val="23"/>
          <w:szCs w:val="23"/>
        </w:rPr>
        <w:t>，否</w:t>
      </w:r>
      <w:r w:rsidR="007C30CB">
        <w:rPr>
          <w:rFonts w:ascii="SimSun" w:eastAsia="SimSun" w:hAnsi="SimSun" w:cs="SimSun"/>
          <w:color w:val="333344"/>
          <w:sz w:val="23"/>
          <w:szCs w:val="23"/>
        </w:rPr>
        <w:t>则</w:t>
      </w:r>
      <w:r w:rsidR="007C30CB">
        <w:rPr>
          <w:rFonts w:ascii="MS Mincho" w:eastAsia="MS Mincho" w:hAnsi="MS Mincho" w:cs="MS Mincho"/>
          <w:color w:val="333344"/>
          <w:sz w:val="23"/>
          <w:szCs w:val="23"/>
        </w:rPr>
        <w:t>返回</w:t>
      </w:r>
      <w:r w:rsidR="007C30CB">
        <w:rPr>
          <w:rStyle w:val="HTML"/>
          <w:rFonts w:ascii="Menlo" w:hAnsi="Menlo" w:cs="Menlo"/>
          <w:color w:val="C7254E"/>
          <w:sz w:val="23"/>
          <w:szCs w:val="23"/>
          <w:shd w:val="clear" w:color="auto" w:fill="F9F2F4"/>
        </w:rPr>
        <w:t>0</w:t>
      </w:r>
      <w:r w:rsidR="007C30CB">
        <w:rPr>
          <w:rFonts w:ascii="MS Mincho" w:eastAsia="MS Mincho" w:hAnsi="MS Mincho" w:cs="MS Mincho"/>
          <w:color w:val="333344"/>
          <w:sz w:val="23"/>
          <w:szCs w:val="23"/>
        </w:rPr>
        <w:t>。</w:t>
      </w:r>
    </w:p>
    <w:p w14:paraId="010CAF91" w14:textId="77777777" w:rsidR="00DE1E79" w:rsidRPr="007C30CB" w:rsidRDefault="00DE1E79" w:rsidP="009E5709">
      <w:pPr>
        <w:rPr>
          <w:rFonts w:ascii="SimSun" w:eastAsia="SimSun" w:hAnsi="SimSun" w:cs="PingFang SC"/>
          <w:bCs/>
          <w:color w:val="000000"/>
        </w:rPr>
      </w:pPr>
    </w:p>
    <w:p w14:paraId="5EB807AB" w14:textId="77777777" w:rsidR="00DE1E79" w:rsidRDefault="00DE1E79" w:rsidP="009E5709">
      <w:pPr>
        <w:rPr>
          <w:rFonts w:ascii="SimSun" w:eastAsia="SimSun" w:hAnsi="SimSun" w:cs="PingFang SC"/>
          <w:bCs/>
          <w:color w:val="000000"/>
        </w:rPr>
      </w:pPr>
    </w:p>
    <w:p w14:paraId="550B1B97" w14:textId="77777777" w:rsidR="00DE1E79" w:rsidRDefault="00DE1E79" w:rsidP="009E5709">
      <w:pPr>
        <w:rPr>
          <w:rFonts w:ascii="SimSun" w:eastAsia="SimSun" w:hAnsi="SimSun" w:cs="PingFang SC"/>
          <w:bCs/>
          <w:color w:val="000000"/>
        </w:rPr>
      </w:pPr>
    </w:p>
    <w:p w14:paraId="262E4773" w14:textId="77777777" w:rsidR="00DE1E79" w:rsidRDefault="00DE1E79" w:rsidP="009E5709">
      <w:pPr>
        <w:rPr>
          <w:rFonts w:ascii="SimSun" w:eastAsia="SimSun" w:hAnsi="SimSun" w:cs="PingFang SC"/>
          <w:bCs/>
          <w:color w:val="000000"/>
        </w:rPr>
      </w:pPr>
    </w:p>
    <w:p w14:paraId="5877C737" w14:textId="77777777" w:rsidR="00DE1E79" w:rsidRDefault="00DE1E79" w:rsidP="009E5709">
      <w:pPr>
        <w:rPr>
          <w:rFonts w:ascii="SimSun" w:eastAsia="SimSun" w:hAnsi="SimSun" w:cs="PingFang SC"/>
          <w:bCs/>
          <w:color w:val="000000"/>
        </w:rPr>
      </w:pPr>
    </w:p>
    <w:p w14:paraId="06226AEA" w14:textId="77777777" w:rsidR="00DE1E79" w:rsidRDefault="00DE1E79" w:rsidP="009E5709">
      <w:pPr>
        <w:rPr>
          <w:rFonts w:ascii="SimSun" w:eastAsia="SimSun" w:hAnsi="SimSun" w:cs="PingFang SC"/>
          <w:bCs/>
          <w:color w:val="000000"/>
        </w:rPr>
      </w:pPr>
    </w:p>
    <w:p w14:paraId="716C55FE" w14:textId="77777777" w:rsidR="00DE1E79" w:rsidRDefault="00DE1E79" w:rsidP="009E5709">
      <w:pPr>
        <w:rPr>
          <w:rFonts w:ascii="SimSun" w:eastAsia="SimSun" w:hAnsi="SimSun" w:cs="PingFang SC"/>
          <w:bCs/>
          <w:color w:val="000000"/>
        </w:rPr>
      </w:pPr>
    </w:p>
    <w:p w14:paraId="642BD9F2" w14:textId="77777777" w:rsidR="00DE1E79" w:rsidRPr="00D31450" w:rsidRDefault="00DE1E79" w:rsidP="009E5709">
      <w:pPr>
        <w:rPr>
          <w:rFonts w:ascii="SimSun" w:eastAsia="SimSun" w:hAnsi="SimSun" w:cs="PingFang SC"/>
          <w:bCs/>
          <w:color w:val="000000"/>
        </w:rPr>
      </w:pPr>
    </w:p>
    <w:p w14:paraId="5A29ECE5" w14:textId="77777777" w:rsidR="009E5709" w:rsidRPr="00D31450" w:rsidRDefault="009E5709" w:rsidP="000E1802">
      <w:pPr>
        <w:pStyle w:val="3"/>
      </w:pPr>
      <w:r w:rsidRPr="00D31450">
        <w:t>五、作业讲解</w:t>
      </w:r>
    </w:p>
    <w:p w14:paraId="1571FCC3" w14:textId="77777777" w:rsidR="009E5709" w:rsidRPr="00D31450" w:rsidRDefault="009E5709" w:rsidP="009E5709">
      <w:pPr>
        <w:rPr>
          <w:rFonts w:ascii="SimSun" w:eastAsia="SimSun" w:hAnsi="SimSun" w:cs="PingFang SC"/>
          <w:bCs/>
          <w:color w:val="000000"/>
        </w:rPr>
      </w:pPr>
    </w:p>
    <w:p w14:paraId="50FA8A13" w14:textId="60433E3E" w:rsidR="009E5709" w:rsidRPr="00D31450" w:rsidRDefault="009E5709" w:rsidP="000E1802">
      <w:pPr>
        <w:pStyle w:val="3"/>
      </w:pPr>
      <w:r w:rsidRPr="00D31450">
        <w:t>六</w:t>
      </w:r>
      <w:r w:rsidR="00D35F8D" w:rsidRPr="00D31450">
        <w:t>、</w:t>
      </w:r>
      <w:r w:rsidRPr="00D31450">
        <w:t>当日课程内容总结</w:t>
      </w:r>
    </w:p>
    <w:p w14:paraId="368FCE73" w14:textId="77777777" w:rsidR="009E5709" w:rsidRPr="00D31450" w:rsidRDefault="009E5709" w:rsidP="009E5709">
      <w:pPr>
        <w:rPr>
          <w:rFonts w:ascii="SimSun" w:eastAsia="SimSun" w:hAnsi="SimSun" w:cs="PingFang SC"/>
          <w:bCs/>
          <w:color w:val="000000"/>
        </w:rPr>
      </w:pPr>
    </w:p>
    <w:p w14:paraId="45EFD98F" w14:textId="4258E8C0" w:rsidR="009E5709" w:rsidRPr="00D31450" w:rsidRDefault="009E5709" w:rsidP="002E51E6">
      <w:pPr>
        <w:pStyle w:val="3"/>
        <w:numPr>
          <w:ilvl w:val="0"/>
          <w:numId w:val="29"/>
        </w:numPr>
      </w:pPr>
      <w:r w:rsidRPr="00D31450">
        <w:lastRenderedPageBreak/>
        <w:t>本次直播课</w:t>
      </w:r>
      <w:r w:rsidRPr="00D31450">
        <w:t>(</w:t>
      </w:r>
      <w:r w:rsidRPr="00D31450">
        <w:t>后</w:t>
      </w:r>
      <w:r w:rsidRPr="00D31450">
        <w:t>)</w:t>
      </w:r>
      <w:r w:rsidRPr="00D31450">
        <w:t>复习巩固补充题</w:t>
      </w:r>
    </w:p>
    <w:p w14:paraId="35D8E9FE" w14:textId="061FFB5D" w:rsidR="005A5986" w:rsidRDefault="005418C7" w:rsidP="005418C7">
      <w:pPr>
        <w:pStyle w:val="2"/>
      </w:pPr>
      <w:r>
        <w:rPr>
          <w:rFonts w:hint="eastAsia"/>
        </w:rPr>
        <w:t>练习题表结构和数据</w:t>
      </w:r>
    </w:p>
    <w:p w14:paraId="30E5AE74" w14:textId="77777777" w:rsidR="005418C7" w:rsidRPr="005418C7" w:rsidRDefault="005418C7" w:rsidP="005418C7">
      <w:pPr>
        <w:rPr>
          <w:rFonts w:ascii="Arial" w:eastAsia="Songti SC" w:hAnsi="Arial" w:cs="Arial"/>
          <w:color w:val="0B0E15"/>
          <w:sz w:val="15"/>
          <w:szCs w:val="15"/>
        </w:rPr>
      </w:pPr>
      <w:r w:rsidRPr="005418C7">
        <w:rPr>
          <w:rFonts w:ascii="Arial" w:eastAsia="Songti SC" w:hAnsi="Arial" w:cs="Arial"/>
          <w:color w:val="0B0E15"/>
          <w:sz w:val="15"/>
          <w:szCs w:val="15"/>
        </w:rPr>
        <w:t>INSERT INTO STUDENT (SNO,SNAME,SSEX,SBIRTHDAY,CLASS) VALUES (108 ,"</w:t>
      </w:r>
      <w:r w:rsidRPr="005418C7">
        <w:rPr>
          <w:rFonts w:ascii="Arial" w:eastAsia="Songti SC" w:hAnsi="Arial" w:cs="Arial"/>
          <w:color w:val="0B0E15"/>
          <w:sz w:val="15"/>
          <w:szCs w:val="15"/>
        </w:rPr>
        <w:t>曾华</w:t>
      </w:r>
      <w:r w:rsidRPr="005418C7">
        <w:rPr>
          <w:rFonts w:ascii="Arial" w:eastAsia="Songti SC" w:hAnsi="Arial" w:cs="Arial"/>
          <w:color w:val="0B0E15"/>
          <w:sz w:val="15"/>
          <w:szCs w:val="15"/>
        </w:rPr>
        <w:t>"</w:t>
      </w:r>
    </w:p>
    <w:p w14:paraId="76625D99" w14:textId="77777777" w:rsidR="005418C7" w:rsidRPr="005418C7" w:rsidRDefault="005418C7" w:rsidP="005418C7">
      <w:pPr>
        <w:rPr>
          <w:rFonts w:ascii="Arial" w:eastAsia="Songti SC" w:hAnsi="Arial" w:cs="Arial"/>
          <w:color w:val="0B0E15"/>
          <w:sz w:val="15"/>
          <w:szCs w:val="15"/>
        </w:rPr>
      </w:pPr>
      <w:r w:rsidRPr="005418C7">
        <w:rPr>
          <w:rFonts w:ascii="Arial" w:eastAsia="Songti SC" w:hAnsi="Arial" w:cs="Arial"/>
          <w:color w:val="0B0E15"/>
          <w:sz w:val="15"/>
          <w:szCs w:val="15"/>
        </w:rPr>
        <w:t>,'</w:t>
      </w:r>
      <w:r w:rsidRPr="005418C7">
        <w:rPr>
          <w:rFonts w:ascii="Arial" w:eastAsia="Songti SC" w:hAnsi="Arial" w:cs="Arial"/>
          <w:color w:val="0B0E15"/>
          <w:sz w:val="15"/>
          <w:szCs w:val="15"/>
        </w:rPr>
        <w:t>男</w:t>
      </w:r>
      <w:r w:rsidRPr="005418C7">
        <w:rPr>
          <w:rFonts w:ascii="Arial" w:eastAsia="Songti SC" w:hAnsi="Arial" w:cs="Arial"/>
          <w:color w:val="0B0E15"/>
          <w:sz w:val="15"/>
          <w:szCs w:val="15"/>
        </w:rPr>
        <w:t>' ,"1977-09-01",95033);</w:t>
      </w:r>
    </w:p>
    <w:p w14:paraId="36AD9F08" w14:textId="77777777" w:rsidR="005418C7" w:rsidRPr="005418C7" w:rsidRDefault="005418C7" w:rsidP="005418C7">
      <w:pPr>
        <w:rPr>
          <w:rFonts w:ascii="Arial" w:eastAsia="Songti SC" w:hAnsi="Arial" w:cs="Arial"/>
          <w:color w:val="0B0E15"/>
          <w:sz w:val="15"/>
          <w:szCs w:val="15"/>
        </w:rPr>
      </w:pPr>
      <w:r w:rsidRPr="005418C7">
        <w:rPr>
          <w:rFonts w:ascii="Arial" w:eastAsia="Songti SC" w:hAnsi="Arial" w:cs="Arial"/>
          <w:color w:val="0B0E15"/>
          <w:sz w:val="15"/>
          <w:szCs w:val="15"/>
        </w:rPr>
        <w:t>INSERT INTO STUDENT (SNO,SNAME,SSEX,SBIRTHDAY,CLASS) VALUES (105 ,"</w:t>
      </w:r>
      <w:r w:rsidRPr="005418C7">
        <w:rPr>
          <w:rFonts w:ascii="Arial" w:eastAsia="Songti SC" w:hAnsi="Arial" w:cs="Arial"/>
          <w:color w:val="0B0E15"/>
          <w:sz w:val="15"/>
          <w:szCs w:val="15"/>
        </w:rPr>
        <w:t>匡明</w:t>
      </w:r>
      <w:r w:rsidRPr="005418C7">
        <w:rPr>
          <w:rFonts w:ascii="Arial" w:eastAsia="Songti SC" w:hAnsi="Arial" w:cs="Arial"/>
          <w:color w:val="0B0E15"/>
          <w:sz w:val="15"/>
          <w:szCs w:val="15"/>
        </w:rPr>
        <w:t xml:space="preserve">" </w:t>
      </w:r>
    </w:p>
    <w:p w14:paraId="3DBAD7D7" w14:textId="77777777" w:rsidR="005418C7" w:rsidRPr="005418C7" w:rsidRDefault="005418C7" w:rsidP="005418C7">
      <w:pPr>
        <w:rPr>
          <w:rFonts w:ascii="Arial" w:eastAsia="Songti SC" w:hAnsi="Arial" w:cs="Arial"/>
          <w:color w:val="0B0E15"/>
          <w:sz w:val="15"/>
          <w:szCs w:val="15"/>
        </w:rPr>
      </w:pPr>
      <w:r w:rsidRPr="005418C7">
        <w:rPr>
          <w:rFonts w:ascii="Arial" w:eastAsia="Songti SC" w:hAnsi="Arial" w:cs="Arial"/>
          <w:color w:val="0B0E15"/>
          <w:sz w:val="15"/>
          <w:szCs w:val="15"/>
        </w:rPr>
        <w:t>,'</w:t>
      </w:r>
      <w:r w:rsidRPr="005418C7">
        <w:rPr>
          <w:rFonts w:ascii="Arial" w:eastAsia="Songti SC" w:hAnsi="Arial" w:cs="Arial"/>
          <w:color w:val="0B0E15"/>
          <w:sz w:val="15"/>
          <w:szCs w:val="15"/>
        </w:rPr>
        <w:t>男</w:t>
      </w:r>
      <w:r w:rsidRPr="005418C7">
        <w:rPr>
          <w:rFonts w:ascii="Arial" w:eastAsia="Songti SC" w:hAnsi="Arial" w:cs="Arial"/>
          <w:color w:val="0B0E15"/>
          <w:sz w:val="15"/>
          <w:szCs w:val="15"/>
        </w:rPr>
        <w:t>' ,"1975-10-02",95031);</w:t>
      </w:r>
    </w:p>
    <w:p w14:paraId="43F71617" w14:textId="77777777" w:rsidR="005418C7" w:rsidRPr="005418C7" w:rsidRDefault="005418C7" w:rsidP="005418C7">
      <w:pPr>
        <w:rPr>
          <w:rFonts w:ascii="Arial" w:eastAsia="Songti SC" w:hAnsi="Arial" w:cs="Arial"/>
          <w:color w:val="0B0E15"/>
          <w:sz w:val="15"/>
          <w:szCs w:val="15"/>
        </w:rPr>
      </w:pPr>
      <w:r w:rsidRPr="005418C7">
        <w:rPr>
          <w:rFonts w:ascii="Arial" w:eastAsia="Songti SC" w:hAnsi="Arial" w:cs="Arial"/>
          <w:color w:val="0B0E15"/>
          <w:sz w:val="15"/>
          <w:szCs w:val="15"/>
        </w:rPr>
        <w:t>INSERT INTO STUDENT (SNO,SNAME,SSEX,SBIRTHDAY,CLASS) VALUES (107 ,"</w:t>
      </w:r>
      <w:r w:rsidRPr="005418C7">
        <w:rPr>
          <w:rFonts w:ascii="Arial" w:eastAsia="Songti SC" w:hAnsi="Arial" w:cs="Arial"/>
          <w:color w:val="0B0E15"/>
          <w:sz w:val="15"/>
          <w:szCs w:val="15"/>
        </w:rPr>
        <w:t>王丽</w:t>
      </w:r>
      <w:r w:rsidRPr="005418C7">
        <w:rPr>
          <w:rFonts w:ascii="Arial" w:eastAsia="Songti SC" w:hAnsi="Arial" w:cs="Arial"/>
          <w:color w:val="0B0E15"/>
          <w:sz w:val="15"/>
          <w:szCs w:val="15"/>
        </w:rPr>
        <w:t xml:space="preserve">" </w:t>
      </w:r>
    </w:p>
    <w:p w14:paraId="79175907" w14:textId="77777777" w:rsidR="005418C7" w:rsidRPr="005418C7" w:rsidRDefault="005418C7" w:rsidP="005418C7">
      <w:pPr>
        <w:rPr>
          <w:rFonts w:ascii="Arial" w:eastAsia="Songti SC" w:hAnsi="Arial" w:cs="Arial"/>
          <w:color w:val="0B0E15"/>
          <w:sz w:val="15"/>
          <w:szCs w:val="15"/>
        </w:rPr>
      </w:pPr>
      <w:r w:rsidRPr="005418C7">
        <w:rPr>
          <w:rFonts w:ascii="Arial" w:eastAsia="Songti SC" w:hAnsi="Arial" w:cs="Arial"/>
          <w:color w:val="0B0E15"/>
          <w:sz w:val="15"/>
          <w:szCs w:val="15"/>
        </w:rPr>
        <w:t>,'</w:t>
      </w:r>
      <w:r w:rsidRPr="005418C7">
        <w:rPr>
          <w:rFonts w:ascii="Arial" w:eastAsia="Songti SC" w:hAnsi="Arial" w:cs="Arial"/>
          <w:color w:val="0B0E15"/>
          <w:sz w:val="15"/>
          <w:szCs w:val="15"/>
        </w:rPr>
        <w:t>女</w:t>
      </w:r>
      <w:r w:rsidRPr="005418C7">
        <w:rPr>
          <w:rFonts w:ascii="Arial" w:eastAsia="Songti SC" w:hAnsi="Arial" w:cs="Arial"/>
          <w:color w:val="0B0E15"/>
          <w:sz w:val="15"/>
          <w:szCs w:val="15"/>
        </w:rPr>
        <w:t>' ,"1976-01-23",95033);</w:t>
      </w:r>
    </w:p>
    <w:p w14:paraId="0FBF583C" w14:textId="77777777" w:rsidR="005418C7" w:rsidRPr="005418C7" w:rsidRDefault="005418C7" w:rsidP="005418C7">
      <w:pPr>
        <w:rPr>
          <w:rFonts w:ascii="Arial" w:eastAsia="Songti SC" w:hAnsi="Arial" w:cs="Arial"/>
          <w:color w:val="0B0E15"/>
          <w:sz w:val="15"/>
          <w:szCs w:val="15"/>
        </w:rPr>
      </w:pPr>
      <w:r w:rsidRPr="005418C7">
        <w:rPr>
          <w:rFonts w:ascii="Arial" w:eastAsia="Songti SC" w:hAnsi="Arial" w:cs="Arial"/>
          <w:color w:val="0B0E15"/>
          <w:sz w:val="15"/>
          <w:szCs w:val="15"/>
        </w:rPr>
        <w:t>INSERT INTO STUDENT (SNO,SNAME,SSEX,SBIRTHDAY,CLASS) VALUES (101 ,"</w:t>
      </w:r>
      <w:r w:rsidRPr="005418C7">
        <w:rPr>
          <w:rFonts w:ascii="Arial" w:eastAsia="Songti SC" w:hAnsi="Arial" w:cs="Arial"/>
          <w:color w:val="0B0E15"/>
          <w:sz w:val="15"/>
          <w:szCs w:val="15"/>
        </w:rPr>
        <w:t>李军</w:t>
      </w:r>
      <w:r w:rsidRPr="005418C7">
        <w:rPr>
          <w:rFonts w:ascii="Arial" w:eastAsia="Songti SC" w:hAnsi="Arial" w:cs="Arial"/>
          <w:color w:val="0B0E15"/>
          <w:sz w:val="15"/>
          <w:szCs w:val="15"/>
        </w:rPr>
        <w:t xml:space="preserve">" </w:t>
      </w:r>
    </w:p>
    <w:p w14:paraId="3AA89E7C" w14:textId="77777777" w:rsidR="005418C7" w:rsidRPr="005418C7" w:rsidRDefault="005418C7" w:rsidP="005418C7">
      <w:pPr>
        <w:rPr>
          <w:rFonts w:ascii="Arial" w:eastAsia="Songti SC" w:hAnsi="Arial" w:cs="Arial"/>
          <w:color w:val="0B0E15"/>
          <w:sz w:val="15"/>
          <w:szCs w:val="15"/>
        </w:rPr>
      </w:pPr>
      <w:r w:rsidRPr="005418C7">
        <w:rPr>
          <w:rFonts w:ascii="Arial" w:eastAsia="Songti SC" w:hAnsi="Arial" w:cs="Arial"/>
          <w:color w:val="0B0E15"/>
          <w:sz w:val="15"/>
          <w:szCs w:val="15"/>
        </w:rPr>
        <w:t>,'</w:t>
      </w:r>
      <w:r w:rsidRPr="005418C7">
        <w:rPr>
          <w:rFonts w:ascii="Arial" w:eastAsia="Songti SC" w:hAnsi="Arial" w:cs="Arial"/>
          <w:color w:val="0B0E15"/>
          <w:sz w:val="15"/>
          <w:szCs w:val="15"/>
        </w:rPr>
        <w:t>男</w:t>
      </w:r>
      <w:r w:rsidRPr="005418C7">
        <w:rPr>
          <w:rFonts w:ascii="Arial" w:eastAsia="Songti SC" w:hAnsi="Arial" w:cs="Arial"/>
          <w:color w:val="0B0E15"/>
          <w:sz w:val="15"/>
          <w:szCs w:val="15"/>
        </w:rPr>
        <w:t>' ,"1976-02-20",95033);</w:t>
      </w:r>
    </w:p>
    <w:p w14:paraId="71D4C6B9" w14:textId="77777777" w:rsidR="005418C7" w:rsidRPr="005418C7" w:rsidRDefault="005418C7" w:rsidP="005418C7">
      <w:pPr>
        <w:rPr>
          <w:rFonts w:ascii="Arial" w:eastAsia="Songti SC" w:hAnsi="Arial" w:cs="Arial"/>
          <w:color w:val="0B0E15"/>
          <w:sz w:val="15"/>
          <w:szCs w:val="15"/>
        </w:rPr>
      </w:pPr>
      <w:r w:rsidRPr="005418C7">
        <w:rPr>
          <w:rFonts w:ascii="Arial" w:eastAsia="Songti SC" w:hAnsi="Arial" w:cs="Arial"/>
          <w:color w:val="0B0E15"/>
          <w:sz w:val="15"/>
          <w:szCs w:val="15"/>
        </w:rPr>
        <w:t>INSERT INTO STUDENT (SNO,SNAME,SSEX,SBIRTHDAY,CLASS) VALUES (109 ,"</w:t>
      </w:r>
      <w:r w:rsidRPr="005418C7">
        <w:rPr>
          <w:rFonts w:ascii="Arial" w:eastAsia="Songti SC" w:hAnsi="Arial" w:cs="Arial"/>
          <w:color w:val="0B0E15"/>
          <w:sz w:val="15"/>
          <w:szCs w:val="15"/>
        </w:rPr>
        <w:t>王芳</w:t>
      </w:r>
      <w:r w:rsidRPr="005418C7">
        <w:rPr>
          <w:rFonts w:ascii="Arial" w:eastAsia="Songti SC" w:hAnsi="Arial" w:cs="Arial"/>
          <w:color w:val="0B0E15"/>
          <w:sz w:val="15"/>
          <w:szCs w:val="15"/>
        </w:rPr>
        <w:t xml:space="preserve">" </w:t>
      </w:r>
    </w:p>
    <w:p w14:paraId="0AD89295" w14:textId="77777777" w:rsidR="005418C7" w:rsidRPr="005418C7" w:rsidRDefault="005418C7" w:rsidP="005418C7">
      <w:pPr>
        <w:rPr>
          <w:rFonts w:ascii="Arial" w:eastAsia="Songti SC" w:hAnsi="Arial" w:cs="Arial"/>
          <w:color w:val="0B0E15"/>
          <w:sz w:val="15"/>
          <w:szCs w:val="15"/>
        </w:rPr>
      </w:pPr>
      <w:r w:rsidRPr="005418C7">
        <w:rPr>
          <w:rFonts w:ascii="Arial" w:eastAsia="Songti SC" w:hAnsi="Arial" w:cs="Arial"/>
          <w:color w:val="0B0E15"/>
          <w:sz w:val="15"/>
          <w:szCs w:val="15"/>
        </w:rPr>
        <w:t>,'</w:t>
      </w:r>
      <w:r w:rsidRPr="005418C7">
        <w:rPr>
          <w:rFonts w:ascii="Arial" w:eastAsia="Songti SC" w:hAnsi="Arial" w:cs="Arial"/>
          <w:color w:val="0B0E15"/>
          <w:sz w:val="15"/>
          <w:szCs w:val="15"/>
        </w:rPr>
        <w:t>女</w:t>
      </w:r>
      <w:r w:rsidRPr="005418C7">
        <w:rPr>
          <w:rFonts w:ascii="Arial" w:eastAsia="Songti SC" w:hAnsi="Arial" w:cs="Arial"/>
          <w:color w:val="0B0E15"/>
          <w:sz w:val="15"/>
          <w:szCs w:val="15"/>
        </w:rPr>
        <w:t>' ,"1975-02-10",95031);</w:t>
      </w:r>
    </w:p>
    <w:p w14:paraId="317C1CD8" w14:textId="77777777" w:rsidR="005418C7" w:rsidRPr="005418C7" w:rsidRDefault="005418C7" w:rsidP="005418C7">
      <w:pPr>
        <w:rPr>
          <w:rFonts w:ascii="Arial" w:eastAsia="Songti SC" w:hAnsi="Arial" w:cs="Arial"/>
          <w:color w:val="0B0E15"/>
          <w:sz w:val="15"/>
          <w:szCs w:val="15"/>
        </w:rPr>
      </w:pPr>
      <w:r w:rsidRPr="005418C7">
        <w:rPr>
          <w:rFonts w:ascii="Arial" w:eastAsia="Songti SC" w:hAnsi="Arial" w:cs="Arial"/>
          <w:color w:val="0B0E15"/>
          <w:sz w:val="15"/>
          <w:szCs w:val="15"/>
        </w:rPr>
        <w:t>INSERT INTO STUDENT (SNO,SNAME,SSEX,SBIRTHDAY,CLASS) VALUES (103 ,"</w:t>
      </w:r>
      <w:r w:rsidRPr="005418C7">
        <w:rPr>
          <w:rFonts w:ascii="Arial" w:eastAsia="Songti SC" w:hAnsi="Arial" w:cs="Arial"/>
          <w:color w:val="0B0E15"/>
          <w:sz w:val="15"/>
          <w:szCs w:val="15"/>
        </w:rPr>
        <w:t>陆君</w:t>
      </w:r>
      <w:r w:rsidRPr="005418C7">
        <w:rPr>
          <w:rFonts w:ascii="Arial" w:eastAsia="Songti SC" w:hAnsi="Arial" w:cs="Arial"/>
          <w:color w:val="0B0E15"/>
          <w:sz w:val="15"/>
          <w:szCs w:val="15"/>
        </w:rPr>
        <w:t xml:space="preserve">" </w:t>
      </w:r>
    </w:p>
    <w:p w14:paraId="016B6596" w14:textId="77777777" w:rsidR="005418C7" w:rsidRPr="005418C7" w:rsidRDefault="005418C7" w:rsidP="005418C7">
      <w:pPr>
        <w:rPr>
          <w:rFonts w:ascii="Arial" w:eastAsia="Songti SC" w:hAnsi="Arial" w:cs="Arial"/>
          <w:color w:val="0B0E15"/>
          <w:sz w:val="15"/>
          <w:szCs w:val="15"/>
        </w:rPr>
      </w:pPr>
      <w:r w:rsidRPr="005418C7">
        <w:rPr>
          <w:rFonts w:ascii="Arial" w:eastAsia="Songti SC" w:hAnsi="Arial" w:cs="Arial"/>
          <w:color w:val="0B0E15"/>
          <w:sz w:val="15"/>
          <w:szCs w:val="15"/>
        </w:rPr>
        <w:t>,'</w:t>
      </w:r>
      <w:r w:rsidRPr="005418C7">
        <w:rPr>
          <w:rFonts w:ascii="Arial" w:eastAsia="Songti SC" w:hAnsi="Arial" w:cs="Arial"/>
          <w:color w:val="0B0E15"/>
          <w:sz w:val="15"/>
          <w:szCs w:val="15"/>
        </w:rPr>
        <w:t>男</w:t>
      </w:r>
      <w:r w:rsidRPr="005418C7">
        <w:rPr>
          <w:rFonts w:ascii="Arial" w:eastAsia="Songti SC" w:hAnsi="Arial" w:cs="Arial"/>
          <w:color w:val="0B0E15"/>
          <w:sz w:val="15"/>
          <w:szCs w:val="15"/>
        </w:rPr>
        <w:t>' ,"1974-06-03",95031);</w:t>
      </w:r>
    </w:p>
    <w:p w14:paraId="1024DA2D" w14:textId="77777777" w:rsidR="005418C7" w:rsidRPr="005418C7" w:rsidRDefault="005418C7" w:rsidP="005418C7">
      <w:pPr>
        <w:rPr>
          <w:rFonts w:ascii="Arial" w:eastAsia="Songti SC" w:hAnsi="Arial" w:cs="Arial"/>
          <w:color w:val="0B0E15"/>
          <w:sz w:val="15"/>
          <w:szCs w:val="15"/>
        </w:rPr>
      </w:pPr>
    </w:p>
    <w:p w14:paraId="70D2AA0A" w14:textId="77777777" w:rsidR="005418C7" w:rsidRPr="005418C7" w:rsidRDefault="005418C7" w:rsidP="005418C7">
      <w:pPr>
        <w:rPr>
          <w:rFonts w:ascii="Arial" w:eastAsia="Songti SC" w:hAnsi="Arial" w:cs="Arial"/>
          <w:color w:val="0B0E15"/>
          <w:sz w:val="15"/>
          <w:szCs w:val="15"/>
        </w:rPr>
      </w:pPr>
      <w:r w:rsidRPr="005418C7">
        <w:rPr>
          <w:rFonts w:ascii="Arial" w:eastAsia="Songti SC" w:hAnsi="Arial" w:cs="Arial"/>
          <w:color w:val="0B0E15"/>
          <w:sz w:val="15"/>
          <w:szCs w:val="15"/>
        </w:rPr>
        <w:t>CREATE TABLE STUDENT</w:t>
      </w:r>
    </w:p>
    <w:p w14:paraId="5CD24817" w14:textId="77777777" w:rsidR="005418C7" w:rsidRPr="005418C7" w:rsidRDefault="005418C7" w:rsidP="005418C7">
      <w:pPr>
        <w:rPr>
          <w:rFonts w:ascii="Arial" w:eastAsia="Songti SC" w:hAnsi="Arial" w:cs="Arial"/>
          <w:color w:val="0B0E15"/>
          <w:sz w:val="15"/>
          <w:szCs w:val="15"/>
        </w:rPr>
      </w:pPr>
      <w:r w:rsidRPr="005418C7">
        <w:rPr>
          <w:rFonts w:ascii="Arial" w:eastAsia="Songti SC" w:hAnsi="Arial" w:cs="Arial"/>
          <w:color w:val="0B0E15"/>
          <w:sz w:val="15"/>
          <w:szCs w:val="15"/>
        </w:rPr>
        <w:t xml:space="preserve">(SNO VARCHAR(3) NOT NULL, </w:t>
      </w:r>
    </w:p>
    <w:p w14:paraId="0A2485BB" w14:textId="77777777" w:rsidR="005418C7" w:rsidRPr="005418C7" w:rsidRDefault="005418C7" w:rsidP="005418C7">
      <w:pPr>
        <w:rPr>
          <w:rFonts w:ascii="Arial" w:eastAsia="Songti SC" w:hAnsi="Arial" w:cs="Arial"/>
          <w:color w:val="0B0E15"/>
          <w:sz w:val="15"/>
          <w:szCs w:val="15"/>
        </w:rPr>
      </w:pPr>
      <w:r w:rsidRPr="005418C7">
        <w:rPr>
          <w:rFonts w:ascii="Arial" w:eastAsia="Songti SC" w:hAnsi="Arial" w:cs="Arial"/>
          <w:color w:val="0B0E15"/>
          <w:sz w:val="15"/>
          <w:szCs w:val="15"/>
        </w:rPr>
        <w:t>SNAME VARCHAR(4) NOT NULL,</w:t>
      </w:r>
    </w:p>
    <w:p w14:paraId="362B1593" w14:textId="77777777" w:rsidR="005418C7" w:rsidRPr="005418C7" w:rsidRDefault="005418C7" w:rsidP="005418C7">
      <w:pPr>
        <w:rPr>
          <w:rFonts w:ascii="Arial" w:eastAsia="Songti SC" w:hAnsi="Arial" w:cs="Arial"/>
          <w:color w:val="0B0E15"/>
          <w:sz w:val="15"/>
          <w:szCs w:val="15"/>
        </w:rPr>
      </w:pPr>
      <w:r w:rsidRPr="005418C7">
        <w:rPr>
          <w:rFonts w:ascii="Arial" w:eastAsia="Songti SC" w:hAnsi="Arial" w:cs="Arial"/>
          <w:color w:val="0B0E15"/>
          <w:sz w:val="15"/>
          <w:szCs w:val="15"/>
        </w:rPr>
        <w:t xml:space="preserve">SSEX VARCHAR(2) NOT NULL, </w:t>
      </w:r>
    </w:p>
    <w:p w14:paraId="2DE77C8C" w14:textId="77777777" w:rsidR="005418C7" w:rsidRPr="005418C7" w:rsidRDefault="005418C7" w:rsidP="005418C7">
      <w:pPr>
        <w:rPr>
          <w:rFonts w:ascii="Arial" w:eastAsia="Songti SC" w:hAnsi="Arial" w:cs="Arial"/>
          <w:color w:val="0B0E15"/>
          <w:sz w:val="15"/>
          <w:szCs w:val="15"/>
        </w:rPr>
      </w:pPr>
      <w:r w:rsidRPr="005418C7">
        <w:rPr>
          <w:rFonts w:ascii="Arial" w:eastAsia="Songti SC" w:hAnsi="Arial" w:cs="Arial"/>
          <w:color w:val="0B0E15"/>
          <w:sz w:val="15"/>
          <w:szCs w:val="15"/>
        </w:rPr>
        <w:t>SBIRTHDAY DATETIME,</w:t>
      </w:r>
    </w:p>
    <w:p w14:paraId="24A1E007" w14:textId="77777777" w:rsidR="005418C7" w:rsidRPr="005418C7" w:rsidRDefault="005418C7" w:rsidP="005418C7">
      <w:pPr>
        <w:rPr>
          <w:rFonts w:ascii="Arial" w:eastAsia="Songti SC" w:hAnsi="Arial" w:cs="Arial"/>
          <w:color w:val="0B0E15"/>
          <w:sz w:val="15"/>
          <w:szCs w:val="15"/>
        </w:rPr>
      </w:pPr>
      <w:r w:rsidRPr="005418C7">
        <w:rPr>
          <w:rFonts w:ascii="Arial" w:eastAsia="Songti SC" w:hAnsi="Arial" w:cs="Arial"/>
          <w:color w:val="0B0E15"/>
          <w:sz w:val="15"/>
          <w:szCs w:val="15"/>
        </w:rPr>
        <w:t>CLASS VARCHAR(5));</w:t>
      </w:r>
    </w:p>
    <w:p w14:paraId="711C25DC" w14:textId="77777777" w:rsidR="005418C7" w:rsidRPr="005418C7" w:rsidRDefault="005418C7" w:rsidP="005418C7">
      <w:pPr>
        <w:rPr>
          <w:rFonts w:ascii="Arial" w:eastAsia="Songti SC" w:hAnsi="Arial" w:cs="Arial"/>
          <w:color w:val="0B0E15"/>
          <w:sz w:val="15"/>
          <w:szCs w:val="15"/>
        </w:rPr>
      </w:pPr>
    </w:p>
    <w:p w14:paraId="5FE56766" w14:textId="77777777" w:rsidR="005418C7" w:rsidRPr="005418C7" w:rsidRDefault="005418C7" w:rsidP="005418C7">
      <w:pPr>
        <w:rPr>
          <w:rFonts w:ascii="Arial" w:eastAsia="Songti SC" w:hAnsi="Arial" w:cs="Arial"/>
          <w:color w:val="0B0E15"/>
          <w:sz w:val="15"/>
          <w:szCs w:val="15"/>
        </w:rPr>
      </w:pPr>
      <w:r w:rsidRPr="005418C7">
        <w:rPr>
          <w:rFonts w:ascii="Arial" w:eastAsia="Songti SC" w:hAnsi="Arial" w:cs="Arial"/>
          <w:color w:val="0B0E15"/>
          <w:sz w:val="15"/>
          <w:szCs w:val="15"/>
        </w:rPr>
        <w:t>CREATE TABLE COURSE</w:t>
      </w:r>
    </w:p>
    <w:p w14:paraId="7EBCA545" w14:textId="77777777" w:rsidR="005418C7" w:rsidRPr="005418C7" w:rsidRDefault="005418C7" w:rsidP="005418C7">
      <w:pPr>
        <w:rPr>
          <w:rFonts w:ascii="Arial" w:eastAsia="Songti SC" w:hAnsi="Arial" w:cs="Arial"/>
          <w:color w:val="0B0E15"/>
          <w:sz w:val="15"/>
          <w:szCs w:val="15"/>
        </w:rPr>
      </w:pPr>
      <w:r w:rsidRPr="005418C7">
        <w:rPr>
          <w:rFonts w:ascii="Arial" w:eastAsia="Songti SC" w:hAnsi="Arial" w:cs="Arial"/>
          <w:color w:val="0B0E15"/>
          <w:sz w:val="15"/>
          <w:szCs w:val="15"/>
        </w:rPr>
        <w:t xml:space="preserve">(CNO VARCHAR(5) NOT NULL, </w:t>
      </w:r>
    </w:p>
    <w:p w14:paraId="261D3384" w14:textId="77777777" w:rsidR="005418C7" w:rsidRPr="005418C7" w:rsidRDefault="005418C7" w:rsidP="005418C7">
      <w:pPr>
        <w:rPr>
          <w:rFonts w:ascii="Arial" w:eastAsia="Songti SC" w:hAnsi="Arial" w:cs="Arial"/>
          <w:color w:val="0B0E15"/>
          <w:sz w:val="15"/>
          <w:szCs w:val="15"/>
        </w:rPr>
      </w:pPr>
      <w:r w:rsidRPr="005418C7">
        <w:rPr>
          <w:rFonts w:ascii="Arial" w:eastAsia="Songti SC" w:hAnsi="Arial" w:cs="Arial"/>
          <w:color w:val="0B0E15"/>
          <w:sz w:val="15"/>
          <w:szCs w:val="15"/>
        </w:rPr>
        <w:lastRenderedPageBreak/>
        <w:t xml:space="preserve">CNAME VARCHAR(10) NOT NULL, </w:t>
      </w:r>
    </w:p>
    <w:p w14:paraId="494E14B6" w14:textId="77777777" w:rsidR="005418C7" w:rsidRPr="005418C7" w:rsidRDefault="005418C7" w:rsidP="005418C7">
      <w:pPr>
        <w:rPr>
          <w:rFonts w:ascii="Arial" w:eastAsia="Songti SC" w:hAnsi="Arial" w:cs="Arial"/>
          <w:color w:val="0B0E15"/>
          <w:sz w:val="15"/>
          <w:szCs w:val="15"/>
        </w:rPr>
      </w:pPr>
      <w:r w:rsidRPr="005418C7">
        <w:rPr>
          <w:rFonts w:ascii="Arial" w:eastAsia="Songti SC" w:hAnsi="Arial" w:cs="Arial"/>
          <w:color w:val="0B0E15"/>
          <w:sz w:val="15"/>
          <w:szCs w:val="15"/>
        </w:rPr>
        <w:t>TNO VARCHAR(10) NOT NULL);</w:t>
      </w:r>
    </w:p>
    <w:p w14:paraId="537D6814" w14:textId="77777777" w:rsidR="005418C7" w:rsidRPr="005418C7" w:rsidRDefault="005418C7" w:rsidP="005418C7">
      <w:pPr>
        <w:rPr>
          <w:rFonts w:ascii="Arial" w:eastAsia="Songti SC" w:hAnsi="Arial" w:cs="Arial"/>
          <w:color w:val="0B0E15"/>
          <w:sz w:val="15"/>
          <w:szCs w:val="15"/>
        </w:rPr>
      </w:pPr>
    </w:p>
    <w:p w14:paraId="0D0E9891" w14:textId="77777777" w:rsidR="005418C7" w:rsidRPr="005418C7" w:rsidRDefault="005418C7" w:rsidP="005418C7">
      <w:pPr>
        <w:rPr>
          <w:rFonts w:ascii="Arial" w:eastAsia="Songti SC" w:hAnsi="Arial" w:cs="Arial"/>
          <w:color w:val="0B0E15"/>
          <w:sz w:val="15"/>
          <w:szCs w:val="15"/>
        </w:rPr>
      </w:pPr>
      <w:r w:rsidRPr="005418C7">
        <w:rPr>
          <w:rFonts w:ascii="Arial" w:eastAsia="Songti SC" w:hAnsi="Arial" w:cs="Arial"/>
          <w:color w:val="0B0E15"/>
          <w:sz w:val="15"/>
          <w:szCs w:val="15"/>
        </w:rPr>
        <w:t xml:space="preserve">CREATE TABLE SCORE </w:t>
      </w:r>
    </w:p>
    <w:p w14:paraId="03FFA93A" w14:textId="77777777" w:rsidR="005418C7" w:rsidRPr="005418C7" w:rsidRDefault="005418C7" w:rsidP="005418C7">
      <w:pPr>
        <w:rPr>
          <w:rFonts w:ascii="Arial" w:eastAsia="Songti SC" w:hAnsi="Arial" w:cs="Arial"/>
          <w:color w:val="0B0E15"/>
          <w:sz w:val="15"/>
          <w:szCs w:val="15"/>
        </w:rPr>
      </w:pPr>
      <w:r w:rsidRPr="005418C7">
        <w:rPr>
          <w:rFonts w:ascii="Arial" w:eastAsia="Songti SC" w:hAnsi="Arial" w:cs="Arial"/>
          <w:color w:val="0B0E15"/>
          <w:sz w:val="15"/>
          <w:szCs w:val="15"/>
        </w:rPr>
        <w:t xml:space="preserve">(SNO VARCHAR(3) NOT NULL, </w:t>
      </w:r>
    </w:p>
    <w:p w14:paraId="020BD28B" w14:textId="77777777" w:rsidR="005418C7" w:rsidRPr="005418C7" w:rsidRDefault="005418C7" w:rsidP="005418C7">
      <w:pPr>
        <w:rPr>
          <w:rFonts w:ascii="Arial" w:eastAsia="Songti SC" w:hAnsi="Arial" w:cs="Arial"/>
          <w:color w:val="0B0E15"/>
          <w:sz w:val="15"/>
          <w:szCs w:val="15"/>
        </w:rPr>
      </w:pPr>
      <w:r w:rsidRPr="005418C7">
        <w:rPr>
          <w:rFonts w:ascii="Arial" w:eastAsia="Songti SC" w:hAnsi="Arial" w:cs="Arial"/>
          <w:color w:val="0B0E15"/>
          <w:sz w:val="15"/>
          <w:szCs w:val="15"/>
        </w:rPr>
        <w:t xml:space="preserve">CNO VARCHAR(5) NOT NULL, </w:t>
      </w:r>
    </w:p>
    <w:p w14:paraId="1A98C204" w14:textId="77777777" w:rsidR="005418C7" w:rsidRPr="005418C7" w:rsidRDefault="005418C7" w:rsidP="005418C7">
      <w:pPr>
        <w:rPr>
          <w:rFonts w:ascii="Arial" w:eastAsia="Songti SC" w:hAnsi="Arial" w:cs="Arial"/>
          <w:color w:val="0B0E15"/>
          <w:sz w:val="15"/>
          <w:szCs w:val="15"/>
        </w:rPr>
      </w:pPr>
      <w:r w:rsidRPr="005418C7">
        <w:rPr>
          <w:rFonts w:ascii="Arial" w:eastAsia="Songti SC" w:hAnsi="Arial" w:cs="Arial"/>
          <w:color w:val="0B0E15"/>
          <w:sz w:val="15"/>
          <w:szCs w:val="15"/>
        </w:rPr>
        <w:t>DEGREE NUMERIC(10, 1) NOT NULL);</w:t>
      </w:r>
    </w:p>
    <w:p w14:paraId="7157CAAD" w14:textId="77777777" w:rsidR="005418C7" w:rsidRPr="005418C7" w:rsidRDefault="005418C7" w:rsidP="005418C7">
      <w:pPr>
        <w:rPr>
          <w:rFonts w:ascii="Arial" w:eastAsia="Songti SC" w:hAnsi="Arial" w:cs="Arial"/>
          <w:color w:val="0B0E15"/>
          <w:sz w:val="15"/>
          <w:szCs w:val="15"/>
        </w:rPr>
      </w:pPr>
    </w:p>
    <w:p w14:paraId="50073AAB" w14:textId="77777777" w:rsidR="005418C7" w:rsidRPr="005418C7" w:rsidRDefault="005418C7" w:rsidP="005418C7">
      <w:pPr>
        <w:rPr>
          <w:rFonts w:ascii="Arial" w:eastAsia="Songti SC" w:hAnsi="Arial" w:cs="Arial"/>
          <w:color w:val="0B0E15"/>
          <w:sz w:val="15"/>
          <w:szCs w:val="15"/>
        </w:rPr>
      </w:pPr>
      <w:r w:rsidRPr="005418C7">
        <w:rPr>
          <w:rFonts w:ascii="Arial" w:eastAsia="Songti SC" w:hAnsi="Arial" w:cs="Arial"/>
          <w:color w:val="0B0E15"/>
          <w:sz w:val="15"/>
          <w:szCs w:val="15"/>
        </w:rPr>
        <w:t xml:space="preserve">CREATE TABLE TEACHER </w:t>
      </w:r>
    </w:p>
    <w:p w14:paraId="40629AA5" w14:textId="77777777" w:rsidR="005418C7" w:rsidRPr="005418C7" w:rsidRDefault="005418C7" w:rsidP="005418C7">
      <w:pPr>
        <w:rPr>
          <w:rFonts w:ascii="Arial" w:eastAsia="Songti SC" w:hAnsi="Arial" w:cs="Arial"/>
          <w:color w:val="0B0E15"/>
          <w:sz w:val="15"/>
          <w:szCs w:val="15"/>
        </w:rPr>
      </w:pPr>
      <w:r w:rsidRPr="005418C7">
        <w:rPr>
          <w:rFonts w:ascii="Arial" w:eastAsia="Songti SC" w:hAnsi="Arial" w:cs="Arial"/>
          <w:color w:val="0B0E15"/>
          <w:sz w:val="15"/>
          <w:szCs w:val="15"/>
        </w:rPr>
        <w:t xml:space="preserve">(TNO VARCHAR(3) NOT NULL, </w:t>
      </w:r>
    </w:p>
    <w:p w14:paraId="21D394B1" w14:textId="77777777" w:rsidR="005418C7" w:rsidRPr="005418C7" w:rsidRDefault="005418C7" w:rsidP="005418C7">
      <w:pPr>
        <w:rPr>
          <w:rFonts w:ascii="Arial" w:eastAsia="Songti SC" w:hAnsi="Arial" w:cs="Arial"/>
          <w:color w:val="0B0E15"/>
          <w:sz w:val="15"/>
          <w:szCs w:val="15"/>
        </w:rPr>
      </w:pPr>
      <w:r w:rsidRPr="005418C7">
        <w:rPr>
          <w:rFonts w:ascii="Arial" w:eastAsia="Songti SC" w:hAnsi="Arial" w:cs="Arial"/>
          <w:color w:val="0B0E15"/>
          <w:sz w:val="15"/>
          <w:szCs w:val="15"/>
        </w:rPr>
        <w:t xml:space="preserve">TNAME VARCHAR(4) NOT NULL, TSEX VARCHAR(2) NOT NULL, </w:t>
      </w:r>
    </w:p>
    <w:p w14:paraId="4CFC2197" w14:textId="77777777" w:rsidR="005418C7" w:rsidRPr="005418C7" w:rsidRDefault="005418C7" w:rsidP="005418C7">
      <w:pPr>
        <w:rPr>
          <w:rFonts w:ascii="Arial" w:eastAsia="Songti SC" w:hAnsi="Arial" w:cs="Arial"/>
          <w:color w:val="0B0E15"/>
          <w:sz w:val="15"/>
          <w:szCs w:val="15"/>
        </w:rPr>
      </w:pPr>
      <w:r w:rsidRPr="005418C7">
        <w:rPr>
          <w:rFonts w:ascii="Arial" w:eastAsia="Songti SC" w:hAnsi="Arial" w:cs="Arial"/>
          <w:color w:val="0B0E15"/>
          <w:sz w:val="15"/>
          <w:szCs w:val="15"/>
        </w:rPr>
        <w:t xml:space="preserve">TBIRTHDAY DATETIME NOT NULL, PROF VARCHAR(6), </w:t>
      </w:r>
    </w:p>
    <w:p w14:paraId="7FA18F25" w14:textId="77777777" w:rsidR="005418C7" w:rsidRPr="005418C7" w:rsidRDefault="005418C7" w:rsidP="005418C7">
      <w:pPr>
        <w:rPr>
          <w:rFonts w:ascii="Arial" w:eastAsia="Songti SC" w:hAnsi="Arial" w:cs="Arial"/>
          <w:color w:val="0B0E15"/>
          <w:sz w:val="15"/>
          <w:szCs w:val="15"/>
        </w:rPr>
      </w:pPr>
      <w:r w:rsidRPr="005418C7">
        <w:rPr>
          <w:rFonts w:ascii="Arial" w:eastAsia="Songti SC" w:hAnsi="Arial" w:cs="Arial"/>
          <w:color w:val="0B0E15"/>
          <w:sz w:val="15"/>
          <w:szCs w:val="15"/>
        </w:rPr>
        <w:t>DEPART VARCHAR(10) NOT NULL);</w:t>
      </w:r>
    </w:p>
    <w:p w14:paraId="73FD70DB" w14:textId="77777777" w:rsidR="005418C7" w:rsidRPr="005418C7" w:rsidRDefault="005418C7" w:rsidP="005418C7">
      <w:pPr>
        <w:rPr>
          <w:rFonts w:ascii="Arial" w:eastAsia="Songti SC" w:hAnsi="Arial" w:cs="Arial"/>
          <w:color w:val="0B0E15"/>
          <w:sz w:val="15"/>
          <w:szCs w:val="15"/>
        </w:rPr>
      </w:pPr>
    </w:p>
    <w:p w14:paraId="5CDF697C" w14:textId="77777777" w:rsidR="005418C7" w:rsidRPr="005418C7" w:rsidRDefault="005418C7" w:rsidP="005418C7">
      <w:pPr>
        <w:rPr>
          <w:rFonts w:ascii="Arial" w:eastAsia="Songti SC" w:hAnsi="Arial" w:cs="Arial"/>
          <w:color w:val="0B0E15"/>
          <w:sz w:val="15"/>
          <w:szCs w:val="15"/>
        </w:rPr>
      </w:pPr>
      <w:r w:rsidRPr="005418C7">
        <w:rPr>
          <w:rFonts w:ascii="Arial" w:eastAsia="Songti SC" w:hAnsi="Arial" w:cs="Arial"/>
          <w:color w:val="0B0E15"/>
          <w:sz w:val="15"/>
          <w:szCs w:val="15"/>
        </w:rPr>
        <w:t>INSERT INTO COURSE(CNO,CNAME,TNO)VALUES ('3-105' ,'</w:t>
      </w:r>
      <w:r w:rsidRPr="005418C7">
        <w:rPr>
          <w:rFonts w:ascii="Arial" w:eastAsia="Songti SC" w:hAnsi="Arial" w:cs="Arial"/>
          <w:color w:val="0B0E15"/>
          <w:sz w:val="15"/>
          <w:szCs w:val="15"/>
        </w:rPr>
        <w:t>计算机导论</w:t>
      </w:r>
      <w:r w:rsidRPr="005418C7">
        <w:rPr>
          <w:rFonts w:ascii="Arial" w:eastAsia="Songti SC" w:hAnsi="Arial" w:cs="Arial"/>
          <w:color w:val="0B0E15"/>
          <w:sz w:val="15"/>
          <w:szCs w:val="15"/>
        </w:rPr>
        <w:t>',825);</w:t>
      </w:r>
    </w:p>
    <w:p w14:paraId="01DE917E" w14:textId="77777777" w:rsidR="005418C7" w:rsidRPr="005418C7" w:rsidRDefault="005418C7" w:rsidP="005418C7">
      <w:pPr>
        <w:rPr>
          <w:rFonts w:ascii="Arial" w:eastAsia="Songti SC" w:hAnsi="Arial" w:cs="Arial"/>
          <w:color w:val="0B0E15"/>
          <w:sz w:val="15"/>
          <w:szCs w:val="15"/>
        </w:rPr>
      </w:pPr>
      <w:r w:rsidRPr="005418C7">
        <w:rPr>
          <w:rFonts w:ascii="Arial" w:eastAsia="Songti SC" w:hAnsi="Arial" w:cs="Arial"/>
          <w:color w:val="0B0E15"/>
          <w:sz w:val="15"/>
          <w:szCs w:val="15"/>
        </w:rPr>
        <w:t>INSERT INTO COURSE(CNO,CNAME,TNO)VALUES ('3-245' ,'</w:t>
      </w:r>
      <w:r w:rsidRPr="005418C7">
        <w:rPr>
          <w:rFonts w:ascii="Arial" w:eastAsia="Songti SC" w:hAnsi="Arial" w:cs="Arial"/>
          <w:color w:val="0B0E15"/>
          <w:sz w:val="15"/>
          <w:szCs w:val="15"/>
        </w:rPr>
        <w:t>操作系统</w:t>
      </w:r>
      <w:r w:rsidRPr="005418C7">
        <w:rPr>
          <w:rFonts w:ascii="Arial" w:eastAsia="Songti SC" w:hAnsi="Arial" w:cs="Arial"/>
          <w:color w:val="0B0E15"/>
          <w:sz w:val="15"/>
          <w:szCs w:val="15"/>
        </w:rPr>
        <w:t>' ,804);</w:t>
      </w:r>
    </w:p>
    <w:p w14:paraId="52804146" w14:textId="77777777" w:rsidR="005418C7" w:rsidRPr="005418C7" w:rsidRDefault="005418C7" w:rsidP="005418C7">
      <w:pPr>
        <w:rPr>
          <w:rFonts w:ascii="Arial" w:eastAsia="Songti SC" w:hAnsi="Arial" w:cs="Arial"/>
          <w:color w:val="0B0E15"/>
          <w:sz w:val="15"/>
          <w:szCs w:val="15"/>
        </w:rPr>
      </w:pPr>
      <w:r w:rsidRPr="005418C7">
        <w:rPr>
          <w:rFonts w:ascii="Arial" w:eastAsia="Songti SC" w:hAnsi="Arial" w:cs="Arial"/>
          <w:color w:val="0B0E15"/>
          <w:sz w:val="15"/>
          <w:szCs w:val="15"/>
        </w:rPr>
        <w:t>INSERT INTO COURSE(CNO,CNAME,TNO)VALUES ('6-166' ,'</w:t>
      </w:r>
      <w:r w:rsidRPr="005418C7">
        <w:rPr>
          <w:rFonts w:ascii="Arial" w:eastAsia="Songti SC" w:hAnsi="Arial" w:cs="Arial"/>
          <w:color w:val="0B0E15"/>
          <w:sz w:val="15"/>
          <w:szCs w:val="15"/>
        </w:rPr>
        <w:t>数据电路</w:t>
      </w:r>
      <w:r w:rsidRPr="005418C7">
        <w:rPr>
          <w:rFonts w:ascii="Arial" w:eastAsia="Songti SC" w:hAnsi="Arial" w:cs="Arial"/>
          <w:color w:val="0B0E15"/>
          <w:sz w:val="15"/>
          <w:szCs w:val="15"/>
        </w:rPr>
        <w:t>' ,856);</w:t>
      </w:r>
    </w:p>
    <w:p w14:paraId="1D55049C" w14:textId="77777777" w:rsidR="005418C7" w:rsidRPr="005418C7" w:rsidRDefault="005418C7" w:rsidP="005418C7">
      <w:pPr>
        <w:rPr>
          <w:rFonts w:ascii="Arial" w:eastAsia="Songti SC" w:hAnsi="Arial" w:cs="Arial"/>
          <w:color w:val="0B0E15"/>
          <w:sz w:val="15"/>
          <w:szCs w:val="15"/>
        </w:rPr>
      </w:pPr>
      <w:r w:rsidRPr="005418C7">
        <w:rPr>
          <w:rFonts w:ascii="Arial" w:eastAsia="Songti SC" w:hAnsi="Arial" w:cs="Arial"/>
          <w:color w:val="0B0E15"/>
          <w:sz w:val="15"/>
          <w:szCs w:val="15"/>
        </w:rPr>
        <w:t>INSERT INTO COURSE(CNO,CNAME,TNO)VALUES ('9-888' ,'</w:t>
      </w:r>
      <w:r w:rsidRPr="005418C7">
        <w:rPr>
          <w:rFonts w:ascii="Arial" w:eastAsia="Songti SC" w:hAnsi="Arial" w:cs="Arial"/>
          <w:color w:val="0B0E15"/>
          <w:sz w:val="15"/>
          <w:szCs w:val="15"/>
        </w:rPr>
        <w:t>高等数学</w:t>
      </w:r>
      <w:r w:rsidRPr="005418C7">
        <w:rPr>
          <w:rFonts w:ascii="Arial" w:eastAsia="Songti SC" w:hAnsi="Arial" w:cs="Arial"/>
          <w:color w:val="0B0E15"/>
          <w:sz w:val="15"/>
          <w:szCs w:val="15"/>
        </w:rPr>
        <w:t>' ,100);</w:t>
      </w:r>
    </w:p>
    <w:p w14:paraId="619E878C" w14:textId="77777777" w:rsidR="005418C7" w:rsidRPr="005418C7" w:rsidRDefault="005418C7" w:rsidP="005418C7">
      <w:pPr>
        <w:rPr>
          <w:rFonts w:ascii="Arial" w:eastAsia="Songti SC" w:hAnsi="Arial" w:cs="Arial"/>
          <w:color w:val="0B0E15"/>
          <w:sz w:val="15"/>
          <w:szCs w:val="15"/>
        </w:rPr>
      </w:pPr>
    </w:p>
    <w:p w14:paraId="19C2EC84" w14:textId="77777777" w:rsidR="005418C7" w:rsidRPr="005418C7" w:rsidRDefault="005418C7" w:rsidP="005418C7">
      <w:pPr>
        <w:rPr>
          <w:rFonts w:ascii="Arial" w:eastAsia="Songti SC" w:hAnsi="Arial" w:cs="Arial"/>
          <w:color w:val="0B0E15"/>
          <w:sz w:val="15"/>
          <w:szCs w:val="15"/>
        </w:rPr>
      </w:pPr>
    </w:p>
    <w:p w14:paraId="65F83195" w14:textId="77777777" w:rsidR="005418C7" w:rsidRPr="005418C7" w:rsidRDefault="005418C7" w:rsidP="005418C7">
      <w:pPr>
        <w:rPr>
          <w:rFonts w:ascii="Arial" w:eastAsia="Songti SC" w:hAnsi="Arial" w:cs="Arial"/>
          <w:color w:val="0B0E15"/>
          <w:sz w:val="15"/>
          <w:szCs w:val="15"/>
        </w:rPr>
      </w:pPr>
      <w:r w:rsidRPr="005418C7">
        <w:rPr>
          <w:rFonts w:ascii="Arial" w:eastAsia="Songti SC" w:hAnsi="Arial" w:cs="Arial"/>
          <w:color w:val="0B0E15"/>
          <w:sz w:val="15"/>
          <w:szCs w:val="15"/>
        </w:rPr>
        <w:t>INSERT INTO SCORE(SNO,CNO,DEGREE)VALUES (103,'3-245',86);</w:t>
      </w:r>
    </w:p>
    <w:p w14:paraId="7D9312B7" w14:textId="77777777" w:rsidR="005418C7" w:rsidRPr="005418C7" w:rsidRDefault="005418C7" w:rsidP="005418C7">
      <w:pPr>
        <w:rPr>
          <w:rFonts w:ascii="Arial" w:eastAsia="Songti SC" w:hAnsi="Arial" w:cs="Arial"/>
          <w:color w:val="0B0E15"/>
          <w:sz w:val="15"/>
          <w:szCs w:val="15"/>
        </w:rPr>
      </w:pPr>
      <w:r w:rsidRPr="005418C7">
        <w:rPr>
          <w:rFonts w:ascii="Arial" w:eastAsia="Songti SC" w:hAnsi="Arial" w:cs="Arial"/>
          <w:color w:val="0B0E15"/>
          <w:sz w:val="15"/>
          <w:szCs w:val="15"/>
        </w:rPr>
        <w:t>INSERT INTO SCORE(SNO,CNO,DEGREE)VALUES (105,'3-245',75);</w:t>
      </w:r>
    </w:p>
    <w:p w14:paraId="0E4204C6" w14:textId="77777777" w:rsidR="005418C7" w:rsidRPr="005418C7" w:rsidRDefault="005418C7" w:rsidP="005418C7">
      <w:pPr>
        <w:rPr>
          <w:rFonts w:ascii="Arial" w:eastAsia="Songti SC" w:hAnsi="Arial" w:cs="Arial"/>
          <w:color w:val="0B0E15"/>
          <w:sz w:val="15"/>
          <w:szCs w:val="15"/>
        </w:rPr>
      </w:pPr>
      <w:r w:rsidRPr="005418C7">
        <w:rPr>
          <w:rFonts w:ascii="Arial" w:eastAsia="Songti SC" w:hAnsi="Arial" w:cs="Arial"/>
          <w:color w:val="0B0E15"/>
          <w:sz w:val="15"/>
          <w:szCs w:val="15"/>
        </w:rPr>
        <w:t>INSERT INTO SCORE(SNO,CNO,DEGREE)VALUES (109,'3-245',68);</w:t>
      </w:r>
    </w:p>
    <w:p w14:paraId="15BDD103" w14:textId="77777777" w:rsidR="005418C7" w:rsidRPr="005418C7" w:rsidRDefault="005418C7" w:rsidP="005418C7">
      <w:pPr>
        <w:rPr>
          <w:rFonts w:ascii="Arial" w:eastAsia="Songti SC" w:hAnsi="Arial" w:cs="Arial"/>
          <w:color w:val="0B0E15"/>
          <w:sz w:val="15"/>
          <w:szCs w:val="15"/>
        </w:rPr>
      </w:pPr>
      <w:r w:rsidRPr="005418C7">
        <w:rPr>
          <w:rFonts w:ascii="Arial" w:eastAsia="Songti SC" w:hAnsi="Arial" w:cs="Arial"/>
          <w:color w:val="0B0E15"/>
          <w:sz w:val="15"/>
          <w:szCs w:val="15"/>
        </w:rPr>
        <w:t>INSERT INTO SCORE(SNO,CNO,DEGREE)VALUES (103,'3-105',92);</w:t>
      </w:r>
    </w:p>
    <w:p w14:paraId="2E081298" w14:textId="77777777" w:rsidR="005418C7" w:rsidRPr="005418C7" w:rsidRDefault="005418C7" w:rsidP="005418C7">
      <w:pPr>
        <w:rPr>
          <w:rFonts w:ascii="Arial" w:eastAsia="Songti SC" w:hAnsi="Arial" w:cs="Arial"/>
          <w:color w:val="0B0E15"/>
          <w:sz w:val="15"/>
          <w:szCs w:val="15"/>
        </w:rPr>
      </w:pPr>
      <w:r w:rsidRPr="005418C7">
        <w:rPr>
          <w:rFonts w:ascii="Arial" w:eastAsia="Songti SC" w:hAnsi="Arial" w:cs="Arial"/>
          <w:color w:val="0B0E15"/>
          <w:sz w:val="15"/>
          <w:szCs w:val="15"/>
        </w:rPr>
        <w:t>INSERT INTO SCORE(SNO,CNO,DEGREE)VALUES (105,'3-105',88);</w:t>
      </w:r>
    </w:p>
    <w:p w14:paraId="06BE1508" w14:textId="77777777" w:rsidR="005418C7" w:rsidRPr="005418C7" w:rsidRDefault="005418C7" w:rsidP="005418C7">
      <w:pPr>
        <w:rPr>
          <w:rFonts w:ascii="Arial" w:eastAsia="Songti SC" w:hAnsi="Arial" w:cs="Arial"/>
          <w:color w:val="0B0E15"/>
          <w:sz w:val="15"/>
          <w:szCs w:val="15"/>
        </w:rPr>
      </w:pPr>
      <w:r w:rsidRPr="005418C7">
        <w:rPr>
          <w:rFonts w:ascii="Arial" w:eastAsia="Songti SC" w:hAnsi="Arial" w:cs="Arial"/>
          <w:color w:val="0B0E15"/>
          <w:sz w:val="15"/>
          <w:szCs w:val="15"/>
        </w:rPr>
        <w:t>INSERT INTO SCORE(SNO,CNO,DEGREE)VALUES (109,'3-105',76);</w:t>
      </w:r>
    </w:p>
    <w:p w14:paraId="45399625" w14:textId="77777777" w:rsidR="005418C7" w:rsidRPr="005418C7" w:rsidRDefault="005418C7" w:rsidP="005418C7">
      <w:pPr>
        <w:rPr>
          <w:rFonts w:ascii="Arial" w:eastAsia="Songti SC" w:hAnsi="Arial" w:cs="Arial"/>
          <w:color w:val="0B0E15"/>
          <w:sz w:val="15"/>
          <w:szCs w:val="15"/>
        </w:rPr>
      </w:pPr>
      <w:r w:rsidRPr="005418C7">
        <w:rPr>
          <w:rFonts w:ascii="Arial" w:eastAsia="Songti SC" w:hAnsi="Arial" w:cs="Arial"/>
          <w:color w:val="0B0E15"/>
          <w:sz w:val="15"/>
          <w:szCs w:val="15"/>
        </w:rPr>
        <w:t>INSERT INTO SCORE(SNO,CNO,DEGREE)VALUES (101,'3-105',64);</w:t>
      </w:r>
    </w:p>
    <w:p w14:paraId="4D41D2CC" w14:textId="77777777" w:rsidR="005418C7" w:rsidRPr="005418C7" w:rsidRDefault="005418C7" w:rsidP="005418C7">
      <w:pPr>
        <w:rPr>
          <w:rFonts w:ascii="Arial" w:eastAsia="Songti SC" w:hAnsi="Arial" w:cs="Arial"/>
          <w:color w:val="0B0E15"/>
          <w:sz w:val="15"/>
          <w:szCs w:val="15"/>
        </w:rPr>
      </w:pPr>
      <w:r w:rsidRPr="005418C7">
        <w:rPr>
          <w:rFonts w:ascii="Arial" w:eastAsia="Songti SC" w:hAnsi="Arial" w:cs="Arial"/>
          <w:color w:val="0B0E15"/>
          <w:sz w:val="15"/>
          <w:szCs w:val="15"/>
        </w:rPr>
        <w:lastRenderedPageBreak/>
        <w:t>INSERT INTO SCORE(SNO,CNO,DEGREE)VALUES (107,'3-105',91);</w:t>
      </w:r>
    </w:p>
    <w:p w14:paraId="7140AF47" w14:textId="77777777" w:rsidR="005418C7" w:rsidRPr="005418C7" w:rsidRDefault="005418C7" w:rsidP="005418C7">
      <w:pPr>
        <w:rPr>
          <w:rFonts w:ascii="Arial" w:eastAsia="Songti SC" w:hAnsi="Arial" w:cs="Arial"/>
          <w:color w:val="0B0E15"/>
          <w:sz w:val="15"/>
          <w:szCs w:val="15"/>
        </w:rPr>
      </w:pPr>
      <w:r w:rsidRPr="005418C7">
        <w:rPr>
          <w:rFonts w:ascii="Arial" w:eastAsia="Songti SC" w:hAnsi="Arial" w:cs="Arial"/>
          <w:color w:val="0B0E15"/>
          <w:sz w:val="15"/>
          <w:szCs w:val="15"/>
        </w:rPr>
        <w:t>INSERT INTO SCORE(SNO,CNO,DEGREE)VALUES (108,'3-105',78);</w:t>
      </w:r>
    </w:p>
    <w:p w14:paraId="59912875" w14:textId="77777777" w:rsidR="005418C7" w:rsidRPr="005418C7" w:rsidRDefault="005418C7" w:rsidP="005418C7">
      <w:pPr>
        <w:rPr>
          <w:rFonts w:ascii="Arial" w:eastAsia="Songti SC" w:hAnsi="Arial" w:cs="Arial"/>
          <w:color w:val="0B0E15"/>
          <w:sz w:val="15"/>
          <w:szCs w:val="15"/>
        </w:rPr>
      </w:pPr>
      <w:r w:rsidRPr="005418C7">
        <w:rPr>
          <w:rFonts w:ascii="Arial" w:eastAsia="Songti SC" w:hAnsi="Arial" w:cs="Arial"/>
          <w:color w:val="0B0E15"/>
          <w:sz w:val="15"/>
          <w:szCs w:val="15"/>
        </w:rPr>
        <w:t>INSERT INTO SCORE(SNO,CNO,DEGREE)VALUES (101,'6-166',85);</w:t>
      </w:r>
    </w:p>
    <w:p w14:paraId="30C9FF79" w14:textId="77777777" w:rsidR="005418C7" w:rsidRPr="005418C7" w:rsidRDefault="005418C7" w:rsidP="005418C7">
      <w:pPr>
        <w:rPr>
          <w:rFonts w:ascii="Arial" w:eastAsia="Songti SC" w:hAnsi="Arial" w:cs="Arial"/>
          <w:color w:val="0B0E15"/>
          <w:sz w:val="15"/>
          <w:szCs w:val="15"/>
        </w:rPr>
      </w:pPr>
      <w:r w:rsidRPr="005418C7">
        <w:rPr>
          <w:rFonts w:ascii="Arial" w:eastAsia="Songti SC" w:hAnsi="Arial" w:cs="Arial"/>
          <w:color w:val="0B0E15"/>
          <w:sz w:val="15"/>
          <w:szCs w:val="15"/>
        </w:rPr>
        <w:t>INSERT INTO SCORE(SNO,CNO,DEGREE)VALUES (107,'6-106',79);</w:t>
      </w:r>
    </w:p>
    <w:p w14:paraId="505A9F2C" w14:textId="77777777" w:rsidR="005418C7" w:rsidRPr="005418C7" w:rsidRDefault="005418C7" w:rsidP="005418C7">
      <w:pPr>
        <w:rPr>
          <w:rFonts w:ascii="Arial" w:eastAsia="Songti SC" w:hAnsi="Arial" w:cs="Arial"/>
          <w:color w:val="0B0E15"/>
          <w:sz w:val="15"/>
          <w:szCs w:val="15"/>
        </w:rPr>
      </w:pPr>
      <w:r w:rsidRPr="005418C7">
        <w:rPr>
          <w:rFonts w:ascii="Arial" w:eastAsia="Songti SC" w:hAnsi="Arial" w:cs="Arial"/>
          <w:color w:val="0B0E15"/>
          <w:sz w:val="15"/>
          <w:szCs w:val="15"/>
        </w:rPr>
        <w:t>INSERT INTO SCORE(SNO,CNO,DEGREE)VALUES (108,'6-166',81);</w:t>
      </w:r>
    </w:p>
    <w:p w14:paraId="3F992923" w14:textId="77777777" w:rsidR="005418C7" w:rsidRPr="005418C7" w:rsidRDefault="005418C7" w:rsidP="005418C7">
      <w:pPr>
        <w:rPr>
          <w:rFonts w:ascii="Arial" w:eastAsia="Songti SC" w:hAnsi="Arial" w:cs="Arial"/>
          <w:color w:val="0B0E15"/>
          <w:sz w:val="15"/>
          <w:szCs w:val="15"/>
        </w:rPr>
      </w:pPr>
    </w:p>
    <w:p w14:paraId="71CBE87F" w14:textId="77777777" w:rsidR="005418C7" w:rsidRPr="005418C7" w:rsidRDefault="005418C7" w:rsidP="005418C7">
      <w:pPr>
        <w:rPr>
          <w:rFonts w:ascii="Arial" w:eastAsia="Songti SC" w:hAnsi="Arial" w:cs="Arial"/>
          <w:color w:val="0B0E15"/>
          <w:sz w:val="15"/>
          <w:szCs w:val="15"/>
        </w:rPr>
      </w:pPr>
    </w:p>
    <w:p w14:paraId="36A34699" w14:textId="77777777" w:rsidR="005418C7" w:rsidRPr="005418C7" w:rsidRDefault="005418C7" w:rsidP="005418C7">
      <w:pPr>
        <w:rPr>
          <w:rFonts w:ascii="Arial" w:eastAsia="Songti SC" w:hAnsi="Arial" w:cs="Arial"/>
          <w:color w:val="0B0E15"/>
          <w:sz w:val="15"/>
          <w:szCs w:val="15"/>
        </w:rPr>
      </w:pPr>
    </w:p>
    <w:p w14:paraId="30D83C2A" w14:textId="77777777" w:rsidR="005418C7" w:rsidRPr="005418C7" w:rsidRDefault="005418C7" w:rsidP="005418C7">
      <w:pPr>
        <w:rPr>
          <w:rFonts w:ascii="Arial" w:eastAsia="Songti SC" w:hAnsi="Arial" w:cs="Arial"/>
          <w:color w:val="0B0E15"/>
          <w:sz w:val="15"/>
          <w:szCs w:val="15"/>
        </w:rPr>
      </w:pPr>
      <w:r w:rsidRPr="005418C7">
        <w:rPr>
          <w:rFonts w:ascii="Arial" w:eastAsia="Songti SC" w:hAnsi="Arial" w:cs="Arial"/>
          <w:color w:val="0B0E15"/>
          <w:sz w:val="15"/>
          <w:szCs w:val="15"/>
        </w:rPr>
        <w:t xml:space="preserve">INSERT INTO TEACHER(TNO,TNAME,TSEX,TBIRTHDAY,PROF,DEPART) </w:t>
      </w:r>
    </w:p>
    <w:p w14:paraId="7288F644" w14:textId="77777777" w:rsidR="005418C7" w:rsidRPr="005418C7" w:rsidRDefault="005418C7" w:rsidP="005418C7">
      <w:pPr>
        <w:rPr>
          <w:rFonts w:ascii="Arial" w:eastAsia="Songti SC" w:hAnsi="Arial" w:cs="Arial"/>
          <w:color w:val="0B0E15"/>
          <w:sz w:val="15"/>
          <w:szCs w:val="15"/>
        </w:rPr>
      </w:pPr>
      <w:r w:rsidRPr="005418C7">
        <w:rPr>
          <w:rFonts w:ascii="Arial" w:eastAsia="Songti SC" w:hAnsi="Arial" w:cs="Arial"/>
          <w:color w:val="0B0E15"/>
          <w:sz w:val="15"/>
          <w:szCs w:val="15"/>
        </w:rPr>
        <w:t>VALUES (804,'</w:t>
      </w:r>
      <w:r w:rsidRPr="005418C7">
        <w:rPr>
          <w:rFonts w:ascii="Arial" w:eastAsia="Songti SC" w:hAnsi="Arial" w:cs="Arial"/>
          <w:color w:val="0B0E15"/>
          <w:sz w:val="15"/>
          <w:szCs w:val="15"/>
        </w:rPr>
        <w:t>李诚</w:t>
      </w:r>
      <w:r w:rsidRPr="005418C7">
        <w:rPr>
          <w:rFonts w:ascii="Arial" w:eastAsia="Songti SC" w:hAnsi="Arial" w:cs="Arial"/>
          <w:color w:val="0B0E15"/>
          <w:sz w:val="15"/>
          <w:szCs w:val="15"/>
        </w:rPr>
        <w:t>','</w:t>
      </w:r>
      <w:r w:rsidRPr="005418C7">
        <w:rPr>
          <w:rFonts w:ascii="Arial" w:eastAsia="Songti SC" w:hAnsi="Arial" w:cs="Arial"/>
          <w:color w:val="0B0E15"/>
          <w:sz w:val="15"/>
          <w:szCs w:val="15"/>
        </w:rPr>
        <w:t>男</w:t>
      </w:r>
      <w:r w:rsidRPr="005418C7">
        <w:rPr>
          <w:rFonts w:ascii="Arial" w:eastAsia="Songti SC" w:hAnsi="Arial" w:cs="Arial"/>
          <w:color w:val="0B0E15"/>
          <w:sz w:val="15"/>
          <w:szCs w:val="15"/>
        </w:rPr>
        <w:t>','1958-12-02','</w:t>
      </w:r>
      <w:r w:rsidRPr="005418C7">
        <w:rPr>
          <w:rFonts w:ascii="Arial" w:eastAsia="Songti SC" w:hAnsi="Arial" w:cs="Arial"/>
          <w:color w:val="0B0E15"/>
          <w:sz w:val="15"/>
          <w:szCs w:val="15"/>
        </w:rPr>
        <w:t>副教授</w:t>
      </w:r>
      <w:r w:rsidRPr="005418C7">
        <w:rPr>
          <w:rFonts w:ascii="Arial" w:eastAsia="Songti SC" w:hAnsi="Arial" w:cs="Arial"/>
          <w:color w:val="0B0E15"/>
          <w:sz w:val="15"/>
          <w:szCs w:val="15"/>
        </w:rPr>
        <w:t>','</w:t>
      </w:r>
      <w:r w:rsidRPr="005418C7">
        <w:rPr>
          <w:rFonts w:ascii="Arial" w:eastAsia="Songti SC" w:hAnsi="Arial" w:cs="Arial"/>
          <w:color w:val="0B0E15"/>
          <w:sz w:val="15"/>
          <w:szCs w:val="15"/>
        </w:rPr>
        <w:t>计算机系</w:t>
      </w:r>
      <w:r w:rsidRPr="005418C7">
        <w:rPr>
          <w:rFonts w:ascii="Arial" w:eastAsia="Songti SC" w:hAnsi="Arial" w:cs="Arial"/>
          <w:color w:val="0B0E15"/>
          <w:sz w:val="15"/>
          <w:szCs w:val="15"/>
        </w:rPr>
        <w:t>');</w:t>
      </w:r>
    </w:p>
    <w:p w14:paraId="0B5C74D5" w14:textId="77777777" w:rsidR="005418C7" w:rsidRPr="005418C7" w:rsidRDefault="005418C7" w:rsidP="005418C7">
      <w:pPr>
        <w:rPr>
          <w:rFonts w:ascii="Arial" w:eastAsia="Songti SC" w:hAnsi="Arial" w:cs="Arial"/>
          <w:color w:val="0B0E15"/>
          <w:sz w:val="15"/>
          <w:szCs w:val="15"/>
        </w:rPr>
      </w:pPr>
      <w:r w:rsidRPr="005418C7">
        <w:rPr>
          <w:rFonts w:ascii="Arial" w:eastAsia="Songti SC" w:hAnsi="Arial" w:cs="Arial"/>
          <w:color w:val="0B0E15"/>
          <w:sz w:val="15"/>
          <w:szCs w:val="15"/>
        </w:rPr>
        <w:t xml:space="preserve">INSERT INTO TEACHER(TNO,TNAME,TSEX,TBIRTHDAY,PROF,DEPART) </w:t>
      </w:r>
    </w:p>
    <w:p w14:paraId="74FAD908" w14:textId="77777777" w:rsidR="005418C7" w:rsidRPr="005418C7" w:rsidRDefault="005418C7" w:rsidP="005418C7">
      <w:pPr>
        <w:rPr>
          <w:rFonts w:ascii="Arial" w:eastAsia="Songti SC" w:hAnsi="Arial" w:cs="Arial"/>
          <w:color w:val="0B0E15"/>
          <w:sz w:val="15"/>
          <w:szCs w:val="15"/>
        </w:rPr>
      </w:pPr>
      <w:r w:rsidRPr="005418C7">
        <w:rPr>
          <w:rFonts w:ascii="Arial" w:eastAsia="Songti SC" w:hAnsi="Arial" w:cs="Arial"/>
          <w:color w:val="0B0E15"/>
          <w:sz w:val="15"/>
          <w:szCs w:val="15"/>
        </w:rPr>
        <w:t>VALUES (856,'</w:t>
      </w:r>
      <w:r w:rsidRPr="005418C7">
        <w:rPr>
          <w:rFonts w:ascii="Arial" w:eastAsia="Songti SC" w:hAnsi="Arial" w:cs="Arial"/>
          <w:color w:val="0B0E15"/>
          <w:sz w:val="15"/>
          <w:szCs w:val="15"/>
        </w:rPr>
        <w:t>张旭</w:t>
      </w:r>
      <w:r w:rsidRPr="005418C7">
        <w:rPr>
          <w:rFonts w:ascii="Arial" w:eastAsia="Songti SC" w:hAnsi="Arial" w:cs="Arial"/>
          <w:color w:val="0B0E15"/>
          <w:sz w:val="15"/>
          <w:szCs w:val="15"/>
        </w:rPr>
        <w:t>','</w:t>
      </w:r>
      <w:r w:rsidRPr="005418C7">
        <w:rPr>
          <w:rFonts w:ascii="Arial" w:eastAsia="Songti SC" w:hAnsi="Arial" w:cs="Arial"/>
          <w:color w:val="0B0E15"/>
          <w:sz w:val="15"/>
          <w:szCs w:val="15"/>
        </w:rPr>
        <w:t>男</w:t>
      </w:r>
      <w:r w:rsidRPr="005418C7">
        <w:rPr>
          <w:rFonts w:ascii="Arial" w:eastAsia="Songti SC" w:hAnsi="Arial" w:cs="Arial"/>
          <w:color w:val="0B0E15"/>
          <w:sz w:val="15"/>
          <w:szCs w:val="15"/>
        </w:rPr>
        <w:t>','1969-03-12','</w:t>
      </w:r>
      <w:r w:rsidRPr="005418C7">
        <w:rPr>
          <w:rFonts w:ascii="Arial" w:eastAsia="Songti SC" w:hAnsi="Arial" w:cs="Arial"/>
          <w:color w:val="0B0E15"/>
          <w:sz w:val="15"/>
          <w:szCs w:val="15"/>
        </w:rPr>
        <w:t>讲师</w:t>
      </w:r>
      <w:r w:rsidRPr="005418C7">
        <w:rPr>
          <w:rFonts w:ascii="Arial" w:eastAsia="Songti SC" w:hAnsi="Arial" w:cs="Arial"/>
          <w:color w:val="0B0E15"/>
          <w:sz w:val="15"/>
          <w:szCs w:val="15"/>
        </w:rPr>
        <w:t>','</w:t>
      </w:r>
      <w:r w:rsidRPr="005418C7">
        <w:rPr>
          <w:rFonts w:ascii="Arial" w:eastAsia="Songti SC" w:hAnsi="Arial" w:cs="Arial"/>
          <w:color w:val="0B0E15"/>
          <w:sz w:val="15"/>
          <w:szCs w:val="15"/>
        </w:rPr>
        <w:t>电子工程系</w:t>
      </w:r>
      <w:r w:rsidRPr="005418C7">
        <w:rPr>
          <w:rFonts w:ascii="Arial" w:eastAsia="Songti SC" w:hAnsi="Arial" w:cs="Arial"/>
          <w:color w:val="0B0E15"/>
          <w:sz w:val="15"/>
          <w:szCs w:val="15"/>
        </w:rPr>
        <w:t>');</w:t>
      </w:r>
    </w:p>
    <w:p w14:paraId="5664F6F3" w14:textId="77777777" w:rsidR="005418C7" w:rsidRPr="005418C7" w:rsidRDefault="005418C7" w:rsidP="005418C7">
      <w:pPr>
        <w:rPr>
          <w:rFonts w:ascii="Arial" w:eastAsia="Songti SC" w:hAnsi="Arial" w:cs="Arial"/>
          <w:color w:val="0B0E15"/>
          <w:sz w:val="15"/>
          <w:szCs w:val="15"/>
        </w:rPr>
      </w:pPr>
      <w:r w:rsidRPr="005418C7">
        <w:rPr>
          <w:rFonts w:ascii="Arial" w:eastAsia="Songti SC" w:hAnsi="Arial" w:cs="Arial"/>
          <w:color w:val="0B0E15"/>
          <w:sz w:val="15"/>
          <w:szCs w:val="15"/>
        </w:rPr>
        <w:t>INSERT INTO TEACHER(TNO,TNAME,TSEX,TBIRTHDAY,PROF,DEPART)</w:t>
      </w:r>
    </w:p>
    <w:p w14:paraId="7A62A99B" w14:textId="77777777" w:rsidR="005418C7" w:rsidRPr="005418C7" w:rsidRDefault="005418C7" w:rsidP="005418C7">
      <w:pPr>
        <w:rPr>
          <w:rFonts w:ascii="Arial" w:eastAsia="Songti SC" w:hAnsi="Arial" w:cs="Arial"/>
          <w:color w:val="0B0E15"/>
          <w:sz w:val="15"/>
          <w:szCs w:val="15"/>
        </w:rPr>
      </w:pPr>
      <w:r w:rsidRPr="005418C7">
        <w:rPr>
          <w:rFonts w:ascii="Arial" w:eastAsia="Songti SC" w:hAnsi="Arial" w:cs="Arial"/>
          <w:color w:val="0B0E15"/>
          <w:sz w:val="15"/>
          <w:szCs w:val="15"/>
        </w:rPr>
        <w:t>VALUES (825,'</w:t>
      </w:r>
      <w:r w:rsidRPr="005418C7">
        <w:rPr>
          <w:rFonts w:ascii="Arial" w:eastAsia="Songti SC" w:hAnsi="Arial" w:cs="Arial"/>
          <w:color w:val="0B0E15"/>
          <w:sz w:val="15"/>
          <w:szCs w:val="15"/>
        </w:rPr>
        <w:t>王萍</w:t>
      </w:r>
      <w:r w:rsidRPr="005418C7">
        <w:rPr>
          <w:rFonts w:ascii="Arial" w:eastAsia="Songti SC" w:hAnsi="Arial" w:cs="Arial"/>
          <w:color w:val="0B0E15"/>
          <w:sz w:val="15"/>
          <w:szCs w:val="15"/>
        </w:rPr>
        <w:t>','</w:t>
      </w:r>
      <w:r w:rsidRPr="005418C7">
        <w:rPr>
          <w:rFonts w:ascii="Arial" w:eastAsia="Songti SC" w:hAnsi="Arial" w:cs="Arial"/>
          <w:color w:val="0B0E15"/>
          <w:sz w:val="15"/>
          <w:szCs w:val="15"/>
        </w:rPr>
        <w:t>女</w:t>
      </w:r>
      <w:r w:rsidRPr="005418C7">
        <w:rPr>
          <w:rFonts w:ascii="Arial" w:eastAsia="Songti SC" w:hAnsi="Arial" w:cs="Arial"/>
          <w:color w:val="0B0E15"/>
          <w:sz w:val="15"/>
          <w:szCs w:val="15"/>
        </w:rPr>
        <w:t>','1972-05-05','</w:t>
      </w:r>
      <w:r w:rsidRPr="005418C7">
        <w:rPr>
          <w:rFonts w:ascii="Arial" w:eastAsia="Songti SC" w:hAnsi="Arial" w:cs="Arial"/>
          <w:color w:val="0B0E15"/>
          <w:sz w:val="15"/>
          <w:szCs w:val="15"/>
        </w:rPr>
        <w:t>助教</w:t>
      </w:r>
      <w:r w:rsidRPr="005418C7">
        <w:rPr>
          <w:rFonts w:ascii="Arial" w:eastAsia="Songti SC" w:hAnsi="Arial" w:cs="Arial"/>
          <w:color w:val="0B0E15"/>
          <w:sz w:val="15"/>
          <w:szCs w:val="15"/>
        </w:rPr>
        <w:t>','</w:t>
      </w:r>
      <w:r w:rsidRPr="005418C7">
        <w:rPr>
          <w:rFonts w:ascii="Arial" w:eastAsia="Songti SC" w:hAnsi="Arial" w:cs="Arial"/>
          <w:color w:val="0B0E15"/>
          <w:sz w:val="15"/>
          <w:szCs w:val="15"/>
        </w:rPr>
        <w:t>计算机系</w:t>
      </w:r>
      <w:r w:rsidRPr="005418C7">
        <w:rPr>
          <w:rFonts w:ascii="Arial" w:eastAsia="Songti SC" w:hAnsi="Arial" w:cs="Arial"/>
          <w:color w:val="0B0E15"/>
          <w:sz w:val="15"/>
          <w:szCs w:val="15"/>
        </w:rPr>
        <w:t>');</w:t>
      </w:r>
    </w:p>
    <w:p w14:paraId="36119DA3" w14:textId="77777777" w:rsidR="005418C7" w:rsidRPr="005418C7" w:rsidRDefault="005418C7" w:rsidP="005418C7">
      <w:pPr>
        <w:rPr>
          <w:rFonts w:ascii="Arial" w:eastAsia="Songti SC" w:hAnsi="Arial" w:cs="Arial"/>
          <w:color w:val="0B0E15"/>
          <w:sz w:val="15"/>
          <w:szCs w:val="15"/>
        </w:rPr>
      </w:pPr>
      <w:r w:rsidRPr="005418C7">
        <w:rPr>
          <w:rFonts w:ascii="Arial" w:eastAsia="Songti SC" w:hAnsi="Arial" w:cs="Arial"/>
          <w:color w:val="0B0E15"/>
          <w:sz w:val="15"/>
          <w:szCs w:val="15"/>
        </w:rPr>
        <w:t xml:space="preserve">INSERT INTO TEACHER(TNO,TNAME,TSEX,TBIRTHDAY,PROF,DEPART) </w:t>
      </w:r>
    </w:p>
    <w:p w14:paraId="0FE13EBA" w14:textId="5CD959A5" w:rsidR="005418C7" w:rsidRPr="005418C7" w:rsidRDefault="005418C7" w:rsidP="005418C7">
      <w:pPr>
        <w:rPr>
          <w:rFonts w:ascii="Arial" w:eastAsia="Songti SC" w:hAnsi="Arial" w:cs="Arial"/>
          <w:color w:val="0B0E15"/>
          <w:sz w:val="15"/>
          <w:szCs w:val="15"/>
        </w:rPr>
      </w:pPr>
      <w:r w:rsidRPr="005418C7">
        <w:rPr>
          <w:rFonts w:ascii="Arial" w:eastAsia="Songti SC" w:hAnsi="Arial" w:cs="Arial"/>
          <w:color w:val="0B0E15"/>
          <w:sz w:val="15"/>
          <w:szCs w:val="15"/>
        </w:rPr>
        <w:t>VALUES (831,'</w:t>
      </w:r>
      <w:r w:rsidRPr="005418C7">
        <w:rPr>
          <w:rFonts w:ascii="Arial" w:eastAsia="Songti SC" w:hAnsi="Arial" w:cs="Arial"/>
          <w:color w:val="0B0E15"/>
          <w:sz w:val="15"/>
          <w:szCs w:val="15"/>
        </w:rPr>
        <w:t>刘冰</w:t>
      </w:r>
      <w:r w:rsidRPr="005418C7">
        <w:rPr>
          <w:rFonts w:ascii="Arial" w:eastAsia="Songti SC" w:hAnsi="Arial" w:cs="Arial"/>
          <w:color w:val="0B0E15"/>
          <w:sz w:val="15"/>
          <w:szCs w:val="15"/>
        </w:rPr>
        <w:t>','</w:t>
      </w:r>
      <w:r w:rsidRPr="005418C7">
        <w:rPr>
          <w:rFonts w:ascii="Arial" w:eastAsia="Songti SC" w:hAnsi="Arial" w:cs="Arial"/>
          <w:color w:val="0B0E15"/>
          <w:sz w:val="15"/>
          <w:szCs w:val="15"/>
        </w:rPr>
        <w:t>女</w:t>
      </w:r>
      <w:r w:rsidRPr="005418C7">
        <w:rPr>
          <w:rFonts w:ascii="Arial" w:eastAsia="Songti SC" w:hAnsi="Arial" w:cs="Arial"/>
          <w:color w:val="0B0E15"/>
          <w:sz w:val="15"/>
          <w:szCs w:val="15"/>
        </w:rPr>
        <w:t>','1977-08-14','</w:t>
      </w:r>
      <w:r w:rsidRPr="005418C7">
        <w:rPr>
          <w:rFonts w:ascii="Arial" w:eastAsia="Songti SC" w:hAnsi="Arial" w:cs="Arial"/>
          <w:color w:val="0B0E15"/>
          <w:sz w:val="15"/>
          <w:szCs w:val="15"/>
        </w:rPr>
        <w:t>助教</w:t>
      </w:r>
      <w:r w:rsidRPr="005418C7">
        <w:rPr>
          <w:rFonts w:ascii="Arial" w:eastAsia="Songti SC" w:hAnsi="Arial" w:cs="Arial"/>
          <w:color w:val="0B0E15"/>
          <w:sz w:val="15"/>
          <w:szCs w:val="15"/>
        </w:rPr>
        <w:t>','</w:t>
      </w:r>
      <w:r w:rsidRPr="005418C7">
        <w:rPr>
          <w:rFonts w:ascii="Arial" w:eastAsia="Songti SC" w:hAnsi="Arial" w:cs="Arial"/>
          <w:color w:val="0B0E15"/>
          <w:sz w:val="15"/>
          <w:szCs w:val="15"/>
        </w:rPr>
        <w:t>电子工程系</w:t>
      </w:r>
      <w:r w:rsidRPr="005418C7">
        <w:rPr>
          <w:rFonts w:ascii="Arial" w:eastAsia="Songti SC" w:hAnsi="Arial" w:cs="Arial"/>
          <w:color w:val="0B0E15"/>
          <w:sz w:val="15"/>
          <w:szCs w:val="15"/>
        </w:rPr>
        <w:t>');</w:t>
      </w:r>
    </w:p>
    <w:p w14:paraId="3AED4DA4" w14:textId="77777777" w:rsidR="005418C7" w:rsidRPr="005418C7" w:rsidRDefault="005418C7" w:rsidP="005418C7">
      <w:pPr>
        <w:rPr>
          <w:rFonts w:ascii="Songti SC" w:eastAsia="Songti SC" w:hAnsi="Arial" w:cs="Songti SC"/>
          <w:color w:val="0B0E15"/>
          <w:sz w:val="21"/>
          <w:szCs w:val="21"/>
        </w:rPr>
      </w:pPr>
      <w:r w:rsidRPr="005418C7">
        <w:rPr>
          <w:rFonts w:ascii="Songti SC" w:eastAsia="Songti SC" w:hAnsi="Arial" w:cs="Songti SC" w:hint="eastAsia"/>
          <w:color w:val="0B0E15"/>
          <w:sz w:val="21"/>
          <w:szCs w:val="21"/>
        </w:rPr>
        <w:t>题目：</w:t>
      </w:r>
    </w:p>
    <w:p w14:paraId="3CC8539D" w14:textId="77777777" w:rsidR="005418C7" w:rsidRPr="005418C7" w:rsidRDefault="005418C7" w:rsidP="005418C7">
      <w:pPr>
        <w:rPr>
          <w:rFonts w:ascii="Songti SC" w:eastAsia="Songti SC" w:hAnsi="Arial" w:cs="Songti SC"/>
          <w:color w:val="0B0E15"/>
          <w:sz w:val="21"/>
          <w:szCs w:val="21"/>
        </w:rPr>
      </w:pPr>
      <w:r w:rsidRPr="005418C7">
        <w:rPr>
          <w:rFonts w:ascii="Songti SC" w:eastAsia="Songti SC" w:hAnsi="Arial" w:cs="Songti SC" w:hint="eastAsia"/>
          <w:color w:val="0B0E15"/>
          <w:sz w:val="21"/>
          <w:szCs w:val="21"/>
        </w:rPr>
        <w:t>1、 查询Student表中的所有记录的Sname、Ssex和Class列。</w:t>
      </w:r>
    </w:p>
    <w:p w14:paraId="6C3C8001" w14:textId="77777777" w:rsidR="005418C7" w:rsidRPr="005418C7" w:rsidRDefault="005418C7" w:rsidP="005418C7">
      <w:pPr>
        <w:rPr>
          <w:rFonts w:ascii="Songti SC" w:eastAsia="Songti SC" w:hAnsi="Arial" w:cs="Songti SC"/>
          <w:color w:val="0B0E15"/>
          <w:sz w:val="21"/>
          <w:szCs w:val="21"/>
        </w:rPr>
      </w:pPr>
      <w:r w:rsidRPr="005418C7">
        <w:rPr>
          <w:rFonts w:ascii="Songti SC" w:eastAsia="Songti SC" w:hAnsi="Arial" w:cs="Songti SC" w:hint="eastAsia"/>
          <w:color w:val="0B0E15"/>
          <w:sz w:val="21"/>
          <w:szCs w:val="21"/>
        </w:rPr>
        <w:t>2、 查询教师所有的单位即不重复的Depart列。</w:t>
      </w:r>
    </w:p>
    <w:p w14:paraId="68079BA0" w14:textId="77777777" w:rsidR="005418C7" w:rsidRPr="005418C7" w:rsidRDefault="005418C7" w:rsidP="005418C7">
      <w:pPr>
        <w:rPr>
          <w:rFonts w:ascii="Songti SC" w:eastAsia="Songti SC" w:hAnsi="Arial" w:cs="Songti SC"/>
          <w:color w:val="0B0E15"/>
          <w:sz w:val="21"/>
          <w:szCs w:val="21"/>
        </w:rPr>
      </w:pPr>
      <w:r w:rsidRPr="005418C7">
        <w:rPr>
          <w:rFonts w:ascii="Songti SC" w:eastAsia="Songti SC" w:hAnsi="Arial" w:cs="Songti SC" w:hint="eastAsia"/>
          <w:color w:val="0B0E15"/>
          <w:sz w:val="21"/>
          <w:szCs w:val="21"/>
        </w:rPr>
        <w:t>3、 查询Student表的所有记录。</w:t>
      </w:r>
    </w:p>
    <w:p w14:paraId="06EA2D4F" w14:textId="77777777" w:rsidR="005418C7" w:rsidRPr="005418C7" w:rsidRDefault="005418C7" w:rsidP="005418C7">
      <w:pPr>
        <w:rPr>
          <w:rFonts w:ascii="Songti SC" w:eastAsia="Songti SC" w:hAnsi="Arial" w:cs="Songti SC"/>
          <w:color w:val="0B0E15"/>
          <w:sz w:val="21"/>
          <w:szCs w:val="21"/>
        </w:rPr>
      </w:pPr>
      <w:r w:rsidRPr="005418C7">
        <w:rPr>
          <w:rFonts w:ascii="Songti SC" w:eastAsia="Songti SC" w:hAnsi="Arial" w:cs="Songti SC" w:hint="eastAsia"/>
          <w:color w:val="0B0E15"/>
          <w:sz w:val="21"/>
          <w:szCs w:val="21"/>
        </w:rPr>
        <w:t>4、 查询Score表中成绩在60到80之间的所有记录。</w:t>
      </w:r>
    </w:p>
    <w:p w14:paraId="60D8DD8E" w14:textId="77777777" w:rsidR="005418C7" w:rsidRPr="005418C7" w:rsidRDefault="005418C7" w:rsidP="005418C7">
      <w:pPr>
        <w:rPr>
          <w:rFonts w:ascii="Songti SC" w:eastAsia="Songti SC" w:hAnsi="Arial" w:cs="Songti SC"/>
          <w:color w:val="0B0E15"/>
          <w:sz w:val="21"/>
          <w:szCs w:val="21"/>
        </w:rPr>
      </w:pPr>
      <w:r w:rsidRPr="005418C7">
        <w:rPr>
          <w:rFonts w:ascii="Songti SC" w:eastAsia="Songti SC" w:hAnsi="Arial" w:cs="Songti SC" w:hint="eastAsia"/>
          <w:color w:val="0B0E15"/>
          <w:sz w:val="21"/>
          <w:szCs w:val="21"/>
        </w:rPr>
        <w:t>5、 查询Score表中成绩为85，86或88的记录。</w:t>
      </w:r>
    </w:p>
    <w:p w14:paraId="7AB870B7" w14:textId="77777777" w:rsidR="005418C7" w:rsidRPr="005418C7" w:rsidRDefault="005418C7" w:rsidP="005418C7">
      <w:pPr>
        <w:rPr>
          <w:rFonts w:ascii="Songti SC" w:eastAsia="Songti SC" w:hAnsi="Arial" w:cs="Songti SC"/>
          <w:color w:val="0B0E15"/>
          <w:sz w:val="21"/>
          <w:szCs w:val="21"/>
        </w:rPr>
      </w:pPr>
      <w:r w:rsidRPr="005418C7">
        <w:rPr>
          <w:rFonts w:ascii="Songti SC" w:eastAsia="Songti SC" w:hAnsi="Arial" w:cs="Songti SC" w:hint="eastAsia"/>
          <w:color w:val="0B0E15"/>
          <w:sz w:val="21"/>
          <w:szCs w:val="21"/>
        </w:rPr>
        <w:lastRenderedPageBreak/>
        <w:t>6、 查询Student表中“95031”班或性别为“女”的同学记录。</w:t>
      </w:r>
    </w:p>
    <w:p w14:paraId="10C91E69" w14:textId="77777777" w:rsidR="005418C7" w:rsidRPr="005418C7" w:rsidRDefault="005418C7" w:rsidP="005418C7">
      <w:pPr>
        <w:rPr>
          <w:rFonts w:ascii="Songti SC" w:eastAsia="Songti SC" w:hAnsi="Arial" w:cs="Songti SC"/>
          <w:color w:val="0B0E15"/>
          <w:sz w:val="21"/>
          <w:szCs w:val="21"/>
        </w:rPr>
      </w:pPr>
      <w:r w:rsidRPr="005418C7">
        <w:rPr>
          <w:rFonts w:ascii="Songti SC" w:eastAsia="Songti SC" w:hAnsi="Arial" w:cs="Songti SC" w:hint="eastAsia"/>
          <w:color w:val="0B0E15"/>
          <w:sz w:val="21"/>
          <w:szCs w:val="21"/>
        </w:rPr>
        <w:t>7、 以Class降序查询Student表的所有记录。</w:t>
      </w:r>
    </w:p>
    <w:p w14:paraId="0EA0546D" w14:textId="77777777" w:rsidR="005418C7" w:rsidRPr="005418C7" w:rsidRDefault="005418C7" w:rsidP="005418C7">
      <w:pPr>
        <w:rPr>
          <w:rFonts w:ascii="Songti SC" w:eastAsia="Songti SC" w:hAnsi="Arial" w:cs="Songti SC"/>
          <w:color w:val="0B0E15"/>
          <w:sz w:val="21"/>
          <w:szCs w:val="21"/>
        </w:rPr>
      </w:pPr>
      <w:r w:rsidRPr="005418C7">
        <w:rPr>
          <w:rFonts w:ascii="Songti SC" w:eastAsia="Songti SC" w:hAnsi="Arial" w:cs="Songti SC" w:hint="eastAsia"/>
          <w:color w:val="0B0E15"/>
          <w:sz w:val="21"/>
          <w:szCs w:val="21"/>
        </w:rPr>
        <w:t>8、 以Cno升序、Degree降序查询Score表的所有记录。</w:t>
      </w:r>
    </w:p>
    <w:p w14:paraId="37D38881" w14:textId="77777777" w:rsidR="005418C7" w:rsidRPr="005418C7" w:rsidRDefault="005418C7" w:rsidP="005418C7">
      <w:pPr>
        <w:rPr>
          <w:rFonts w:ascii="Songti SC" w:eastAsia="Songti SC" w:hAnsi="Arial" w:cs="Songti SC"/>
          <w:color w:val="0B0E15"/>
          <w:sz w:val="21"/>
          <w:szCs w:val="21"/>
        </w:rPr>
      </w:pPr>
      <w:r w:rsidRPr="005418C7">
        <w:rPr>
          <w:rFonts w:ascii="Songti SC" w:eastAsia="Songti SC" w:hAnsi="Arial" w:cs="Songti SC" w:hint="eastAsia"/>
          <w:color w:val="0B0E15"/>
          <w:sz w:val="21"/>
          <w:szCs w:val="21"/>
        </w:rPr>
        <w:t>9、 查询“95031”班的学生人数。</w:t>
      </w:r>
    </w:p>
    <w:p w14:paraId="49288B76" w14:textId="77777777" w:rsidR="005418C7" w:rsidRPr="005418C7" w:rsidRDefault="005418C7" w:rsidP="005418C7">
      <w:pPr>
        <w:rPr>
          <w:rFonts w:ascii="Songti SC" w:eastAsia="Songti SC" w:hAnsi="Arial" w:cs="Songti SC"/>
          <w:color w:val="0B0E15"/>
          <w:sz w:val="21"/>
          <w:szCs w:val="21"/>
        </w:rPr>
      </w:pPr>
      <w:r w:rsidRPr="005418C7">
        <w:rPr>
          <w:rFonts w:ascii="Songti SC" w:eastAsia="Songti SC" w:hAnsi="Arial" w:cs="Songti SC" w:hint="eastAsia"/>
          <w:color w:val="0B0E15"/>
          <w:sz w:val="21"/>
          <w:szCs w:val="21"/>
        </w:rPr>
        <w:t>10、查询Score表中的最高分的学生学号和课程号。</w:t>
      </w:r>
    </w:p>
    <w:p w14:paraId="337B1C76" w14:textId="77777777" w:rsidR="005418C7" w:rsidRPr="005418C7" w:rsidRDefault="005418C7" w:rsidP="005418C7">
      <w:pPr>
        <w:rPr>
          <w:rFonts w:ascii="Songti SC" w:eastAsia="Songti SC" w:hAnsi="Arial" w:cs="Songti SC"/>
          <w:color w:val="0B0E15"/>
          <w:sz w:val="21"/>
          <w:szCs w:val="21"/>
        </w:rPr>
      </w:pPr>
      <w:r w:rsidRPr="005418C7">
        <w:rPr>
          <w:rFonts w:ascii="Songti SC" w:eastAsia="Songti SC" w:hAnsi="Arial" w:cs="Songti SC" w:hint="eastAsia"/>
          <w:color w:val="0B0E15"/>
          <w:sz w:val="21"/>
          <w:szCs w:val="21"/>
        </w:rPr>
        <w:t>11、查询‘3-105’号课程的平均分。</w:t>
      </w:r>
    </w:p>
    <w:p w14:paraId="14FFB89B" w14:textId="77777777" w:rsidR="005418C7" w:rsidRPr="005418C7" w:rsidRDefault="005418C7" w:rsidP="005418C7">
      <w:pPr>
        <w:rPr>
          <w:rFonts w:ascii="Songti SC" w:eastAsia="Songti SC" w:hAnsi="Arial" w:cs="Songti SC"/>
          <w:color w:val="0B0E15"/>
          <w:sz w:val="21"/>
          <w:szCs w:val="21"/>
        </w:rPr>
      </w:pPr>
      <w:r w:rsidRPr="005418C7">
        <w:rPr>
          <w:rFonts w:ascii="Songti SC" w:eastAsia="Songti SC" w:hAnsi="Arial" w:cs="Songti SC" w:hint="eastAsia"/>
          <w:color w:val="0B0E15"/>
          <w:sz w:val="21"/>
          <w:szCs w:val="21"/>
        </w:rPr>
        <w:t>12、查询Score表中至少有5名学生选修的并以3开头的课程的平均分数。</w:t>
      </w:r>
    </w:p>
    <w:p w14:paraId="3159CEB4" w14:textId="77777777" w:rsidR="005418C7" w:rsidRPr="005418C7" w:rsidRDefault="005418C7" w:rsidP="005418C7">
      <w:pPr>
        <w:rPr>
          <w:rFonts w:ascii="Songti SC" w:eastAsia="Songti SC" w:hAnsi="Arial" w:cs="Songti SC"/>
          <w:color w:val="0B0E15"/>
          <w:sz w:val="21"/>
          <w:szCs w:val="21"/>
        </w:rPr>
      </w:pPr>
      <w:r w:rsidRPr="005418C7">
        <w:rPr>
          <w:rFonts w:ascii="Songti SC" w:eastAsia="Songti SC" w:hAnsi="Arial" w:cs="Songti SC" w:hint="eastAsia"/>
          <w:color w:val="0B0E15"/>
          <w:sz w:val="21"/>
          <w:szCs w:val="21"/>
        </w:rPr>
        <w:t>13、查询最低分大于70，最高分小于90的Sno列。</w:t>
      </w:r>
    </w:p>
    <w:p w14:paraId="5D5B924D" w14:textId="77777777" w:rsidR="005418C7" w:rsidRPr="005418C7" w:rsidRDefault="005418C7" w:rsidP="005418C7">
      <w:pPr>
        <w:rPr>
          <w:rFonts w:ascii="Songti SC" w:eastAsia="Songti SC" w:hAnsi="Arial" w:cs="Songti SC"/>
          <w:color w:val="0B0E15"/>
          <w:sz w:val="21"/>
          <w:szCs w:val="21"/>
        </w:rPr>
      </w:pPr>
      <w:r w:rsidRPr="005418C7">
        <w:rPr>
          <w:rFonts w:ascii="Songti SC" w:eastAsia="Songti SC" w:hAnsi="Arial" w:cs="Songti SC" w:hint="eastAsia"/>
          <w:color w:val="0B0E15"/>
          <w:sz w:val="21"/>
          <w:szCs w:val="21"/>
        </w:rPr>
        <w:t>14、查询所有学生的Sname、Cno和Degree列。</w:t>
      </w:r>
    </w:p>
    <w:p w14:paraId="1D0875AE" w14:textId="77777777" w:rsidR="005418C7" w:rsidRPr="005418C7" w:rsidRDefault="005418C7" w:rsidP="005418C7">
      <w:pPr>
        <w:rPr>
          <w:rFonts w:ascii="Songti SC" w:eastAsia="Songti SC" w:hAnsi="Arial" w:cs="Songti SC"/>
          <w:color w:val="0B0E15"/>
          <w:sz w:val="21"/>
          <w:szCs w:val="21"/>
        </w:rPr>
      </w:pPr>
      <w:r w:rsidRPr="005418C7">
        <w:rPr>
          <w:rFonts w:ascii="Songti SC" w:eastAsia="Songti SC" w:hAnsi="Arial" w:cs="Songti SC" w:hint="eastAsia"/>
          <w:color w:val="0B0E15"/>
          <w:sz w:val="21"/>
          <w:szCs w:val="21"/>
        </w:rPr>
        <w:t>15、查询所有学生的Sno、Cname和Degree列。</w:t>
      </w:r>
    </w:p>
    <w:p w14:paraId="689768A7" w14:textId="77777777" w:rsidR="005418C7" w:rsidRPr="005418C7" w:rsidRDefault="005418C7" w:rsidP="005418C7">
      <w:pPr>
        <w:rPr>
          <w:rFonts w:ascii="Songti SC" w:eastAsia="Songti SC" w:hAnsi="Arial" w:cs="Songti SC"/>
          <w:color w:val="0B0E15"/>
          <w:sz w:val="21"/>
          <w:szCs w:val="21"/>
        </w:rPr>
      </w:pPr>
      <w:r w:rsidRPr="005418C7">
        <w:rPr>
          <w:rFonts w:ascii="Songti SC" w:eastAsia="Songti SC" w:hAnsi="Arial" w:cs="Songti SC" w:hint="eastAsia"/>
          <w:color w:val="0B0E15"/>
          <w:sz w:val="21"/>
          <w:szCs w:val="21"/>
        </w:rPr>
        <w:t>16、查询所有学生的Sname、Cname和Degree列。</w:t>
      </w:r>
    </w:p>
    <w:p w14:paraId="1396C3B6" w14:textId="77777777" w:rsidR="005418C7" w:rsidRPr="005418C7" w:rsidRDefault="005418C7" w:rsidP="005418C7">
      <w:pPr>
        <w:rPr>
          <w:rFonts w:ascii="Songti SC" w:eastAsia="Songti SC" w:hAnsi="Arial" w:cs="Songti SC"/>
          <w:color w:val="0B0E15"/>
          <w:sz w:val="21"/>
          <w:szCs w:val="21"/>
        </w:rPr>
      </w:pPr>
      <w:r w:rsidRPr="005418C7">
        <w:rPr>
          <w:rFonts w:ascii="Songti SC" w:eastAsia="Songti SC" w:hAnsi="Arial" w:cs="Songti SC" w:hint="eastAsia"/>
          <w:color w:val="0B0E15"/>
          <w:sz w:val="21"/>
          <w:szCs w:val="21"/>
        </w:rPr>
        <w:t>17、查询“95033”班所选课程的平均分。</w:t>
      </w:r>
    </w:p>
    <w:p w14:paraId="19DEC5F5" w14:textId="77777777" w:rsidR="005418C7" w:rsidRPr="005418C7" w:rsidRDefault="005418C7" w:rsidP="005418C7">
      <w:pPr>
        <w:rPr>
          <w:rFonts w:ascii="Songti SC" w:eastAsia="Songti SC" w:hAnsi="Arial" w:cs="Songti SC"/>
          <w:color w:val="0B0E15"/>
          <w:sz w:val="21"/>
          <w:szCs w:val="21"/>
        </w:rPr>
      </w:pPr>
      <w:r w:rsidRPr="005418C7">
        <w:rPr>
          <w:rFonts w:ascii="Songti SC" w:eastAsia="Songti SC" w:hAnsi="Arial" w:cs="Songti SC" w:hint="eastAsia"/>
          <w:color w:val="0B0E15"/>
          <w:sz w:val="21"/>
          <w:szCs w:val="21"/>
        </w:rPr>
        <w:t>19、查询选修“3-105”课程的成绩高于“109”号同学成绩的所有同学的记录。</w:t>
      </w:r>
    </w:p>
    <w:p w14:paraId="125CFB42" w14:textId="77777777" w:rsidR="005418C7" w:rsidRPr="005418C7" w:rsidRDefault="005418C7" w:rsidP="005418C7">
      <w:pPr>
        <w:rPr>
          <w:rFonts w:ascii="Songti SC" w:eastAsia="Songti SC" w:hAnsi="Arial" w:cs="Songti SC"/>
          <w:color w:val="0B0E15"/>
          <w:sz w:val="21"/>
          <w:szCs w:val="21"/>
        </w:rPr>
      </w:pPr>
      <w:r w:rsidRPr="005418C7">
        <w:rPr>
          <w:rFonts w:ascii="Songti SC" w:eastAsia="Songti SC" w:hAnsi="Arial" w:cs="Songti SC" w:hint="eastAsia"/>
          <w:color w:val="0B0E15"/>
          <w:sz w:val="21"/>
          <w:szCs w:val="21"/>
        </w:rPr>
        <w:t>20、查询score中选学一门以上课程的同学中分数为非最高分成绩的记录。</w:t>
      </w:r>
    </w:p>
    <w:p w14:paraId="141FCFBF" w14:textId="77777777" w:rsidR="005418C7" w:rsidRPr="005418C7" w:rsidRDefault="005418C7" w:rsidP="005418C7">
      <w:pPr>
        <w:rPr>
          <w:rFonts w:ascii="Songti SC" w:eastAsia="Songti SC" w:hAnsi="Arial" w:cs="Songti SC"/>
          <w:color w:val="0B0E15"/>
          <w:sz w:val="21"/>
          <w:szCs w:val="21"/>
        </w:rPr>
      </w:pPr>
      <w:r w:rsidRPr="005418C7">
        <w:rPr>
          <w:rFonts w:ascii="Songti SC" w:eastAsia="Songti SC" w:hAnsi="Arial" w:cs="Songti SC" w:hint="eastAsia"/>
          <w:color w:val="0B0E15"/>
          <w:sz w:val="21"/>
          <w:szCs w:val="21"/>
        </w:rPr>
        <w:lastRenderedPageBreak/>
        <w:t>21、查询成绩高于学号为“109”、课程号为“3-105”的成绩的所有记录。</w:t>
      </w:r>
    </w:p>
    <w:p w14:paraId="237191C7" w14:textId="77777777" w:rsidR="005418C7" w:rsidRPr="005418C7" w:rsidRDefault="005418C7" w:rsidP="005418C7">
      <w:pPr>
        <w:rPr>
          <w:rFonts w:ascii="Songti SC" w:eastAsia="Songti SC" w:hAnsi="Arial" w:cs="Songti SC"/>
          <w:color w:val="0B0E15"/>
          <w:sz w:val="21"/>
          <w:szCs w:val="21"/>
        </w:rPr>
      </w:pPr>
      <w:r w:rsidRPr="005418C7">
        <w:rPr>
          <w:rFonts w:ascii="Songti SC" w:eastAsia="Songti SC" w:hAnsi="Arial" w:cs="Songti SC" w:hint="eastAsia"/>
          <w:color w:val="0B0E15"/>
          <w:sz w:val="21"/>
          <w:szCs w:val="21"/>
        </w:rPr>
        <w:t>22、查询和学号为108的同学同年出生的所有学生的Sno、Sname和Sbirthday列。</w:t>
      </w:r>
    </w:p>
    <w:p w14:paraId="56F24C65" w14:textId="77777777" w:rsidR="005418C7" w:rsidRPr="005418C7" w:rsidRDefault="005418C7" w:rsidP="005418C7">
      <w:pPr>
        <w:rPr>
          <w:rFonts w:ascii="Songti SC" w:eastAsia="Songti SC" w:hAnsi="Arial" w:cs="Songti SC"/>
          <w:color w:val="0B0E15"/>
          <w:sz w:val="21"/>
          <w:szCs w:val="21"/>
        </w:rPr>
      </w:pPr>
      <w:r w:rsidRPr="005418C7">
        <w:rPr>
          <w:rFonts w:ascii="Songti SC" w:eastAsia="Songti SC" w:hAnsi="Arial" w:cs="Songti SC" w:hint="eastAsia"/>
          <w:color w:val="0B0E15"/>
          <w:sz w:val="21"/>
          <w:szCs w:val="21"/>
        </w:rPr>
        <w:t>23、查询“张旭“教师任课的学生成绩。</w:t>
      </w:r>
    </w:p>
    <w:p w14:paraId="28699503" w14:textId="77777777" w:rsidR="005418C7" w:rsidRPr="005418C7" w:rsidRDefault="005418C7" w:rsidP="005418C7">
      <w:pPr>
        <w:rPr>
          <w:rFonts w:ascii="Songti SC" w:eastAsia="Songti SC" w:hAnsi="Arial" w:cs="Songti SC"/>
          <w:color w:val="0B0E15"/>
          <w:sz w:val="21"/>
          <w:szCs w:val="21"/>
        </w:rPr>
      </w:pPr>
      <w:r w:rsidRPr="005418C7">
        <w:rPr>
          <w:rFonts w:ascii="Songti SC" w:eastAsia="Songti SC" w:hAnsi="Arial" w:cs="Songti SC" w:hint="eastAsia"/>
          <w:color w:val="0B0E15"/>
          <w:sz w:val="21"/>
          <w:szCs w:val="21"/>
        </w:rPr>
        <w:t>24、查询选修某课程的同学人数多于5人的教师姓名。</w:t>
      </w:r>
    </w:p>
    <w:p w14:paraId="75865127" w14:textId="77777777" w:rsidR="005418C7" w:rsidRPr="005418C7" w:rsidRDefault="005418C7" w:rsidP="005418C7">
      <w:pPr>
        <w:rPr>
          <w:rFonts w:ascii="Songti SC" w:eastAsia="Songti SC" w:hAnsi="Arial" w:cs="Songti SC"/>
          <w:color w:val="0B0E15"/>
          <w:sz w:val="21"/>
          <w:szCs w:val="21"/>
        </w:rPr>
      </w:pPr>
      <w:r w:rsidRPr="005418C7">
        <w:rPr>
          <w:rFonts w:ascii="Songti SC" w:eastAsia="Songti SC" w:hAnsi="Arial" w:cs="Songti SC" w:hint="eastAsia"/>
          <w:color w:val="0B0E15"/>
          <w:sz w:val="21"/>
          <w:szCs w:val="21"/>
        </w:rPr>
        <w:t>25、查询95033班和95031班全体学生的记录。</w:t>
      </w:r>
    </w:p>
    <w:p w14:paraId="3CE446CB" w14:textId="77777777" w:rsidR="005418C7" w:rsidRPr="005418C7" w:rsidRDefault="005418C7" w:rsidP="005418C7">
      <w:pPr>
        <w:rPr>
          <w:rFonts w:ascii="Songti SC" w:eastAsia="Songti SC" w:hAnsi="Arial" w:cs="Songti SC"/>
          <w:color w:val="0B0E15"/>
          <w:sz w:val="21"/>
          <w:szCs w:val="21"/>
        </w:rPr>
      </w:pPr>
      <w:r w:rsidRPr="005418C7">
        <w:rPr>
          <w:rFonts w:ascii="Songti SC" w:eastAsia="Songti SC" w:hAnsi="Arial" w:cs="Songti SC" w:hint="eastAsia"/>
          <w:color w:val="0B0E15"/>
          <w:sz w:val="21"/>
          <w:szCs w:val="21"/>
        </w:rPr>
        <w:t>26、查询存在有85分以上成绩的课程Cno.</w:t>
      </w:r>
    </w:p>
    <w:p w14:paraId="1C7CBCE1" w14:textId="77777777" w:rsidR="005418C7" w:rsidRPr="005418C7" w:rsidRDefault="005418C7" w:rsidP="005418C7">
      <w:pPr>
        <w:rPr>
          <w:rFonts w:ascii="Songti SC" w:eastAsia="Songti SC" w:hAnsi="Arial" w:cs="Songti SC"/>
          <w:color w:val="0B0E15"/>
          <w:sz w:val="21"/>
          <w:szCs w:val="21"/>
        </w:rPr>
      </w:pPr>
      <w:r w:rsidRPr="005418C7">
        <w:rPr>
          <w:rFonts w:ascii="Songti SC" w:eastAsia="Songti SC" w:hAnsi="Arial" w:cs="Songti SC" w:hint="eastAsia"/>
          <w:color w:val="0B0E15"/>
          <w:sz w:val="21"/>
          <w:szCs w:val="21"/>
        </w:rPr>
        <w:t>27、查询出“计算机系“教师所教课程的成绩表。</w:t>
      </w:r>
    </w:p>
    <w:p w14:paraId="7866C320" w14:textId="77777777" w:rsidR="005418C7" w:rsidRPr="005418C7" w:rsidRDefault="005418C7" w:rsidP="005418C7">
      <w:pPr>
        <w:rPr>
          <w:rFonts w:ascii="Songti SC" w:eastAsia="Songti SC" w:hAnsi="Arial" w:cs="Songti SC"/>
          <w:color w:val="0B0E15"/>
          <w:sz w:val="21"/>
          <w:szCs w:val="21"/>
        </w:rPr>
      </w:pPr>
      <w:r w:rsidRPr="005418C7">
        <w:rPr>
          <w:rFonts w:ascii="Songti SC" w:eastAsia="Songti SC" w:hAnsi="Arial" w:cs="Songti SC" w:hint="eastAsia"/>
          <w:color w:val="0B0E15"/>
          <w:sz w:val="21"/>
          <w:szCs w:val="21"/>
        </w:rPr>
        <w:t>28、查询“计算机系”与“电子工程系“不同职称的教师的Tname和Prof。</w:t>
      </w:r>
    </w:p>
    <w:p w14:paraId="19589618" w14:textId="77777777" w:rsidR="005418C7" w:rsidRPr="005418C7" w:rsidRDefault="005418C7" w:rsidP="005418C7">
      <w:pPr>
        <w:rPr>
          <w:rFonts w:ascii="Songti SC" w:eastAsia="Songti SC" w:hAnsi="Arial" w:cs="Songti SC"/>
          <w:color w:val="0B0E15"/>
          <w:sz w:val="21"/>
          <w:szCs w:val="21"/>
        </w:rPr>
      </w:pPr>
      <w:r w:rsidRPr="005418C7">
        <w:rPr>
          <w:rFonts w:ascii="Songti SC" w:eastAsia="Songti SC" w:hAnsi="Arial" w:cs="Songti SC" w:hint="eastAsia"/>
          <w:color w:val="0B0E15"/>
          <w:sz w:val="21"/>
          <w:szCs w:val="21"/>
        </w:rPr>
        <w:t>29、查询选修编号为“3-105“课程且成绩至少高于选修编号为“3-245”的同学的Cno、Sno和Degree,并按Degree从高到低次序排序。</w:t>
      </w:r>
    </w:p>
    <w:p w14:paraId="7682C6BF" w14:textId="77777777" w:rsidR="005418C7" w:rsidRPr="005418C7" w:rsidRDefault="005418C7" w:rsidP="005418C7">
      <w:pPr>
        <w:rPr>
          <w:rFonts w:ascii="Songti SC" w:eastAsia="Songti SC" w:hAnsi="Arial" w:cs="Songti SC"/>
          <w:color w:val="0B0E15"/>
          <w:sz w:val="21"/>
          <w:szCs w:val="21"/>
        </w:rPr>
      </w:pPr>
      <w:r w:rsidRPr="005418C7">
        <w:rPr>
          <w:rFonts w:ascii="Songti SC" w:eastAsia="Songti SC" w:hAnsi="Arial" w:cs="Songti SC" w:hint="eastAsia"/>
          <w:color w:val="0B0E15"/>
          <w:sz w:val="21"/>
          <w:szCs w:val="21"/>
        </w:rPr>
        <w:t>30、查询选修编号为“3-105”且成绩高于选修编号为“3-245”课程的同学的Cno、Sno和Degree.</w:t>
      </w:r>
    </w:p>
    <w:p w14:paraId="120F77CA" w14:textId="77777777" w:rsidR="005418C7" w:rsidRPr="005418C7" w:rsidRDefault="005418C7" w:rsidP="005418C7">
      <w:pPr>
        <w:rPr>
          <w:rFonts w:ascii="Songti SC" w:eastAsia="Songti SC" w:hAnsi="Arial" w:cs="Songti SC"/>
          <w:color w:val="0B0E15"/>
          <w:sz w:val="21"/>
          <w:szCs w:val="21"/>
        </w:rPr>
      </w:pPr>
      <w:r w:rsidRPr="005418C7">
        <w:rPr>
          <w:rFonts w:ascii="Songti SC" w:eastAsia="Songti SC" w:hAnsi="Arial" w:cs="Songti SC" w:hint="eastAsia"/>
          <w:color w:val="0B0E15"/>
          <w:sz w:val="21"/>
          <w:szCs w:val="21"/>
        </w:rPr>
        <w:t>31、查询所有教师和同学的name、sex和birthday.</w:t>
      </w:r>
    </w:p>
    <w:p w14:paraId="76733128" w14:textId="77777777" w:rsidR="005418C7" w:rsidRPr="005418C7" w:rsidRDefault="005418C7" w:rsidP="005418C7">
      <w:pPr>
        <w:rPr>
          <w:rFonts w:ascii="Songti SC" w:eastAsia="Songti SC" w:hAnsi="Arial" w:cs="Songti SC"/>
          <w:color w:val="0B0E15"/>
          <w:sz w:val="21"/>
          <w:szCs w:val="21"/>
        </w:rPr>
      </w:pPr>
      <w:r w:rsidRPr="005418C7">
        <w:rPr>
          <w:rFonts w:ascii="Songti SC" w:eastAsia="Songti SC" w:hAnsi="Arial" w:cs="Songti SC" w:hint="eastAsia"/>
          <w:color w:val="0B0E15"/>
          <w:sz w:val="21"/>
          <w:szCs w:val="21"/>
        </w:rPr>
        <w:t>32、查询所有“女”教师和“女”同学的name、sex和birthday.</w:t>
      </w:r>
    </w:p>
    <w:p w14:paraId="3C31D540" w14:textId="77777777" w:rsidR="005418C7" w:rsidRPr="005418C7" w:rsidRDefault="005418C7" w:rsidP="005418C7">
      <w:pPr>
        <w:rPr>
          <w:rFonts w:ascii="Songti SC" w:eastAsia="Songti SC" w:hAnsi="Arial" w:cs="Songti SC"/>
          <w:color w:val="0B0E15"/>
          <w:sz w:val="21"/>
          <w:szCs w:val="21"/>
        </w:rPr>
      </w:pPr>
      <w:r w:rsidRPr="005418C7">
        <w:rPr>
          <w:rFonts w:ascii="Songti SC" w:eastAsia="Songti SC" w:hAnsi="Arial" w:cs="Songti SC" w:hint="eastAsia"/>
          <w:color w:val="0B0E15"/>
          <w:sz w:val="21"/>
          <w:szCs w:val="21"/>
        </w:rPr>
        <w:t>33、查询成绩比该课程平均成绩低的同学的成绩表。</w:t>
      </w:r>
    </w:p>
    <w:p w14:paraId="5ECECCB1" w14:textId="77777777" w:rsidR="005418C7" w:rsidRPr="005418C7" w:rsidRDefault="005418C7" w:rsidP="005418C7">
      <w:pPr>
        <w:rPr>
          <w:rFonts w:ascii="Songti SC" w:eastAsia="Songti SC" w:hAnsi="Arial" w:cs="Songti SC"/>
          <w:color w:val="0B0E15"/>
          <w:sz w:val="21"/>
          <w:szCs w:val="21"/>
        </w:rPr>
      </w:pPr>
      <w:r w:rsidRPr="005418C7">
        <w:rPr>
          <w:rFonts w:ascii="Songti SC" w:eastAsia="Songti SC" w:hAnsi="Arial" w:cs="Songti SC" w:hint="eastAsia"/>
          <w:color w:val="0B0E15"/>
          <w:sz w:val="21"/>
          <w:szCs w:val="21"/>
        </w:rPr>
        <w:t>34、查询所有任课教师的Tname和Depart.</w:t>
      </w:r>
    </w:p>
    <w:p w14:paraId="3E8F9757" w14:textId="77777777" w:rsidR="005418C7" w:rsidRPr="005418C7" w:rsidRDefault="005418C7" w:rsidP="005418C7">
      <w:pPr>
        <w:rPr>
          <w:rFonts w:ascii="Songti SC" w:eastAsia="Songti SC" w:hAnsi="Arial" w:cs="Songti SC"/>
          <w:color w:val="0B0E15"/>
          <w:sz w:val="21"/>
          <w:szCs w:val="21"/>
        </w:rPr>
      </w:pPr>
      <w:r w:rsidRPr="005418C7">
        <w:rPr>
          <w:rFonts w:ascii="Songti SC" w:eastAsia="Songti SC" w:hAnsi="Arial" w:cs="Songti SC" w:hint="eastAsia"/>
          <w:color w:val="0B0E15"/>
          <w:sz w:val="21"/>
          <w:szCs w:val="21"/>
        </w:rPr>
        <w:lastRenderedPageBreak/>
        <w:t xml:space="preserve">35  查询所有未讲课的教师的Tname和Depart. </w:t>
      </w:r>
    </w:p>
    <w:p w14:paraId="25ADB3CE" w14:textId="77777777" w:rsidR="005418C7" w:rsidRPr="005418C7" w:rsidRDefault="005418C7" w:rsidP="005418C7">
      <w:pPr>
        <w:rPr>
          <w:rFonts w:ascii="Songti SC" w:eastAsia="Songti SC" w:hAnsi="Arial" w:cs="Songti SC"/>
          <w:color w:val="0B0E15"/>
          <w:sz w:val="21"/>
          <w:szCs w:val="21"/>
        </w:rPr>
      </w:pPr>
      <w:r w:rsidRPr="005418C7">
        <w:rPr>
          <w:rFonts w:ascii="Songti SC" w:eastAsia="Songti SC" w:hAnsi="Arial" w:cs="Songti SC" w:hint="eastAsia"/>
          <w:color w:val="0B0E15"/>
          <w:sz w:val="21"/>
          <w:szCs w:val="21"/>
        </w:rPr>
        <w:t>36、查询至少有2名男生的班号。</w:t>
      </w:r>
    </w:p>
    <w:p w14:paraId="13D7BF74" w14:textId="77777777" w:rsidR="005418C7" w:rsidRPr="005418C7" w:rsidRDefault="005418C7" w:rsidP="005418C7">
      <w:pPr>
        <w:rPr>
          <w:rFonts w:ascii="Songti SC" w:eastAsia="Songti SC" w:hAnsi="Arial" w:cs="Songti SC"/>
          <w:color w:val="0B0E15"/>
          <w:sz w:val="21"/>
          <w:szCs w:val="21"/>
        </w:rPr>
      </w:pPr>
      <w:r w:rsidRPr="005418C7">
        <w:rPr>
          <w:rFonts w:ascii="Songti SC" w:eastAsia="Songti SC" w:hAnsi="Arial" w:cs="Songti SC" w:hint="eastAsia"/>
          <w:color w:val="0B0E15"/>
          <w:sz w:val="21"/>
          <w:szCs w:val="21"/>
        </w:rPr>
        <w:t>37、查询Student表中不姓“王”的同学记录。</w:t>
      </w:r>
    </w:p>
    <w:p w14:paraId="56D881E8" w14:textId="77777777" w:rsidR="005418C7" w:rsidRPr="005418C7" w:rsidRDefault="005418C7" w:rsidP="005418C7">
      <w:pPr>
        <w:rPr>
          <w:rFonts w:ascii="Songti SC" w:eastAsia="Songti SC" w:hAnsi="Arial" w:cs="Songti SC"/>
          <w:color w:val="0B0E15"/>
          <w:sz w:val="21"/>
          <w:szCs w:val="21"/>
        </w:rPr>
      </w:pPr>
      <w:r w:rsidRPr="005418C7">
        <w:rPr>
          <w:rFonts w:ascii="Songti SC" w:eastAsia="Songti SC" w:hAnsi="Arial" w:cs="Songti SC" w:hint="eastAsia"/>
          <w:color w:val="0B0E15"/>
          <w:sz w:val="21"/>
          <w:szCs w:val="21"/>
        </w:rPr>
        <w:t>38、查询Student表中每个学生的姓名和年龄。</w:t>
      </w:r>
    </w:p>
    <w:p w14:paraId="4AFC8709" w14:textId="77777777" w:rsidR="005418C7" w:rsidRPr="005418C7" w:rsidRDefault="005418C7" w:rsidP="005418C7">
      <w:pPr>
        <w:rPr>
          <w:rFonts w:ascii="Songti SC" w:eastAsia="Songti SC" w:hAnsi="Arial" w:cs="Songti SC"/>
          <w:color w:val="0B0E15"/>
          <w:sz w:val="21"/>
          <w:szCs w:val="21"/>
        </w:rPr>
      </w:pPr>
      <w:r w:rsidRPr="005418C7">
        <w:rPr>
          <w:rFonts w:ascii="Songti SC" w:eastAsia="Songti SC" w:hAnsi="Arial" w:cs="Songti SC" w:hint="eastAsia"/>
          <w:color w:val="0B0E15"/>
          <w:sz w:val="21"/>
          <w:szCs w:val="21"/>
        </w:rPr>
        <w:t>39、查询Student表中最大和最小的Sbirthday日期值。</w:t>
      </w:r>
    </w:p>
    <w:p w14:paraId="54D5315F" w14:textId="77777777" w:rsidR="005418C7" w:rsidRPr="005418C7" w:rsidRDefault="005418C7" w:rsidP="005418C7">
      <w:pPr>
        <w:rPr>
          <w:rFonts w:ascii="Songti SC" w:eastAsia="Songti SC" w:hAnsi="Arial" w:cs="Songti SC"/>
          <w:color w:val="0B0E15"/>
          <w:sz w:val="21"/>
          <w:szCs w:val="21"/>
        </w:rPr>
      </w:pPr>
      <w:r w:rsidRPr="005418C7">
        <w:rPr>
          <w:rFonts w:ascii="Songti SC" w:eastAsia="Songti SC" w:hAnsi="Arial" w:cs="Songti SC" w:hint="eastAsia"/>
          <w:color w:val="0B0E15"/>
          <w:sz w:val="21"/>
          <w:szCs w:val="21"/>
        </w:rPr>
        <w:t>40、以班号和年龄从大到小的顺序查询Student表中的全部记录。</w:t>
      </w:r>
    </w:p>
    <w:p w14:paraId="11D3DFD5" w14:textId="77777777" w:rsidR="005418C7" w:rsidRPr="005418C7" w:rsidRDefault="005418C7" w:rsidP="005418C7">
      <w:pPr>
        <w:rPr>
          <w:rFonts w:ascii="Songti SC" w:eastAsia="Songti SC" w:hAnsi="Arial" w:cs="Songti SC"/>
          <w:color w:val="0B0E15"/>
          <w:sz w:val="21"/>
          <w:szCs w:val="21"/>
        </w:rPr>
      </w:pPr>
      <w:r w:rsidRPr="005418C7">
        <w:rPr>
          <w:rFonts w:ascii="Songti SC" w:eastAsia="Songti SC" w:hAnsi="Arial" w:cs="Songti SC" w:hint="eastAsia"/>
          <w:color w:val="0B0E15"/>
          <w:sz w:val="21"/>
          <w:szCs w:val="21"/>
        </w:rPr>
        <w:t>41、查询“男”教师及其所上的课程。</w:t>
      </w:r>
    </w:p>
    <w:p w14:paraId="083EAB73" w14:textId="77777777" w:rsidR="005418C7" w:rsidRPr="005418C7" w:rsidRDefault="005418C7" w:rsidP="005418C7">
      <w:pPr>
        <w:rPr>
          <w:rFonts w:ascii="Songti SC" w:eastAsia="Songti SC" w:hAnsi="Arial" w:cs="Songti SC"/>
          <w:color w:val="0B0E15"/>
          <w:sz w:val="21"/>
          <w:szCs w:val="21"/>
        </w:rPr>
      </w:pPr>
      <w:r w:rsidRPr="005418C7">
        <w:rPr>
          <w:rFonts w:ascii="Songti SC" w:eastAsia="Songti SC" w:hAnsi="Arial" w:cs="Songti SC" w:hint="eastAsia"/>
          <w:color w:val="0B0E15"/>
          <w:sz w:val="21"/>
          <w:szCs w:val="21"/>
        </w:rPr>
        <w:t>42、查询最高分同学的Sno、Cno和Degree列。</w:t>
      </w:r>
    </w:p>
    <w:p w14:paraId="67440FAD" w14:textId="77777777" w:rsidR="005418C7" w:rsidRPr="005418C7" w:rsidRDefault="005418C7" w:rsidP="005418C7">
      <w:pPr>
        <w:rPr>
          <w:rFonts w:ascii="Songti SC" w:eastAsia="Songti SC" w:hAnsi="Arial" w:cs="Songti SC"/>
          <w:color w:val="0B0E15"/>
          <w:sz w:val="21"/>
          <w:szCs w:val="21"/>
        </w:rPr>
      </w:pPr>
      <w:r w:rsidRPr="005418C7">
        <w:rPr>
          <w:rFonts w:ascii="Songti SC" w:eastAsia="Songti SC" w:hAnsi="Arial" w:cs="Songti SC" w:hint="eastAsia"/>
          <w:color w:val="0B0E15"/>
          <w:sz w:val="21"/>
          <w:szCs w:val="21"/>
        </w:rPr>
        <w:t>43、查询和“李军”同性别的所有同学的Sname.</w:t>
      </w:r>
    </w:p>
    <w:p w14:paraId="391A42D4" w14:textId="77777777" w:rsidR="005418C7" w:rsidRPr="005418C7" w:rsidRDefault="005418C7" w:rsidP="005418C7">
      <w:pPr>
        <w:rPr>
          <w:rFonts w:ascii="Songti SC" w:eastAsia="Songti SC" w:hAnsi="Arial" w:cs="Songti SC"/>
          <w:color w:val="0B0E15"/>
          <w:sz w:val="21"/>
          <w:szCs w:val="21"/>
        </w:rPr>
      </w:pPr>
      <w:r w:rsidRPr="005418C7">
        <w:rPr>
          <w:rFonts w:ascii="Songti SC" w:eastAsia="Songti SC" w:hAnsi="Arial" w:cs="Songti SC" w:hint="eastAsia"/>
          <w:color w:val="0B0E15"/>
          <w:sz w:val="21"/>
          <w:szCs w:val="21"/>
        </w:rPr>
        <w:t>44、查询和“李军”同性别并同班的同学Sname.</w:t>
      </w:r>
    </w:p>
    <w:p w14:paraId="7B9F4B30" w14:textId="3F8296D5" w:rsidR="005418C7" w:rsidRDefault="005418C7" w:rsidP="005418C7">
      <w:pPr>
        <w:rPr>
          <w:rFonts w:ascii="Songti SC" w:eastAsia="Songti SC" w:hAnsi="Arial" w:cs="Songti SC"/>
          <w:color w:val="0B0E15"/>
          <w:sz w:val="21"/>
          <w:szCs w:val="21"/>
        </w:rPr>
      </w:pPr>
      <w:r w:rsidRPr="005418C7">
        <w:rPr>
          <w:rFonts w:ascii="Songti SC" w:eastAsia="Songti SC" w:hAnsi="Arial" w:cs="Songti SC" w:hint="eastAsia"/>
          <w:color w:val="0B0E15"/>
          <w:sz w:val="21"/>
          <w:szCs w:val="21"/>
        </w:rPr>
        <w:t>45、查询所有选修“计算机导论”课程的“男”同学的成绩表</w:t>
      </w:r>
    </w:p>
    <w:p w14:paraId="291477FC" w14:textId="77777777" w:rsidR="005418C7" w:rsidRPr="005A5986" w:rsidRDefault="005418C7" w:rsidP="005A5986">
      <w:pPr>
        <w:rPr>
          <w:rFonts w:ascii="SimSun" w:eastAsia="SimSun" w:hAnsi="SimSun" w:cs="PingFang SC"/>
          <w:bCs/>
          <w:color w:val="000000"/>
        </w:rPr>
      </w:pPr>
    </w:p>
    <w:p w14:paraId="16DEC91B" w14:textId="77777777" w:rsidR="009E5709" w:rsidRPr="00D31450" w:rsidRDefault="009E5709" w:rsidP="005A5986">
      <w:pPr>
        <w:pStyle w:val="3"/>
      </w:pPr>
      <w:r w:rsidRPr="00D31450">
        <w:t>八、下次自主学习任务布置</w:t>
      </w:r>
    </w:p>
    <w:p w14:paraId="52EEF528" w14:textId="65420756" w:rsidR="009E5709" w:rsidRDefault="009E5709" w:rsidP="009E5709">
      <w:pPr>
        <w:rPr>
          <w:rFonts w:ascii="SimSun" w:eastAsia="SimSun" w:hAnsi="SimSun" w:cs="PingFang SC"/>
          <w:bCs/>
          <w:noProof/>
          <w:color w:val="000000"/>
        </w:rPr>
      </w:pPr>
    </w:p>
    <w:p w14:paraId="31205618" w14:textId="145B8EE8" w:rsidR="00026552" w:rsidRDefault="00026552" w:rsidP="009E5709">
      <w:pPr>
        <w:rPr>
          <w:rFonts w:ascii="SimSun" w:eastAsia="SimSun" w:hAnsi="SimSun" w:cs="PingFang SC"/>
          <w:bCs/>
          <w:noProof/>
          <w:color w:val="000000"/>
        </w:rPr>
      </w:pPr>
      <w:r w:rsidRPr="00026552">
        <w:rPr>
          <w:rFonts w:ascii="SimSun" w:eastAsia="SimSun" w:hAnsi="SimSun" w:cs="PingFang SC"/>
          <w:bCs/>
          <w:noProof/>
          <w:color w:val="000000"/>
        </w:rPr>
        <w:lastRenderedPageBreak/>
        <w:drawing>
          <wp:inline distT="0" distB="0" distL="0" distR="0" wp14:anchorId="17861062" wp14:editId="758C09FE">
            <wp:extent cx="8864600" cy="2275205"/>
            <wp:effectExtent l="0" t="0" r="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886460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64C7D" w14:textId="77777777" w:rsidR="00A241CA" w:rsidRDefault="00A241CA" w:rsidP="009E5709">
      <w:pPr>
        <w:rPr>
          <w:rFonts w:ascii="SimSun" w:eastAsia="SimSun" w:hAnsi="SimSun" w:cs="PingFang SC"/>
          <w:bCs/>
          <w:color w:val="000000"/>
        </w:rPr>
      </w:pPr>
    </w:p>
    <w:p w14:paraId="18684F56" w14:textId="746A71D8" w:rsidR="00026552" w:rsidRDefault="00026552" w:rsidP="009E5709">
      <w:pPr>
        <w:rPr>
          <w:rFonts w:ascii="SimSun" w:eastAsia="SimSun" w:hAnsi="SimSun" w:cs="PingFang SC"/>
          <w:bCs/>
          <w:color w:val="000000"/>
        </w:rPr>
      </w:pPr>
      <w:r w:rsidRPr="00026552">
        <w:rPr>
          <w:rFonts w:ascii="SimSun" w:eastAsia="SimSun" w:hAnsi="SimSun" w:cs="PingFang SC"/>
          <w:bCs/>
          <w:noProof/>
          <w:color w:val="000000"/>
        </w:rPr>
        <w:lastRenderedPageBreak/>
        <w:drawing>
          <wp:inline distT="0" distB="0" distL="0" distR="0" wp14:anchorId="329E68FA" wp14:editId="022DFBE4">
            <wp:extent cx="8556625" cy="5270500"/>
            <wp:effectExtent l="0" t="0" r="3175" b="127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8556625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845AB" w14:textId="77777777" w:rsidR="00026552" w:rsidRPr="00D31450" w:rsidRDefault="00026552" w:rsidP="009E5709">
      <w:pPr>
        <w:rPr>
          <w:rFonts w:ascii="SimSun" w:eastAsia="SimSun" w:hAnsi="SimSun" w:cs="PingFang SC"/>
          <w:bCs/>
          <w:color w:val="000000"/>
        </w:rPr>
      </w:pPr>
    </w:p>
    <w:p w14:paraId="343FDE77" w14:textId="03473751" w:rsidR="009E5709" w:rsidRPr="00D31450" w:rsidRDefault="009E5709" w:rsidP="009E5709">
      <w:pPr>
        <w:rPr>
          <w:rFonts w:ascii="SimSun" w:eastAsia="SimSun" w:hAnsi="SimSun" w:cs="PingFang SC"/>
          <w:bCs/>
          <w:color w:val="000000"/>
        </w:rPr>
      </w:pPr>
      <w:r w:rsidRPr="00D31450">
        <w:rPr>
          <w:rFonts w:ascii="SimSun" w:eastAsia="SimSun" w:hAnsi="SimSun" w:cs="PingFang SC"/>
          <w:bCs/>
          <w:color w:val="000000"/>
        </w:rPr>
        <w:lastRenderedPageBreak/>
        <w:t>需要通过平台提交作业。完成平台上所布置的作业。</w:t>
      </w:r>
    </w:p>
    <w:p w14:paraId="38D5BB98" w14:textId="77777777" w:rsidR="005808C8" w:rsidRPr="00D31450" w:rsidRDefault="005808C8" w:rsidP="009E5709">
      <w:pPr>
        <w:rPr>
          <w:rFonts w:ascii="SimSun" w:eastAsia="SimSun" w:hAnsi="SimSun"/>
        </w:rPr>
      </w:pPr>
    </w:p>
    <w:sectPr w:rsidR="005808C8" w:rsidRPr="00D31450" w:rsidSect="004A28FC">
      <w:pgSz w:w="16840" w:h="11900" w:orient="landscape"/>
      <w:pgMar w:top="1440" w:right="1800" w:bottom="1440" w:left="180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2"/>
      <w:numFmt w:val="bullet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0009"/>
    <w:multiLevelType w:val="hybridMultilevel"/>
    <w:tmpl w:val="00000009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000A"/>
    <w:multiLevelType w:val="hybridMultilevel"/>
    <w:tmpl w:val="0000000A"/>
    <w:lvl w:ilvl="0" w:tplc="00000385">
      <w:start w:val="6"/>
      <w:numFmt w:val="bullet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000000B"/>
    <w:multiLevelType w:val="hybridMultilevel"/>
    <w:tmpl w:val="0000000B"/>
    <w:lvl w:ilvl="0" w:tplc="000003E9">
      <w:start w:val="7"/>
      <w:numFmt w:val="bullet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000000C"/>
    <w:multiLevelType w:val="hybridMultilevel"/>
    <w:tmpl w:val="0000000C"/>
    <w:lvl w:ilvl="0" w:tplc="0000044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0000000D"/>
    <w:multiLevelType w:val="hybridMultilevel"/>
    <w:tmpl w:val="485C584E"/>
    <w:lvl w:ilvl="0" w:tplc="2098C46E">
      <w:start w:val="1"/>
      <w:numFmt w:val="decimal"/>
      <w:lvlText w:val="%1."/>
      <w:lvlJc w:val="left"/>
      <w:pPr>
        <w:ind w:left="360" w:hanging="360"/>
      </w:pPr>
      <w:rPr>
        <w:rFonts w:ascii="SimSun" w:eastAsia="SimSun" w:hAnsi="SimSun" w:cstheme="minorBidi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0000000E"/>
    <w:multiLevelType w:val="hybridMultilevel"/>
    <w:tmpl w:val="732E0BD0"/>
    <w:lvl w:ilvl="0" w:tplc="661259A2">
      <w:start w:val="1"/>
      <w:numFmt w:val="decimal"/>
      <w:lvlText w:val="%1."/>
      <w:lvlJc w:val="left"/>
      <w:pPr>
        <w:ind w:left="720" w:hanging="360"/>
      </w:pPr>
      <w:rPr>
        <w:rFonts w:ascii="SimSun" w:eastAsia="SimSun" w:hAnsi="SimSun" w:cstheme="minorBidi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0000000F"/>
    <w:multiLevelType w:val="hybridMultilevel"/>
    <w:tmpl w:val="0000000F"/>
    <w:lvl w:ilvl="0" w:tplc="00000579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>
    <w:nsid w:val="00000010"/>
    <w:multiLevelType w:val="hybridMultilevel"/>
    <w:tmpl w:val="00000010"/>
    <w:lvl w:ilvl="0" w:tplc="000005D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>
    <w:nsid w:val="00000011"/>
    <w:multiLevelType w:val="hybridMultilevel"/>
    <w:tmpl w:val="00000011"/>
    <w:lvl w:ilvl="0" w:tplc="0000064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>
    <w:nsid w:val="053167DD"/>
    <w:multiLevelType w:val="multilevel"/>
    <w:tmpl w:val="B4CC6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0E447A8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0FE44944"/>
    <w:multiLevelType w:val="hybridMultilevel"/>
    <w:tmpl w:val="08842C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185E0726"/>
    <w:multiLevelType w:val="multilevel"/>
    <w:tmpl w:val="F2540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0B047B4"/>
    <w:multiLevelType w:val="multilevel"/>
    <w:tmpl w:val="30B4B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3570A68"/>
    <w:multiLevelType w:val="hybridMultilevel"/>
    <w:tmpl w:val="D65C0084"/>
    <w:lvl w:ilvl="0" w:tplc="4CE414E4">
      <w:start w:val="1"/>
      <w:numFmt w:val="japaneseCounting"/>
      <w:lvlText w:val="%1、"/>
      <w:lvlJc w:val="left"/>
      <w:pPr>
        <w:ind w:left="640" w:hanging="6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28143983"/>
    <w:multiLevelType w:val="hybridMultilevel"/>
    <w:tmpl w:val="5E6EF4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2BF80404"/>
    <w:multiLevelType w:val="hybridMultilevel"/>
    <w:tmpl w:val="5C9EB598"/>
    <w:lvl w:ilvl="0" w:tplc="2098C46E">
      <w:start w:val="1"/>
      <w:numFmt w:val="decimal"/>
      <w:lvlText w:val="%1."/>
      <w:lvlJc w:val="left"/>
      <w:pPr>
        <w:ind w:left="360" w:hanging="360"/>
      </w:pPr>
      <w:rPr>
        <w:rFonts w:ascii="SimSun" w:eastAsia="SimSun" w:hAnsi="SimSun" w:cstheme="minorBidi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2C1560A1"/>
    <w:multiLevelType w:val="multilevel"/>
    <w:tmpl w:val="765E8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2F922660"/>
    <w:multiLevelType w:val="multilevel"/>
    <w:tmpl w:val="B9DEE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3935EBC"/>
    <w:multiLevelType w:val="hybridMultilevel"/>
    <w:tmpl w:val="2F3EA78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34B83EB8"/>
    <w:multiLevelType w:val="multilevel"/>
    <w:tmpl w:val="A3AA4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359135AF"/>
    <w:multiLevelType w:val="hybridMultilevel"/>
    <w:tmpl w:val="682AA7B0"/>
    <w:lvl w:ilvl="0" w:tplc="661259A2">
      <w:start w:val="1"/>
      <w:numFmt w:val="decimal"/>
      <w:lvlText w:val="%1."/>
      <w:lvlJc w:val="left"/>
      <w:pPr>
        <w:ind w:left="720" w:hanging="360"/>
      </w:pPr>
      <w:rPr>
        <w:rFonts w:ascii="SimSun" w:eastAsia="SimSun" w:hAnsi="SimSun" w:cstheme="minorBidi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3BDF0905"/>
    <w:multiLevelType w:val="multilevel"/>
    <w:tmpl w:val="74267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424335C7"/>
    <w:multiLevelType w:val="hybridMultilevel"/>
    <w:tmpl w:val="95461A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>
    <w:nsid w:val="4525501A"/>
    <w:multiLevelType w:val="hybridMultilevel"/>
    <w:tmpl w:val="894838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494C3535"/>
    <w:multiLevelType w:val="multilevel"/>
    <w:tmpl w:val="F1AA8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4BDC0305"/>
    <w:multiLevelType w:val="multilevel"/>
    <w:tmpl w:val="2DC40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4D0D33B0"/>
    <w:multiLevelType w:val="multilevel"/>
    <w:tmpl w:val="44D2B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4ED50DBC"/>
    <w:multiLevelType w:val="multilevel"/>
    <w:tmpl w:val="1A964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2A42AB0"/>
    <w:multiLevelType w:val="multilevel"/>
    <w:tmpl w:val="98A6A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54172D28"/>
    <w:multiLevelType w:val="hybridMultilevel"/>
    <w:tmpl w:val="605E8A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9">
    <w:nsid w:val="58E51711"/>
    <w:multiLevelType w:val="multilevel"/>
    <w:tmpl w:val="32DC6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67767871"/>
    <w:multiLevelType w:val="multilevel"/>
    <w:tmpl w:val="ADB23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7E5780B"/>
    <w:multiLevelType w:val="hybridMultilevel"/>
    <w:tmpl w:val="04627ED8"/>
    <w:lvl w:ilvl="0" w:tplc="F2CAAECA">
      <w:start w:val="7"/>
      <w:numFmt w:val="japaneseCounting"/>
      <w:lvlText w:val="%1、"/>
      <w:lvlJc w:val="left"/>
      <w:pPr>
        <w:ind w:left="640" w:hanging="6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68321B53"/>
    <w:multiLevelType w:val="multilevel"/>
    <w:tmpl w:val="C9649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6BE452F3"/>
    <w:multiLevelType w:val="multilevel"/>
    <w:tmpl w:val="DCD0A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08575B4"/>
    <w:multiLevelType w:val="multilevel"/>
    <w:tmpl w:val="BAE20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C2B584B"/>
    <w:multiLevelType w:val="hybridMultilevel"/>
    <w:tmpl w:val="E33C128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6">
    <w:nsid w:val="7CCE3963"/>
    <w:multiLevelType w:val="hybridMultilevel"/>
    <w:tmpl w:val="89C0241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7">
    <w:nsid w:val="7CF0567E"/>
    <w:multiLevelType w:val="multilevel"/>
    <w:tmpl w:val="BA409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38"/>
  </w:num>
  <w:num w:numId="19">
    <w:abstractNumId w:val="24"/>
  </w:num>
  <w:num w:numId="20">
    <w:abstractNumId w:val="31"/>
  </w:num>
  <w:num w:numId="21">
    <w:abstractNumId w:val="23"/>
  </w:num>
  <w:num w:numId="22">
    <w:abstractNumId w:val="19"/>
  </w:num>
  <w:num w:numId="23">
    <w:abstractNumId w:val="46"/>
  </w:num>
  <w:num w:numId="24">
    <w:abstractNumId w:val="45"/>
  </w:num>
  <w:num w:numId="25">
    <w:abstractNumId w:val="27"/>
  </w:num>
  <w:num w:numId="26">
    <w:abstractNumId w:val="29"/>
  </w:num>
  <w:num w:numId="27">
    <w:abstractNumId w:val="32"/>
  </w:num>
  <w:num w:numId="28">
    <w:abstractNumId w:val="18"/>
  </w:num>
  <w:num w:numId="29">
    <w:abstractNumId w:val="41"/>
  </w:num>
  <w:num w:numId="30">
    <w:abstractNumId w:val="37"/>
  </w:num>
  <w:num w:numId="31">
    <w:abstractNumId w:val="25"/>
  </w:num>
  <w:num w:numId="32">
    <w:abstractNumId w:val="40"/>
  </w:num>
  <w:num w:numId="33">
    <w:abstractNumId w:val="36"/>
  </w:num>
  <w:num w:numId="34">
    <w:abstractNumId w:val="35"/>
  </w:num>
  <w:num w:numId="35">
    <w:abstractNumId w:val="20"/>
  </w:num>
  <w:num w:numId="36">
    <w:abstractNumId w:val="26"/>
  </w:num>
  <w:num w:numId="37">
    <w:abstractNumId w:val="21"/>
  </w:num>
  <w:num w:numId="38">
    <w:abstractNumId w:val="44"/>
  </w:num>
  <w:num w:numId="39">
    <w:abstractNumId w:val="28"/>
  </w:num>
  <w:num w:numId="40">
    <w:abstractNumId w:val="34"/>
  </w:num>
  <w:num w:numId="41">
    <w:abstractNumId w:val="33"/>
  </w:num>
  <w:num w:numId="42">
    <w:abstractNumId w:val="47"/>
  </w:num>
  <w:num w:numId="43">
    <w:abstractNumId w:val="17"/>
  </w:num>
  <w:num w:numId="44">
    <w:abstractNumId w:val="42"/>
  </w:num>
  <w:num w:numId="45">
    <w:abstractNumId w:val="39"/>
  </w:num>
  <w:num w:numId="46">
    <w:abstractNumId w:val="30"/>
  </w:num>
  <w:num w:numId="47">
    <w:abstractNumId w:val="43"/>
  </w:num>
  <w:num w:numId="4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68E"/>
    <w:rsid w:val="000102FE"/>
    <w:rsid w:val="00017CF1"/>
    <w:rsid w:val="000221E2"/>
    <w:rsid w:val="00026552"/>
    <w:rsid w:val="00057909"/>
    <w:rsid w:val="0008031A"/>
    <w:rsid w:val="00092E0C"/>
    <w:rsid w:val="000E1802"/>
    <w:rsid w:val="00156A89"/>
    <w:rsid w:val="001A27B8"/>
    <w:rsid w:val="001B13E6"/>
    <w:rsid w:val="001C13BD"/>
    <w:rsid w:val="001F2198"/>
    <w:rsid w:val="00200CAB"/>
    <w:rsid w:val="0020165A"/>
    <w:rsid w:val="00215EFD"/>
    <w:rsid w:val="002259F1"/>
    <w:rsid w:val="00231929"/>
    <w:rsid w:val="00252E67"/>
    <w:rsid w:val="00271F2A"/>
    <w:rsid w:val="00272896"/>
    <w:rsid w:val="00291A68"/>
    <w:rsid w:val="002A47B1"/>
    <w:rsid w:val="002B3776"/>
    <w:rsid w:val="002D65DB"/>
    <w:rsid w:val="002E297A"/>
    <w:rsid w:val="002E51E6"/>
    <w:rsid w:val="002E5237"/>
    <w:rsid w:val="00315873"/>
    <w:rsid w:val="0034362C"/>
    <w:rsid w:val="0038768E"/>
    <w:rsid w:val="00390332"/>
    <w:rsid w:val="003B15BA"/>
    <w:rsid w:val="004104F1"/>
    <w:rsid w:val="004148A0"/>
    <w:rsid w:val="004868AD"/>
    <w:rsid w:val="00490F68"/>
    <w:rsid w:val="004A26E6"/>
    <w:rsid w:val="004A28FC"/>
    <w:rsid w:val="004D6392"/>
    <w:rsid w:val="004F42C6"/>
    <w:rsid w:val="00502BDE"/>
    <w:rsid w:val="00507FDE"/>
    <w:rsid w:val="00521C66"/>
    <w:rsid w:val="00533DBC"/>
    <w:rsid w:val="005363FB"/>
    <w:rsid w:val="005418C7"/>
    <w:rsid w:val="00547F97"/>
    <w:rsid w:val="00574EDF"/>
    <w:rsid w:val="0057511C"/>
    <w:rsid w:val="005808C8"/>
    <w:rsid w:val="005A5986"/>
    <w:rsid w:val="00625928"/>
    <w:rsid w:val="006D1F5C"/>
    <w:rsid w:val="006D6A48"/>
    <w:rsid w:val="007002BF"/>
    <w:rsid w:val="00707E94"/>
    <w:rsid w:val="00753B1C"/>
    <w:rsid w:val="00783E5C"/>
    <w:rsid w:val="00794838"/>
    <w:rsid w:val="00794926"/>
    <w:rsid w:val="007C30CB"/>
    <w:rsid w:val="007D5DE2"/>
    <w:rsid w:val="00846176"/>
    <w:rsid w:val="0086355C"/>
    <w:rsid w:val="008908C8"/>
    <w:rsid w:val="00891637"/>
    <w:rsid w:val="008A15C4"/>
    <w:rsid w:val="008B17EC"/>
    <w:rsid w:val="008F7969"/>
    <w:rsid w:val="009E5709"/>
    <w:rsid w:val="00A01C25"/>
    <w:rsid w:val="00A128B8"/>
    <w:rsid w:val="00A241CA"/>
    <w:rsid w:val="00A33B8E"/>
    <w:rsid w:val="00A41E85"/>
    <w:rsid w:val="00A84562"/>
    <w:rsid w:val="00A900AC"/>
    <w:rsid w:val="00AB387A"/>
    <w:rsid w:val="00B15CBB"/>
    <w:rsid w:val="00B309A1"/>
    <w:rsid w:val="00B471B1"/>
    <w:rsid w:val="00B715DD"/>
    <w:rsid w:val="00B717AD"/>
    <w:rsid w:val="00BB6FDF"/>
    <w:rsid w:val="00BD0491"/>
    <w:rsid w:val="00C40F80"/>
    <w:rsid w:val="00C67583"/>
    <w:rsid w:val="00C75002"/>
    <w:rsid w:val="00C85782"/>
    <w:rsid w:val="00CA26E0"/>
    <w:rsid w:val="00CB2ABA"/>
    <w:rsid w:val="00CD652D"/>
    <w:rsid w:val="00D16158"/>
    <w:rsid w:val="00D31450"/>
    <w:rsid w:val="00D35F8D"/>
    <w:rsid w:val="00D6362D"/>
    <w:rsid w:val="00D719A4"/>
    <w:rsid w:val="00D77E3F"/>
    <w:rsid w:val="00DC4514"/>
    <w:rsid w:val="00DD0F0C"/>
    <w:rsid w:val="00DE1E79"/>
    <w:rsid w:val="00DE4B43"/>
    <w:rsid w:val="00E42979"/>
    <w:rsid w:val="00E435E4"/>
    <w:rsid w:val="00E436D5"/>
    <w:rsid w:val="00E65522"/>
    <w:rsid w:val="00EB1AA1"/>
    <w:rsid w:val="00EC1DCE"/>
    <w:rsid w:val="00EF6DE0"/>
    <w:rsid w:val="00F0688D"/>
    <w:rsid w:val="00F40603"/>
    <w:rsid w:val="00F53690"/>
    <w:rsid w:val="00F54BD6"/>
    <w:rsid w:val="00F662D1"/>
    <w:rsid w:val="00FA70E7"/>
    <w:rsid w:val="00FC2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2442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719A4"/>
    <w:rPr>
      <w:rFonts w:ascii="Times New Roman" w:hAnsi="Times New Roman" w:cs="Times New Roman"/>
      <w:kern w:val="0"/>
    </w:rPr>
  </w:style>
  <w:style w:type="paragraph" w:styleId="1">
    <w:name w:val="heading 1"/>
    <w:basedOn w:val="a"/>
    <w:next w:val="a"/>
    <w:link w:val="10"/>
    <w:uiPriority w:val="9"/>
    <w:qFormat/>
    <w:rsid w:val="009E57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77E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77E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768E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9E5709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D77E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D77E3F"/>
    <w:rPr>
      <w:b/>
      <w:bCs/>
      <w:sz w:val="32"/>
      <w:szCs w:val="32"/>
    </w:rPr>
  </w:style>
  <w:style w:type="character" w:styleId="HTML">
    <w:name w:val="HTML Code"/>
    <w:basedOn w:val="a0"/>
    <w:uiPriority w:val="99"/>
    <w:rsid w:val="001C13BD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2E297A"/>
    <w:pPr>
      <w:spacing w:before="100" w:beforeAutospacing="1" w:after="100" w:afterAutospacing="1"/>
    </w:pPr>
  </w:style>
  <w:style w:type="character" w:styleId="a5">
    <w:name w:val="Strong"/>
    <w:basedOn w:val="a0"/>
    <w:uiPriority w:val="22"/>
    <w:qFormat/>
    <w:rsid w:val="002E297A"/>
    <w:rPr>
      <w:b/>
      <w:bCs/>
    </w:rPr>
  </w:style>
  <w:style w:type="character" w:styleId="a6">
    <w:name w:val="Hyperlink"/>
    <w:basedOn w:val="a0"/>
    <w:uiPriority w:val="99"/>
    <w:semiHidden/>
    <w:unhideWhenUsed/>
    <w:rsid w:val="00315873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3158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315873"/>
    <w:rPr>
      <w:rFonts w:ascii="Courier New" w:hAnsi="Courier New" w:cs="Courier New"/>
      <w:kern w:val="0"/>
      <w:sz w:val="20"/>
      <w:szCs w:val="20"/>
    </w:rPr>
  </w:style>
  <w:style w:type="character" w:customStyle="1" w:styleId="pln">
    <w:name w:val="pln"/>
    <w:basedOn w:val="a0"/>
    <w:rsid w:val="00315873"/>
  </w:style>
  <w:style w:type="character" w:customStyle="1" w:styleId="pun">
    <w:name w:val="pun"/>
    <w:basedOn w:val="a0"/>
    <w:rsid w:val="00315873"/>
  </w:style>
  <w:style w:type="character" w:customStyle="1" w:styleId="str">
    <w:name w:val="str"/>
    <w:basedOn w:val="a0"/>
    <w:rsid w:val="00DE1E79"/>
  </w:style>
  <w:style w:type="character" w:customStyle="1" w:styleId="lit">
    <w:name w:val="lit"/>
    <w:basedOn w:val="a0"/>
    <w:rsid w:val="00DE1E79"/>
  </w:style>
  <w:style w:type="character" w:customStyle="1" w:styleId="typ">
    <w:name w:val="typ"/>
    <w:basedOn w:val="a0"/>
    <w:rsid w:val="00DE1E79"/>
  </w:style>
  <w:style w:type="character" w:customStyle="1" w:styleId="com">
    <w:name w:val="com"/>
    <w:basedOn w:val="a0"/>
    <w:rsid w:val="00DE1E79"/>
  </w:style>
  <w:style w:type="character" w:customStyle="1" w:styleId="kwd">
    <w:name w:val="kwd"/>
    <w:basedOn w:val="a0"/>
    <w:rsid w:val="00DE1E79"/>
  </w:style>
  <w:style w:type="character" w:customStyle="1" w:styleId="marked">
    <w:name w:val="marked"/>
    <w:basedOn w:val="a0"/>
    <w:rsid w:val="00DE1E79"/>
  </w:style>
  <w:style w:type="character" w:customStyle="1" w:styleId="hl-reserved">
    <w:name w:val="hl-reserved"/>
    <w:basedOn w:val="a0"/>
    <w:rsid w:val="00DE1E79"/>
  </w:style>
  <w:style w:type="character" w:customStyle="1" w:styleId="hl-code">
    <w:name w:val="hl-code"/>
    <w:basedOn w:val="a0"/>
    <w:rsid w:val="00DE1E79"/>
  </w:style>
  <w:style w:type="character" w:customStyle="1" w:styleId="hl-identifier">
    <w:name w:val="hl-identifier"/>
    <w:basedOn w:val="a0"/>
    <w:rsid w:val="00DE1E79"/>
  </w:style>
  <w:style w:type="character" w:customStyle="1" w:styleId="hl-quotes">
    <w:name w:val="hl-quotes"/>
    <w:basedOn w:val="a0"/>
    <w:rsid w:val="00DE1E79"/>
  </w:style>
  <w:style w:type="character" w:customStyle="1" w:styleId="hl-string">
    <w:name w:val="hl-string"/>
    <w:basedOn w:val="a0"/>
    <w:rsid w:val="00DE1E79"/>
  </w:style>
  <w:style w:type="character" w:customStyle="1" w:styleId="hl-brackets">
    <w:name w:val="hl-brackets"/>
    <w:basedOn w:val="a0"/>
    <w:rsid w:val="00DE1E79"/>
  </w:style>
  <w:style w:type="character" w:customStyle="1" w:styleId="hl-number">
    <w:name w:val="hl-number"/>
    <w:basedOn w:val="a0"/>
    <w:rsid w:val="00DE1E79"/>
  </w:style>
  <w:style w:type="character" w:customStyle="1" w:styleId="hl-var">
    <w:name w:val="hl-var"/>
    <w:basedOn w:val="a0"/>
    <w:rsid w:val="00DE1E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4000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33950486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72845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793861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1585649829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8524565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82172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10323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146894941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48505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25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878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5374599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86914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7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99137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8338613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6364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5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7937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72706069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24479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070989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02918813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6871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558537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14715210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91994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419016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50786924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74891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728718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2295759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20919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04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8098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661040120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72661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12775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10194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65203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35925003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61227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293737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11715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84926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4356201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5513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9068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1247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4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418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127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012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275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4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518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352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01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93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04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11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16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441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23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942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36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37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52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80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430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197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19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09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828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86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3901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372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13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41766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915627415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2502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gif"/><Relationship Id="rId14" Type="http://schemas.openxmlformats.org/officeDocument/2006/relationships/image" Target="media/image6.gif"/><Relationship Id="rId15" Type="http://schemas.openxmlformats.org/officeDocument/2006/relationships/hyperlink" Target="http://www.yiibai.com/mysql/aggregate-functions.html" TargetMode="External"/><Relationship Id="rId16" Type="http://schemas.openxmlformats.org/officeDocument/2006/relationships/hyperlink" Target="http://www.yiibai.com/mysql/avg.html" TargetMode="External"/><Relationship Id="rId17" Type="http://schemas.openxmlformats.org/officeDocument/2006/relationships/hyperlink" Target="http://www.yiibai.com/mysql/count.html" TargetMode="External"/><Relationship Id="rId18" Type="http://schemas.openxmlformats.org/officeDocument/2006/relationships/hyperlink" Target="http://www.yiibai.com/mysql/instr.html" TargetMode="External"/><Relationship Id="rId19" Type="http://schemas.openxmlformats.org/officeDocument/2006/relationships/hyperlink" Target="http://www.yiibai.com/mysql/sum.html" TargetMode="External"/><Relationship Id="rId50" Type="http://schemas.openxmlformats.org/officeDocument/2006/relationships/hyperlink" Target="http://www.yiibai.com/mysql/timestampdiff.html" TargetMode="External"/><Relationship Id="rId51" Type="http://schemas.openxmlformats.org/officeDocument/2006/relationships/hyperlink" Target="http://www.yiibai.com/mysql/week.html" TargetMode="External"/><Relationship Id="rId52" Type="http://schemas.openxmlformats.org/officeDocument/2006/relationships/hyperlink" Target="http://www.yiibai.com/mysql/weekday.html" TargetMode="External"/><Relationship Id="rId53" Type="http://schemas.openxmlformats.org/officeDocument/2006/relationships/hyperlink" Target="http://www.yiibai.com/mysql/year.html" TargetMode="External"/><Relationship Id="rId54" Type="http://schemas.openxmlformats.org/officeDocument/2006/relationships/hyperlink" Target="http://www.yiibai.com/mysql/coalesce.html" TargetMode="External"/><Relationship Id="rId55" Type="http://schemas.openxmlformats.org/officeDocument/2006/relationships/hyperlink" Target="http://www.yiibai.com/mysql/greatest-least.html" TargetMode="External"/><Relationship Id="rId56" Type="http://schemas.openxmlformats.org/officeDocument/2006/relationships/hyperlink" Target="http://www.yiibai.com/mysql/isnull-function.html" TargetMode="External"/><Relationship Id="rId57" Type="http://schemas.openxmlformats.org/officeDocument/2006/relationships/image" Target="media/image7.png"/><Relationship Id="rId58" Type="http://schemas.openxmlformats.org/officeDocument/2006/relationships/image" Target="media/image8.png"/><Relationship Id="rId59" Type="http://schemas.openxmlformats.org/officeDocument/2006/relationships/fontTable" Target="fontTable.xml"/><Relationship Id="rId40" Type="http://schemas.openxmlformats.org/officeDocument/2006/relationships/hyperlink" Target="http://www.yiibai.com/mysql/date_sub.html" TargetMode="External"/><Relationship Id="rId41" Type="http://schemas.openxmlformats.org/officeDocument/2006/relationships/hyperlink" Target="http://www.yiibai.com/mysql/date_format.html" TargetMode="External"/><Relationship Id="rId42" Type="http://schemas.openxmlformats.org/officeDocument/2006/relationships/hyperlink" Target="http://www.yiibai.com/mysql/dayname.html" TargetMode="External"/><Relationship Id="rId43" Type="http://schemas.openxmlformats.org/officeDocument/2006/relationships/hyperlink" Target="http://www.yiibai.com/mysql/dayofweek.html" TargetMode="External"/><Relationship Id="rId44" Type="http://schemas.openxmlformats.org/officeDocument/2006/relationships/hyperlink" Target="http://www.yiibai.com/mysql/extract.html" TargetMode="External"/><Relationship Id="rId45" Type="http://schemas.openxmlformats.org/officeDocument/2006/relationships/hyperlink" Target="http://www.yiibai.com/mysql/now.html" TargetMode="External"/><Relationship Id="rId46" Type="http://schemas.openxmlformats.org/officeDocument/2006/relationships/hyperlink" Target="http://www.yiibai.com/mysql/month.html" TargetMode="External"/><Relationship Id="rId47" Type="http://schemas.openxmlformats.org/officeDocument/2006/relationships/hyperlink" Target="http://www.yiibai.com/mysql/str_to_date.html" TargetMode="External"/><Relationship Id="rId48" Type="http://schemas.openxmlformats.org/officeDocument/2006/relationships/hyperlink" Target="http://www.yiibai.com/mysql/sysdate.html" TargetMode="External"/><Relationship Id="rId49" Type="http://schemas.openxmlformats.org/officeDocument/2006/relationships/hyperlink" Target="http://www.yiibai.com/mysql/timediff.html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mysql.com/downloads" TargetMode="External"/><Relationship Id="rId7" Type="http://schemas.openxmlformats.org/officeDocument/2006/relationships/hyperlink" Target="http://www.cnblogs.com/owenma/p/7097602.html" TargetMode="Externa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30" Type="http://schemas.openxmlformats.org/officeDocument/2006/relationships/hyperlink" Target="http://www.yiibai.com/mysql/find_in_set.html" TargetMode="External"/><Relationship Id="rId31" Type="http://schemas.openxmlformats.org/officeDocument/2006/relationships/hyperlink" Target="http://www.yiibai.com/mysql/format-function.html" TargetMode="External"/><Relationship Id="rId32" Type="http://schemas.openxmlformats.org/officeDocument/2006/relationships/hyperlink" Target="http://www.yiibai.com/mysql/case-function.html" TargetMode="External"/><Relationship Id="rId33" Type="http://schemas.openxmlformats.org/officeDocument/2006/relationships/hyperlink" Target="http://www.yiibai.com/mysql/if-statement.html" TargetMode="External"/><Relationship Id="rId34" Type="http://schemas.openxmlformats.org/officeDocument/2006/relationships/hyperlink" Target="http://www.yiibai.com/mysql/ifnull.html" TargetMode="External"/><Relationship Id="rId35" Type="http://schemas.openxmlformats.org/officeDocument/2006/relationships/hyperlink" Target="http://www.yiibai.com/mysql/nullif.html" TargetMode="External"/><Relationship Id="rId36" Type="http://schemas.openxmlformats.org/officeDocument/2006/relationships/hyperlink" Target="http://www.yiibai.com/mysql/curdate.html" TargetMode="External"/><Relationship Id="rId37" Type="http://schemas.openxmlformats.org/officeDocument/2006/relationships/hyperlink" Target="http://www.yiibai.com/mysql/datediff.html" TargetMode="External"/><Relationship Id="rId38" Type="http://schemas.openxmlformats.org/officeDocument/2006/relationships/hyperlink" Target="http://www.yiibai.com/mysql/day.html" TargetMode="External"/><Relationship Id="rId39" Type="http://schemas.openxmlformats.org/officeDocument/2006/relationships/hyperlink" Target="http://www.yiibai.com/mysql/date_add.html" TargetMode="External"/><Relationship Id="rId20" Type="http://schemas.openxmlformats.org/officeDocument/2006/relationships/hyperlink" Target="http://www.yiibai.com/mysql/min.html" TargetMode="External"/><Relationship Id="rId21" Type="http://schemas.openxmlformats.org/officeDocument/2006/relationships/hyperlink" Target="http://www.yiibai.com/mysql/max-function.html" TargetMode="External"/><Relationship Id="rId22" Type="http://schemas.openxmlformats.org/officeDocument/2006/relationships/hyperlink" Target="http://www.yiibai.com/mysql/group_concat.html" TargetMode="External"/><Relationship Id="rId23" Type="http://schemas.openxmlformats.org/officeDocument/2006/relationships/hyperlink" Target="http://www.yiibai.com/mysql/standard-deviation.html" TargetMode="External"/><Relationship Id="rId24" Type="http://schemas.openxmlformats.org/officeDocument/2006/relationships/hyperlink" Target="http://www.yiibai.com/mysql/sql-concat-in-mysql.html" TargetMode="External"/><Relationship Id="rId25" Type="http://schemas.openxmlformats.org/officeDocument/2006/relationships/hyperlink" Target="http://www.yiibai.com/mysql/string-length.html" TargetMode="External"/><Relationship Id="rId26" Type="http://schemas.openxmlformats.org/officeDocument/2006/relationships/hyperlink" Target="http://www.yiibai.com/mysql/left-function.html" TargetMode="External"/><Relationship Id="rId27" Type="http://schemas.openxmlformats.org/officeDocument/2006/relationships/hyperlink" Target="http://www.yiibai.com/mysql/string-replace-function.html" TargetMode="External"/><Relationship Id="rId28" Type="http://schemas.openxmlformats.org/officeDocument/2006/relationships/hyperlink" Target="http://www.yiibai.com/mysql/substring.html" TargetMode="External"/><Relationship Id="rId29" Type="http://schemas.openxmlformats.org/officeDocument/2006/relationships/hyperlink" Target="http://www.yiibai.com/mysql/trim.html" TargetMode="External"/><Relationship Id="rId60" Type="http://schemas.openxmlformats.org/officeDocument/2006/relationships/theme" Target="theme/theme1.xml"/><Relationship Id="rId10" Type="http://schemas.openxmlformats.org/officeDocument/2006/relationships/image" Target="media/image3.jpeg"/><Relationship Id="rId11" Type="http://schemas.openxmlformats.org/officeDocument/2006/relationships/hyperlink" Target="http://static.runoob.com/download/runoob-mysql-join-test.sql" TargetMode="External"/><Relationship Id="rId12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AF7D9C4-C63D-4D43-8306-C5F1EDA5A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53</Pages>
  <Words>4605</Words>
  <Characters>26253</Characters>
  <Application>Microsoft Macintosh Word</Application>
  <DocSecurity>0</DocSecurity>
  <Lines>218</Lines>
  <Paragraphs>61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96</cp:revision>
  <dcterms:created xsi:type="dcterms:W3CDTF">2018-04-18T01:05:00Z</dcterms:created>
  <dcterms:modified xsi:type="dcterms:W3CDTF">2018-05-04T13:44:00Z</dcterms:modified>
</cp:coreProperties>
</file>