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74FAE9" w14:textId="55E56657" w:rsidR="009E5709" w:rsidRPr="00D31450" w:rsidRDefault="009E5709" w:rsidP="00D77E3F">
      <w:pPr>
        <w:pStyle w:val="1"/>
        <w:jc w:val="center"/>
        <w:rPr>
          <w:rFonts w:ascii="SimSun" w:eastAsia="SimSun" w:hAnsi="SimSun"/>
        </w:rPr>
      </w:pPr>
      <w:r w:rsidRPr="00D31450">
        <w:rPr>
          <w:rFonts w:ascii="SimSun" w:eastAsia="SimSun" w:hAnsi="SimSun"/>
        </w:rPr>
        <w:t>阶段4-Java</w:t>
      </w:r>
      <w:r w:rsidR="00794926">
        <w:rPr>
          <w:rFonts w:ascii="SimSun" w:eastAsia="SimSun" w:hAnsi="SimSun"/>
        </w:rPr>
        <w:t>语言进阶【</w:t>
      </w:r>
      <w:r w:rsidR="00794926">
        <w:rPr>
          <w:rFonts w:ascii="SimSun" w:eastAsia="SimSun" w:hAnsi="SimSun" w:hint="eastAsia"/>
        </w:rPr>
        <w:t>io流</w:t>
      </w:r>
      <w:r w:rsidRPr="00D31450">
        <w:rPr>
          <w:rFonts w:ascii="SimSun" w:eastAsia="SimSun" w:hAnsi="SimSun"/>
        </w:rPr>
        <w:t>】</w:t>
      </w:r>
    </w:p>
    <w:p w14:paraId="3BCAB07C" w14:textId="77777777" w:rsidR="009E5709" w:rsidRPr="00D31450" w:rsidRDefault="009E5709" w:rsidP="00D77E3F">
      <w:pPr>
        <w:pStyle w:val="3"/>
      </w:pPr>
      <w:r w:rsidRPr="00D31450">
        <w:t>一、上节课回顾</w:t>
      </w:r>
    </w:p>
    <w:p w14:paraId="3C1896C6" w14:textId="77777777" w:rsidR="00EF6DE0" w:rsidRDefault="00EF6DE0" w:rsidP="00EF6DE0">
      <w:pPr>
        <w:widowControl/>
        <w:autoSpaceDE w:val="0"/>
        <w:autoSpaceDN w:val="0"/>
        <w:adjustRightInd w:val="0"/>
        <w:ind w:firstLine="420"/>
        <w:rPr>
          <w:rFonts w:ascii="Times New Roman" w:eastAsia="Songti SC" w:hAnsi="Times New Roman" w:cs="Times New Roman"/>
          <w:color w:val="000000"/>
          <w:kern w:val="0"/>
          <w:sz w:val="21"/>
          <w:szCs w:val="21"/>
        </w:rPr>
      </w:pPr>
      <w:r>
        <w:rPr>
          <w:rFonts w:ascii="Songti SC" w:eastAsia="Songti SC" w:cs="Songti SC" w:hint="eastAsia"/>
          <w:color w:val="000000"/>
          <w:kern w:val="0"/>
          <w:sz w:val="21"/>
          <w:szCs w:val="21"/>
        </w:rPr>
        <w:t>集合框架</w:t>
      </w:r>
    </w:p>
    <w:p w14:paraId="165D086B" w14:textId="77777777" w:rsidR="00EF6DE0" w:rsidRDefault="00EF6DE0" w:rsidP="00EF6DE0">
      <w:pPr>
        <w:widowControl/>
        <w:autoSpaceDE w:val="0"/>
        <w:autoSpaceDN w:val="0"/>
        <w:adjustRightInd w:val="0"/>
        <w:ind w:left="420" w:firstLine="420"/>
        <w:rPr>
          <w:rFonts w:ascii="Times New Roman" w:eastAsia="Songti SC" w:hAnsi="Times New Roman" w:cs="Times New Roman"/>
          <w:color w:val="000000"/>
          <w:kern w:val="0"/>
          <w:sz w:val="21"/>
          <w:szCs w:val="21"/>
        </w:rPr>
      </w:pPr>
      <w:r>
        <w:rPr>
          <w:rFonts w:ascii="Times New Roman" w:eastAsia="Songti SC" w:hAnsi="Times New Roman" w:cs="Times New Roman"/>
          <w:color w:val="000000"/>
          <w:kern w:val="0"/>
          <w:sz w:val="21"/>
          <w:szCs w:val="21"/>
        </w:rPr>
        <w:t xml:space="preserve">Connection   </w:t>
      </w:r>
    </w:p>
    <w:p w14:paraId="0A18A639" w14:textId="77777777" w:rsidR="00EF6DE0" w:rsidRDefault="00EF6DE0" w:rsidP="00EF6DE0">
      <w:pPr>
        <w:widowControl/>
        <w:autoSpaceDE w:val="0"/>
        <w:autoSpaceDN w:val="0"/>
        <w:adjustRightInd w:val="0"/>
        <w:ind w:left="840" w:firstLine="420"/>
        <w:rPr>
          <w:rFonts w:ascii="Times New Roman" w:eastAsia="Songti SC" w:hAnsi="Times New Roman" w:cs="Times New Roman"/>
          <w:color w:val="000000"/>
          <w:kern w:val="0"/>
          <w:sz w:val="21"/>
          <w:szCs w:val="21"/>
        </w:rPr>
      </w:pPr>
      <w:r>
        <w:rPr>
          <w:rFonts w:ascii="Times New Roman" w:eastAsia="Songti SC" w:hAnsi="Times New Roman" w:cs="Times New Roman"/>
          <w:color w:val="000000"/>
          <w:kern w:val="0"/>
          <w:sz w:val="21"/>
          <w:szCs w:val="21"/>
        </w:rPr>
        <w:t>List</w:t>
      </w:r>
      <w:r>
        <w:rPr>
          <w:rFonts w:ascii="Songti SC" w:eastAsia="Songti SC" w:hAnsi="Times New Roman" w:cs="Songti SC" w:hint="eastAsia"/>
          <w:color w:val="000000"/>
          <w:kern w:val="0"/>
          <w:sz w:val="21"/>
          <w:szCs w:val="21"/>
        </w:rPr>
        <w:t>：可重复</w:t>
      </w:r>
    </w:p>
    <w:p w14:paraId="6EAD98C5" w14:textId="77777777" w:rsidR="00EF6DE0" w:rsidRDefault="00EF6DE0" w:rsidP="00EF6DE0">
      <w:pPr>
        <w:widowControl/>
        <w:autoSpaceDE w:val="0"/>
        <w:autoSpaceDN w:val="0"/>
        <w:adjustRightInd w:val="0"/>
        <w:ind w:left="1260" w:firstLine="420"/>
        <w:rPr>
          <w:rFonts w:ascii="Times New Roman" w:eastAsia="Songti SC" w:hAnsi="Times New Roman" w:cs="Times New Roman"/>
          <w:color w:val="000000"/>
          <w:kern w:val="0"/>
          <w:sz w:val="21"/>
          <w:szCs w:val="21"/>
        </w:rPr>
      </w:pPr>
      <w:r>
        <w:rPr>
          <w:rFonts w:ascii="Times New Roman" w:eastAsia="Songti SC" w:hAnsi="Times New Roman" w:cs="Times New Roman"/>
          <w:color w:val="000000"/>
          <w:kern w:val="0"/>
          <w:sz w:val="21"/>
          <w:szCs w:val="21"/>
        </w:rPr>
        <w:t>ArrayList</w:t>
      </w:r>
      <w:r>
        <w:rPr>
          <w:rFonts w:ascii="Songti SC" w:eastAsia="Songti SC" w:hAnsi="Times New Roman" w:cs="Songti SC" w:hint="eastAsia"/>
          <w:color w:val="000000"/>
          <w:kern w:val="0"/>
          <w:sz w:val="21"/>
          <w:szCs w:val="21"/>
        </w:rPr>
        <w:t>：有序，底层是数组，可以直接通过索引操作元素，查询效率高。</w:t>
      </w:r>
    </w:p>
    <w:p w14:paraId="14CAA306" w14:textId="77777777" w:rsidR="00EF6DE0" w:rsidRDefault="00EF6DE0" w:rsidP="00EF6DE0">
      <w:pPr>
        <w:widowControl/>
        <w:autoSpaceDE w:val="0"/>
        <w:autoSpaceDN w:val="0"/>
        <w:adjustRightInd w:val="0"/>
        <w:ind w:left="1260" w:firstLine="420"/>
        <w:rPr>
          <w:rFonts w:ascii="Times New Roman" w:eastAsia="Songti SC" w:hAnsi="Times New Roman" w:cs="Times New Roman"/>
          <w:color w:val="000000"/>
          <w:kern w:val="0"/>
          <w:sz w:val="21"/>
          <w:szCs w:val="21"/>
        </w:rPr>
      </w:pPr>
      <w:r>
        <w:rPr>
          <w:rFonts w:ascii="Times New Roman" w:eastAsia="Songti SC" w:hAnsi="Times New Roman" w:cs="Times New Roman"/>
          <w:color w:val="000000"/>
          <w:kern w:val="0"/>
          <w:sz w:val="21"/>
          <w:szCs w:val="21"/>
        </w:rPr>
        <w:t>LinkedList</w:t>
      </w:r>
      <w:r>
        <w:rPr>
          <w:rFonts w:ascii="Songti SC" w:eastAsia="Songti SC" w:hAnsi="Times New Roman" w:cs="Songti SC" w:hint="eastAsia"/>
          <w:color w:val="000000"/>
          <w:kern w:val="0"/>
          <w:sz w:val="21"/>
          <w:szCs w:val="21"/>
        </w:rPr>
        <w:t>：有序，底层是双向链表，插入删除效率高。</w:t>
      </w:r>
    </w:p>
    <w:p w14:paraId="3CDCCE8F" w14:textId="77777777" w:rsidR="00EF6DE0" w:rsidRDefault="00EF6DE0" w:rsidP="00EF6DE0">
      <w:pPr>
        <w:widowControl/>
        <w:autoSpaceDE w:val="0"/>
        <w:autoSpaceDN w:val="0"/>
        <w:adjustRightInd w:val="0"/>
        <w:ind w:left="840" w:firstLine="420"/>
        <w:rPr>
          <w:rFonts w:ascii="Times New Roman" w:eastAsia="Songti SC" w:hAnsi="Times New Roman" w:cs="Times New Roman"/>
          <w:color w:val="000000"/>
          <w:kern w:val="0"/>
          <w:sz w:val="21"/>
          <w:szCs w:val="21"/>
        </w:rPr>
      </w:pPr>
      <w:r>
        <w:rPr>
          <w:rFonts w:ascii="Times New Roman" w:eastAsia="Songti SC" w:hAnsi="Times New Roman" w:cs="Times New Roman"/>
          <w:color w:val="000000"/>
          <w:kern w:val="0"/>
          <w:sz w:val="21"/>
          <w:szCs w:val="21"/>
        </w:rPr>
        <w:t>Set</w:t>
      </w:r>
      <w:r>
        <w:rPr>
          <w:rFonts w:ascii="Songti SC" w:eastAsia="Songti SC" w:hAnsi="Times New Roman" w:cs="Songti SC" w:hint="eastAsia"/>
          <w:color w:val="000000"/>
          <w:kern w:val="0"/>
          <w:sz w:val="21"/>
          <w:szCs w:val="21"/>
        </w:rPr>
        <w:t>：不可重复</w:t>
      </w:r>
    </w:p>
    <w:p w14:paraId="7DED1252" w14:textId="77777777" w:rsidR="00EF6DE0" w:rsidRDefault="00EF6DE0" w:rsidP="00EF6DE0">
      <w:pPr>
        <w:widowControl/>
        <w:autoSpaceDE w:val="0"/>
        <w:autoSpaceDN w:val="0"/>
        <w:adjustRightInd w:val="0"/>
        <w:ind w:left="1260" w:firstLine="420"/>
        <w:rPr>
          <w:rFonts w:ascii="Times New Roman" w:eastAsia="Songti SC" w:hAnsi="Times New Roman" w:cs="Times New Roman"/>
          <w:color w:val="000000"/>
          <w:kern w:val="0"/>
          <w:sz w:val="21"/>
          <w:szCs w:val="21"/>
        </w:rPr>
      </w:pPr>
      <w:r>
        <w:rPr>
          <w:rFonts w:ascii="Times New Roman" w:eastAsia="Songti SC" w:hAnsi="Times New Roman" w:cs="Times New Roman"/>
          <w:color w:val="000000"/>
          <w:kern w:val="0"/>
          <w:sz w:val="21"/>
          <w:szCs w:val="21"/>
        </w:rPr>
        <w:t>HashSet</w:t>
      </w:r>
      <w:r>
        <w:rPr>
          <w:rFonts w:ascii="Songti SC" w:eastAsia="Songti SC" w:hAnsi="Times New Roman" w:cs="Songti SC" w:hint="eastAsia"/>
          <w:color w:val="000000"/>
          <w:kern w:val="0"/>
          <w:sz w:val="21"/>
          <w:szCs w:val="21"/>
        </w:rPr>
        <w:t>：</w:t>
      </w:r>
      <w:r>
        <w:rPr>
          <w:rFonts w:ascii="Times New Roman" w:eastAsia="Songti SC" w:hAnsi="Times New Roman" w:cs="Times New Roman"/>
          <w:color w:val="000000"/>
          <w:kern w:val="0"/>
          <w:sz w:val="21"/>
          <w:szCs w:val="21"/>
        </w:rPr>
        <w:t>HashMap</w:t>
      </w:r>
      <w:r>
        <w:rPr>
          <w:rFonts w:ascii="Songti SC" w:eastAsia="Songti SC" w:hAnsi="Times New Roman" w:cs="Songti SC" w:hint="eastAsia"/>
          <w:color w:val="000000"/>
          <w:kern w:val="0"/>
          <w:sz w:val="21"/>
          <w:szCs w:val="21"/>
        </w:rPr>
        <w:t>的</w:t>
      </w:r>
      <w:r>
        <w:rPr>
          <w:rFonts w:ascii="Times New Roman" w:eastAsia="Songti SC" w:hAnsi="Times New Roman" w:cs="Times New Roman"/>
          <w:color w:val="000000"/>
          <w:kern w:val="0"/>
          <w:sz w:val="21"/>
          <w:szCs w:val="21"/>
        </w:rPr>
        <w:t>key</w:t>
      </w:r>
      <w:r>
        <w:rPr>
          <w:rFonts w:ascii="Songti SC" w:eastAsia="Songti SC" w:hAnsi="Times New Roman" w:cs="Songti SC" w:hint="eastAsia"/>
          <w:color w:val="000000"/>
          <w:kern w:val="0"/>
          <w:sz w:val="21"/>
          <w:szCs w:val="21"/>
        </w:rPr>
        <w:t>，元素唯一不能重复，无序</w:t>
      </w:r>
    </w:p>
    <w:p w14:paraId="0AE4D3D8" w14:textId="77777777" w:rsidR="00EF6DE0" w:rsidRDefault="00EF6DE0" w:rsidP="00EF6DE0">
      <w:pPr>
        <w:widowControl/>
        <w:autoSpaceDE w:val="0"/>
        <w:autoSpaceDN w:val="0"/>
        <w:adjustRightInd w:val="0"/>
        <w:ind w:left="1680" w:firstLine="420"/>
        <w:rPr>
          <w:rFonts w:ascii="Times New Roman" w:eastAsia="Songti SC" w:hAnsi="Times New Roman" w:cs="Times New Roman"/>
          <w:color w:val="000000"/>
          <w:kern w:val="0"/>
          <w:sz w:val="21"/>
          <w:szCs w:val="21"/>
        </w:rPr>
      </w:pPr>
      <w:r>
        <w:rPr>
          <w:rFonts w:ascii="Times New Roman" w:eastAsia="Songti SC" w:hAnsi="Times New Roman" w:cs="Times New Roman"/>
          <w:color w:val="000000"/>
          <w:kern w:val="0"/>
          <w:sz w:val="21"/>
          <w:szCs w:val="21"/>
        </w:rPr>
        <w:t>LinkedHashSet</w:t>
      </w:r>
      <w:r>
        <w:rPr>
          <w:rFonts w:ascii="Songti SC" w:eastAsia="Songti SC" w:hAnsi="Times New Roman" w:cs="Songti SC" w:hint="eastAsia"/>
          <w:color w:val="000000"/>
          <w:kern w:val="0"/>
          <w:sz w:val="21"/>
          <w:szCs w:val="21"/>
        </w:rPr>
        <w:t>：</w:t>
      </w:r>
      <w:r>
        <w:rPr>
          <w:rFonts w:ascii="Times New Roman" w:eastAsia="Songti SC" w:hAnsi="Times New Roman" w:cs="Times New Roman"/>
          <w:color w:val="000000"/>
          <w:kern w:val="0"/>
          <w:sz w:val="21"/>
          <w:szCs w:val="21"/>
        </w:rPr>
        <w:t>LinkedHashMap</w:t>
      </w:r>
      <w:r>
        <w:rPr>
          <w:rFonts w:ascii="Songti SC" w:eastAsia="Songti SC" w:hAnsi="Times New Roman" w:cs="Songti SC" w:hint="eastAsia"/>
          <w:color w:val="000000"/>
          <w:kern w:val="0"/>
          <w:sz w:val="21"/>
          <w:szCs w:val="21"/>
        </w:rPr>
        <w:t>的</w:t>
      </w:r>
      <w:r>
        <w:rPr>
          <w:rFonts w:ascii="Times New Roman" w:eastAsia="Songti SC" w:hAnsi="Times New Roman" w:cs="Times New Roman"/>
          <w:color w:val="000000"/>
          <w:kern w:val="0"/>
          <w:sz w:val="21"/>
          <w:szCs w:val="21"/>
        </w:rPr>
        <w:t>key</w:t>
      </w:r>
      <w:r>
        <w:rPr>
          <w:rFonts w:ascii="Songti SC" w:eastAsia="Songti SC" w:hAnsi="Times New Roman" w:cs="Songti SC" w:hint="eastAsia"/>
          <w:color w:val="000000"/>
          <w:kern w:val="0"/>
          <w:sz w:val="21"/>
          <w:szCs w:val="21"/>
        </w:rPr>
        <w:t>，按插入顺序排序的。</w:t>
      </w:r>
    </w:p>
    <w:p w14:paraId="079FC948" w14:textId="77777777" w:rsidR="00EF6DE0" w:rsidRDefault="00EF6DE0" w:rsidP="00EF6DE0">
      <w:pPr>
        <w:widowControl/>
        <w:autoSpaceDE w:val="0"/>
        <w:autoSpaceDN w:val="0"/>
        <w:adjustRightInd w:val="0"/>
        <w:ind w:left="1260" w:firstLine="420"/>
        <w:rPr>
          <w:rFonts w:ascii="Times New Roman" w:eastAsia="Songti SC" w:hAnsi="Times New Roman" w:cs="Times New Roman"/>
          <w:color w:val="000000"/>
          <w:kern w:val="0"/>
          <w:sz w:val="21"/>
          <w:szCs w:val="21"/>
        </w:rPr>
      </w:pPr>
      <w:r>
        <w:rPr>
          <w:rFonts w:ascii="Times New Roman" w:eastAsia="Songti SC" w:hAnsi="Times New Roman" w:cs="Times New Roman"/>
          <w:color w:val="000000"/>
          <w:kern w:val="0"/>
          <w:sz w:val="21"/>
          <w:szCs w:val="21"/>
        </w:rPr>
        <w:t>TreeSet</w:t>
      </w:r>
      <w:r>
        <w:rPr>
          <w:rFonts w:ascii="Songti SC" w:eastAsia="Songti SC" w:hAnsi="Times New Roman" w:cs="Songti SC" w:hint="eastAsia"/>
          <w:color w:val="000000"/>
          <w:kern w:val="0"/>
          <w:sz w:val="21"/>
          <w:szCs w:val="21"/>
        </w:rPr>
        <w:t>：</w:t>
      </w:r>
      <w:r>
        <w:rPr>
          <w:rFonts w:ascii="Times New Roman" w:eastAsia="Songti SC" w:hAnsi="Times New Roman" w:cs="Times New Roman"/>
          <w:color w:val="000000"/>
          <w:kern w:val="0"/>
          <w:sz w:val="21"/>
          <w:szCs w:val="21"/>
        </w:rPr>
        <w:t>TreeMap</w:t>
      </w:r>
      <w:r>
        <w:rPr>
          <w:rFonts w:ascii="Songti SC" w:eastAsia="Songti SC" w:hAnsi="Times New Roman" w:cs="Songti SC" w:hint="eastAsia"/>
          <w:color w:val="000000"/>
          <w:kern w:val="0"/>
          <w:sz w:val="21"/>
          <w:szCs w:val="21"/>
        </w:rPr>
        <w:t>的</w:t>
      </w:r>
      <w:r>
        <w:rPr>
          <w:rFonts w:ascii="Times New Roman" w:eastAsia="Songti SC" w:hAnsi="Times New Roman" w:cs="Times New Roman"/>
          <w:color w:val="000000"/>
          <w:kern w:val="0"/>
          <w:sz w:val="21"/>
          <w:szCs w:val="21"/>
        </w:rPr>
        <w:t>key</w:t>
      </w:r>
      <w:r>
        <w:rPr>
          <w:rFonts w:ascii="Songti SC" w:eastAsia="Songti SC" w:hAnsi="Times New Roman" w:cs="Songti SC" w:hint="eastAsia"/>
          <w:color w:val="000000"/>
          <w:kern w:val="0"/>
          <w:sz w:val="21"/>
          <w:szCs w:val="21"/>
        </w:rPr>
        <w:t>，元素唯一不能重复，自然顺序</w:t>
      </w:r>
    </w:p>
    <w:p w14:paraId="17F99165" w14:textId="77777777" w:rsidR="00EF6DE0" w:rsidRDefault="00EF6DE0" w:rsidP="00EF6DE0">
      <w:pPr>
        <w:widowControl/>
        <w:autoSpaceDE w:val="0"/>
        <w:autoSpaceDN w:val="0"/>
        <w:adjustRightInd w:val="0"/>
        <w:ind w:left="420" w:firstLine="420"/>
        <w:rPr>
          <w:rFonts w:ascii="Times New Roman" w:eastAsia="Songti SC" w:hAnsi="Times New Roman" w:cs="Times New Roman"/>
          <w:color w:val="000000"/>
          <w:kern w:val="0"/>
          <w:sz w:val="21"/>
          <w:szCs w:val="21"/>
        </w:rPr>
      </w:pPr>
    </w:p>
    <w:p w14:paraId="5C4B990B" w14:textId="77777777" w:rsidR="00EF6DE0" w:rsidRDefault="00EF6DE0" w:rsidP="00EF6DE0">
      <w:pPr>
        <w:widowControl/>
        <w:autoSpaceDE w:val="0"/>
        <w:autoSpaceDN w:val="0"/>
        <w:adjustRightInd w:val="0"/>
        <w:ind w:left="420" w:firstLine="420"/>
        <w:rPr>
          <w:rFonts w:ascii="Times New Roman" w:eastAsia="Songti SC" w:hAnsi="Times New Roman" w:cs="Times New Roman"/>
          <w:color w:val="000000"/>
          <w:kern w:val="0"/>
          <w:sz w:val="21"/>
          <w:szCs w:val="21"/>
        </w:rPr>
      </w:pPr>
      <w:r>
        <w:rPr>
          <w:rFonts w:ascii="Times New Roman" w:eastAsia="Songti SC" w:hAnsi="Times New Roman" w:cs="Times New Roman"/>
          <w:color w:val="000000"/>
          <w:kern w:val="0"/>
          <w:sz w:val="21"/>
          <w:szCs w:val="21"/>
        </w:rPr>
        <w:lastRenderedPageBreak/>
        <w:t xml:space="preserve">Map </w:t>
      </w:r>
      <w:r>
        <w:rPr>
          <w:rFonts w:ascii="Songti SC" w:eastAsia="Songti SC" w:hAnsi="Times New Roman" w:cs="Songti SC" w:hint="eastAsia"/>
          <w:color w:val="000000"/>
          <w:kern w:val="0"/>
          <w:sz w:val="21"/>
          <w:szCs w:val="21"/>
        </w:rPr>
        <w:t>键值对，</w:t>
      </w:r>
      <w:r>
        <w:rPr>
          <w:rFonts w:ascii="Times New Roman" w:eastAsia="Songti SC" w:hAnsi="Times New Roman" w:cs="Times New Roman"/>
          <w:color w:val="000000"/>
          <w:kern w:val="0"/>
          <w:sz w:val="21"/>
          <w:szCs w:val="21"/>
        </w:rPr>
        <w:t>key</w:t>
      </w:r>
      <w:r>
        <w:rPr>
          <w:rFonts w:ascii="Songti SC" w:eastAsia="Songti SC" w:hAnsi="Times New Roman" w:cs="Songti SC" w:hint="eastAsia"/>
          <w:color w:val="000000"/>
          <w:kern w:val="0"/>
          <w:sz w:val="21"/>
          <w:szCs w:val="21"/>
        </w:rPr>
        <w:t>唯一，当</w:t>
      </w:r>
      <w:r>
        <w:rPr>
          <w:rFonts w:ascii="Times New Roman" w:eastAsia="Songti SC" w:hAnsi="Times New Roman" w:cs="Times New Roman"/>
          <w:color w:val="000000"/>
          <w:kern w:val="0"/>
          <w:sz w:val="21"/>
          <w:szCs w:val="21"/>
        </w:rPr>
        <w:t>key</w:t>
      </w:r>
      <w:r>
        <w:rPr>
          <w:rFonts w:ascii="Songti SC" w:eastAsia="Songti SC" w:hAnsi="Times New Roman" w:cs="Songti SC" w:hint="eastAsia"/>
          <w:color w:val="000000"/>
          <w:kern w:val="0"/>
          <w:sz w:val="21"/>
          <w:szCs w:val="21"/>
        </w:rPr>
        <w:t>相同的时候，会覆盖值。</w:t>
      </w:r>
    </w:p>
    <w:p w14:paraId="5B3B3487" w14:textId="77777777" w:rsidR="00EF6DE0" w:rsidRDefault="00EF6DE0" w:rsidP="00EF6DE0">
      <w:pPr>
        <w:widowControl/>
        <w:autoSpaceDE w:val="0"/>
        <w:autoSpaceDN w:val="0"/>
        <w:adjustRightInd w:val="0"/>
        <w:ind w:left="840" w:firstLine="420"/>
        <w:rPr>
          <w:rFonts w:ascii="Times New Roman" w:eastAsia="Songti SC" w:hAnsi="Times New Roman" w:cs="Times New Roman"/>
          <w:color w:val="000000"/>
          <w:kern w:val="0"/>
          <w:sz w:val="21"/>
          <w:szCs w:val="21"/>
        </w:rPr>
      </w:pPr>
      <w:r>
        <w:rPr>
          <w:rFonts w:ascii="Times New Roman" w:eastAsia="Songti SC" w:hAnsi="Times New Roman" w:cs="Times New Roman"/>
          <w:color w:val="000000"/>
          <w:kern w:val="0"/>
          <w:sz w:val="21"/>
          <w:szCs w:val="21"/>
        </w:rPr>
        <w:t>HashMap</w:t>
      </w:r>
      <w:r>
        <w:rPr>
          <w:rFonts w:ascii="Songti SC" w:eastAsia="Songti SC" w:hAnsi="Times New Roman" w:cs="Songti SC" w:hint="eastAsia"/>
          <w:color w:val="000000"/>
          <w:kern w:val="0"/>
          <w:sz w:val="21"/>
          <w:szCs w:val="21"/>
        </w:rPr>
        <w:t>：数组</w:t>
      </w:r>
      <w:r>
        <w:rPr>
          <w:rFonts w:ascii="Times New Roman" w:eastAsia="Songti SC" w:hAnsi="Times New Roman" w:cs="Times New Roman"/>
          <w:color w:val="000000"/>
          <w:kern w:val="0"/>
          <w:sz w:val="21"/>
          <w:szCs w:val="21"/>
        </w:rPr>
        <w:t>+</w:t>
      </w:r>
      <w:r>
        <w:rPr>
          <w:rFonts w:ascii="Songti SC" w:eastAsia="Songti SC" w:hAnsi="Times New Roman" w:cs="Songti SC" w:hint="eastAsia"/>
          <w:color w:val="000000"/>
          <w:kern w:val="0"/>
          <w:sz w:val="21"/>
          <w:szCs w:val="21"/>
        </w:rPr>
        <w:t>单向链表</w:t>
      </w:r>
      <w:r>
        <w:rPr>
          <w:rFonts w:ascii="Times" w:eastAsia="Songti SC" w:hAnsi="Times" w:cs="Times"/>
          <w:color w:val="000000"/>
          <w:kern w:val="0"/>
          <w:sz w:val="21"/>
          <w:szCs w:val="21"/>
        </w:rPr>
        <w:t xml:space="preserve"> </w:t>
      </w:r>
      <w:r>
        <w:rPr>
          <w:rFonts w:ascii="Songti SC" w:eastAsia="Songti SC" w:hAnsi="Times" w:cs="Songti SC" w:hint="eastAsia"/>
          <w:color w:val="000000"/>
          <w:kern w:val="0"/>
          <w:sz w:val="21"/>
          <w:szCs w:val="21"/>
        </w:rPr>
        <w:t>，无序</w:t>
      </w:r>
    </w:p>
    <w:p w14:paraId="095B10B6" w14:textId="77777777" w:rsidR="00EF6DE0" w:rsidRDefault="00EF6DE0" w:rsidP="00EF6DE0">
      <w:pPr>
        <w:widowControl/>
        <w:autoSpaceDE w:val="0"/>
        <w:autoSpaceDN w:val="0"/>
        <w:adjustRightInd w:val="0"/>
        <w:ind w:left="1260" w:firstLine="420"/>
        <w:rPr>
          <w:rFonts w:ascii="Times New Roman" w:eastAsia="Songti SC" w:hAnsi="Times New Roman" w:cs="Times New Roman"/>
          <w:color w:val="000000"/>
          <w:kern w:val="0"/>
          <w:sz w:val="21"/>
          <w:szCs w:val="21"/>
        </w:rPr>
      </w:pPr>
      <w:r>
        <w:rPr>
          <w:rFonts w:ascii="Times New Roman" w:eastAsia="Songti SC" w:hAnsi="Times New Roman" w:cs="Times New Roman"/>
          <w:color w:val="000000"/>
          <w:kern w:val="0"/>
          <w:sz w:val="21"/>
          <w:szCs w:val="21"/>
        </w:rPr>
        <w:t>LinkedHashMap</w:t>
      </w:r>
      <w:r>
        <w:rPr>
          <w:rFonts w:ascii="Songti SC" w:eastAsia="Songti SC" w:hAnsi="Times New Roman" w:cs="Songti SC" w:hint="eastAsia"/>
          <w:color w:val="000000"/>
          <w:kern w:val="0"/>
          <w:sz w:val="21"/>
          <w:szCs w:val="21"/>
        </w:rPr>
        <w:t>：在</w:t>
      </w:r>
      <w:r>
        <w:rPr>
          <w:rFonts w:ascii="Times New Roman" w:eastAsia="Songti SC" w:hAnsi="Times New Roman" w:cs="Times New Roman"/>
          <w:color w:val="000000"/>
          <w:kern w:val="0"/>
          <w:sz w:val="21"/>
          <w:szCs w:val="21"/>
        </w:rPr>
        <w:t>HashMap</w:t>
      </w:r>
      <w:r>
        <w:rPr>
          <w:rFonts w:ascii="Songti SC" w:eastAsia="Songti SC" w:hAnsi="Times New Roman" w:cs="Songti SC" w:hint="eastAsia"/>
          <w:color w:val="000000"/>
          <w:kern w:val="0"/>
          <w:sz w:val="21"/>
          <w:szCs w:val="21"/>
        </w:rPr>
        <w:t>的基础上进行了一个双向的操作。插入顺序</w:t>
      </w:r>
    </w:p>
    <w:p w14:paraId="73E49629" w14:textId="059CDEA7" w:rsidR="009E5709" w:rsidRPr="00D31450" w:rsidRDefault="00EF6DE0" w:rsidP="00EF6DE0">
      <w:pPr>
        <w:rPr>
          <w:rFonts w:ascii="SimSun" w:eastAsia="SimSun" w:hAnsi="SimSun" w:cs="PingFang SC"/>
          <w:bCs/>
          <w:color w:val="000000"/>
          <w:kern w:val="0"/>
        </w:rPr>
      </w:pPr>
      <w:r>
        <w:rPr>
          <w:rFonts w:ascii="Times New Roman" w:eastAsia="Songti SC" w:hAnsi="Times New Roman" w:cs="Times New Roman"/>
          <w:color w:val="000000"/>
          <w:kern w:val="0"/>
          <w:sz w:val="21"/>
          <w:szCs w:val="21"/>
        </w:rPr>
        <w:t>TreeMap</w:t>
      </w:r>
      <w:r>
        <w:rPr>
          <w:rFonts w:ascii="Songti SC" w:eastAsia="Songti SC" w:hAnsi="Times New Roman" w:cs="Songti SC" w:hint="eastAsia"/>
          <w:color w:val="000000"/>
          <w:kern w:val="0"/>
          <w:sz w:val="21"/>
          <w:szCs w:val="21"/>
        </w:rPr>
        <w:t>：</w:t>
      </w:r>
      <w:r>
        <w:rPr>
          <w:rFonts w:ascii="Times New Roman" w:eastAsia="Songti SC" w:hAnsi="Times New Roman" w:cs="Times New Roman"/>
          <w:color w:val="000000"/>
          <w:kern w:val="0"/>
          <w:sz w:val="21"/>
          <w:szCs w:val="21"/>
        </w:rPr>
        <w:t>key</w:t>
      </w:r>
      <w:r>
        <w:rPr>
          <w:rFonts w:ascii="Songti SC" w:eastAsia="Songti SC" w:hAnsi="Times New Roman" w:cs="Songti SC" w:hint="eastAsia"/>
          <w:color w:val="000000"/>
          <w:kern w:val="0"/>
          <w:sz w:val="21"/>
          <w:szCs w:val="21"/>
        </w:rPr>
        <w:t>根据的自然顺序排序，</w:t>
      </w:r>
    </w:p>
    <w:p w14:paraId="23619B62" w14:textId="77777777" w:rsidR="009E5709" w:rsidRPr="00D31450" w:rsidRDefault="009E5709" w:rsidP="00D77E3F">
      <w:pPr>
        <w:pStyle w:val="3"/>
      </w:pPr>
      <w:r w:rsidRPr="00D31450">
        <w:t>二、作业点评</w:t>
      </w:r>
    </w:p>
    <w:p w14:paraId="7292B512" w14:textId="77777777" w:rsidR="009E5709" w:rsidRPr="00D31450" w:rsidRDefault="009E5709" w:rsidP="009E5709">
      <w:pPr>
        <w:rPr>
          <w:rFonts w:ascii="SimSun" w:eastAsia="SimSun" w:hAnsi="SimSun" w:cs="PingFang SC"/>
          <w:bCs/>
          <w:color w:val="000000"/>
          <w:kern w:val="0"/>
        </w:rPr>
      </w:pPr>
    </w:p>
    <w:p w14:paraId="013975C5" w14:textId="77777777" w:rsidR="009E5709" w:rsidRPr="00D31450" w:rsidRDefault="009E5709" w:rsidP="00D77E3F">
      <w:pPr>
        <w:pStyle w:val="3"/>
      </w:pPr>
      <w:r w:rsidRPr="00D31450">
        <w:t>三、本次课知识点，重点难点</w:t>
      </w:r>
    </w:p>
    <w:p w14:paraId="1467AE5B" w14:textId="77777777" w:rsidR="009E5709" w:rsidRPr="00D31450" w:rsidRDefault="009E5709" w:rsidP="009E5709">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【知识点目标】</w:t>
      </w:r>
    </w:p>
    <w:p w14:paraId="484E9116" w14:textId="49CF03F8" w:rsidR="00B715DD" w:rsidRPr="00B715DD" w:rsidRDefault="008908C8" w:rsidP="00B715DD">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00B715DD" w:rsidRPr="00B715DD">
        <w:rPr>
          <w:rFonts w:ascii="SimSun" w:eastAsia="SimSun" w:hAnsi="SimSun" w:cs="PingFang SC"/>
          <w:bCs/>
          <w:color w:val="000000"/>
          <w:kern w:val="0"/>
          <w:sz w:val="18"/>
          <w:szCs w:val="18"/>
        </w:rPr>
        <w:t>File类介绍</w:t>
      </w:r>
    </w:p>
    <w:p w14:paraId="0920DF7F" w14:textId="1F45EC79" w:rsidR="00B715DD" w:rsidRPr="00B715DD" w:rsidRDefault="008908C8" w:rsidP="00B715DD">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00B715DD" w:rsidRPr="00B715DD">
        <w:rPr>
          <w:rFonts w:ascii="SimSun" w:eastAsia="SimSun" w:hAnsi="SimSun" w:cs="PingFang SC"/>
          <w:bCs/>
          <w:color w:val="000000"/>
          <w:kern w:val="0"/>
          <w:sz w:val="18"/>
          <w:szCs w:val="18"/>
        </w:rPr>
        <w:t>流的概念</w:t>
      </w:r>
    </w:p>
    <w:p w14:paraId="4D2AD132" w14:textId="4C068C93" w:rsidR="00B715DD" w:rsidRPr="00B715DD" w:rsidRDefault="008908C8" w:rsidP="00B715DD">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00B715DD" w:rsidRPr="00B715DD">
        <w:rPr>
          <w:rFonts w:ascii="SimSun" w:eastAsia="SimSun" w:hAnsi="SimSun" w:cs="PingFang SC"/>
          <w:bCs/>
          <w:color w:val="000000"/>
          <w:kern w:val="0"/>
          <w:sz w:val="18"/>
          <w:szCs w:val="18"/>
        </w:rPr>
        <w:t>Java中流的分类</w:t>
      </w:r>
    </w:p>
    <w:p w14:paraId="7EA83EA1" w14:textId="43E6E222" w:rsidR="00B715DD" w:rsidRPr="00B715DD" w:rsidRDefault="008908C8" w:rsidP="00B715DD">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00B715DD" w:rsidRPr="00B715DD">
        <w:rPr>
          <w:rFonts w:ascii="SimSun" w:eastAsia="SimSun" w:hAnsi="SimSun" w:cs="PingFang SC"/>
          <w:bCs/>
          <w:color w:val="000000"/>
          <w:kern w:val="0"/>
          <w:sz w:val="18"/>
          <w:szCs w:val="18"/>
        </w:rPr>
        <w:t>字节流</w:t>
      </w:r>
    </w:p>
    <w:p w14:paraId="1777B408" w14:textId="657E6031" w:rsidR="00B715DD" w:rsidRPr="00B715DD" w:rsidRDefault="008908C8" w:rsidP="00B715DD">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00B715DD" w:rsidRPr="00B715DD">
        <w:rPr>
          <w:rFonts w:ascii="SimSun" w:eastAsia="SimSun" w:hAnsi="SimSun" w:cs="PingFang SC"/>
          <w:bCs/>
          <w:color w:val="000000"/>
          <w:kern w:val="0"/>
          <w:sz w:val="18"/>
          <w:szCs w:val="18"/>
        </w:rPr>
        <w:t>字符流</w:t>
      </w:r>
    </w:p>
    <w:p w14:paraId="7F04412A" w14:textId="3C3D268C" w:rsidR="00B715DD" w:rsidRDefault="008908C8" w:rsidP="00B715DD">
      <w:pPr>
        <w:rPr>
          <w:rFonts w:ascii="SimSun" w:eastAsia="SimSun" w:hAnsi="SimSun" w:cs="PingFang SC" w:hint="eastAsia"/>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00B715DD" w:rsidRPr="00B715DD">
        <w:rPr>
          <w:rFonts w:ascii="SimSun" w:eastAsia="SimSun" w:hAnsi="SimSun" w:cs="PingFang SC"/>
          <w:bCs/>
          <w:color w:val="000000"/>
          <w:kern w:val="0"/>
          <w:sz w:val="18"/>
          <w:szCs w:val="18"/>
        </w:rPr>
        <w:t>转换流</w:t>
      </w:r>
    </w:p>
    <w:p w14:paraId="0C867FB5" w14:textId="7B1D7C78" w:rsidR="00215EFD" w:rsidRPr="00215EFD" w:rsidRDefault="00215EFD" w:rsidP="00215EFD">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Pr="00215EFD">
        <w:rPr>
          <w:rFonts w:ascii="SimSun" w:eastAsia="SimSun" w:hAnsi="SimSun" w:cs="PingFang SC"/>
          <w:bCs/>
          <w:color w:val="000000"/>
          <w:kern w:val="0"/>
          <w:sz w:val="18"/>
          <w:szCs w:val="18"/>
        </w:rPr>
        <w:t>进程和线程</w:t>
      </w:r>
    </w:p>
    <w:p w14:paraId="1EDE0BA9" w14:textId="7D927A9F" w:rsidR="00215EFD" w:rsidRPr="00215EFD" w:rsidRDefault="00215EFD" w:rsidP="00215EFD">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Pr="00215EFD">
        <w:rPr>
          <w:rFonts w:ascii="SimSun" w:eastAsia="SimSun" w:hAnsi="SimSun" w:cs="PingFang SC"/>
          <w:bCs/>
          <w:color w:val="000000"/>
          <w:kern w:val="0"/>
          <w:sz w:val="18"/>
          <w:szCs w:val="18"/>
        </w:rPr>
        <w:t>线程的创建和启动</w:t>
      </w:r>
    </w:p>
    <w:p w14:paraId="4772221E" w14:textId="5DD34DF8" w:rsidR="00215EFD" w:rsidRPr="00215EFD" w:rsidRDefault="00215EFD" w:rsidP="00215EFD">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lastRenderedPageBreak/>
        <w:t>•</w:t>
      </w:r>
      <w:r>
        <w:rPr>
          <w:rFonts w:ascii="SimSun" w:eastAsia="SimSun" w:hAnsi="SimSun" w:cs="PingFang SC" w:hint="eastAsia"/>
          <w:bCs/>
          <w:color w:val="000000"/>
          <w:kern w:val="0"/>
          <w:sz w:val="18"/>
          <w:szCs w:val="18"/>
        </w:rPr>
        <w:t xml:space="preserve"> </w:t>
      </w:r>
      <w:r w:rsidRPr="00215EFD">
        <w:rPr>
          <w:rFonts w:ascii="SimSun" w:eastAsia="SimSun" w:hAnsi="SimSun" w:cs="PingFang SC"/>
          <w:bCs/>
          <w:color w:val="000000"/>
          <w:kern w:val="0"/>
          <w:sz w:val="18"/>
          <w:szCs w:val="18"/>
        </w:rPr>
        <w:t>线程的生命周期</w:t>
      </w:r>
    </w:p>
    <w:p w14:paraId="19A56B49" w14:textId="0A7F211B" w:rsidR="00FA70E7" w:rsidRDefault="00215EFD" w:rsidP="00215EFD">
      <w:pPr>
        <w:rPr>
          <w:rFonts w:ascii="SimSun" w:eastAsia="SimSun" w:hAnsi="SimSun" w:cs="PingFang SC" w:hint="eastAsia"/>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Pr="00215EFD">
        <w:rPr>
          <w:rFonts w:ascii="SimSun" w:eastAsia="SimSun" w:hAnsi="SimSun" w:cs="PingFang SC"/>
          <w:bCs/>
          <w:color w:val="000000"/>
          <w:kern w:val="0"/>
          <w:sz w:val="18"/>
          <w:szCs w:val="18"/>
        </w:rPr>
        <w:t>线程同步</w:t>
      </w:r>
    </w:p>
    <w:p w14:paraId="17465678" w14:textId="77777777" w:rsidR="009E5709" w:rsidRPr="00D31450" w:rsidRDefault="009E5709" w:rsidP="009E5709">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【重点】</w:t>
      </w:r>
    </w:p>
    <w:p w14:paraId="006FFF35" w14:textId="0D85D349" w:rsidR="009E5709" w:rsidRDefault="008908C8" w:rsidP="009E5709">
      <w:pPr>
        <w:rPr>
          <w:rFonts w:ascii="SimSun" w:eastAsia="SimSun" w:hAnsi="SimSun" w:cs="PingFang SC" w:hint="eastAsia"/>
          <w:bCs/>
          <w:color w:val="000000"/>
          <w:kern w:val="0"/>
          <w:sz w:val="18"/>
          <w:szCs w:val="18"/>
        </w:rPr>
      </w:pPr>
      <w:r>
        <w:rPr>
          <w:rFonts w:ascii="SimSun" w:eastAsia="SimSun" w:hAnsi="SimSun" w:cs="PingFang SC"/>
          <w:bCs/>
          <w:color w:val="000000"/>
          <w:kern w:val="0"/>
          <w:sz w:val="18"/>
          <w:szCs w:val="18"/>
        </w:rPr>
        <w:t xml:space="preserve">• </w:t>
      </w:r>
      <w:r>
        <w:rPr>
          <w:rFonts w:ascii="SimSun" w:eastAsia="SimSun" w:hAnsi="SimSun" w:cs="PingFang SC" w:hint="eastAsia"/>
          <w:bCs/>
          <w:color w:val="000000"/>
          <w:kern w:val="0"/>
          <w:sz w:val="18"/>
          <w:szCs w:val="18"/>
        </w:rPr>
        <w:t>File</w:t>
      </w:r>
    </w:p>
    <w:p w14:paraId="3399EA74" w14:textId="77777777" w:rsidR="008908C8" w:rsidRPr="00B715DD" w:rsidRDefault="008908C8" w:rsidP="008908C8">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Pr="00B715DD">
        <w:rPr>
          <w:rFonts w:ascii="SimSun" w:eastAsia="SimSun" w:hAnsi="SimSun" w:cs="PingFang SC"/>
          <w:bCs/>
          <w:color w:val="000000"/>
          <w:kern w:val="0"/>
          <w:sz w:val="18"/>
          <w:szCs w:val="18"/>
        </w:rPr>
        <w:t>字节流</w:t>
      </w:r>
    </w:p>
    <w:p w14:paraId="32C4301E" w14:textId="77777777" w:rsidR="008908C8" w:rsidRPr="00B715DD" w:rsidRDefault="008908C8" w:rsidP="008908C8">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Pr="00B715DD">
        <w:rPr>
          <w:rFonts w:ascii="SimSun" w:eastAsia="SimSun" w:hAnsi="SimSun" w:cs="PingFang SC"/>
          <w:bCs/>
          <w:color w:val="000000"/>
          <w:kern w:val="0"/>
          <w:sz w:val="18"/>
          <w:szCs w:val="18"/>
        </w:rPr>
        <w:t>字符流</w:t>
      </w:r>
    </w:p>
    <w:p w14:paraId="2B76CFC8" w14:textId="77777777" w:rsidR="008908C8" w:rsidRDefault="008908C8" w:rsidP="008908C8">
      <w:pPr>
        <w:rPr>
          <w:rFonts w:ascii="SimSun" w:eastAsia="SimSun" w:hAnsi="SimSun" w:cs="PingFang SC" w:hint="eastAsia"/>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Pr="00B715DD">
        <w:rPr>
          <w:rFonts w:ascii="SimSun" w:eastAsia="SimSun" w:hAnsi="SimSun" w:cs="PingFang SC"/>
          <w:bCs/>
          <w:color w:val="000000"/>
          <w:kern w:val="0"/>
          <w:sz w:val="18"/>
          <w:szCs w:val="18"/>
        </w:rPr>
        <w:t>转换流</w:t>
      </w:r>
    </w:p>
    <w:p w14:paraId="3E675E6D" w14:textId="77777777" w:rsidR="00215EFD" w:rsidRPr="00215EFD" w:rsidRDefault="00215EFD" w:rsidP="00215EFD">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Pr="00215EFD">
        <w:rPr>
          <w:rFonts w:ascii="SimSun" w:eastAsia="SimSun" w:hAnsi="SimSun" w:cs="PingFang SC"/>
          <w:bCs/>
          <w:color w:val="000000"/>
          <w:kern w:val="0"/>
          <w:sz w:val="18"/>
          <w:szCs w:val="18"/>
        </w:rPr>
        <w:t>线程的创建和启动</w:t>
      </w:r>
    </w:p>
    <w:p w14:paraId="3D1AC605" w14:textId="77777777" w:rsidR="00215EFD" w:rsidRDefault="00215EFD" w:rsidP="00215EFD">
      <w:pPr>
        <w:rPr>
          <w:rFonts w:ascii="SimSun" w:eastAsia="SimSun" w:hAnsi="SimSun" w:cs="PingFang SC" w:hint="eastAsia"/>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Pr="00215EFD">
        <w:rPr>
          <w:rFonts w:ascii="SimSun" w:eastAsia="SimSun" w:hAnsi="SimSun" w:cs="PingFang SC"/>
          <w:bCs/>
          <w:color w:val="000000"/>
          <w:kern w:val="0"/>
          <w:sz w:val="18"/>
          <w:szCs w:val="18"/>
        </w:rPr>
        <w:t>线程同步</w:t>
      </w:r>
    </w:p>
    <w:p w14:paraId="46D04156" w14:textId="77777777" w:rsidR="00215EFD" w:rsidRPr="00A128B8" w:rsidRDefault="00215EFD" w:rsidP="008908C8">
      <w:pPr>
        <w:rPr>
          <w:rFonts w:ascii="SimSun" w:eastAsia="SimSun" w:hAnsi="SimSun" w:cs="PingFang SC" w:hint="eastAsia"/>
          <w:bCs/>
          <w:color w:val="000000"/>
          <w:kern w:val="0"/>
          <w:sz w:val="18"/>
          <w:szCs w:val="18"/>
        </w:rPr>
      </w:pPr>
    </w:p>
    <w:p w14:paraId="56E1E84E" w14:textId="77777777" w:rsidR="008908C8" w:rsidRPr="00D31450" w:rsidRDefault="008908C8" w:rsidP="009E5709">
      <w:pPr>
        <w:rPr>
          <w:rFonts w:ascii="SimSun" w:eastAsia="SimSun" w:hAnsi="SimSun" w:cs="PingFang SC" w:hint="eastAsia"/>
          <w:bCs/>
          <w:color w:val="000000"/>
          <w:kern w:val="0"/>
          <w:sz w:val="18"/>
          <w:szCs w:val="18"/>
        </w:rPr>
      </w:pPr>
    </w:p>
    <w:p w14:paraId="639E3DEA" w14:textId="77777777" w:rsidR="009E5709" w:rsidRPr="00D31450" w:rsidRDefault="009E5709" w:rsidP="009E5709">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【难点】</w:t>
      </w:r>
    </w:p>
    <w:p w14:paraId="044150B0" w14:textId="77777777" w:rsidR="008908C8" w:rsidRPr="00B715DD" w:rsidRDefault="008908C8" w:rsidP="008908C8">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Pr="00B715DD">
        <w:rPr>
          <w:rFonts w:ascii="SimSun" w:eastAsia="SimSun" w:hAnsi="SimSun" w:cs="PingFang SC"/>
          <w:bCs/>
          <w:color w:val="000000"/>
          <w:kern w:val="0"/>
          <w:sz w:val="18"/>
          <w:szCs w:val="18"/>
        </w:rPr>
        <w:t>字节流</w:t>
      </w:r>
    </w:p>
    <w:p w14:paraId="58C1292F" w14:textId="77777777" w:rsidR="008908C8" w:rsidRPr="00B715DD" w:rsidRDefault="008908C8" w:rsidP="008908C8">
      <w:pPr>
        <w:rPr>
          <w:rFonts w:ascii="SimSun" w:eastAsia="SimSun" w:hAnsi="SimSun" w:cs="PingFang SC"/>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Pr="00B715DD">
        <w:rPr>
          <w:rFonts w:ascii="SimSun" w:eastAsia="SimSun" w:hAnsi="SimSun" w:cs="PingFang SC"/>
          <w:bCs/>
          <w:color w:val="000000"/>
          <w:kern w:val="0"/>
          <w:sz w:val="18"/>
          <w:szCs w:val="18"/>
        </w:rPr>
        <w:t>字符流</w:t>
      </w:r>
    </w:p>
    <w:p w14:paraId="0555D838" w14:textId="77777777" w:rsidR="008908C8" w:rsidRDefault="008908C8" w:rsidP="008908C8">
      <w:pPr>
        <w:rPr>
          <w:rFonts w:ascii="SimSun" w:eastAsia="SimSun" w:hAnsi="SimSun" w:cs="PingFang SC" w:hint="eastAsia"/>
          <w:bCs/>
          <w:color w:val="000000"/>
          <w:kern w:val="0"/>
          <w:sz w:val="18"/>
          <w:szCs w:val="18"/>
        </w:rPr>
      </w:pPr>
      <w:r w:rsidRPr="00D31450">
        <w:rPr>
          <w:rFonts w:ascii="SimSun" w:eastAsia="SimSun" w:hAnsi="SimSun" w:cs="PingFang SC"/>
          <w:bCs/>
          <w:color w:val="000000"/>
          <w:kern w:val="0"/>
          <w:sz w:val="18"/>
          <w:szCs w:val="18"/>
        </w:rPr>
        <w:t>•</w:t>
      </w:r>
      <w:r>
        <w:rPr>
          <w:rFonts w:ascii="SimSun" w:eastAsia="SimSun" w:hAnsi="SimSun" w:cs="PingFang SC" w:hint="eastAsia"/>
          <w:bCs/>
          <w:color w:val="000000"/>
          <w:kern w:val="0"/>
          <w:sz w:val="18"/>
          <w:szCs w:val="18"/>
        </w:rPr>
        <w:t xml:space="preserve"> </w:t>
      </w:r>
      <w:r w:rsidRPr="00B715DD">
        <w:rPr>
          <w:rFonts w:ascii="SimSun" w:eastAsia="SimSun" w:hAnsi="SimSun" w:cs="PingFang SC"/>
          <w:bCs/>
          <w:color w:val="000000"/>
          <w:kern w:val="0"/>
          <w:sz w:val="18"/>
          <w:szCs w:val="18"/>
        </w:rPr>
        <w:t>转换流</w:t>
      </w:r>
    </w:p>
    <w:p w14:paraId="48BA138C" w14:textId="77777777" w:rsidR="009E5709" w:rsidRPr="00D31450" w:rsidRDefault="009E5709" w:rsidP="009E5709">
      <w:pPr>
        <w:rPr>
          <w:rFonts w:ascii="SimSun" w:eastAsia="SimSun" w:hAnsi="SimSun" w:cs="PingFang SC"/>
          <w:bCs/>
          <w:color w:val="000000"/>
          <w:kern w:val="0"/>
        </w:rPr>
      </w:pPr>
    </w:p>
    <w:p w14:paraId="258CC97D" w14:textId="77777777" w:rsidR="009E5709" w:rsidRPr="00D31450" w:rsidRDefault="009E5709" w:rsidP="00D77E3F">
      <w:pPr>
        <w:pStyle w:val="3"/>
      </w:pPr>
      <w:r w:rsidRPr="00D31450">
        <w:t>四、本次课程任务知识点讲解</w:t>
      </w:r>
    </w:p>
    <w:p w14:paraId="6AAE2C38" w14:textId="77777777" w:rsidR="00291A68" w:rsidRDefault="00291A68" w:rsidP="009E5709">
      <w:pPr>
        <w:rPr>
          <w:rFonts w:ascii="SimSun" w:eastAsia="SimSun" w:hAnsi="SimSun" w:cs="PingFang SC" w:hint="eastAsia"/>
          <w:bCs/>
          <w:color w:val="000000"/>
          <w:kern w:val="0"/>
        </w:rPr>
      </w:pPr>
    </w:p>
    <w:p w14:paraId="2CC4F166" w14:textId="77777777" w:rsidR="00533DBC" w:rsidRDefault="00533DBC" w:rsidP="00533DBC">
      <w:pPr>
        <w:rPr>
          <w:rFonts w:ascii="宋体" w:hAnsi="宋体" w:hint="eastAsia"/>
          <w:b/>
          <w:color w:val="FF0000"/>
          <w:sz w:val="28"/>
          <w:szCs w:val="28"/>
        </w:rPr>
      </w:pPr>
      <w:r>
        <w:rPr>
          <w:rFonts w:ascii="宋体" w:hAnsi="宋体" w:hint="eastAsia"/>
          <w:b/>
          <w:color w:val="FF0000"/>
          <w:sz w:val="28"/>
          <w:szCs w:val="28"/>
        </w:rPr>
        <w:t>File</w:t>
      </w:r>
      <w:r>
        <w:rPr>
          <w:rFonts w:ascii="宋体" w:hAnsi="宋体" w:hint="eastAsia"/>
          <w:b/>
          <w:color w:val="FF0000"/>
          <w:sz w:val="28"/>
          <w:szCs w:val="28"/>
        </w:rPr>
        <w:t>类：</w:t>
      </w:r>
      <w:r>
        <w:rPr>
          <w:rFonts w:ascii="宋体" w:hAnsi="宋体" w:hint="eastAsia"/>
          <w:szCs w:val="21"/>
        </w:rPr>
        <w:t>将文件系统中的文件和文件夹封装成了对象。提供了更多的属性和行为可以对这些文件和文件夹进行操作。这些是流对象办不到的，因为流只操作数据。</w:t>
      </w:r>
    </w:p>
    <w:p w14:paraId="1A6DA5DB" w14:textId="77777777" w:rsidR="00533DBC" w:rsidRDefault="00533DBC" w:rsidP="00533DBC">
      <w:pPr>
        <w:rPr>
          <w:rFonts w:ascii="宋体" w:hAnsi="宋体"/>
          <w:szCs w:val="21"/>
        </w:rPr>
      </w:pPr>
    </w:p>
    <w:p w14:paraId="7B808731" w14:textId="77777777" w:rsidR="00533DBC" w:rsidRDefault="00533DBC" w:rsidP="00533DBC">
      <w:pPr>
        <w:rPr>
          <w:rFonts w:ascii="宋体" w:hAnsi="宋体"/>
          <w:b/>
          <w:szCs w:val="21"/>
        </w:rPr>
      </w:pPr>
      <w:r>
        <w:rPr>
          <w:rFonts w:ascii="宋体" w:hAnsi="宋体" w:hint="eastAsia"/>
          <w:b/>
          <w:szCs w:val="21"/>
        </w:rPr>
        <w:lastRenderedPageBreak/>
        <w:t>File</w:t>
      </w:r>
      <w:r>
        <w:rPr>
          <w:rFonts w:ascii="宋体" w:hAnsi="宋体" w:hint="eastAsia"/>
          <w:b/>
          <w:szCs w:val="21"/>
        </w:rPr>
        <w:t>类常见方法：</w:t>
      </w:r>
    </w:p>
    <w:p w14:paraId="0CCF4B54" w14:textId="77777777" w:rsidR="00533DBC" w:rsidRDefault="00533DBC" w:rsidP="00533DBC">
      <w:pPr>
        <w:ind w:firstLineChars="49" w:firstLine="118"/>
        <w:rPr>
          <w:rFonts w:ascii="宋体" w:hAnsi="宋体" w:hint="eastAsia"/>
          <w:b/>
          <w:szCs w:val="21"/>
        </w:rPr>
      </w:pPr>
      <w:r>
        <w:rPr>
          <w:rFonts w:ascii="宋体" w:hAnsi="宋体" w:hint="eastAsia"/>
          <w:b/>
          <w:szCs w:val="21"/>
        </w:rPr>
        <w:t>1</w:t>
      </w:r>
      <w:r>
        <w:rPr>
          <w:rFonts w:ascii="宋体" w:hAnsi="宋体" w:hint="eastAsia"/>
          <w:b/>
          <w:szCs w:val="21"/>
        </w:rPr>
        <w:t>：创建。</w:t>
      </w:r>
    </w:p>
    <w:p w14:paraId="078997FB" w14:textId="77777777" w:rsidR="00533DBC" w:rsidRDefault="00533DBC" w:rsidP="00533DBC">
      <w:pPr>
        <w:rPr>
          <w:rFonts w:ascii="宋体" w:hAnsi="宋体"/>
          <w:szCs w:val="21"/>
        </w:rPr>
      </w:pPr>
      <w:r>
        <w:rPr>
          <w:rFonts w:ascii="宋体" w:hAnsi="宋体"/>
          <w:szCs w:val="21"/>
        </w:rPr>
        <w:tab/>
        <w:t xml:space="preserve">boolean </w:t>
      </w:r>
      <w:r>
        <w:rPr>
          <w:rFonts w:ascii="宋体" w:hAnsi="宋体"/>
          <w:b/>
          <w:szCs w:val="21"/>
        </w:rPr>
        <w:t>createNewFile()</w:t>
      </w:r>
      <w:r>
        <w:rPr>
          <w:rFonts w:ascii="宋体" w:hAnsi="宋体" w:hint="eastAsia"/>
          <w:b/>
          <w:szCs w:val="21"/>
        </w:rPr>
        <w:t>：</w:t>
      </w:r>
      <w:r>
        <w:rPr>
          <w:rFonts w:ascii="宋体" w:hAnsi="宋体" w:hint="eastAsia"/>
          <w:szCs w:val="21"/>
        </w:rPr>
        <w:t>在指定目录下创建文件，如果该文件已存在，则不创建。而对操作文件的输出流而言，输出流对象已建立，就会创建文件，如果文件已存在，会覆盖。除非续写。</w:t>
      </w:r>
    </w:p>
    <w:p w14:paraId="44983015" w14:textId="77777777" w:rsidR="00533DBC" w:rsidRDefault="00533DBC" w:rsidP="00533DBC">
      <w:pPr>
        <w:rPr>
          <w:rFonts w:ascii="宋体" w:hAnsi="宋体"/>
          <w:szCs w:val="21"/>
        </w:rPr>
      </w:pPr>
      <w:r>
        <w:rPr>
          <w:rFonts w:ascii="宋体" w:hAnsi="宋体"/>
          <w:szCs w:val="21"/>
        </w:rPr>
        <w:tab/>
        <w:t xml:space="preserve">boolean </w:t>
      </w:r>
      <w:r>
        <w:rPr>
          <w:rFonts w:ascii="宋体" w:hAnsi="宋体"/>
          <w:b/>
          <w:szCs w:val="21"/>
        </w:rPr>
        <w:t>mkdir()</w:t>
      </w:r>
      <w:r>
        <w:rPr>
          <w:rFonts w:ascii="宋体" w:hAnsi="宋体" w:hint="eastAsia"/>
          <w:b/>
          <w:szCs w:val="21"/>
        </w:rPr>
        <w:t>：</w:t>
      </w:r>
      <w:r>
        <w:t>创建此抽象路径名指定的目录。</w:t>
      </w:r>
    </w:p>
    <w:p w14:paraId="1D795C70" w14:textId="77777777" w:rsidR="00533DBC" w:rsidRDefault="00533DBC" w:rsidP="00533DBC">
      <w:pPr>
        <w:rPr>
          <w:rFonts w:ascii="宋体" w:hAnsi="宋体"/>
          <w:szCs w:val="21"/>
        </w:rPr>
      </w:pPr>
      <w:r>
        <w:rPr>
          <w:rFonts w:ascii="宋体" w:hAnsi="宋体" w:hint="eastAsia"/>
          <w:szCs w:val="21"/>
        </w:rPr>
        <w:tab/>
        <w:t xml:space="preserve">boolean </w:t>
      </w:r>
      <w:r>
        <w:rPr>
          <w:rFonts w:ascii="宋体" w:hAnsi="宋体" w:hint="eastAsia"/>
          <w:b/>
          <w:szCs w:val="21"/>
        </w:rPr>
        <w:t>mkdirs()</w:t>
      </w:r>
      <w:r>
        <w:rPr>
          <w:rFonts w:ascii="宋体" w:hAnsi="宋体" w:hint="eastAsia"/>
          <w:b/>
          <w:szCs w:val="21"/>
        </w:rPr>
        <w:t>：</w:t>
      </w:r>
      <w:r>
        <w:rPr>
          <w:rFonts w:ascii="宋体" w:hAnsi="宋体" w:hint="eastAsia"/>
          <w:szCs w:val="21"/>
        </w:rPr>
        <w:t>创建多级目录。</w:t>
      </w:r>
      <w:r>
        <w:rPr>
          <w:rFonts w:ascii="宋体" w:hAnsi="宋体" w:hint="eastAsia"/>
          <w:szCs w:val="21"/>
        </w:rPr>
        <w:t xml:space="preserve"> </w:t>
      </w:r>
    </w:p>
    <w:p w14:paraId="53DC011D" w14:textId="77777777" w:rsidR="00533DBC" w:rsidRDefault="00533DBC" w:rsidP="00533DBC">
      <w:pPr>
        <w:ind w:firstLineChars="49" w:firstLine="118"/>
        <w:rPr>
          <w:rFonts w:ascii="宋体" w:hAnsi="宋体" w:hint="eastAsia"/>
          <w:b/>
          <w:szCs w:val="21"/>
        </w:rPr>
      </w:pPr>
      <w:r>
        <w:rPr>
          <w:rFonts w:ascii="宋体" w:hAnsi="宋体" w:hint="eastAsia"/>
          <w:b/>
          <w:szCs w:val="21"/>
        </w:rPr>
        <w:t>2</w:t>
      </w:r>
      <w:r>
        <w:rPr>
          <w:rFonts w:ascii="宋体" w:hAnsi="宋体" w:hint="eastAsia"/>
          <w:b/>
          <w:szCs w:val="21"/>
        </w:rPr>
        <w:t>：删除。</w:t>
      </w:r>
    </w:p>
    <w:p w14:paraId="3A2399DD" w14:textId="77777777" w:rsidR="00533DBC" w:rsidRDefault="00533DBC" w:rsidP="00533DBC">
      <w:pPr>
        <w:rPr>
          <w:rFonts w:ascii="宋体" w:hAnsi="宋体"/>
          <w:szCs w:val="21"/>
        </w:rPr>
      </w:pPr>
      <w:r>
        <w:rPr>
          <w:rFonts w:ascii="宋体" w:hAnsi="宋体"/>
          <w:szCs w:val="21"/>
        </w:rPr>
        <w:tab/>
        <w:t xml:space="preserve">boolean </w:t>
      </w:r>
      <w:r>
        <w:rPr>
          <w:rFonts w:ascii="宋体" w:hAnsi="宋体"/>
          <w:b/>
          <w:szCs w:val="21"/>
        </w:rPr>
        <w:t>delete()</w:t>
      </w:r>
      <w:r>
        <w:rPr>
          <w:rFonts w:ascii="宋体" w:hAnsi="宋体" w:hint="eastAsia"/>
          <w:b/>
          <w:szCs w:val="21"/>
        </w:rPr>
        <w:t>：</w:t>
      </w:r>
      <w:r>
        <w:t>删除此抽象路径名表示的文件或目录。</w:t>
      </w:r>
    </w:p>
    <w:p w14:paraId="02D29572" w14:textId="77777777" w:rsidR="00533DBC" w:rsidRDefault="00533DBC" w:rsidP="00533DBC">
      <w:pPr>
        <w:rPr>
          <w:rFonts w:ascii="宋体" w:hAnsi="宋体" w:hint="eastAsia"/>
          <w:szCs w:val="21"/>
        </w:rPr>
      </w:pPr>
      <w:r>
        <w:rPr>
          <w:rFonts w:ascii="宋体" w:hAnsi="宋体" w:hint="eastAsia"/>
          <w:szCs w:val="21"/>
        </w:rPr>
        <w:tab/>
        <w:t xml:space="preserve">void </w:t>
      </w:r>
      <w:r>
        <w:rPr>
          <w:rFonts w:ascii="宋体" w:hAnsi="宋体" w:hint="eastAsia"/>
          <w:b/>
          <w:szCs w:val="21"/>
        </w:rPr>
        <w:t>deleteOnExit()</w:t>
      </w:r>
      <w:r>
        <w:rPr>
          <w:rFonts w:ascii="宋体" w:hAnsi="宋体" w:hint="eastAsia"/>
          <w:b/>
          <w:szCs w:val="21"/>
        </w:rPr>
        <w:t>：</w:t>
      </w:r>
      <w:r>
        <w:rPr>
          <w:rFonts w:ascii="宋体" w:hAnsi="宋体" w:hint="eastAsia"/>
          <w:szCs w:val="21"/>
        </w:rPr>
        <w:t>在虚拟机退出时删除。</w:t>
      </w:r>
    </w:p>
    <w:p w14:paraId="63BBE7F1" w14:textId="77777777" w:rsidR="00533DBC" w:rsidRDefault="00533DBC" w:rsidP="00533DBC">
      <w:pPr>
        <w:ind w:firstLineChars="200" w:firstLine="480"/>
        <w:rPr>
          <w:rFonts w:ascii="宋体" w:hAnsi="宋体" w:hint="eastAsia"/>
          <w:b/>
          <w:szCs w:val="21"/>
        </w:rPr>
      </w:pPr>
      <w:r>
        <w:rPr>
          <w:rFonts w:ascii="宋体" w:hAnsi="宋体" w:hint="eastAsia"/>
          <w:b/>
          <w:szCs w:val="21"/>
        </w:rPr>
        <w:t>注意：在删除文件夹时，必须保证这个文件夹中没有任何内容，才可以将该文件夹用</w:t>
      </w:r>
      <w:r>
        <w:rPr>
          <w:rFonts w:ascii="宋体" w:hAnsi="宋体" w:hint="eastAsia"/>
          <w:b/>
          <w:szCs w:val="21"/>
        </w:rPr>
        <w:t>delete</w:t>
      </w:r>
      <w:r>
        <w:rPr>
          <w:rFonts w:ascii="宋体" w:hAnsi="宋体" w:hint="eastAsia"/>
          <w:b/>
          <w:szCs w:val="21"/>
        </w:rPr>
        <w:t>删除。</w:t>
      </w:r>
    </w:p>
    <w:p w14:paraId="3ABDE4DE" w14:textId="77777777" w:rsidR="00533DBC" w:rsidRDefault="00533DBC" w:rsidP="00533DBC">
      <w:pPr>
        <w:rPr>
          <w:rFonts w:ascii="宋体" w:hAnsi="宋体" w:hint="eastAsia"/>
          <w:szCs w:val="21"/>
        </w:rPr>
      </w:pPr>
      <w:r>
        <w:rPr>
          <w:rFonts w:ascii="宋体" w:hAnsi="宋体" w:hint="eastAsia"/>
          <w:szCs w:val="21"/>
        </w:rPr>
        <w:tab/>
        <w:t>window</w:t>
      </w:r>
      <w:r>
        <w:rPr>
          <w:rFonts w:ascii="宋体" w:hAnsi="宋体" w:hint="eastAsia"/>
          <w:szCs w:val="21"/>
        </w:rPr>
        <w:t>的删除动作，是从里往外删。</w:t>
      </w:r>
      <w:r>
        <w:rPr>
          <w:rFonts w:ascii="宋体" w:hAnsi="宋体" w:hint="eastAsia"/>
          <w:b/>
          <w:szCs w:val="21"/>
        </w:rPr>
        <w:t>注意：</w:t>
      </w:r>
      <w:r>
        <w:rPr>
          <w:rFonts w:ascii="宋体" w:hAnsi="宋体" w:hint="eastAsia"/>
          <w:szCs w:val="21"/>
        </w:rPr>
        <w:t>java</w:t>
      </w:r>
      <w:r>
        <w:rPr>
          <w:rFonts w:ascii="宋体" w:hAnsi="宋体" w:hint="eastAsia"/>
          <w:szCs w:val="21"/>
        </w:rPr>
        <w:t>删除文件不走回收站。要慎用。</w:t>
      </w:r>
    </w:p>
    <w:p w14:paraId="2201DABD" w14:textId="77777777" w:rsidR="00533DBC" w:rsidRDefault="00533DBC" w:rsidP="00533DBC">
      <w:pPr>
        <w:ind w:firstLineChars="50" w:firstLine="120"/>
        <w:rPr>
          <w:rFonts w:ascii="宋体" w:hAnsi="宋体" w:hint="eastAsia"/>
          <w:b/>
          <w:szCs w:val="21"/>
        </w:rPr>
      </w:pPr>
      <w:r>
        <w:rPr>
          <w:rFonts w:ascii="宋体" w:hAnsi="宋体" w:hint="eastAsia"/>
          <w:b/>
          <w:szCs w:val="21"/>
        </w:rPr>
        <w:t>3</w:t>
      </w:r>
      <w:r>
        <w:rPr>
          <w:rFonts w:ascii="宋体" w:hAnsi="宋体" w:hint="eastAsia"/>
          <w:b/>
          <w:szCs w:val="21"/>
        </w:rPr>
        <w:t>：获取</w:t>
      </w:r>
      <w:r>
        <w:rPr>
          <w:rFonts w:ascii="宋体" w:hAnsi="宋体" w:hint="eastAsia"/>
          <w:b/>
          <w:szCs w:val="21"/>
        </w:rPr>
        <w:t>.</w:t>
      </w:r>
    </w:p>
    <w:p w14:paraId="3C314014" w14:textId="77777777" w:rsidR="00533DBC" w:rsidRDefault="00533DBC" w:rsidP="00533DBC">
      <w:pPr>
        <w:rPr>
          <w:rFonts w:ascii="宋体" w:hAnsi="宋体" w:hint="eastAsia"/>
          <w:szCs w:val="21"/>
        </w:rPr>
      </w:pPr>
      <w:r>
        <w:rPr>
          <w:rFonts w:ascii="宋体" w:hAnsi="宋体" w:hint="eastAsia"/>
          <w:szCs w:val="21"/>
        </w:rPr>
        <w:tab/>
        <w:t xml:space="preserve">long </w:t>
      </w:r>
      <w:r>
        <w:rPr>
          <w:rFonts w:ascii="宋体" w:hAnsi="宋体" w:hint="eastAsia"/>
          <w:b/>
          <w:szCs w:val="21"/>
        </w:rPr>
        <w:t>length()</w:t>
      </w:r>
      <w:r>
        <w:rPr>
          <w:rFonts w:ascii="宋体" w:hAnsi="宋体" w:hint="eastAsia"/>
          <w:b/>
          <w:szCs w:val="21"/>
        </w:rPr>
        <w:t>：</w:t>
      </w:r>
      <w:r>
        <w:rPr>
          <w:rFonts w:ascii="宋体" w:hAnsi="宋体" w:hint="eastAsia"/>
          <w:szCs w:val="21"/>
        </w:rPr>
        <w:t>获取文件大小。</w:t>
      </w:r>
    </w:p>
    <w:p w14:paraId="48741AAE" w14:textId="77777777" w:rsidR="00533DBC" w:rsidRDefault="00533DBC" w:rsidP="00533DBC">
      <w:pPr>
        <w:rPr>
          <w:rFonts w:ascii="宋体" w:hAnsi="宋体"/>
          <w:szCs w:val="21"/>
        </w:rPr>
      </w:pPr>
      <w:r>
        <w:rPr>
          <w:rFonts w:ascii="宋体" w:hAnsi="宋体"/>
          <w:szCs w:val="21"/>
        </w:rPr>
        <w:lastRenderedPageBreak/>
        <w:tab/>
        <w:t xml:space="preserve">String </w:t>
      </w:r>
      <w:r>
        <w:rPr>
          <w:rFonts w:ascii="宋体" w:hAnsi="宋体"/>
          <w:b/>
          <w:szCs w:val="21"/>
        </w:rPr>
        <w:t>getName()</w:t>
      </w:r>
      <w:r>
        <w:rPr>
          <w:rFonts w:ascii="宋体" w:hAnsi="宋体" w:hint="eastAsia"/>
          <w:b/>
          <w:szCs w:val="21"/>
        </w:rPr>
        <w:t>：</w:t>
      </w:r>
      <w:r>
        <w:t>返回由此抽象路径名表示的文件或目录的名称。</w:t>
      </w:r>
    </w:p>
    <w:p w14:paraId="29304FC4" w14:textId="77777777" w:rsidR="00533DBC" w:rsidRDefault="00533DBC" w:rsidP="00533DBC">
      <w:pPr>
        <w:rPr>
          <w:rFonts w:ascii="宋体" w:hAnsi="宋体"/>
          <w:szCs w:val="21"/>
        </w:rPr>
      </w:pPr>
      <w:r>
        <w:rPr>
          <w:rFonts w:ascii="宋体" w:hAnsi="宋体"/>
          <w:szCs w:val="21"/>
        </w:rPr>
        <w:tab/>
        <w:t xml:space="preserve">String </w:t>
      </w:r>
      <w:r>
        <w:rPr>
          <w:rFonts w:ascii="宋体" w:hAnsi="宋体"/>
          <w:b/>
          <w:szCs w:val="21"/>
        </w:rPr>
        <w:t>getPath()</w:t>
      </w:r>
      <w:r>
        <w:rPr>
          <w:rFonts w:ascii="宋体" w:hAnsi="宋体" w:hint="eastAsia"/>
          <w:b/>
          <w:szCs w:val="21"/>
        </w:rPr>
        <w:t>：</w:t>
      </w:r>
      <w:r>
        <w:t>将此抽象路径名转换为一个路径名字符串。</w:t>
      </w:r>
    </w:p>
    <w:p w14:paraId="3D70E1C7" w14:textId="77777777" w:rsidR="00533DBC" w:rsidRDefault="00533DBC" w:rsidP="00533DBC">
      <w:pPr>
        <w:rPr>
          <w:rFonts w:ascii="宋体" w:hAnsi="宋体"/>
          <w:szCs w:val="21"/>
        </w:rPr>
      </w:pPr>
      <w:r>
        <w:rPr>
          <w:rFonts w:ascii="宋体" w:hAnsi="宋体"/>
          <w:szCs w:val="21"/>
        </w:rPr>
        <w:tab/>
        <w:t xml:space="preserve">String </w:t>
      </w:r>
      <w:r>
        <w:rPr>
          <w:rFonts w:ascii="宋体" w:hAnsi="宋体"/>
          <w:b/>
          <w:color w:val="FF0000"/>
          <w:szCs w:val="21"/>
        </w:rPr>
        <w:t>getAbsolutePath()</w:t>
      </w:r>
      <w:r>
        <w:rPr>
          <w:rFonts w:ascii="宋体" w:hAnsi="宋体" w:hint="eastAsia"/>
          <w:b/>
          <w:color w:val="FF0000"/>
          <w:szCs w:val="21"/>
        </w:rPr>
        <w:t>：</w:t>
      </w:r>
      <w:r>
        <w:t>返回此抽象路径名的绝对路径名字符串。</w:t>
      </w:r>
    </w:p>
    <w:p w14:paraId="2E926563" w14:textId="77777777" w:rsidR="00533DBC" w:rsidRDefault="00533DBC" w:rsidP="00533DBC">
      <w:pPr>
        <w:rPr>
          <w:rFonts w:ascii="宋体" w:hAnsi="宋体"/>
          <w:szCs w:val="21"/>
        </w:rPr>
      </w:pPr>
      <w:r>
        <w:rPr>
          <w:rFonts w:ascii="宋体" w:hAnsi="宋体"/>
          <w:szCs w:val="21"/>
        </w:rPr>
        <w:tab/>
        <w:t xml:space="preserve">String </w:t>
      </w:r>
      <w:r>
        <w:rPr>
          <w:rFonts w:ascii="宋体" w:hAnsi="宋体"/>
          <w:b/>
          <w:szCs w:val="21"/>
        </w:rPr>
        <w:t>getParent()</w:t>
      </w:r>
      <w:r>
        <w:rPr>
          <w:rFonts w:ascii="宋体" w:hAnsi="宋体" w:hint="eastAsia"/>
          <w:b/>
          <w:szCs w:val="21"/>
        </w:rPr>
        <w:t>：</w:t>
      </w:r>
      <w:r>
        <w:t>返回此抽象路径名父目录的抽象路径名</w:t>
      </w:r>
      <w:r>
        <w:rPr>
          <w:rFonts w:hint="eastAsia"/>
        </w:rPr>
        <w:t>，</w:t>
      </w:r>
      <w:r>
        <w:t xml:space="preserve">如果此路径名没有指定父目录，则返回 </w:t>
      </w:r>
      <w:r>
        <w:rPr>
          <w:rStyle w:val="HTML"/>
        </w:rPr>
        <w:t>null</w:t>
      </w:r>
      <w:r>
        <w:t>。</w:t>
      </w:r>
    </w:p>
    <w:p w14:paraId="4148557D" w14:textId="77777777" w:rsidR="00533DBC" w:rsidRDefault="00533DBC" w:rsidP="00533DBC">
      <w:pPr>
        <w:ind w:firstLine="420"/>
        <w:rPr>
          <w:rFonts w:ascii="宋体" w:hAnsi="宋体" w:hint="eastAsia"/>
          <w:szCs w:val="21"/>
        </w:rPr>
      </w:pPr>
      <w:r>
        <w:rPr>
          <w:rFonts w:ascii="宋体" w:hAnsi="宋体" w:hint="eastAsia"/>
          <w:szCs w:val="21"/>
        </w:rPr>
        <w:t xml:space="preserve">long </w:t>
      </w:r>
      <w:r>
        <w:rPr>
          <w:rFonts w:ascii="宋体" w:hAnsi="宋体" w:hint="eastAsia"/>
          <w:b/>
          <w:szCs w:val="21"/>
        </w:rPr>
        <w:t>lastModified()</w:t>
      </w:r>
      <w:r>
        <w:rPr>
          <w:rFonts w:ascii="宋体" w:hAnsi="宋体" w:hint="eastAsia"/>
          <w:b/>
          <w:szCs w:val="21"/>
        </w:rPr>
        <w:t>：</w:t>
      </w:r>
      <w:r>
        <w:rPr>
          <w:rFonts w:ascii="宋体" w:hAnsi="宋体" w:hint="eastAsia"/>
          <w:szCs w:val="21"/>
        </w:rPr>
        <w:t>返回此抽象路径名表示的文件最后一次被修改的时间。</w:t>
      </w:r>
    </w:p>
    <w:p w14:paraId="0F04840A" w14:textId="77777777" w:rsidR="00533DBC" w:rsidRDefault="00533DBC" w:rsidP="00533DBC">
      <w:pPr>
        <w:ind w:firstLine="420"/>
        <w:rPr>
          <w:rFonts w:ascii="宋体" w:hAnsi="宋体" w:hint="eastAsia"/>
          <w:szCs w:val="21"/>
        </w:rPr>
      </w:pPr>
      <w:r>
        <w:rPr>
          <w:rFonts w:ascii="宋体" w:hAnsi="宋体"/>
          <w:b/>
          <w:szCs w:val="21"/>
        </w:rPr>
        <w:t>File.pathSeparator</w:t>
      </w:r>
      <w:r>
        <w:rPr>
          <w:rFonts w:ascii="宋体" w:hAnsi="宋体" w:hint="eastAsia"/>
          <w:b/>
          <w:szCs w:val="21"/>
        </w:rPr>
        <w:t>：</w:t>
      </w:r>
      <w:r>
        <w:rPr>
          <w:rFonts w:ascii="宋体" w:hAnsi="宋体" w:hint="eastAsia"/>
          <w:szCs w:val="21"/>
        </w:rPr>
        <w:t>返回当前系统默认的</w:t>
      </w:r>
      <w:r>
        <w:t>路径分隔符</w:t>
      </w:r>
      <w:r>
        <w:rPr>
          <w:rFonts w:hint="eastAsia"/>
        </w:rPr>
        <w:t>，windows默认为 “；”。</w:t>
      </w:r>
    </w:p>
    <w:p w14:paraId="3B4A2F20" w14:textId="77777777" w:rsidR="00533DBC" w:rsidRDefault="00533DBC" w:rsidP="00533DBC">
      <w:pPr>
        <w:ind w:firstLine="420"/>
        <w:rPr>
          <w:rFonts w:ascii="宋体" w:hAnsi="宋体" w:hint="eastAsia"/>
          <w:szCs w:val="21"/>
        </w:rPr>
      </w:pPr>
      <w:r>
        <w:rPr>
          <w:rFonts w:ascii="宋体" w:hAnsi="宋体"/>
          <w:b/>
          <w:szCs w:val="21"/>
        </w:rPr>
        <w:t>File.Separator</w:t>
      </w:r>
      <w:r>
        <w:rPr>
          <w:rFonts w:ascii="宋体" w:hAnsi="宋体" w:hint="eastAsia"/>
          <w:b/>
          <w:szCs w:val="21"/>
        </w:rPr>
        <w:t>：</w:t>
      </w:r>
      <w:r>
        <w:rPr>
          <w:rFonts w:ascii="宋体" w:hAnsi="宋体" w:hint="eastAsia"/>
          <w:szCs w:val="21"/>
        </w:rPr>
        <w:t>返回当前系统</w:t>
      </w:r>
      <w:r>
        <w:t>默认</w:t>
      </w:r>
      <w:r>
        <w:rPr>
          <w:rFonts w:hint="eastAsia"/>
        </w:rPr>
        <w:t>的目录</w:t>
      </w:r>
      <w:r>
        <w:t>分隔符</w:t>
      </w:r>
      <w:r>
        <w:rPr>
          <w:rFonts w:hint="eastAsia"/>
        </w:rPr>
        <w:t>，windows默认为 “\”</w:t>
      </w:r>
      <w:r>
        <w:t>。</w:t>
      </w:r>
    </w:p>
    <w:p w14:paraId="27FEC102" w14:textId="77777777" w:rsidR="00533DBC" w:rsidRDefault="00533DBC" w:rsidP="00533DBC">
      <w:pPr>
        <w:ind w:firstLineChars="50" w:firstLine="120"/>
        <w:rPr>
          <w:rFonts w:ascii="宋体" w:hAnsi="宋体" w:hint="eastAsia"/>
          <w:b/>
          <w:szCs w:val="21"/>
        </w:rPr>
      </w:pPr>
      <w:r>
        <w:rPr>
          <w:rFonts w:ascii="宋体" w:hAnsi="宋体" w:hint="eastAsia"/>
          <w:b/>
          <w:szCs w:val="21"/>
        </w:rPr>
        <w:t>4</w:t>
      </w:r>
      <w:r>
        <w:rPr>
          <w:rFonts w:ascii="宋体" w:hAnsi="宋体" w:hint="eastAsia"/>
          <w:b/>
          <w:szCs w:val="21"/>
        </w:rPr>
        <w:t>：判断：</w:t>
      </w:r>
    </w:p>
    <w:p w14:paraId="733F3028" w14:textId="77777777" w:rsidR="00533DBC" w:rsidRDefault="00533DBC" w:rsidP="00533DBC">
      <w:pPr>
        <w:rPr>
          <w:rFonts w:ascii="宋体" w:hAnsi="宋体" w:hint="eastAsia"/>
          <w:szCs w:val="21"/>
        </w:rPr>
      </w:pPr>
      <w:r>
        <w:rPr>
          <w:rFonts w:ascii="宋体" w:hAnsi="宋体" w:hint="eastAsia"/>
          <w:szCs w:val="21"/>
        </w:rPr>
        <w:tab/>
        <w:t xml:space="preserve">boolean </w:t>
      </w:r>
      <w:r>
        <w:rPr>
          <w:rFonts w:ascii="宋体" w:hAnsi="宋体" w:hint="eastAsia"/>
          <w:b/>
          <w:color w:val="FF0000"/>
          <w:szCs w:val="21"/>
        </w:rPr>
        <w:t>exists()</w:t>
      </w:r>
      <w:r>
        <w:rPr>
          <w:rFonts w:ascii="宋体" w:hAnsi="宋体" w:hint="eastAsia"/>
          <w:b/>
          <w:color w:val="FF0000"/>
          <w:szCs w:val="21"/>
        </w:rPr>
        <w:t>：</w:t>
      </w:r>
      <w:r>
        <w:rPr>
          <w:rFonts w:ascii="宋体" w:hAnsi="宋体" w:hint="eastAsia"/>
          <w:szCs w:val="21"/>
        </w:rPr>
        <w:t>判断文件或者文件夹是否存在。</w:t>
      </w:r>
    </w:p>
    <w:p w14:paraId="5A2764D7" w14:textId="77777777" w:rsidR="00533DBC" w:rsidRDefault="00533DBC" w:rsidP="00533DBC">
      <w:pPr>
        <w:rPr>
          <w:rFonts w:ascii="宋体" w:hAnsi="宋体"/>
          <w:szCs w:val="21"/>
        </w:rPr>
      </w:pPr>
      <w:r>
        <w:rPr>
          <w:rFonts w:ascii="宋体" w:hAnsi="宋体"/>
          <w:szCs w:val="21"/>
        </w:rPr>
        <w:tab/>
        <w:t xml:space="preserve">boolean </w:t>
      </w:r>
      <w:r>
        <w:rPr>
          <w:rFonts w:ascii="宋体" w:hAnsi="宋体"/>
          <w:b/>
          <w:color w:val="FF0000"/>
          <w:szCs w:val="21"/>
        </w:rPr>
        <w:t>isDirectory()</w:t>
      </w:r>
      <w:r>
        <w:rPr>
          <w:rFonts w:ascii="宋体" w:hAnsi="宋体" w:hint="eastAsia"/>
          <w:b/>
          <w:color w:val="FF0000"/>
          <w:szCs w:val="21"/>
        </w:rPr>
        <w:t>：</w:t>
      </w:r>
      <w:r>
        <w:t>测试此抽象路径名表示的文件是否是一个目录。</w:t>
      </w:r>
    </w:p>
    <w:p w14:paraId="3454851E" w14:textId="77777777" w:rsidR="00533DBC" w:rsidRDefault="00533DBC" w:rsidP="00533DBC">
      <w:pPr>
        <w:rPr>
          <w:rFonts w:ascii="宋体" w:hAnsi="宋体"/>
          <w:szCs w:val="21"/>
        </w:rPr>
      </w:pPr>
      <w:r>
        <w:rPr>
          <w:rFonts w:ascii="宋体" w:hAnsi="宋体"/>
          <w:szCs w:val="21"/>
        </w:rPr>
        <w:tab/>
        <w:t xml:space="preserve">boolean </w:t>
      </w:r>
      <w:r>
        <w:rPr>
          <w:rFonts w:ascii="宋体" w:hAnsi="宋体"/>
          <w:b/>
          <w:color w:val="FF0000"/>
          <w:szCs w:val="21"/>
        </w:rPr>
        <w:t>isFile()</w:t>
      </w:r>
      <w:r>
        <w:rPr>
          <w:rFonts w:ascii="宋体" w:hAnsi="宋体" w:hint="eastAsia"/>
          <w:b/>
          <w:color w:val="FF0000"/>
          <w:szCs w:val="21"/>
        </w:rPr>
        <w:t>：</w:t>
      </w:r>
      <w:r>
        <w:t>测试此抽象路径名表示的文件是否是一个标准文件。</w:t>
      </w:r>
    </w:p>
    <w:p w14:paraId="298390CA" w14:textId="77777777" w:rsidR="00533DBC" w:rsidRDefault="00533DBC" w:rsidP="00533DBC">
      <w:pPr>
        <w:rPr>
          <w:rFonts w:ascii="宋体" w:hAnsi="宋体"/>
          <w:szCs w:val="21"/>
        </w:rPr>
      </w:pPr>
      <w:r>
        <w:rPr>
          <w:rFonts w:ascii="宋体" w:hAnsi="宋体"/>
          <w:szCs w:val="21"/>
        </w:rPr>
        <w:tab/>
        <w:t xml:space="preserve">boolean </w:t>
      </w:r>
      <w:r>
        <w:rPr>
          <w:rFonts w:ascii="宋体" w:hAnsi="宋体"/>
          <w:b/>
          <w:szCs w:val="21"/>
        </w:rPr>
        <w:t>isHidden()</w:t>
      </w:r>
      <w:r>
        <w:rPr>
          <w:rFonts w:ascii="宋体" w:hAnsi="宋体" w:hint="eastAsia"/>
          <w:b/>
          <w:szCs w:val="21"/>
        </w:rPr>
        <w:t>：</w:t>
      </w:r>
      <w:r>
        <w:t>测试此抽象路径名指定的文件是否是一个隐藏文件。</w:t>
      </w:r>
    </w:p>
    <w:p w14:paraId="37565466" w14:textId="77777777" w:rsidR="00533DBC" w:rsidRDefault="00533DBC" w:rsidP="00533DBC">
      <w:pPr>
        <w:rPr>
          <w:rFonts w:ascii="宋体" w:hAnsi="宋体" w:hint="eastAsia"/>
          <w:szCs w:val="21"/>
        </w:rPr>
      </w:pPr>
      <w:r>
        <w:rPr>
          <w:rFonts w:ascii="宋体" w:hAnsi="宋体"/>
          <w:szCs w:val="21"/>
        </w:rPr>
        <w:lastRenderedPageBreak/>
        <w:tab/>
        <w:t xml:space="preserve">boolean </w:t>
      </w:r>
      <w:r>
        <w:rPr>
          <w:rFonts w:ascii="宋体" w:hAnsi="宋体"/>
          <w:b/>
          <w:szCs w:val="21"/>
        </w:rPr>
        <w:t>isAbsolute()</w:t>
      </w:r>
      <w:r>
        <w:rPr>
          <w:rFonts w:ascii="宋体" w:hAnsi="宋体" w:hint="eastAsia"/>
          <w:b/>
          <w:szCs w:val="21"/>
        </w:rPr>
        <w:t>：</w:t>
      </w:r>
      <w:r>
        <w:t>测试此抽象路径名是否为绝对路径名。</w:t>
      </w:r>
    </w:p>
    <w:p w14:paraId="05F09DAE" w14:textId="77777777" w:rsidR="00533DBC" w:rsidRDefault="00533DBC" w:rsidP="00533DBC">
      <w:pPr>
        <w:ind w:firstLineChars="50" w:firstLine="120"/>
        <w:rPr>
          <w:rFonts w:ascii="宋体" w:hAnsi="宋体" w:hint="eastAsia"/>
          <w:b/>
          <w:szCs w:val="21"/>
        </w:rPr>
      </w:pPr>
      <w:r>
        <w:rPr>
          <w:rFonts w:ascii="宋体" w:hAnsi="宋体" w:hint="eastAsia"/>
          <w:b/>
          <w:szCs w:val="21"/>
        </w:rPr>
        <w:t>5</w:t>
      </w:r>
      <w:r>
        <w:rPr>
          <w:rFonts w:ascii="宋体" w:hAnsi="宋体" w:hint="eastAsia"/>
          <w:b/>
          <w:szCs w:val="21"/>
        </w:rPr>
        <w:t>：重命名。</w:t>
      </w:r>
    </w:p>
    <w:p w14:paraId="7ADDE0C4" w14:textId="77777777" w:rsidR="00533DBC" w:rsidRDefault="00533DBC" w:rsidP="00533DBC">
      <w:pPr>
        <w:rPr>
          <w:rFonts w:ascii="宋体" w:hAnsi="宋体" w:hint="eastAsia"/>
          <w:szCs w:val="21"/>
        </w:rPr>
      </w:pPr>
      <w:r>
        <w:rPr>
          <w:rFonts w:ascii="宋体" w:hAnsi="宋体" w:hint="eastAsia"/>
          <w:szCs w:val="21"/>
        </w:rPr>
        <w:tab/>
        <w:t xml:space="preserve"> boolean </w:t>
      </w:r>
      <w:r>
        <w:rPr>
          <w:rFonts w:ascii="宋体" w:hAnsi="宋体" w:hint="eastAsia"/>
          <w:b/>
          <w:szCs w:val="21"/>
        </w:rPr>
        <w:t>renameTo(File dest)</w:t>
      </w:r>
      <w:r>
        <w:rPr>
          <w:rFonts w:ascii="宋体" w:hAnsi="宋体" w:hint="eastAsia"/>
          <w:b/>
          <w:szCs w:val="21"/>
        </w:rPr>
        <w:t>：可以实现移动的效果。剪切</w:t>
      </w:r>
      <w:r>
        <w:rPr>
          <w:rFonts w:ascii="宋体" w:hAnsi="宋体" w:hint="eastAsia"/>
          <w:b/>
          <w:szCs w:val="21"/>
        </w:rPr>
        <w:t>+</w:t>
      </w:r>
      <w:r>
        <w:rPr>
          <w:rFonts w:ascii="宋体" w:hAnsi="宋体" w:hint="eastAsia"/>
          <w:b/>
          <w:szCs w:val="21"/>
        </w:rPr>
        <w:t>重命名。</w:t>
      </w:r>
    </w:p>
    <w:p w14:paraId="2D04C720" w14:textId="77777777" w:rsidR="00533DBC" w:rsidRDefault="00533DBC" w:rsidP="00533DBC">
      <w:pPr>
        <w:rPr>
          <w:rFonts w:ascii="宋体" w:hAnsi="宋体" w:hint="eastAsia"/>
          <w:szCs w:val="21"/>
        </w:rPr>
      </w:pPr>
    </w:p>
    <w:p w14:paraId="2B57DD49" w14:textId="77777777" w:rsidR="00533DBC" w:rsidRDefault="00533DBC" w:rsidP="00533DBC">
      <w:pPr>
        <w:ind w:firstLineChars="49" w:firstLine="118"/>
        <w:rPr>
          <w:rFonts w:ascii="宋体" w:hAnsi="宋体"/>
          <w:szCs w:val="21"/>
        </w:rPr>
      </w:pPr>
      <w:r>
        <w:rPr>
          <w:rFonts w:ascii="宋体" w:hAnsi="宋体" w:hint="eastAsia"/>
          <w:b/>
          <w:color w:val="FF0000"/>
          <w:szCs w:val="21"/>
        </w:rPr>
        <w:t>String[] list()</w:t>
      </w:r>
      <w:r>
        <w:rPr>
          <w:rFonts w:ascii="宋体" w:hAnsi="宋体" w:hint="eastAsia"/>
          <w:b/>
          <w:color w:val="FF0000"/>
          <w:szCs w:val="21"/>
        </w:rPr>
        <w:t>：</w:t>
      </w:r>
      <w:r>
        <w:rPr>
          <w:rFonts w:ascii="宋体" w:hAnsi="宋体" w:hint="eastAsia"/>
          <w:szCs w:val="21"/>
        </w:rPr>
        <w:t>列出指定目录下的当前的文件和文件夹的名称。包含隐藏文件。</w:t>
      </w:r>
    </w:p>
    <w:p w14:paraId="64D0F802" w14:textId="77777777" w:rsidR="00533DBC" w:rsidRDefault="00533DBC" w:rsidP="00533DBC">
      <w:pPr>
        <w:ind w:firstLineChars="200" w:firstLine="480"/>
        <w:rPr>
          <w:rFonts w:ascii="宋体" w:hAnsi="宋体" w:hint="eastAsia"/>
          <w:szCs w:val="21"/>
        </w:rPr>
      </w:pPr>
      <w:r>
        <w:rPr>
          <w:rFonts w:ascii="宋体" w:hAnsi="宋体" w:hint="eastAsia"/>
          <w:szCs w:val="21"/>
        </w:rPr>
        <w:t>如果调用</w:t>
      </w:r>
      <w:r>
        <w:rPr>
          <w:rFonts w:ascii="宋体" w:hAnsi="宋体" w:hint="eastAsia"/>
          <w:szCs w:val="21"/>
        </w:rPr>
        <w:t>list</w:t>
      </w:r>
      <w:r>
        <w:rPr>
          <w:rFonts w:ascii="宋体" w:hAnsi="宋体" w:hint="eastAsia"/>
          <w:szCs w:val="21"/>
        </w:rPr>
        <w:t>方法的</w:t>
      </w:r>
      <w:r>
        <w:rPr>
          <w:rFonts w:ascii="宋体" w:hAnsi="宋体" w:hint="eastAsia"/>
          <w:szCs w:val="21"/>
        </w:rPr>
        <w:t xml:space="preserve">File </w:t>
      </w:r>
      <w:r>
        <w:rPr>
          <w:rFonts w:ascii="宋体" w:hAnsi="宋体" w:hint="eastAsia"/>
          <w:szCs w:val="21"/>
        </w:rPr>
        <w:t>对象中封装的是一个文件，那么</w:t>
      </w:r>
      <w:r>
        <w:rPr>
          <w:rFonts w:ascii="宋体" w:hAnsi="宋体" w:hint="eastAsia"/>
          <w:szCs w:val="21"/>
        </w:rPr>
        <w:t>list</w:t>
      </w:r>
      <w:r>
        <w:rPr>
          <w:rFonts w:ascii="宋体" w:hAnsi="宋体" w:hint="eastAsia"/>
          <w:szCs w:val="21"/>
        </w:rPr>
        <w:t>方法返回数组为</w:t>
      </w:r>
      <w:r>
        <w:rPr>
          <w:rFonts w:ascii="宋体" w:hAnsi="宋体" w:hint="eastAsia"/>
          <w:szCs w:val="21"/>
        </w:rPr>
        <w:t>null</w:t>
      </w:r>
      <w:r>
        <w:rPr>
          <w:rFonts w:ascii="宋体" w:hAnsi="宋体" w:hint="eastAsia"/>
          <w:szCs w:val="21"/>
        </w:rPr>
        <w:t>。如果封装的对象不存在也会返回</w:t>
      </w:r>
      <w:r>
        <w:rPr>
          <w:rFonts w:ascii="宋体" w:hAnsi="宋体" w:hint="eastAsia"/>
          <w:szCs w:val="21"/>
        </w:rPr>
        <w:t>null</w:t>
      </w:r>
      <w:r>
        <w:rPr>
          <w:rFonts w:ascii="宋体" w:hAnsi="宋体" w:hint="eastAsia"/>
          <w:szCs w:val="21"/>
        </w:rPr>
        <w:t>。只有封装的对象存在并且是文件夹时，这个方法才有效。</w:t>
      </w:r>
    </w:p>
    <w:p w14:paraId="3FC7514C" w14:textId="77777777" w:rsidR="00533DBC" w:rsidRDefault="00533DBC" w:rsidP="00533DBC">
      <w:pPr>
        <w:rPr>
          <w:rFonts w:ascii="宋体" w:hAnsi="宋体" w:hint="eastAsia"/>
          <w:szCs w:val="21"/>
        </w:rPr>
      </w:pPr>
      <w:r>
        <w:rPr>
          <w:rFonts w:ascii="宋体" w:hAnsi="宋体" w:hint="eastAsia"/>
          <w:szCs w:val="21"/>
        </w:rPr>
        <w:t>------------------------------------------------------------------------------------------------</w:t>
      </w:r>
    </w:p>
    <w:p w14:paraId="5C86B204" w14:textId="77777777" w:rsidR="00533DBC" w:rsidRDefault="00533DBC" w:rsidP="00533DBC">
      <w:pPr>
        <w:rPr>
          <w:rFonts w:ascii="宋体" w:hAnsi="宋体"/>
          <w:szCs w:val="21"/>
        </w:rPr>
      </w:pPr>
      <w:r>
        <w:rPr>
          <w:rFonts w:ascii="宋体" w:hAnsi="宋体" w:hint="eastAsia"/>
          <w:b/>
          <w:color w:val="FF0000"/>
          <w:sz w:val="28"/>
          <w:szCs w:val="28"/>
        </w:rPr>
        <w:t>递归：</w:t>
      </w:r>
      <w:r>
        <w:rPr>
          <w:rFonts w:ascii="宋体" w:hAnsi="宋体" w:hint="eastAsia"/>
          <w:szCs w:val="21"/>
        </w:rPr>
        <w:t>就是函数自身调用自身。</w:t>
      </w:r>
    </w:p>
    <w:p w14:paraId="36682263" w14:textId="77777777" w:rsidR="00533DBC" w:rsidRDefault="00533DBC" w:rsidP="00533DBC">
      <w:pPr>
        <w:rPr>
          <w:rFonts w:ascii="宋体" w:hAnsi="宋体" w:hint="eastAsia"/>
          <w:szCs w:val="21"/>
        </w:rPr>
      </w:pPr>
      <w:r>
        <w:rPr>
          <w:rFonts w:ascii="宋体" w:hAnsi="宋体" w:hint="eastAsia"/>
          <w:szCs w:val="21"/>
        </w:rPr>
        <w:t>什么时候用递归呢？</w:t>
      </w:r>
    </w:p>
    <w:p w14:paraId="53FC0F1F" w14:textId="77777777" w:rsidR="00533DBC" w:rsidRDefault="00533DBC" w:rsidP="00533DBC">
      <w:pPr>
        <w:ind w:firstLineChars="200" w:firstLine="480"/>
        <w:rPr>
          <w:rFonts w:ascii="宋体" w:hAnsi="宋体" w:hint="eastAsia"/>
          <w:szCs w:val="21"/>
        </w:rPr>
      </w:pPr>
      <w:r>
        <w:rPr>
          <w:rFonts w:ascii="宋体" w:hAnsi="宋体" w:hint="eastAsia"/>
          <w:szCs w:val="21"/>
        </w:rPr>
        <w:t>当一个功能被重复使用，而每一次使用该功能时的参数不确定，都由上次的功能元素结果来确定。</w:t>
      </w:r>
    </w:p>
    <w:p w14:paraId="07DD0C54" w14:textId="77777777" w:rsidR="00533DBC" w:rsidRDefault="00533DBC" w:rsidP="00533DBC">
      <w:pPr>
        <w:ind w:firstLineChars="200" w:firstLine="480"/>
        <w:rPr>
          <w:rFonts w:ascii="宋体" w:hAnsi="宋体" w:hint="eastAsia"/>
          <w:szCs w:val="21"/>
        </w:rPr>
      </w:pPr>
      <w:r>
        <w:rPr>
          <w:rFonts w:ascii="宋体" w:hAnsi="宋体" w:hint="eastAsia"/>
          <w:szCs w:val="21"/>
        </w:rPr>
        <w:t>简单说：</w:t>
      </w:r>
      <w:r>
        <w:rPr>
          <w:rFonts w:ascii="宋体" w:hAnsi="宋体" w:hint="eastAsia"/>
          <w:b/>
          <w:szCs w:val="21"/>
        </w:rPr>
        <w:t>功能内部又用到该功能，但是传递的参数值不确定。</w:t>
      </w:r>
      <w:r>
        <w:rPr>
          <w:rFonts w:ascii="宋体" w:hAnsi="宋体" w:hint="eastAsia"/>
          <w:szCs w:val="21"/>
        </w:rPr>
        <w:t>(</w:t>
      </w:r>
      <w:r>
        <w:rPr>
          <w:rFonts w:ascii="宋体" w:hAnsi="宋体" w:hint="eastAsia"/>
          <w:szCs w:val="21"/>
        </w:rPr>
        <w:t>每次功能参与运算的未知内容不确定</w:t>
      </w:r>
      <w:r>
        <w:rPr>
          <w:rFonts w:ascii="宋体" w:hAnsi="宋体" w:hint="eastAsia"/>
          <w:szCs w:val="21"/>
        </w:rPr>
        <w:t>)</w:t>
      </w:r>
      <w:r>
        <w:rPr>
          <w:rFonts w:ascii="宋体" w:hAnsi="宋体" w:hint="eastAsia"/>
          <w:szCs w:val="21"/>
        </w:rPr>
        <w:t>。</w:t>
      </w:r>
    </w:p>
    <w:p w14:paraId="462EB3DA" w14:textId="77777777" w:rsidR="00533DBC" w:rsidRDefault="00533DBC" w:rsidP="00533DBC">
      <w:pPr>
        <w:rPr>
          <w:rFonts w:ascii="宋体" w:hAnsi="宋体"/>
          <w:szCs w:val="21"/>
        </w:rPr>
      </w:pPr>
    </w:p>
    <w:p w14:paraId="08B69B06" w14:textId="77777777" w:rsidR="00533DBC" w:rsidRDefault="00533DBC" w:rsidP="00533DBC">
      <w:pPr>
        <w:rPr>
          <w:rFonts w:ascii="宋体" w:hAnsi="宋体" w:hint="eastAsia"/>
          <w:b/>
          <w:szCs w:val="21"/>
        </w:rPr>
      </w:pPr>
      <w:r>
        <w:rPr>
          <w:rFonts w:ascii="宋体" w:hAnsi="宋体" w:hint="eastAsia"/>
          <w:b/>
          <w:szCs w:val="21"/>
        </w:rPr>
        <w:t>递归的注意事项：</w:t>
      </w:r>
    </w:p>
    <w:p w14:paraId="6065ED13" w14:textId="77777777" w:rsidR="00533DBC" w:rsidRDefault="00533DBC" w:rsidP="00533DBC">
      <w:pPr>
        <w:ind w:firstLineChars="100" w:firstLine="240"/>
        <w:rPr>
          <w:rFonts w:ascii="宋体" w:hAnsi="宋体" w:hint="eastAsia"/>
          <w:szCs w:val="21"/>
        </w:rPr>
      </w:pPr>
      <w:r>
        <w:rPr>
          <w:rFonts w:ascii="宋体" w:hAnsi="宋体" w:hint="eastAsia"/>
          <w:szCs w:val="21"/>
        </w:rPr>
        <w:t>1</w:t>
      </w:r>
      <w:r>
        <w:rPr>
          <w:rFonts w:ascii="宋体" w:hAnsi="宋体" w:hint="eastAsia"/>
          <w:szCs w:val="21"/>
        </w:rPr>
        <w:t>：一定要定义递归的条件。</w:t>
      </w:r>
    </w:p>
    <w:p w14:paraId="4144DF13" w14:textId="77777777" w:rsidR="00533DBC" w:rsidRDefault="00533DBC" w:rsidP="00533DBC">
      <w:pPr>
        <w:ind w:firstLineChars="100" w:firstLine="240"/>
        <w:rPr>
          <w:rFonts w:ascii="宋体" w:hAnsi="宋体"/>
          <w:szCs w:val="21"/>
        </w:rPr>
      </w:pPr>
      <w:r>
        <w:rPr>
          <w:rFonts w:ascii="宋体" w:hAnsi="宋体" w:hint="eastAsia"/>
          <w:szCs w:val="21"/>
        </w:rPr>
        <w:t>2</w:t>
      </w:r>
      <w:r>
        <w:rPr>
          <w:rFonts w:ascii="宋体" w:hAnsi="宋体" w:hint="eastAsia"/>
          <w:szCs w:val="21"/>
        </w:rPr>
        <w:t>：递归的次数不要过多。容易出现</w:t>
      </w:r>
      <w:r>
        <w:rPr>
          <w:rFonts w:ascii="宋体" w:hAnsi="宋体" w:hint="eastAsia"/>
          <w:szCs w:val="21"/>
        </w:rPr>
        <w:t xml:space="preserve"> </w:t>
      </w:r>
      <w:r>
        <w:rPr>
          <w:rFonts w:ascii="宋体" w:hAnsi="宋体" w:hint="eastAsia"/>
          <w:b/>
          <w:szCs w:val="21"/>
        </w:rPr>
        <w:t xml:space="preserve">StackOverflowError </w:t>
      </w:r>
      <w:r>
        <w:rPr>
          <w:rFonts w:ascii="宋体" w:hAnsi="宋体" w:hint="eastAsia"/>
          <w:b/>
          <w:szCs w:val="21"/>
        </w:rPr>
        <w:t>栈内存溢出错误</w:t>
      </w:r>
      <w:r>
        <w:rPr>
          <w:rFonts w:ascii="宋体" w:hAnsi="宋体" w:hint="eastAsia"/>
          <w:szCs w:val="21"/>
        </w:rPr>
        <w:t>。</w:t>
      </w:r>
    </w:p>
    <w:p w14:paraId="0A2EA855" w14:textId="77777777" w:rsidR="00533DBC" w:rsidRDefault="00533DBC" w:rsidP="00533DBC">
      <w:pPr>
        <w:ind w:firstLineChars="98" w:firstLine="235"/>
        <w:rPr>
          <w:rFonts w:ascii="宋体" w:hAnsi="宋体" w:hint="eastAsia"/>
          <w:b/>
          <w:szCs w:val="21"/>
        </w:rPr>
      </w:pPr>
      <w:r>
        <w:rPr>
          <w:rFonts w:ascii="宋体" w:hAnsi="宋体" w:hint="eastAsia"/>
          <w:b/>
          <w:szCs w:val="21"/>
        </w:rPr>
        <w:lastRenderedPageBreak/>
        <w:t>其实递归就是在栈内存中不断的加载同一个函数。</w:t>
      </w:r>
    </w:p>
    <w:p w14:paraId="07B3B41E" w14:textId="77777777" w:rsidR="00533DBC" w:rsidRPr="00533DBC" w:rsidRDefault="00533DBC" w:rsidP="009E5709">
      <w:pPr>
        <w:rPr>
          <w:rFonts w:ascii="SimSun" w:eastAsia="SimSun" w:hAnsi="SimSun" w:cs="PingFang SC" w:hint="eastAsia"/>
          <w:bCs/>
          <w:color w:val="000000"/>
          <w:kern w:val="0"/>
        </w:rPr>
      </w:pPr>
    </w:p>
    <w:p w14:paraId="041B7786" w14:textId="77777777" w:rsidR="00533DBC" w:rsidRDefault="00533DBC" w:rsidP="009E5709">
      <w:pPr>
        <w:rPr>
          <w:rFonts w:ascii="SimSun" w:eastAsia="SimSun" w:hAnsi="SimSun" w:cs="PingFang SC" w:hint="eastAsia"/>
          <w:bCs/>
          <w:color w:val="000000"/>
          <w:kern w:val="0"/>
        </w:rPr>
      </w:pPr>
    </w:p>
    <w:p w14:paraId="1411A60A" w14:textId="77777777" w:rsidR="00533DBC" w:rsidRPr="00D31450" w:rsidRDefault="00533DBC" w:rsidP="009E5709">
      <w:pPr>
        <w:rPr>
          <w:rFonts w:ascii="SimSun" w:eastAsia="SimSun" w:hAnsi="SimSun" w:cs="PingFang SC" w:hint="eastAsia"/>
          <w:bCs/>
          <w:color w:val="000000"/>
          <w:kern w:val="0"/>
        </w:rPr>
      </w:pPr>
    </w:p>
    <w:p w14:paraId="4A3F7EE4" w14:textId="77777777" w:rsidR="001C13BD" w:rsidRDefault="001C13BD" w:rsidP="001C13BD">
      <w:r>
        <w:rPr>
          <w:rFonts w:hint="eastAsia"/>
        </w:rPr>
        <w:t>流：可以理解数据的流动，就是一个数据流。IO流最终要以对象来体现，对象都存在IO包中。</w:t>
      </w:r>
    </w:p>
    <w:p w14:paraId="00F3DFA7" w14:textId="77777777" w:rsidR="001C13BD" w:rsidRDefault="001C13BD" w:rsidP="001C13BD">
      <w:pPr>
        <w:rPr>
          <w:rFonts w:hint="eastAsia"/>
          <w:b/>
        </w:rPr>
      </w:pPr>
      <w:r>
        <w:rPr>
          <w:rFonts w:hint="eastAsia"/>
          <w:b/>
        </w:rPr>
        <w:t>流也进行分类：</w:t>
      </w:r>
    </w:p>
    <w:p w14:paraId="26D7AF95" w14:textId="77777777" w:rsidR="001C13BD" w:rsidRDefault="001C13BD" w:rsidP="001C13BD">
      <w:pPr>
        <w:ind w:firstLineChars="100" w:firstLine="240"/>
        <w:rPr>
          <w:rFonts w:hint="eastAsia"/>
        </w:rPr>
      </w:pPr>
      <w:r>
        <w:rPr>
          <w:rFonts w:hint="eastAsia"/>
        </w:rPr>
        <w:t>1：输入流（读）和输出流（写）。</w:t>
      </w:r>
    </w:p>
    <w:p w14:paraId="3B77BD86" w14:textId="77777777" w:rsidR="001C13BD" w:rsidRDefault="001C13BD" w:rsidP="001C13BD">
      <w:pPr>
        <w:ind w:firstLineChars="100" w:firstLine="240"/>
        <w:rPr>
          <w:rFonts w:hint="eastAsia"/>
        </w:rPr>
      </w:pPr>
      <w:r>
        <w:rPr>
          <w:rFonts w:hint="eastAsia"/>
        </w:rPr>
        <w:t xml:space="preserve">2：因为处理的数据不同，分为字节流和字符流。 </w:t>
      </w:r>
    </w:p>
    <w:p w14:paraId="7BAE8D36" w14:textId="77777777" w:rsidR="001C13BD" w:rsidRDefault="001C13BD" w:rsidP="001C13BD">
      <w:pPr>
        <w:rPr>
          <w:rFonts w:hint="eastAsia"/>
        </w:rPr>
      </w:pPr>
    </w:p>
    <w:p w14:paraId="726C5CBB" w14:textId="77777777" w:rsidR="001C13BD" w:rsidRDefault="001C13BD" w:rsidP="001C13BD">
      <w:pPr>
        <w:rPr>
          <w:rFonts w:hint="eastAsia"/>
        </w:rPr>
      </w:pPr>
      <w:r>
        <w:rPr>
          <w:rFonts w:hint="eastAsia"/>
          <w:b/>
        </w:rPr>
        <w:t>字节流：</w:t>
      </w:r>
      <w:r>
        <w:rPr>
          <w:rFonts w:hint="eastAsia"/>
        </w:rPr>
        <w:t>处理字节数据的流对象。设备上的数据无论是图片或者dvd，文字，它们都以二进制存储的。二进制的最终都是以一个8位为数据单元进行体现，所以计算机中的最小数据单元就是字节。意味着，字节流可以处理设备上的所有数据，所以字节流一样可以处理字符数据。</w:t>
      </w:r>
    </w:p>
    <w:p w14:paraId="422E658C" w14:textId="77777777" w:rsidR="001C13BD" w:rsidRDefault="001C13BD" w:rsidP="001C13BD">
      <w:pPr>
        <w:rPr>
          <w:rFonts w:hint="eastAsia"/>
        </w:rPr>
      </w:pPr>
    </w:p>
    <w:p w14:paraId="08FA9031" w14:textId="77777777" w:rsidR="001C13BD" w:rsidRDefault="001C13BD" w:rsidP="001C13BD">
      <w:pPr>
        <w:rPr>
          <w:rFonts w:hint="eastAsia"/>
          <w:b/>
        </w:rPr>
      </w:pPr>
      <w:r>
        <w:rPr>
          <w:rFonts w:hint="eastAsia"/>
          <w:b/>
        </w:rPr>
        <w:t>那么为什么要有字符流呢？</w:t>
      </w:r>
      <w:r>
        <w:rPr>
          <w:rFonts w:hint="eastAsia"/>
        </w:rPr>
        <w:t>因为字符每个国家都不一样，所以涉及到了字符编码问题，那么GBK编码的中文用unicode编码解析是有问题的，所以需要获取中文字节数据的同时+ 指定的编码表才可以解析正确数据。为了方便于文字的解析，所以将字节流和编码表封装成对象，这个对象就是</w:t>
      </w:r>
      <w:r>
        <w:rPr>
          <w:rFonts w:hint="eastAsia"/>
          <w:b/>
        </w:rPr>
        <w:t>字符流</w:t>
      </w:r>
      <w:r>
        <w:rPr>
          <w:rFonts w:hint="eastAsia"/>
        </w:rPr>
        <w:t>。只要操作字符数据，优先考虑使用字符流体系。</w:t>
      </w:r>
    </w:p>
    <w:p w14:paraId="0F7A6399" w14:textId="77777777" w:rsidR="001C13BD" w:rsidRDefault="001C13BD" w:rsidP="001C13BD"/>
    <w:p w14:paraId="654B961C" w14:textId="77777777" w:rsidR="001C13BD" w:rsidRDefault="001C13BD" w:rsidP="001C13BD">
      <w:pPr>
        <w:rPr>
          <w:rFonts w:hint="eastAsia"/>
        </w:rPr>
      </w:pPr>
      <w:r>
        <w:rPr>
          <w:rFonts w:hint="eastAsia"/>
        </w:rPr>
        <w:t>注意：</w:t>
      </w:r>
      <w:r>
        <w:rPr>
          <w:rFonts w:hint="eastAsia"/>
          <w:b/>
        </w:rPr>
        <w:t>流的操作只有两种：读和写。</w:t>
      </w:r>
    </w:p>
    <w:p w14:paraId="1FCA8C7C" w14:textId="77777777" w:rsidR="001C13BD" w:rsidRDefault="001C13BD" w:rsidP="001C13BD"/>
    <w:p w14:paraId="387C427F" w14:textId="77777777" w:rsidR="001C13BD" w:rsidRDefault="001C13BD" w:rsidP="001C13BD">
      <w:pPr>
        <w:rPr>
          <w:rFonts w:hint="eastAsia"/>
        </w:rPr>
      </w:pPr>
      <w:r>
        <w:rPr>
          <w:rFonts w:hint="eastAsia"/>
        </w:rPr>
        <w:t>流的体系因为功能不同，但是有共性内容，不断抽取，形成继承体系。该体系一共有四个基类，而且都是抽象类。</w:t>
      </w:r>
    </w:p>
    <w:p w14:paraId="120FC6A0" w14:textId="77777777" w:rsidR="001C13BD" w:rsidRDefault="001C13BD" w:rsidP="001C13BD">
      <w:pPr>
        <w:rPr>
          <w:rFonts w:hint="eastAsia"/>
          <w:b/>
          <w:color w:val="FF0000"/>
        </w:rPr>
      </w:pPr>
    </w:p>
    <w:p w14:paraId="02439C5B" w14:textId="77777777" w:rsidR="001C13BD" w:rsidRDefault="001C13BD" w:rsidP="001C13BD">
      <w:pPr>
        <w:rPr>
          <w:b/>
          <w:color w:val="FF0000"/>
        </w:rPr>
      </w:pPr>
      <w:r>
        <w:rPr>
          <w:rFonts w:hint="eastAsia"/>
          <w:b/>
          <w:color w:val="FF0000"/>
        </w:rPr>
        <w:t>字节流：</w:t>
      </w:r>
      <w:r>
        <w:rPr>
          <w:b/>
          <w:color w:val="FF0000"/>
        </w:rPr>
        <w:t>InputStream  OutputStream</w:t>
      </w:r>
    </w:p>
    <w:p w14:paraId="76D1F352" w14:textId="77777777" w:rsidR="001C13BD" w:rsidRDefault="001C13BD" w:rsidP="001C13BD">
      <w:pPr>
        <w:rPr>
          <w:b/>
          <w:color w:val="FF0000"/>
        </w:rPr>
      </w:pPr>
      <w:r>
        <w:rPr>
          <w:rFonts w:hint="eastAsia"/>
          <w:b/>
          <w:color w:val="FF0000"/>
        </w:rPr>
        <w:t>字符流：</w:t>
      </w:r>
      <w:r>
        <w:rPr>
          <w:b/>
          <w:color w:val="FF0000"/>
        </w:rPr>
        <w:t>Reader  Writer</w:t>
      </w:r>
    </w:p>
    <w:p w14:paraId="6F708DB2" w14:textId="77777777" w:rsidR="001C13BD" w:rsidRDefault="001C13BD" w:rsidP="001C13BD"/>
    <w:p w14:paraId="4BF8CEA3" w14:textId="77777777" w:rsidR="001C13BD" w:rsidRDefault="001C13BD" w:rsidP="001C13BD">
      <w:pPr>
        <w:rPr>
          <w:rFonts w:hint="eastAsia"/>
        </w:rPr>
      </w:pPr>
      <w:r>
        <w:rPr>
          <w:rFonts w:hint="eastAsia"/>
        </w:rPr>
        <w:t>在这四个系统中，它们的子类，都有一个共性特点：子类名后缀都是父类名，前缀名都是这个子类的功能名称。</w:t>
      </w:r>
    </w:p>
    <w:p w14:paraId="231C2F7D" w14:textId="77777777" w:rsidR="001C13BD" w:rsidRDefault="001C13BD" w:rsidP="001C13BD">
      <w:pPr>
        <w:rPr>
          <w:rFonts w:hint="eastAsia"/>
        </w:rPr>
      </w:pPr>
      <w:r>
        <w:rPr>
          <w:rFonts w:hint="eastAsia"/>
        </w:rPr>
        <w:lastRenderedPageBreak/>
        <w:t>--------------------------------------------------------------------------------------------------------------------</w:t>
      </w:r>
    </w:p>
    <w:p w14:paraId="0B5693F2" w14:textId="77777777" w:rsidR="001C13BD" w:rsidRDefault="001C13BD" w:rsidP="001C13BD">
      <w:r>
        <w:t>public static void main(String[] args) throws IOException</w:t>
      </w:r>
      <w:r>
        <w:rPr>
          <w:rFonts w:hint="eastAsia"/>
        </w:rPr>
        <w:t xml:space="preserve"> </w:t>
      </w:r>
      <w:r>
        <w:t>{</w:t>
      </w:r>
      <w:r>
        <w:rPr>
          <w:rFonts w:hint="eastAsia"/>
        </w:rPr>
        <w:t xml:space="preserve"> </w:t>
      </w:r>
      <w:r>
        <w:rPr>
          <w:rFonts w:hint="eastAsia"/>
          <w:b/>
          <w:color w:val="FF0000"/>
        </w:rPr>
        <w:t>//读、写都会发生IO异常</w:t>
      </w:r>
    </w:p>
    <w:p w14:paraId="137673F9" w14:textId="77777777" w:rsidR="001C13BD" w:rsidRDefault="001C13BD" w:rsidP="001C13BD">
      <w:r>
        <w:tab/>
        <w:t>/*</w:t>
      </w:r>
    </w:p>
    <w:p w14:paraId="424BCEC1" w14:textId="77777777" w:rsidR="001C13BD" w:rsidRDefault="001C13BD" w:rsidP="001C13BD">
      <w:pPr>
        <w:rPr>
          <w:rFonts w:hint="eastAsia"/>
          <w:b/>
        </w:rPr>
      </w:pPr>
      <w:r>
        <w:rPr>
          <w:rFonts w:hint="eastAsia"/>
        </w:rPr>
        <w:tab/>
      </w:r>
      <w:r>
        <w:rPr>
          <w:rFonts w:hint="eastAsia"/>
          <w:b/>
        </w:rPr>
        <w:t>1：创建一个字符输出流对象，用于操作文件。该对象一建立，就必须明确数据存储位置，是一个文件。</w:t>
      </w:r>
    </w:p>
    <w:p w14:paraId="71479DE6" w14:textId="77777777" w:rsidR="001C13BD" w:rsidRDefault="001C13BD" w:rsidP="001C13BD">
      <w:pPr>
        <w:rPr>
          <w:rFonts w:hint="eastAsia"/>
          <w:b/>
        </w:rPr>
      </w:pPr>
      <w:r>
        <w:rPr>
          <w:rFonts w:hint="eastAsia"/>
          <w:b/>
        </w:rPr>
        <w:tab/>
        <w:t>2：对象产生后，会在堆内存中有一个实体，同时也调用了系统底层资源，在指定的位置创建了一个存储数据的文件。</w:t>
      </w:r>
    </w:p>
    <w:p w14:paraId="63816DF3" w14:textId="77777777" w:rsidR="001C13BD" w:rsidRDefault="001C13BD" w:rsidP="001C13BD">
      <w:pPr>
        <w:rPr>
          <w:rFonts w:hint="eastAsia"/>
        </w:rPr>
      </w:pPr>
      <w:r>
        <w:rPr>
          <w:rFonts w:hint="eastAsia"/>
          <w:b/>
        </w:rPr>
        <w:tab/>
        <w:t>3：如果指定位置，出现了同名文件，文件会被覆盖。</w:t>
      </w:r>
    </w:p>
    <w:p w14:paraId="7763E49B" w14:textId="77777777" w:rsidR="001C13BD" w:rsidRDefault="001C13BD" w:rsidP="001C13BD">
      <w:r>
        <w:tab/>
        <w:t>*/</w:t>
      </w:r>
    </w:p>
    <w:p w14:paraId="4E460CA3" w14:textId="77777777" w:rsidR="001C13BD" w:rsidRDefault="001C13BD" w:rsidP="001C13BD">
      <w:r>
        <w:tab/>
        <w:t>FileWriter fw = new FileWriter("demo.txt");</w:t>
      </w:r>
      <w:r>
        <w:rPr>
          <w:rFonts w:hint="eastAsia"/>
        </w:rPr>
        <w:t xml:space="preserve"> </w:t>
      </w:r>
      <w:r>
        <w:t>//</w:t>
      </w:r>
      <w:r>
        <w:rPr>
          <w:rFonts w:hint="eastAsia"/>
        </w:rPr>
        <w:t xml:space="preserve"> </w:t>
      </w:r>
      <w:r>
        <w:t>FileNotFoundException</w:t>
      </w:r>
    </w:p>
    <w:p w14:paraId="705FACA4" w14:textId="77777777" w:rsidR="001C13BD" w:rsidRDefault="001C13BD" w:rsidP="001C13BD">
      <w:r>
        <w:tab/>
        <w:t>/*</w:t>
      </w:r>
    </w:p>
    <w:p w14:paraId="216F1135" w14:textId="77777777" w:rsidR="001C13BD" w:rsidRDefault="001C13BD" w:rsidP="001C13BD">
      <w:pPr>
        <w:rPr>
          <w:rFonts w:hint="eastAsia"/>
          <w:b/>
        </w:rPr>
      </w:pPr>
      <w:r>
        <w:rPr>
          <w:rFonts w:hint="eastAsia"/>
        </w:rPr>
        <w:tab/>
      </w:r>
      <w:r>
        <w:rPr>
          <w:rFonts w:hint="eastAsia"/>
          <w:b/>
        </w:rPr>
        <w:t>调用Writer类中的write方法写入字符串。字符串并未直接写入到目的地中，而是写入到了流中，(其实是写入到内存缓冲区中)。怎么把数据弄到文件中？</w:t>
      </w:r>
    </w:p>
    <w:p w14:paraId="3CF3DB05" w14:textId="77777777" w:rsidR="001C13BD" w:rsidRDefault="001C13BD" w:rsidP="001C13BD">
      <w:r>
        <w:tab/>
        <w:t>*/</w:t>
      </w:r>
    </w:p>
    <w:p w14:paraId="72263491" w14:textId="77777777" w:rsidR="001C13BD" w:rsidRDefault="001C13BD" w:rsidP="001C13BD">
      <w:pPr>
        <w:rPr>
          <w:rFonts w:hint="eastAsia"/>
        </w:rPr>
      </w:pPr>
      <w:r>
        <w:tab/>
      </w:r>
      <w:proofErr w:type="gramStart"/>
      <w:r>
        <w:t>fw.write</w:t>
      </w:r>
      <w:proofErr w:type="gramEnd"/>
      <w:r>
        <w:t>("abcde");</w:t>
      </w:r>
    </w:p>
    <w:p w14:paraId="3EBB9224" w14:textId="77777777" w:rsidR="001C13BD" w:rsidRDefault="001C13BD" w:rsidP="001C13BD">
      <w:pPr>
        <w:rPr>
          <w:rFonts w:hint="eastAsia"/>
        </w:rPr>
      </w:pPr>
      <w:r>
        <w:tab/>
        <w:t>fw.</w:t>
      </w:r>
      <w:r>
        <w:rPr>
          <w:color w:val="FF0000"/>
        </w:rPr>
        <w:t>flush()</w:t>
      </w:r>
      <w:r>
        <w:t>;</w:t>
      </w:r>
      <w:r>
        <w:rPr>
          <w:rFonts w:hint="eastAsia"/>
        </w:rPr>
        <w:t xml:space="preserve"> </w:t>
      </w:r>
      <w:r>
        <w:rPr>
          <w:rFonts w:hint="eastAsia"/>
          <w:b/>
        </w:rPr>
        <w:t>// 刷新缓冲区，将缓冲区中的数据刷到目的地文件中。</w:t>
      </w:r>
    </w:p>
    <w:p w14:paraId="3CE24579" w14:textId="77777777" w:rsidR="001C13BD" w:rsidRDefault="001C13BD" w:rsidP="001C13BD">
      <w:pPr>
        <w:rPr>
          <w:rFonts w:hint="eastAsia"/>
        </w:rPr>
      </w:pPr>
      <w:r>
        <w:tab/>
        <w:t>fw.close();</w:t>
      </w:r>
      <w:r>
        <w:rPr>
          <w:rFonts w:hint="eastAsia"/>
        </w:rPr>
        <w:t xml:space="preserve"> </w:t>
      </w:r>
      <w:r>
        <w:rPr>
          <w:rFonts w:hint="eastAsia"/>
          <w:b/>
        </w:rPr>
        <w:t>// 关闭流，其实关闭的就是java调用的系统底层资源。在关闭前，会先刷新该流。</w:t>
      </w:r>
    </w:p>
    <w:p w14:paraId="4F8FF6FE" w14:textId="77777777" w:rsidR="001C13BD" w:rsidRDefault="001C13BD" w:rsidP="001C13BD">
      <w:pPr>
        <w:rPr>
          <w:rFonts w:hint="eastAsia"/>
        </w:rPr>
      </w:pPr>
      <w:r>
        <w:t>}</w:t>
      </w:r>
    </w:p>
    <w:p w14:paraId="6103456A" w14:textId="77777777" w:rsidR="001C13BD" w:rsidRDefault="001C13BD" w:rsidP="001C13BD"/>
    <w:p w14:paraId="558AD6DD" w14:textId="77777777" w:rsidR="001C13BD" w:rsidRDefault="001C13BD" w:rsidP="001C13BD">
      <w:pPr>
        <w:rPr>
          <w:rFonts w:hint="eastAsia"/>
          <w:b/>
          <w:color w:val="FF0000"/>
        </w:rPr>
      </w:pPr>
      <w:r>
        <w:rPr>
          <w:rFonts w:hint="eastAsia"/>
          <w:b/>
          <w:color w:val="FF0000"/>
        </w:rPr>
        <w:t>close()和flush()的区别：</w:t>
      </w:r>
    </w:p>
    <w:p w14:paraId="4A61B094" w14:textId="77777777" w:rsidR="001C13BD" w:rsidRDefault="001C13BD" w:rsidP="001C13BD">
      <w:pPr>
        <w:rPr>
          <w:rFonts w:hint="eastAsia"/>
          <w:b/>
          <w:color w:val="FF0000"/>
        </w:rPr>
      </w:pPr>
      <w:r>
        <w:rPr>
          <w:rFonts w:hint="eastAsia"/>
        </w:rPr>
        <w:t>flush()：将缓冲区的数据刷到目的地中后，流可以使用。</w:t>
      </w:r>
    </w:p>
    <w:p w14:paraId="20C004DF" w14:textId="77777777" w:rsidR="001C13BD" w:rsidRDefault="001C13BD" w:rsidP="001C13BD">
      <w:r>
        <w:rPr>
          <w:rFonts w:hint="eastAsia"/>
        </w:rPr>
        <w:t>close()：将缓冲区的数据刷到目的地中后，流就关闭了，该方法主要用于结束调用的底层资源。这个动作一定做。</w:t>
      </w:r>
    </w:p>
    <w:p w14:paraId="01879018" w14:textId="77777777" w:rsidR="001C13BD" w:rsidRDefault="001C13BD" w:rsidP="001C13BD">
      <w:pPr>
        <w:rPr>
          <w:rFonts w:hint="eastAsia"/>
        </w:rPr>
      </w:pPr>
      <w:r>
        <w:rPr>
          <w:rFonts w:hint="eastAsia"/>
        </w:rPr>
        <w:t>--------------------------------------------------------------------------------------------------------------------</w:t>
      </w:r>
    </w:p>
    <w:p w14:paraId="48AF9B38" w14:textId="77777777" w:rsidR="001C13BD" w:rsidRDefault="001C13BD" w:rsidP="001C13BD">
      <w:pPr>
        <w:rPr>
          <w:rFonts w:hint="eastAsia"/>
          <w:b/>
          <w:color w:val="FF0000"/>
        </w:rPr>
      </w:pPr>
      <w:r>
        <w:rPr>
          <w:rFonts w:hint="eastAsia"/>
          <w:b/>
          <w:color w:val="FF0000"/>
        </w:rPr>
        <w:t>io异常的处理方式：io一定要写finally；</w:t>
      </w:r>
    </w:p>
    <w:p w14:paraId="13E29D85" w14:textId="77777777" w:rsidR="001C13BD" w:rsidRDefault="001C13BD" w:rsidP="001C13BD">
      <w:pPr>
        <w:rPr>
          <w:rFonts w:hint="eastAsia"/>
          <w:b/>
          <w:color w:val="FF0000"/>
        </w:rPr>
      </w:pPr>
    </w:p>
    <w:p w14:paraId="77C1C504" w14:textId="77777777" w:rsidR="001C13BD" w:rsidRDefault="001C13BD" w:rsidP="001C13BD">
      <w:pPr>
        <w:rPr>
          <w:rFonts w:hint="eastAsia"/>
        </w:rPr>
      </w:pPr>
      <w:r>
        <w:rPr>
          <w:rFonts w:hint="eastAsia"/>
          <w:b/>
          <w:color w:val="FF0000"/>
        </w:rPr>
        <w:t>FileWriter</w:t>
      </w:r>
      <w:r>
        <w:rPr>
          <w:rFonts w:hint="eastAsia"/>
        </w:rPr>
        <w:t>写入数据的细节：</w:t>
      </w:r>
    </w:p>
    <w:p w14:paraId="5FB01227" w14:textId="77777777" w:rsidR="001C13BD" w:rsidRDefault="001C13BD" w:rsidP="001C13BD">
      <w:pPr>
        <w:rPr>
          <w:rFonts w:hint="eastAsia"/>
        </w:rPr>
      </w:pPr>
      <w:r>
        <w:rPr>
          <w:rFonts w:hint="eastAsia"/>
        </w:rPr>
        <w:t>1：window中的换行符：\r\n两个符号组成。 linux：\n。</w:t>
      </w:r>
    </w:p>
    <w:p w14:paraId="00B54AFF" w14:textId="77777777" w:rsidR="001C13BD" w:rsidRDefault="001C13BD" w:rsidP="001C13BD">
      <w:pPr>
        <w:rPr>
          <w:rFonts w:hint="eastAsia"/>
        </w:rPr>
      </w:pPr>
      <w:r>
        <w:rPr>
          <w:rFonts w:hint="eastAsia"/>
        </w:rPr>
        <w:lastRenderedPageBreak/>
        <w:t>2：续写数据，只要在构造函数中传入新的参数true。</w:t>
      </w:r>
    </w:p>
    <w:p w14:paraId="460AD088" w14:textId="77777777" w:rsidR="001C13BD" w:rsidRDefault="001C13BD" w:rsidP="001C13BD">
      <w:pPr>
        <w:rPr>
          <w:rFonts w:hint="eastAsia"/>
        </w:rPr>
      </w:pPr>
      <w:r>
        <w:rPr>
          <w:rFonts w:hint="eastAsia"/>
        </w:rPr>
        <w:t>3：目录分割符：window \\  /</w:t>
      </w:r>
    </w:p>
    <w:p w14:paraId="27EEDE94" w14:textId="77777777" w:rsidR="001C13BD" w:rsidRDefault="001C13BD" w:rsidP="001C13BD">
      <w:pPr>
        <w:rPr>
          <w:rFonts w:hint="eastAsia"/>
        </w:rPr>
      </w:pPr>
    </w:p>
    <w:p w14:paraId="11DDABA9" w14:textId="77777777" w:rsidR="001C13BD" w:rsidRDefault="001C13BD" w:rsidP="001C13BD">
      <w:r>
        <w:t>public static void main(</w:t>
      </w:r>
      <w:proofErr w:type="gramStart"/>
      <w:r>
        <w:t>String[</w:t>
      </w:r>
      <w:proofErr w:type="gramEnd"/>
      <w:r>
        <w:t>] args) {</w:t>
      </w:r>
    </w:p>
    <w:p w14:paraId="000F2859" w14:textId="77777777" w:rsidR="001C13BD" w:rsidRDefault="001C13BD" w:rsidP="001C13BD">
      <w:r>
        <w:tab/>
      </w:r>
      <w:r>
        <w:tab/>
        <w:t>FileWriter fw = null;</w:t>
      </w:r>
    </w:p>
    <w:p w14:paraId="608B896A" w14:textId="77777777" w:rsidR="001C13BD" w:rsidRDefault="001C13BD" w:rsidP="001C13BD">
      <w:r>
        <w:tab/>
      </w:r>
      <w:r>
        <w:tab/>
        <w:t>try</w:t>
      </w:r>
      <w:r>
        <w:rPr>
          <w:rFonts w:hint="eastAsia"/>
        </w:rPr>
        <w:t xml:space="preserve"> </w:t>
      </w:r>
      <w:r>
        <w:t>{</w:t>
      </w:r>
    </w:p>
    <w:p w14:paraId="6423925B" w14:textId="77777777" w:rsidR="001C13BD" w:rsidRDefault="001C13BD" w:rsidP="001C13BD">
      <w:r>
        <w:tab/>
      </w:r>
      <w:r>
        <w:tab/>
      </w:r>
      <w:r>
        <w:tab/>
        <w:t>fw = new FileWriter("demo.txt</w:t>
      </w:r>
      <w:proofErr w:type="gramStart"/>
      <w:r>
        <w:t>"</w:t>
      </w:r>
      <w:r>
        <w:rPr>
          <w:color w:val="FF0000"/>
        </w:rPr>
        <w:t>,true</w:t>
      </w:r>
      <w:proofErr w:type="gramEnd"/>
      <w:r>
        <w:t>);</w:t>
      </w:r>
    </w:p>
    <w:p w14:paraId="43B29549" w14:textId="77777777" w:rsidR="001C13BD" w:rsidRDefault="001C13BD" w:rsidP="001C13BD">
      <w:r>
        <w:tab/>
      </w:r>
      <w:r>
        <w:tab/>
      </w:r>
      <w:r>
        <w:tab/>
      </w:r>
      <w:proofErr w:type="gramStart"/>
      <w:r>
        <w:t>fw.write</w:t>
      </w:r>
      <w:proofErr w:type="gramEnd"/>
      <w:r>
        <w:t>("abcde");</w:t>
      </w:r>
    </w:p>
    <w:p w14:paraId="3515DE66" w14:textId="77777777" w:rsidR="001C13BD" w:rsidRDefault="001C13BD" w:rsidP="001C13BD">
      <w:r>
        <w:tab/>
      </w:r>
      <w:r>
        <w:tab/>
        <w:t>}</w:t>
      </w:r>
    </w:p>
    <w:p w14:paraId="2301B078" w14:textId="77777777" w:rsidR="001C13BD" w:rsidRDefault="001C13BD" w:rsidP="001C13BD">
      <w:r>
        <w:tab/>
      </w:r>
      <w:r>
        <w:tab/>
        <w:t xml:space="preserve">catch (IOException </w:t>
      </w:r>
      <w:proofErr w:type="gramStart"/>
      <w:r>
        <w:t>e )</w:t>
      </w:r>
      <w:proofErr w:type="gramEnd"/>
      <w:r>
        <w:t>{</w:t>
      </w:r>
    </w:p>
    <w:p w14:paraId="12DBB507" w14:textId="77777777" w:rsidR="001C13BD" w:rsidRDefault="001C13BD" w:rsidP="001C13BD">
      <w:r>
        <w:tab/>
      </w:r>
      <w:r>
        <w:tab/>
      </w:r>
      <w:r>
        <w:tab/>
        <w:t>System.out.println(</w:t>
      </w:r>
      <w:proofErr w:type="gramStart"/>
      <w:r>
        <w:t>e.toString</w:t>
      </w:r>
      <w:proofErr w:type="gramEnd"/>
      <w:r>
        <w:t>()+"....");</w:t>
      </w:r>
    </w:p>
    <w:p w14:paraId="11BC8152" w14:textId="77777777" w:rsidR="001C13BD" w:rsidRDefault="001C13BD" w:rsidP="001C13BD">
      <w:r>
        <w:tab/>
      </w:r>
      <w:r>
        <w:tab/>
        <w:t>}</w:t>
      </w:r>
    </w:p>
    <w:p w14:paraId="07B9EDFA" w14:textId="77777777" w:rsidR="001C13BD" w:rsidRDefault="001C13BD" w:rsidP="001C13BD">
      <w:r>
        <w:tab/>
      </w:r>
      <w:r>
        <w:tab/>
      </w:r>
      <w:proofErr w:type="gramStart"/>
      <w:r>
        <w:t>finally{</w:t>
      </w:r>
      <w:proofErr w:type="gramEnd"/>
    </w:p>
    <w:p w14:paraId="02EB325E" w14:textId="77777777" w:rsidR="001C13BD" w:rsidRDefault="001C13BD" w:rsidP="001C13BD">
      <w:r>
        <w:tab/>
      </w:r>
      <w:r>
        <w:tab/>
      </w:r>
      <w:r>
        <w:tab/>
        <w:t>if(</w:t>
      </w:r>
      <w:proofErr w:type="gramStart"/>
      <w:r>
        <w:t>fw!=</w:t>
      </w:r>
      <w:proofErr w:type="gramEnd"/>
      <w:r>
        <w:t>null)</w:t>
      </w:r>
    </w:p>
    <w:p w14:paraId="13F7E983" w14:textId="77777777" w:rsidR="001C13BD" w:rsidRDefault="001C13BD" w:rsidP="001C13BD">
      <w:r>
        <w:tab/>
      </w:r>
      <w:r>
        <w:tab/>
      </w:r>
      <w:r>
        <w:tab/>
      </w:r>
      <w:r>
        <w:tab/>
      </w:r>
      <w:proofErr w:type="gramStart"/>
      <w:r>
        <w:t>try{</w:t>
      </w:r>
      <w:proofErr w:type="gramEnd"/>
    </w:p>
    <w:p w14:paraId="28C60443" w14:textId="77777777" w:rsidR="001C13BD" w:rsidRDefault="001C13BD" w:rsidP="001C13BD">
      <w:r>
        <w:tab/>
      </w:r>
      <w:r>
        <w:tab/>
      </w:r>
      <w:r>
        <w:tab/>
      </w:r>
      <w:r>
        <w:tab/>
      </w:r>
      <w:r>
        <w:tab/>
      </w:r>
      <w:proofErr w:type="gramStart"/>
      <w:r>
        <w:t>fw.close</w:t>
      </w:r>
      <w:proofErr w:type="gramEnd"/>
      <w:r>
        <w:t>();</w:t>
      </w:r>
    </w:p>
    <w:p w14:paraId="4F9E3543" w14:textId="77777777" w:rsidR="001C13BD" w:rsidRDefault="001C13BD" w:rsidP="001C13BD">
      <w:r>
        <w:tab/>
      </w:r>
      <w:r>
        <w:tab/>
      </w:r>
      <w:r>
        <w:tab/>
      </w:r>
      <w:r>
        <w:tab/>
        <w:t>}</w:t>
      </w:r>
    </w:p>
    <w:p w14:paraId="036E2AA7" w14:textId="77777777" w:rsidR="001C13BD" w:rsidRDefault="001C13BD" w:rsidP="001C13BD">
      <w:r>
        <w:tab/>
      </w:r>
      <w:r>
        <w:tab/>
      </w:r>
      <w:r>
        <w:tab/>
      </w:r>
      <w:r>
        <w:tab/>
        <w:t xml:space="preserve">catch (IOException </w:t>
      </w:r>
      <w:proofErr w:type="gramStart"/>
      <w:r>
        <w:t>e){</w:t>
      </w:r>
      <w:proofErr w:type="gramEnd"/>
    </w:p>
    <w:p w14:paraId="3466FDF1" w14:textId="77777777" w:rsidR="001C13BD" w:rsidRDefault="001C13BD" w:rsidP="001C13BD">
      <w:r>
        <w:tab/>
      </w:r>
      <w:r>
        <w:tab/>
      </w:r>
      <w:r>
        <w:tab/>
      </w:r>
      <w:r>
        <w:tab/>
      </w:r>
      <w:r>
        <w:tab/>
        <w:t>System.out.println("close:"+</w:t>
      </w:r>
      <w:proofErr w:type="gramStart"/>
      <w:r>
        <w:t>e.toString</w:t>
      </w:r>
      <w:proofErr w:type="gramEnd"/>
      <w:r>
        <w:t>());</w:t>
      </w:r>
    </w:p>
    <w:p w14:paraId="6E28E602" w14:textId="77777777" w:rsidR="001C13BD" w:rsidRDefault="001C13BD" w:rsidP="001C13BD">
      <w:r>
        <w:tab/>
      </w:r>
      <w:r>
        <w:tab/>
      </w:r>
      <w:r>
        <w:tab/>
      </w:r>
      <w:r>
        <w:tab/>
        <w:t>}</w:t>
      </w:r>
    </w:p>
    <w:p w14:paraId="320CC44D" w14:textId="77777777" w:rsidR="001C13BD" w:rsidRDefault="001C13BD" w:rsidP="001C13BD">
      <w:r>
        <w:tab/>
      </w:r>
      <w:r>
        <w:tab/>
        <w:t>}</w:t>
      </w:r>
    </w:p>
    <w:p w14:paraId="2ED39544" w14:textId="77777777" w:rsidR="001C13BD" w:rsidRDefault="001C13BD" w:rsidP="001C13BD">
      <w:pPr>
        <w:rPr>
          <w:rFonts w:hint="eastAsia"/>
        </w:rPr>
      </w:pPr>
      <w:r>
        <w:t>}</w:t>
      </w:r>
    </w:p>
    <w:p w14:paraId="06121CA3" w14:textId="77777777" w:rsidR="001C13BD" w:rsidRDefault="001C13BD" w:rsidP="001C13BD">
      <w:pPr>
        <w:rPr>
          <w:rFonts w:hint="eastAsia"/>
        </w:rPr>
      </w:pPr>
      <w:r>
        <w:rPr>
          <w:rFonts w:hint="eastAsia"/>
        </w:rPr>
        <w:t>--------------------------------------------------------------------------------------------------------------------</w:t>
      </w:r>
    </w:p>
    <w:p w14:paraId="7FE13EE6" w14:textId="77777777" w:rsidR="001C13BD" w:rsidRDefault="001C13BD" w:rsidP="001C13BD">
      <w:pPr>
        <w:rPr>
          <w:rFonts w:hint="eastAsia"/>
        </w:rPr>
      </w:pPr>
      <w:r>
        <w:rPr>
          <w:rFonts w:hint="eastAsia"/>
          <w:b/>
          <w:color w:val="FF0000"/>
        </w:rPr>
        <w:t>FileReader：</w:t>
      </w:r>
      <w:r>
        <w:rPr>
          <w:rFonts w:hint="eastAsia"/>
        </w:rPr>
        <w:t>使用Reader体系，读取一个文本文件中的数据。</w:t>
      </w:r>
      <w:r>
        <w:rPr>
          <w:rFonts w:hint="eastAsia"/>
          <w:b/>
          <w:color w:val="FF0000"/>
        </w:rPr>
        <w:t>返回 -1 ，标志读到结尾。</w:t>
      </w:r>
    </w:p>
    <w:p w14:paraId="7F370BC4" w14:textId="77777777" w:rsidR="001C13BD" w:rsidRDefault="001C13BD" w:rsidP="001C13BD">
      <w:r>
        <w:t xml:space="preserve">import </w:t>
      </w:r>
      <w:proofErr w:type="gramStart"/>
      <w:r>
        <w:t>java.io.*</w:t>
      </w:r>
      <w:proofErr w:type="gramEnd"/>
      <w:r>
        <w:t>;</w:t>
      </w:r>
    </w:p>
    <w:p w14:paraId="7DCB551C" w14:textId="77777777" w:rsidR="001C13BD" w:rsidRDefault="001C13BD" w:rsidP="001C13BD">
      <w:proofErr w:type="gramStart"/>
      <w:r>
        <w:lastRenderedPageBreak/>
        <w:t>class  FileReaderDemo</w:t>
      </w:r>
      <w:proofErr w:type="gramEnd"/>
      <w:r>
        <w:rPr>
          <w:rFonts w:hint="eastAsia"/>
        </w:rPr>
        <w:t xml:space="preserve"> </w:t>
      </w:r>
      <w:r>
        <w:t>{</w:t>
      </w:r>
    </w:p>
    <w:p w14:paraId="7C8D1D90" w14:textId="77777777" w:rsidR="001C13BD" w:rsidRDefault="001C13BD" w:rsidP="001C13BD">
      <w:r>
        <w:tab/>
        <w:t>public static void main(</w:t>
      </w:r>
      <w:proofErr w:type="gramStart"/>
      <w:r>
        <w:t>String[</w:t>
      </w:r>
      <w:proofErr w:type="gramEnd"/>
      <w:r>
        <w:t>] args) throws IOException</w:t>
      </w:r>
      <w:r>
        <w:rPr>
          <w:rFonts w:hint="eastAsia"/>
        </w:rPr>
        <w:t xml:space="preserve"> </w:t>
      </w:r>
      <w:r>
        <w:t>{</w:t>
      </w:r>
    </w:p>
    <w:p w14:paraId="4CB40A08" w14:textId="77777777" w:rsidR="001C13BD" w:rsidRDefault="001C13BD" w:rsidP="001C13BD">
      <w:r>
        <w:tab/>
      </w:r>
      <w:r>
        <w:tab/>
        <w:t>/*</w:t>
      </w:r>
    </w:p>
    <w:p w14:paraId="31F1C453" w14:textId="77777777" w:rsidR="001C13BD" w:rsidRDefault="001C13BD" w:rsidP="001C13BD">
      <w:pPr>
        <w:rPr>
          <w:rFonts w:hint="eastAsia"/>
          <w:b/>
        </w:rPr>
      </w:pPr>
      <w:r>
        <w:rPr>
          <w:rFonts w:hint="eastAsia"/>
        </w:rPr>
        <w:tab/>
      </w:r>
      <w:r>
        <w:rPr>
          <w:rFonts w:hint="eastAsia"/>
        </w:rPr>
        <w:tab/>
      </w:r>
      <w:r>
        <w:rPr>
          <w:rFonts w:hint="eastAsia"/>
          <w:b/>
        </w:rPr>
        <w:t>创建可以读取文本文件的流对象，</w:t>
      </w:r>
      <w:r>
        <w:rPr>
          <w:rFonts w:hint="eastAsia"/>
          <w:b/>
          <w:color w:val="FF0000"/>
        </w:rPr>
        <w:t>FileReader</w:t>
      </w:r>
      <w:r>
        <w:rPr>
          <w:rFonts w:hint="eastAsia"/>
          <w:b/>
        </w:rPr>
        <w:t>让创建好的流对象和指定的文件相关联。</w:t>
      </w:r>
    </w:p>
    <w:p w14:paraId="230581D1" w14:textId="77777777" w:rsidR="001C13BD" w:rsidRDefault="001C13BD" w:rsidP="001C13BD">
      <w:r>
        <w:tab/>
      </w:r>
      <w:r>
        <w:tab/>
        <w:t>*/</w:t>
      </w:r>
    </w:p>
    <w:p w14:paraId="2551E45A" w14:textId="77777777" w:rsidR="001C13BD" w:rsidRDefault="001C13BD" w:rsidP="001C13BD">
      <w:pPr>
        <w:rPr>
          <w:color w:val="FF0000"/>
        </w:rPr>
      </w:pPr>
      <w:r>
        <w:tab/>
      </w:r>
      <w:r>
        <w:tab/>
      </w:r>
      <w:r>
        <w:rPr>
          <w:color w:val="FF0000"/>
        </w:rPr>
        <w:t>FileReader fr = new FileReader("demo.txt");</w:t>
      </w:r>
    </w:p>
    <w:p w14:paraId="51B217BA" w14:textId="77777777" w:rsidR="001C13BD" w:rsidRDefault="001C13BD" w:rsidP="001C13BD">
      <w:r>
        <w:tab/>
      </w:r>
      <w:r>
        <w:tab/>
        <w:t>int ch = 0;</w:t>
      </w:r>
    </w:p>
    <w:p w14:paraId="38451BE7" w14:textId="77777777" w:rsidR="001C13BD" w:rsidRDefault="001C13BD" w:rsidP="001C13BD">
      <w:r>
        <w:tab/>
      </w:r>
      <w:r>
        <w:tab/>
      </w:r>
      <w:proofErr w:type="gramStart"/>
      <w:r>
        <w:rPr>
          <w:color w:val="FF0000"/>
        </w:rPr>
        <w:t>while(</w:t>
      </w:r>
      <w:proofErr w:type="gramEnd"/>
      <w:r>
        <w:rPr>
          <w:color w:val="FF0000"/>
        </w:rPr>
        <w:t>(ch = fr.read())!=</w:t>
      </w:r>
      <w:r>
        <w:rPr>
          <w:rFonts w:hint="eastAsia"/>
          <w:color w:val="FF0000"/>
        </w:rPr>
        <w:t xml:space="preserve"> -</w:t>
      </w:r>
      <w:r>
        <w:rPr>
          <w:color w:val="FF0000"/>
        </w:rPr>
        <w:t>1)</w:t>
      </w:r>
      <w:r>
        <w:rPr>
          <w:rFonts w:hint="eastAsia"/>
          <w:color w:val="FF0000"/>
        </w:rPr>
        <w:t xml:space="preserve"> </w:t>
      </w:r>
      <w:r>
        <w:t>{</w:t>
      </w:r>
      <w:r>
        <w:rPr>
          <w:rFonts w:hint="eastAsia"/>
        </w:rPr>
        <w:t xml:space="preserve"> </w:t>
      </w:r>
      <w:r>
        <w:rPr>
          <w:rFonts w:hint="eastAsia"/>
          <w:b/>
          <w:color w:val="FF0000"/>
        </w:rPr>
        <w:t>//条件是没有读到结尾</w:t>
      </w:r>
    </w:p>
    <w:p w14:paraId="4E4C44E2" w14:textId="77777777" w:rsidR="001C13BD" w:rsidRDefault="001C13BD" w:rsidP="001C13BD">
      <w:r>
        <w:tab/>
      </w:r>
      <w:r>
        <w:tab/>
      </w:r>
      <w:r>
        <w:tab/>
        <w:t>System.out.println((char)ch);</w:t>
      </w:r>
      <w:r>
        <w:rPr>
          <w:rFonts w:hint="eastAsia"/>
          <w:b/>
        </w:rPr>
        <w:t xml:space="preserve"> //调用读取流的read方法，读取一个字符。</w:t>
      </w:r>
    </w:p>
    <w:p w14:paraId="5EFB7561" w14:textId="77777777" w:rsidR="001C13BD" w:rsidRDefault="001C13BD" w:rsidP="001C13BD">
      <w:r>
        <w:tab/>
      </w:r>
      <w:r>
        <w:tab/>
        <w:t>}</w:t>
      </w:r>
    </w:p>
    <w:p w14:paraId="6FD2FDED" w14:textId="77777777" w:rsidR="001C13BD" w:rsidRDefault="001C13BD" w:rsidP="001C13BD">
      <w:r>
        <w:tab/>
      </w:r>
      <w:r>
        <w:tab/>
      </w:r>
      <w:proofErr w:type="gramStart"/>
      <w:r>
        <w:t>fr.close</w:t>
      </w:r>
      <w:proofErr w:type="gramEnd"/>
      <w:r>
        <w:t>();</w:t>
      </w:r>
    </w:p>
    <w:p w14:paraId="0C645853" w14:textId="77777777" w:rsidR="001C13BD" w:rsidRDefault="001C13BD" w:rsidP="001C13BD">
      <w:r>
        <w:tab/>
        <w:t>}</w:t>
      </w:r>
    </w:p>
    <w:p w14:paraId="009D18EF" w14:textId="77777777" w:rsidR="001C13BD" w:rsidRDefault="001C13BD" w:rsidP="001C13BD">
      <w:pPr>
        <w:rPr>
          <w:rFonts w:hint="eastAsia"/>
        </w:rPr>
      </w:pPr>
      <w:r>
        <w:t>}</w:t>
      </w:r>
    </w:p>
    <w:p w14:paraId="25D245D1" w14:textId="77777777" w:rsidR="001C13BD" w:rsidRDefault="001C13BD" w:rsidP="001C13BD">
      <w:pPr>
        <w:rPr>
          <w:rFonts w:hint="eastAsia"/>
        </w:rPr>
      </w:pPr>
      <w:r>
        <w:rPr>
          <w:rFonts w:hint="eastAsia"/>
        </w:rPr>
        <w:t>--------------------------------------------------------------------------------------------------------------------</w:t>
      </w:r>
    </w:p>
    <w:p w14:paraId="0ECD373A" w14:textId="77777777" w:rsidR="001C13BD" w:rsidRDefault="001C13BD" w:rsidP="001C13BD">
      <w:r>
        <w:rPr>
          <w:rFonts w:hint="eastAsia"/>
          <w:b/>
          <w:color w:val="FF0000"/>
        </w:rPr>
        <w:t>读取数据的第二种方式：</w:t>
      </w:r>
      <w:r>
        <w:rPr>
          <w:rFonts w:hint="eastAsia"/>
          <w:color w:val="FF0000"/>
        </w:rPr>
        <w:t>第二种方式较为高效，</w:t>
      </w:r>
      <w:r>
        <w:rPr>
          <w:rFonts w:hint="eastAsia"/>
          <w:b/>
          <w:color w:val="FF0000"/>
        </w:rPr>
        <w:t>自定义缓冲区。</w:t>
      </w:r>
    </w:p>
    <w:p w14:paraId="71CC51F2" w14:textId="77777777" w:rsidR="001C13BD" w:rsidRDefault="001C13BD" w:rsidP="001C13BD">
      <w:r>
        <w:t xml:space="preserve">import </w:t>
      </w:r>
      <w:proofErr w:type="gramStart"/>
      <w:r>
        <w:t>java.io.*</w:t>
      </w:r>
      <w:proofErr w:type="gramEnd"/>
      <w:r>
        <w:t>;</w:t>
      </w:r>
    </w:p>
    <w:p w14:paraId="46709701" w14:textId="77777777" w:rsidR="001C13BD" w:rsidRDefault="001C13BD" w:rsidP="001C13BD">
      <w:r>
        <w:t>class FileReaderDemo2</w:t>
      </w:r>
      <w:r>
        <w:rPr>
          <w:rFonts w:hint="eastAsia"/>
        </w:rPr>
        <w:t xml:space="preserve"> </w:t>
      </w:r>
      <w:r>
        <w:t>{</w:t>
      </w:r>
    </w:p>
    <w:p w14:paraId="685DDAC0" w14:textId="77777777" w:rsidR="001C13BD" w:rsidRDefault="001C13BD" w:rsidP="001C13BD">
      <w:pPr>
        <w:rPr>
          <w:rFonts w:hint="eastAsia"/>
        </w:rPr>
      </w:pPr>
      <w:r>
        <w:tab/>
        <w:t>public static void main(</w:t>
      </w:r>
      <w:proofErr w:type="gramStart"/>
      <w:r>
        <w:t>String[</w:t>
      </w:r>
      <w:proofErr w:type="gramEnd"/>
      <w:r>
        <w:t>] args) throws IOException</w:t>
      </w:r>
      <w:r>
        <w:rPr>
          <w:rFonts w:hint="eastAsia"/>
        </w:rPr>
        <w:t xml:space="preserve"> </w:t>
      </w:r>
      <w:r>
        <w:t>{</w:t>
      </w:r>
    </w:p>
    <w:p w14:paraId="739DEC56" w14:textId="77777777" w:rsidR="001C13BD" w:rsidRDefault="001C13BD" w:rsidP="001C13BD">
      <w:r>
        <w:tab/>
      </w:r>
      <w:r>
        <w:tab/>
        <w:t>FileReader fr = new FileReader("demo.txt");</w:t>
      </w:r>
      <w:r>
        <w:rPr>
          <w:rFonts w:hint="eastAsia"/>
        </w:rPr>
        <w:t xml:space="preserve"> </w:t>
      </w:r>
      <w:r>
        <w:rPr>
          <w:rFonts w:hint="eastAsia"/>
          <w:b/>
        </w:rPr>
        <w:t>//创建读取流对象和指定文件关联。</w:t>
      </w:r>
    </w:p>
    <w:p w14:paraId="0C80915D" w14:textId="77777777" w:rsidR="001C13BD" w:rsidRDefault="001C13BD" w:rsidP="001C13BD">
      <w:pPr>
        <w:rPr>
          <w:b/>
        </w:rPr>
      </w:pPr>
      <w:r>
        <w:tab/>
      </w:r>
      <w:r>
        <w:tab/>
      </w:r>
      <w:r>
        <w:rPr>
          <w:rFonts w:hint="eastAsia"/>
          <w:b/>
        </w:rPr>
        <w:t>//因为要使用read(char[])方法，将读取到字符存入数组。所以要创建一个字符数组，一般数组的长度都是1024的整数倍。</w:t>
      </w:r>
    </w:p>
    <w:p w14:paraId="3B55427A" w14:textId="77777777" w:rsidR="001C13BD" w:rsidRDefault="001C13BD" w:rsidP="001C13BD">
      <w:r>
        <w:tab/>
      </w:r>
      <w:r>
        <w:tab/>
      </w:r>
      <w:proofErr w:type="gramStart"/>
      <w:r>
        <w:t>char[</w:t>
      </w:r>
      <w:proofErr w:type="gramEnd"/>
      <w:r>
        <w:t>] buf = new char[1024];</w:t>
      </w:r>
    </w:p>
    <w:p w14:paraId="50E403CF" w14:textId="77777777" w:rsidR="001C13BD" w:rsidRDefault="001C13BD" w:rsidP="001C13BD">
      <w:r>
        <w:tab/>
      </w:r>
      <w:r>
        <w:tab/>
        <w:t>int len = 0;</w:t>
      </w:r>
    </w:p>
    <w:p w14:paraId="5672EC99" w14:textId="77777777" w:rsidR="001C13BD" w:rsidRDefault="001C13BD" w:rsidP="001C13BD">
      <w:r>
        <w:tab/>
      </w:r>
      <w:r>
        <w:tab/>
      </w:r>
      <w:proofErr w:type="gramStart"/>
      <w:r>
        <w:t>while(</w:t>
      </w:r>
      <w:proofErr w:type="gramEnd"/>
      <w:r>
        <w:t>(</w:t>
      </w:r>
      <w:r>
        <w:rPr>
          <w:rFonts w:hint="eastAsia"/>
        </w:rPr>
        <w:t xml:space="preserve"> </w:t>
      </w:r>
      <w:r>
        <w:t>len=fr.read(buf))</w:t>
      </w:r>
      <w:r>
        <w:rPr>
          <w:rFonts w:hint="eastAsia"/>
        </w:rPr>
        <w:t xml:space="preserve"> </w:t>
      </w:r>
      <w:r>
        <w:t>!=</w:t>
      </w:r>
      <w:r>
        <w:rPr>
          <w:rFonts w:hint="eastAsia"/>
        </w:rPr>
        <w:t xml:space="preserve"> </w:t>
      </w:r>
      <w:r>
        <w:t>-1)</w:t>
      </w:r>
      <w:r>
        <w:rPr>
          <w:rFonts w:hint="eastAsia"/>
        </w:rPr>
        <w:t xml:space="preserve"> </w:t>
      </w:r>
      <w:r>
        <w:t>{</w:t>
      </w:r>
    </w:p>
    <w:p w14:paraId="11EB7F9A" w14:textId="77777777" w:rsidR="001C13BD" w:rsidRDefault="001C13BD" w:rsidP="001C13BD">
      <w:r>
        <w:tab/>
      </w:r>
      <w:r>
        <w:tab/>
      </w:r>
      <w:r>
        <w:tab/>
        <w:t>System.out.println(new String(buf,</w:t>
      </w:r>
      <w:proofErr w:type="gramStart"/>
      <w:r>
        <w:t>0,len</w:t>
      </w:r>
      <w:proofErr w:type="gramEnd"/>
      <w:r>
        <w:t>));</w:t>
      </w:r>
    </w:p>
    <w:p w14:paraId="128AFE81" w14:textId="77777777" w:rsidR="001C13BD" w:rsidRDefault="001C13BD" w:rsidP="001C13BD">
      <w:r>
        <w:tab/>
      </w:r>
      <w:r>
        <w:tab/>
        <w:t>}</w:t>
      </w:r>
    </w:p>
    <w:p w14:paraId="7952603E" w14:textId="77777777" w:rsidR="001C13BD" w:rsidRDefault="001C13BD" w:rsidP="001C13BD">
      <w:r>
        <w:lastRenderedPageBreak/>
        <w:tab/>
      </w:r>
      <w:r>
        <w:tab/>
      </w:r>
      <w:proofErr w:type="gramStart"/>
      <w:r>
        <w:t>fr.close</w:t>
      </w:r>
      <w:proofErr w:type="gramEnd"/>
      <w:r>
        <w:t>();</w:t>
      </w:r>
    </w:p>
    <w:p w14:paraId="6843325E" w14:textId="77777777" w:rsidR="001C13BD" w:rsidRDefault="001C13BD" w:rsidP="001C13BD">
      <w:r>
        <w:tab/>
        <w:t>}</w:t>
      </w:r>
    </w:p>
    <w:p w14:paraId="74F0261F" w14:textId="77777777" w:rsidR="001C13BD" w:rsidRDefault="001C13BD" w:rsidP="001C13BD">
      <w:pPr>
        <w:rPr>
          <w:rFonts w:hint="eastAsia"/>
        </w:rPr>
      </w:pPr>
      <w:r>
        <w:t>}</w:t>
      </w:r>
    </w:p>
    <w:p w14:paraId="3BF37BA2" w14:textId="77777777" w:rsidR="001C13BD" w:rsidRDefault="001C13BD" w:rsidP="001C13BD">
      <w:pPr>
        <w:rPr>
          <w:rFonts w:hint="eastAsia"/>
        </w:rPr>
      </w:pPr>
      <w:r>
        <w:rPr>
          <w:rFonts w:hint="eastAsia"/>
        </w:rPr>
        <w:t>--------------------------------------------------------------------------------------------------------------------</w:t>
      </w:r>
    </w:p>
    <w:p w14:paraId="06DABFCF" w14:textId="77777777" w:rsidR="001C13BD" w:rsidRDefault="001C13BD" w:rsidP="001C13BD">
      <w:pPr>
        <w:rPr>
          <w:rFonts w:hint="eastAsia"/>
          <w:b/>
        </w:rPr>
      </w:pPr>
      <w:r>
        <w:rPr>
          <w:rFonts w:hint="eastAsia"/>
          <w:b/>
        </w:rPr>
        <w:t>IO中的使用到了一个设计模式：</w:t>
      </w:r>
      <w:r>
        <w:rPr>
          <w:rFonts w:hint="eastAsia"/>
          <w:b/>
          <w:color w:val="FF0000"/>
        </w:rPr>
        <w:t>装饰设计模式。</w:t>
      </w:r>
    </w:p>
    <w:p w14:paraId="10FD2665" w14:textId="77777777" w:rsidR="001C13BD" w:rsidRDefault="001C13BD" w:rsidP="001C13BD">
      <w:pPr>
        <w:rPr>
          <w:rFonts w:hint="eastAsia"/>
        </w:rPr>
      </w:pPr>
      <w:r>
        <w:rPr>
          <w:rFonts w:hint="eastAsia"/>
        </w:rPr>
        <w:t>装饰设计模式解决：对一组类进行功能的增强。</w:t>
      </w:r>
    </w:p>
    <w:p w14:paraId="5AB69B06" w14:textId="77777777" w:rsidR="001C13BD" w:rsidRDefault="001C13BD" w:rsidP="001C13BD">
      <w:pPr>
        <w:rPr>
          <w:rFonts w:hint="eastAsia"/>
        </w:rPr>
      </w:pPr>
      <w:r>
        <w:rPr>
          <w:rFonts w:hint="eastAsia"/>
        </w:rPr>
        <w:t>包装：写一个类(包装类)对被包装对象进行包装；</w:t>
      </w:r>
    </w:p>
    <w:p w14:paraId="2A662713" w14:textId="77777777" w:rsidR="001C13BD" w:rsidRDefault="001C13BD" w:rsidP="001C13BD">
      <w:pPr>
        <w:rPr>
          <w:rFonts w:hint="eastAsia"/>
        </w:rPr>
      </w:pPr>
      <w:r>
        <w:rPr>
          <w:rFonts w:hint="eastAsia"/>
        </w:rPr>
        <w:t xml:space="preserve"> * 1、包装类和被包装对象要实现同样的接口；</w:t>
      </w:r>
    </w:p>
    <w:p w14:paraId="2BF5BAFA" w14:textId="77777777" w:rsidR="001C13BD" w:rsidRDefault="001C13BD" w:rsidP="001C13BD">
      <w:pPr>
        <w:rPr>
          <w:rFonts w:hint="eastAsia"/>
        </w:rPr>
      </w:pPr>
      <w:r>
        <w:rPr>
          <w:rFonts w:hint="eastAsia"/>
        </w:rPr>
        <w:t xml:space="preserve"> * 2、包装类要持有一个被包装对象；</w:t>
      </w:r>
    </w:p>
    <w:p w14:paraId="0D12CFB5" w14:textId="77777777" w:rsidR="001C13BD" w:rsidRDefault="001C13BD" w:rsidP="001C13BD">
      <w:pPr>
        <w:rPr>
          <w:rFonts w:hint="eastAsia"/>
        </w:rPr>
      </w:pPr>
      <w:r>
        <w:rPr>
          <w:rFonts w:hint="eastAsia"/>
        </w:rPr>
        <w:t xml:space="preserve"> * 3、包装类在实现接口时，大部分方法是靠调用被包装对象来实现的，对于需要修改的方法我们自己实现；</w:t>
      </w:r>
    </w:p>
    <w:p w14:paraId="25B6FFCA" w14:textId="77777777" w:rsidR="001C13BD" w:rsidRDefault="001C13BD" w:rsidP="001C13BD">
      <w:pPr>
        <w:rPr>
          <w:rFonts w:hint="eastAsia"/>
          <w:b/>
        </w:rPr>
      </w:pPr>
      <w:r>
        <w:rPr>
          <w:rFonts w:hint="eastAsia"/>
          <w:b/>
        </w:rPr>
        <w:t>--------------------------------------------------------------------------------------------------------------------</w:t>
      </w:r>
    </w:p>
    <w:p w14:paraId="787FA239" w14:textId="77777777" w:rsidR="001C13BD" w:rsidRDefault="001C13BD" w:rsidP="001C13BD">
      <w:pPr>
        <w:rPr>
          <w:rFonts w:hint="eastAsia"/>
          <w:b/>
          <w:color w:val="FF0000"/>
          <w:sz w:val="28"/>
          <w:szCs w:val="28"/>
        </w:rPr>
      </w:pPr>
      <w:r>
        <w:rPr>
          <w:rFonts w:hint="eastAsia"/>
          <w:b/>
          <w:color w:val="FF0000"/>
          <w:sz w:val="28"/>
          <w:szCs w:val="28"/>
        </w:rPr>
        <w:t>字符流：</w:t>
      </w:r>
    </w:p>
    <w:p w14:paraId="537F6D9A" w14:textId="77777777" w:rsidR="001C13BD" w:rsidRDefault="001C13BD" w:rsidP="001C13BD">
      <w:pPr>
        <w:rPr>
          <w:rFonts w:hint="eastAsia"/>
        </w:rPr>
      </w:pPr>
      <w:r>
        <w:rPr>
          <w:b/>
          <w:color w:val="FF0000"/>
          <w:sz w:val="28"/>
          <w:szCs w:val="28"/>
        </w:rPr>
        <w:t>Reader</w:t>
      </w:r>
      <w:r>
        <w:rPr>
          <w:rFonts w:hint="eastAsia"/>
          <w:b/>
          <w:color w:val="FF0000"/>
          <w:sz w:val="28"/>
          <w:szCs w:val="28"/>
        </w:rPr>
        <w:t>：</w:t>
      </w:r>
      <w:r>
        <w:t>用于读取字符流的抽象类。子类必须实现的方法只有 read(char[], int, int) 和 close()。</w:t>
      </w:r>
    </w:p>
    <w:p w14:paraId="5A9C8163" w14:textId="77777777" w:rsidR="001C13BD" w:rsidRDefault="001C13BD" w:rsidP="001C13BD">
      <w:pPr>
        <w:rPr>
          <w:rFonts w:hint="eastAsia"/>
        </w:rPr>
      </w:pPr>
      <w:r>
        <w:rPr>
          <w:rFonts w:hint="eastAsia"/>
        </w:rPr>
        <w:t xml:space="preserve">    </w:t>
      </w:r>
      <w:r>
        <w:rPr>
          <w:rFonts w:hint="eastAsia"/>
          <w:b/>
          <w:color w:val="FF0000"/>
        </w:rPr>
        <w:t xml:space="preserve"> |---</w:t>
      </w:r>
      <w:r>
        <w:rPr>
          <w:b/>
          <w:color w:val="FF0000"/>
        </w:rPr>
        <w:t>BufferedReader</w:t>
      </w:r>
      <w:r>
        <w:rPr>
          <w:rFonts w:hint="eastAsia"/>
          <w:b/>
          <w:color w:val="FF0000"/>
        </w:rPr>
        <w:t>：</w:t>
      </w:r>
      <w:r>
        <w:t>从字符输入流中读取文本，缓冲各个字符，从而实现字符、数组和行的高效读取。 可以指定缓冲区的大小，或者可使用默认的大小。大多数情况下，默认值就足够大了。</w:t>
      </w:r>
    </w:p>
    <w:p w14:paraId="411CA801" w14:textId="77777777" w:rsidR="001C13BD" w:rsidRDefault="001C13BD" w:rsidP="001C13BD">
      <w:pPr>
        <w:rPr>
          <w:rFonts w:hint="eastAsia"/>
        </w:rPr>
      </w:pPr>
      <w:r>
        <w:rPr>
          <w:rFonts w:hint="eastAsia"/>
        </w:rPr>
        <w:t xml:space="preserve">        </w:t>
      </w:r>
      <w:r>
        <w:rPr>
          <w:rFonts w:hint="eastAsia"/>
          <w:b/>
          <w:color w:val="FF0000"/>
        </w:rPr>
        <w:t>|---</w:t>
      </w:r>
      <w:r>
        <w:rPr>
          <w:b/>
          <w:color w:val="FF0000"/>
        </w:rPr>
        <w:t>LineNumberReader</w:t>
      </w:r>
      <w:r>
        <w:rPr>
          <w:rFonts w:hint="eastAsia"/>
          <w:b/>
          <w:color w:val="FF0000"/>
        </w:rPr>
        <w:t>：</w:t>
      </w:r>
      <w:r>
        <w:t xml:space="preserve">跟踪行号的缓冲字符输入流。此类定义了方法 </w:t>
      </w:r>
      <w:hyperlink r:id="rId6" w:anchor="setLineNumber(int)" w:history="1">
        <w:r>
          <w:t>setLineNumber(int)</w:t>
        </w:r>
      </w:hyperlink>
      <w:r>
        <w:t xml:space="preserve"> 和 </w:t>
      </w:r>
      <w:hyperlink r:id="rId7" w:anchor="getLineNumber()" w:history="1">
        <w:r>
          <w:t>getLineNumber()</w:t>
        </w:r>
      </w:hyperlink>
      <w:r>
        <w:t>，它们可分别用于设置和获取当前行号。</w:t>
      </w:r>
    </w:p>
    <w:p w14:paraId="0365FD91" w14:textId="77777777" w:rsidR="001C13BD" w:rsidRDefault="001C13BD" w:rsidP="001C13BD">
      <w:pPr>
        <w:rPr>
          <w:rFonts w:hint="eastAsia"/>
        </w:rPr>
      </w:pPr>
      <w:r>
        <w:rPr>
          <w:rFonts w:hint="eastAsia"/>
        </w:rPr>
        <w:t xml:space="preserve">     </w:t>
      </w:r>
      <w:r>
        <w:rPr>
          <w:rFonts w:hint="eastAsia"/>
          <w:b/>
          <w:color w:val="FF0000"/>
        </w:rPr>
        <w:t>|---</w:t>
      </w:r>
      <w:r>
        <w:rPr>
          <w:b/>
          <w:color w:val="FF0000"/>
        </w:rPr>
        <w:t>InputStreamReader</w:t>
      </w:r>
      <w:r>
        <w:rPr>
          <w:rFonts w:hint="eastAsia"/>
          <w:b/>
          <w:color w:val="FF0000"/>
        </w:rPr>
        <w:t>：</w:t>
      </w:r>
      <w:r>
        <w:t xml:space="preserve">是字节流通向字符流的桥梁：它使用指定的 </w:t>
      </w:r>
      <w:hyperlink r:id="rId8" w:tooltip="java.nio.charset 中的类" w:history="1">
        <w:r>
          <w:t>charset</w:t>
        </w:r>
      </w:hyperlink>
      <w:r>
        <w:t xml:space="preserve"> 读取字节并将其解码为字符。它使用的字符集可以由名称指定或显式给定，或者可以接受平台默认的字符集。</w:t>
      </w:r>
    </w:p>
    <w:p w14:paraId="7ABD56EC" w14:textId="77777777" w:rsidR="001C13BD" w:rsidRDefault="001C13BD" w:rsidP="001C13BD">
      <w:pPr>
        <w:rPr>
          <w:rFonts w:hint="eastAsia"/>
        </w:rPr>
      </w:pPr>
      <w:r>
        <w:rPr>
          <w:rFonts w:hint="eastAsia"/>
        </w:rPr>
        <w:t xml:space="preserve">       </w:t>
      </w:r>
      <w:r>
        <w:rPr>
          <w:rFonts w:hint="eastAsia"/>
          <w:b/>
          <w:color w:val="FF0000"/>
        </w:rPr>
        <w:t xml:space="preserve"> |---</w:t>
      </w:r>
      <w:r>
        <w:rPr>
          <w:b/>
          <w:color w:val="FF0000"/>
        </w:rPr>
        <w:t>FileReader</w:t>
      </w:r>
      <w:r>
        <w:rPr>
          <w:rFonts w:hint="eastAsia"/>
          <w:b/>
          <w:color w:val="FF0000"/>
        </w:rPr>
        <w:t>：</w:t>
      </w:r>
      <w:r>
        <w:t>用来读取字符文件的便捷类。此类的构造方法假定默认字符编码和默认字节缓冲区大小都是适当的。要自己指定这些值，可以先在 FileInputStream 上构造一个 InputStreamReader。</w:t>
      </w:r>
    </w:p>
    <w:p w14:paraId="4CBCA53A" w14:textId="77777777" w:rsidR="001C13BD" w:rsidRDefault="001C13BD" w:rsidP="001C13BD">
      <w:pPr>
        <w:rPr>
          <w:rFonts w:hint="eastAsia"/>
          <w:b/>
          <w:color w:val="FF0000"/>
        </w:rPr>
      </w:pPr>
      <w:r>
        <w:rPr>
          <w:rFonts w:hint="eastAsia"/>
        </w:rPr>
        <w:t xml:space="preserve">     </w:t>
      </w:r>
      <w:r>
        <w:rPr>
          <w:rFonts w:hint="eastAsia"/>
          <w:b/>
          <w:color w:val="FF0000"/>
        </w:rPr>
        <w:t>|---CharArray</w:t>
      </w:r>
      <w:r>
        <w:rPr>
          <w:b/>
          <w:color w:val="FF0000"/>
        </w:rPr>
        <w:t>Reader</w:t>
      </w:r>
      <w:r>
        <w:rPr>
          <w:rFonts w:hint="eastAsia"/>
          <w:b/>
          <w:color w:val="FF0000"/>
        </w:rPr>
        <w:t>：</w:t>
      </w:r>
    </w:p>
    <w:p w14:paraId="7C1B87E5" w14:textId="77777777" w:rsidR="001C13BD" w:rsidRDefault="001C13BD" w:rsidP="001C13BD">
      <w:pPr>
        <w:rPr>
          <w:rFonts w:hint="eastAsia"/>
        </w:rPr>
      </w:pPr>
      <w:r>
        <w:rPr>
          <w:rFonts w:hint="eastAsia"/>
        </w:rPr>
        <w:t xml:space="preserve">     </w:t>
      </w:r>
      <w:r>
        <w:rPr>
          <w:rFonts w:hint="eastAsia"/>
          <w:b/>
          <w:color w:val="FF0000"/>
        </w:rPr>
        <w:t>|---String</w:t>
      </w:r>
      <w:r>
        <w:rPr>
          <w:b/>
          <w:color w:val="FF0000"/>
        </w:rPr>
        <w:t>Reader</w:t>
      </w:r>
      <w:r>
        <w:rPr>
          <w:rFonts w:hint="eastAsia"/>
          <w:b/>
          <w:color w:val="FF0000"/>
        </w:rPr>
        <w:t>：</w:t>
      </w:r>
    </w:p>
    <w:p w14:paraId="473956A0" w14:textId="77777777" w:rsidR="001C13BD" w:rsidRDefault="001C13BD" w:rsidP="001C13BD">
      <w:pPr>
        <w:rPr>
          <w:rFonts w:hint="eastAsia"/>
        </w:rPr>
      </w:pPr>
      <w:r>
        <w:rPr>
          <w:rFonts w:hint="eastAsia"/>
        </w:rPr>
        <w:lastRenderedPageBreak/>
        <w:t>-------------------------------------------------</w:t>
      </w:r>
    </w:p>
    <w:p w14:paraId="7DBD0A78" w14:textId="77777777" w:rsidR="001C13BD" w:rsidRDefault="001C13BD" w:rsidP="001C13BD">
      <w:pPr>
        <w:rPr>
          <w:rFonts w:hint="eastAsia"/>
        </w:rPr>
      </w:pPr>
      <w:r>
        <w:rPr>
          <w:b/>
          <w:color w:val="FF0000"/>
          <w:sz w:val="28"/>
          <w:szCs w:val="28"/>
        </w:rPr>
        <w:t>Writer</w:t>
      </w:r>
      <w:r>
        <w:rPr>
          <w:rFonts w:hint="eastAsia"/>
          <w:b/>
          <w:color w:val="FF0000"/>
          <w:sz w:val="28"/>
          <w:szCs w:val="28"/>
        </w:rPr>
        <w:t>：</w:t>
      </w:r>
      <w:r>
        <w:t>写入字符流的抽象类。子类必须实现的方法仅有 write(char[], int, int)、flush() 和 close()。</w:t>
      </w:r>
    </w:p>
    <w:p w14:paraId="58478F55" w14:textId="77777777" w:rsidR="001C13BD" w:rsidRDefault="001C13BD" w:rsidP="001C13BD">
      <w:pPr>
        <w:rPr>
          <w:rFonts w:hint="eastAsia"/>
        </w:rPr>
      </w:pPr>
      <w:r>
        <w:rPr>
          <w:rFonts w:hint="eastAsia"/>
        </w:rPr>
        <w:t xml:space="preserve">    </w:t>
      </w:r>
      <w:r>
        <w:rPr>
          <w:rFonts w:hint="eastAsia"/>
          <w:b/>
          <w:color w:val="FF0000"/>
        </w:rPr>
        <w:t xml:space="preserve"> |---</w:t>
      </w:r>
      <w:r>
        <w:rPr>
          <w:b/>
          <w:color w:val="FF0000"/>
        </w:rPr>
        <w:t>BufferedWriter</w:t>
      </w:r>
      <w:r>
        <w:rPr>
          <w:rFonts w:hint="eastAsia"/>
          <w:b/>
          <w:color w:val="FF0000"/>
        </w:rPr>
        <w:t>：</w:t>
      </w:r>
      <w:r>
        <w:t>将文本写入字符输出流，缓冲各个字符，从而提供单个字符、数组和字符串的高效写入。</w:t>
      </w:r>
    </w:p>
    <w:p w14:paraId="4C52A5E4" w14:textId="77777777" w:rsidR="001C13BD" w:rsidRDefault="001C13BD" w:rsidP="001C13BD">
      <w:pPr>
        <w:rPr>
          <w:rFonts w:hint="eastAsia"/>
        </w:rPr>
      </w:pPr>
      <w:r>
        <w:rPr>
          <w:rFonts w:hint="eastAsia"/>
        </w:rPr>
        <w:t xml:space="preserve">     </w:t>
      </w:r>
      <w:r>
        <w:rPr>
          <w:rFonts w:hint="eastAsia"/>
          <w:b/>
          <w:color w:val="FF0000"/>
        </w:rPr>
        <w:t>|---</w:t>
      </w:r>
      <w:r>
        <w:rPr>
          <w:b/>
          <w:color w:val="FF0000"/>
        </w:rPr>
        <w:t>OutputStreamWriter</w:t>
      </w:r>
      <w:r>
        <w:rPr>
          <w:rFonts w:hint="eastAsia"/>
          <w:b/>
          <w:color w:val="FF0000"/>
        </w:rPr>
        <w:t>：</w:t>
      </w:r>
      <w:r>
        <w:t xml:space="preserve">是字符流通向字节流的桥梁：可使用指定的 </w:t>
      </w:r>
      <w:hyperlink r:id="rId9" w:tooltip="java.nio.charset 中的类" w:history="1">
        <w:r>
          <w:t>charset</w:t>
        </w:r>
      </w:hyperlink>
      <w:r>
        <w:t xml:space="preserve"> 将要写入流中的字符编码成字节。它使用的字符集可以由名称指定或显式给定，否则将接受平台默认的字符集。</w:t>
      </w:r>
    </w:p>
    <w:p w14:paraId="19B2F8E4" w14:textId="77777777" w:rsidR="001C13BD" w:rsidRDefault="001C13BD" w:rsidP="001C13BD">
      <w:pPr>
        <w:rPr>
          <w:rFonts w:hint="eastAsia"/>
        </w:rPr>
      </w:pPr>
      <w:r>
        <w:rPr>
          <w:rFonts w:hint="eastAsia"/>
        </w:rPr>
        <w:t xml:space="preserve">       </w:t>
      </w:r>
      <w:r>
        <w:rPr>
          <w:rFonts w:hint="eastAsia"/>
          <w:b/>
          <w:color w:val="FF0000"/>
        </w:rPr>
        <w:t xml:space="preserve"> |---</w:t>
      </w:r>
      <w:r>
        <w:rPr>
          <w:b/>
          <w:color w:val="FF0000"/>
        </w:rPr>
        <w:t>FileWriter</w:t>
      </w:r>
      <w:r>
        <w:rPr>
          <w:rFonts w:hint="eastAsia"/>
          <w:b/>
          <w:color w:val="FF0000"/>
        </w:rPr>
        <w:t>：</w:t>
      </w:r>
      <w:r>
        <w:t>用来写入字符文件的便捷类。此类的构造方法假定默认字符编码和默认字节缓冲区大小都是可接受的。要自己指定这些值，可以先在 FileOutputStream 上构造一个 OutputStreamWriter。</w:t>
      </w:r>
    </w:p>
    <w:p w14:paraId="02030D3C" w14:textId="77777777" w:rsidR="001C13BD" w:rsidRDefault="001C13BD" w:rsidP="001C13BD">
      <w:pPr>
        <w:rPr>
          <w:rFonts w:hint="eastAsia"/>
          <w:b/>
          <w:color w:val="FF0000"/>
        </w:rPr>
      </w:pPr>
      <w:r>
        <w:rPr>
          <w:rFonts w:hint="eastAsia"/>
        </w:rPr>
        <w:t xml:space="preserve">    </w:t>
      </w:r>
      <w:r>
        <w:rPr>
          <w:rFonts w:hint="eastAsia"/>
          <w:b/>
          <w:color w:val="FF0000"/>
        </w:rPr>
        <w:t xml:space="preserve"> |---Print</w:t>
      </w:r>
      <w:r>
        <w:rPr>
          <w:b/>
          <w:color w:val="FF0000"/>
        </w:rPr>
        <w:t>Writer</w:t>
      </w:r>
      <w:r>
        <w:rPr>
          <w:rFonts w:hint="eastAsia"/>
          <w:b/>
          <w:color w:val="FF0000"/>
        </w:rPr>
        <w:t>：</w:t>
      </w:r>
    </w:p>
    <w:p w14:paraId="4A1F786F" w14:textId="77777777" w:rsidR="001C13BD" w:rsidRDefault="001C13BD" w:rsidP="001C13BD">
      <w:pPr>
        <w:rPr>
          <w:rFonts w:hint="eastAsia"/>
          <w:b/>
          <w:color w:val="FF0000"/>
        </w:rPr>
      </w:pPr>
      <w:r>
        <w:rPr>
          <w:rFonts w:hint="eastAsia"/>
        </w:rPr>
        <w:t xml:space="preserve">     </w:t>
      </w:r>
      <w:r>
        <w:rPr>
          <w:rFonts w:hint="eastAsia"/>
          <w:b/>
          <w:color w:val="FF0000"/>
        </w:rPr>
        <w:t>|---CharArray</w:t>
      </w:r>
      <w:r>
        <w:rPr>
          <w:b/>
          <w:color w:val="FF0000"/>
        </w:rPr>
        <w:t>Writer</w:t>
      </w:r>
      <w:r>
        <w:rPr>
          <w:rFonts w:hint="eastAsia"/>
          <w:b/>
          <w:color w:val="FF0000"/>
        </w:rPr>
        <w:t>：</w:t>
      </w:r>
    </w:p>
    <w:p w14:paraId="345C18AA" w14:textId="77777777" w:rsidR="001C13BD" w:rsidRDefault="001C13BD" w:rsidP="001C13BD">
      <w:pPr>
        <w:rPr>
          <w:rFonts w:hint="eastAsia"/>
        </w:rPr>
      </w:pPr>
      <w:r>
        <w:rPr>
          <w:rFonts w:hint="eastAsia"/>
        </w:rPr>
        <w:t xml:space="preserve">     </w:t>
      </w:r>
      <w:r>
        <w:rPr>
          <w:rFonts w:hint="eastAsia"/>
          <w:b/>
          <w:color w:val="FF0000"/>
        </w:rPr>
        <w:t>|---String</w:t>
      </w:r>
      <w:r>
        <w:rPr>
          <w:b/>
          <w:color w:val="FF0000"/>
        </w:rPr>
        <w:t>Writer</w:t>
      </w:r>
      <w:r>
        <w:rPr>
          <w:rFonts w:hint="eastAsia"/>
          <w:b/>
          <w:color w:val="FF0000"/>
        </w:rPr>
        <w:t>：</w:t>
      </w:r>
    </w:p>
    <w:p w14:paraId="4C2AF02C" w14:textId="77777777" w:rsidR="001C13BD" w:rsidRDefault="001C13BD" w:rsidP="001C13BD">
      <w:pPr>
        <w:rPr>
          <w:rFonts w:ascii="宋体" w:hAnsi="宋体" w:hint="eastAsia"/>
          <w:szCs w:val="21"/>
        </w:rPr>
      </w:pPr>
      <w:r>
        <w:rPr>
          <w:rFonts w:ascii="宋体" w:hAnsi="宋体" w:hint="eastAsia"/>
          <w:szCs w:val="21"/>
        </w:rPr>
        <w:t>---------------------------------</w:t>
      </w:r>
    </w:p>
    <w:p w14:paraId="264CAD97" w14:textId="77777777" w:rsidR="001C13BD" w:rsidRDefault="001C13BD" w:rsidP="001C13BD">
      <w:pPr>
        <w:rPr>
          <w:rFonts w:hint="eastAsia"/>
          <w:b/>
          <w:color w:val="FF0000"/>
          <w:sz w:val="28"/>
          <w:szCs w:val="28"/>
        </w:rPr>
      </w:pPr>
      <w:r>
        <w:rPr>
          <w:rFonts w:hint="eastAsia"/>
          <w:b/>
          <w:color w:val="FF0000"/>
          <w:sz w:val="28"/>
          <w:szCs w:val="28"/>
        </w:rPr>
        <w:t>字节流：</w:t>
      </w:r>
    </w:p>
    <w:p w14:paraId="66AC3905" w14:textId="77777777" w:rsidR="001C13BD" w:rsidRDefault="001C13BD" w:rsidP="001C13BD">
      <w:pPr>
        <w:rPr>
          <w:rFonts w:hint="eastAsia"/>
        </w:rPr>
      </w:pPr>
      <w:r>
        <w:rPr>
          <w:b/>
          <w:color w:val="FF0000"/>
          <w:sz w:val="28"/>
          <w:szCs w:val="28"/>
        </w:rPr>
        <w:t>InputStream</w:t>
      </w:r>
      <w:r>
        <w:rPr>
          <w:rFonts w:hint="eastAsia"/>
          <w:b/>
          <w:color w:val="FF0000"/>
          <w:sz w:val="28"/>
          <w:szCs w:val="28"/>
        </w:rPr>
        <w:t>：</w:t>
      </w:r>
      <w:r>
        <w:t>是表示字节输入流的所有类的超类。</w:t>
      </w:r>
    </w:p>
    <w:p w14:paraId="7814535F" w14:textId="77777777" w:rsidR="001C13BD" w:rsidRDefault="001C13BD" w:rsidP="001C13BD">
      <w:pPr>
        <w:rPr>
          <w:rFonts w:hint="eastAsia"/>
        </w:rPr>
      </w:pPr>
      <w:r>
        <w:rPr>
          <w:rFonts w:hint="eastAsia"/>
        </w:rPr>
        <w:t xml:space="preserve">    </w:t>
      </w:r>
      <w:r>
        <w:rPr>
          <w:rFonts w:hint="eastAsia"/>
          <w:b/>
          <w:color w:val="FF0000"/>
        </w:rPr>
        <w:t xml:space="preserve"> |---</w:t>
      </w:r>
      <w:r>
        <w:rPr>
          <w:b/>
          <w:color w:val="FF0000"/>
        </w:rPr>
        <w:t xml:space="preserve"> FileInputStream</w:t>
      </w:r>
      <w:r>
        <w:rPr>
          <w:rFonts w:hint="eastAsia"/>
          <w:b/>
          <w:color w:val="FF0000"/>
        </w:rPr>
        <w:t>：</w:t>
      </w:r>
      <w:r>
        <w:t>从文件系统中的某个文件中获得输入字节。哪些文件可用取决于主机环境。FileInputStream 用于读取诸如图像数据之类的原始字节流。要读取字符流，请考虑使用 FileReader。</w:t>
      </w:r>
    </w:p>
    <w:p w14:paraId="3ECF6C8E" w14:textId="77777777" w:rsidR="001C13BD" w:rsidRDefault="001C13BD" w:rsidP="001C13BD">
      <w:pPr>
        <w:rPr>
          <w:rFonts w:hint="eastAsia"/>
        </w:rPr>
      </w:pPr>
      <w:r>
        <w:rPr>
          <w:rFonts w:hint="eastAsia"/>
        </w:rPr>
        <w:t xml:space="preserve">     </w:t>
      </w:r>
      <w:r>
        <w:rPr>
          <w:rFonts w:hint="eastAsia"/>
          <w:b/>
          <w:color w:val="FF0000"/>
        </w:rPr>
        <w:t>|---</w:t>
      </w:r>
      <w:r>
        <w:t xml:space="preserve"> </w:t>
      </w:r>
      <w:r>
        <w:rPr>
          <w:b/>
          <w:color w:val="FF0000"/>
        </w:rPr>
        <w:t>FilterInputStream</w:t>
      </w:r>
      <w:r>
        <w:rPr>
          <w:rFonts w:hint="eastAsia"/>
          <w:b/>
          <w:color w:val="FF0000"/>
        </w:rPr>
        <w:t>：</w:t>
      </w:r>
      <w:r>
        <w:t>包含其他一些输入流，它将这些流用作其基本数据源，它可以直接传输数据或提供一些额外的功能。</w:t>
      </w:r>
    </w:p>
    <w:p w14:paraId="368465F8" w14:textId="77777777" w:rsidR="001C13BD" w:rsidRDefault="001C13BD" w:rsidP="001C13BD">
      <w:pPr>
        <w:rPr>
          <w:rFonts w:hint="eastAsia"/>
        </w:rPr>
      </w:pPr>
      <w:r>
        <w:rPr>
          <w:rFonts w:hint="eastAsia"/>
        </w:rPr>
        <w:t xml:space="preserve">       </w:t>
      </w:r>
      <w:r>
        <w:rPr>
          <w:rFonts w:hint="eastAsia"/>
          <w:b/>
          <w:color w:val="FF0000"/>
        </w:rPr>
        <w:t xml:space="preserve"> |--- </w:t>
      </w:r>
      <w:r>
        <w:rPr>
          <w:b/>
          <w:color w:val="FF0000"/>
        </w:rPr>
        <w:t>BufferedInputStream</w:t>
      </w:r>
      <w:r>
        <w:rPr>
          <w:rFonts w:hint="eastAsia"/>
          <w:b/>
          <w:color w:val="FF0000"/>
        </w:rPr>
        <w:t>：</w:t>
      </w:r>
      <w:r>
        <w:t>该类实现缓冲的</w:t>
      </w:r>
      <w:r>
        <w:rPr>
          <w:rFonts w:hint="eastAsia"/>
        </w:rPr>
        <w:t>输入</w:t>
      </w:r>
      <w:r>
        <w:t>流。</w:t>
      </w:r>
    </w:p>
    <w:p w14:paraId="1048A188" w14:textId="77777777" w:rsidR="001C13BD" w:rsidRDefault="001C13BD" w:rsidP="001C13BD">
      <w:pPr>
        <w:rPr>
          <w:rFonts w:hint="eastAsia"/>
          <w:b/>
          <w:color w:val="FF0000"/>
        </w:rPr>
      </w:pPr>
      <w:r>
        <w:rPr>
          <w:rFonts w:hint="eastAsia"/>
        </w:rPr>
        <w:t xml:space="preserve">       </w:t>
      </w:r>
      <w:r>
        <w:rPr>
          <w:rFonts w:hint="eastAsia"/>
          <w:b/>
          <w:color w:val="FF0000"/>
        </w:rPr>
        <w:t xml:space="preserve"> |--- </w:t>
      </w:r>
      <w:r>
        <w:rPr>
          <w:b/>
          <w:color w:val="FF0000"/>
        </w:rPr>
        <w:t>Stream</w:t>
      </w:r>
      <w:r>
        <w:rPr>
          <w:rFonts w:hint="eastAsia"/>
          <w:b/>
          <w:color w:val="FF0000"/>
        </w:rPr>
        <w:t>：</w:t>
      </w:r>
    </w:p>
    <w:p w14:paraId="4D6987FE" w14:textId="77777777" w:rsidR="001C13BD" w:rsidRDefault="001C13BD" w:rsidP="001C13BD">
      <w:pPr>
        <w:rPr>
          <w:rFonts w:hint="eastAsia"/>
          <w:b/>
          <w:color w:val="FF0000"/>
        </w:rPr>
      </w:pPr>
      <w:r>
        <w:rPr>
          <w:rFonts w:hint="eastAsia"/>
        </w:rPr>
        <w:t xml:space="preserve">     </w:t>
      </w:r>
      <w:r>
        <w:rPr>
          <w:rFonts w:hint="eastAsia"/>
          <w:b/>
          <w:color w:val="FF0000"/>
        </w:rPr>
        <w:t>|---</w:t>
      </w:r>
      <w:r>
        <w:t xml:space="preserve"> </w:t>
      </w:r>
      <w:r>
        <w:rPr>
          <w:rFonts w:hint="eastAsia"/>
          <w:b/>
          <w:color w:val="FF0000"/>
        </w:rPr>
        <w:t>Object</w:t>
      </w:r>
      <w:r>
        <w:rPr>
          <w:b/>
          <w:color w:val="FF0000"/>
        </w:rPr>
        <w:t>InputStream</w:t>
      </w:r>
      <w:r>
        <w:rPr>
          <w:rFonts w:hint="eastAsia"/>
          <w:b/>
          <w:color w:val="FF0000"/>
        </w:rPr>
        <w:t>：</w:t>
      </w:r>
    </w:p>
    <w:p w14:paraId="6492EDD8" w14:textId="77777777" w:rsidR="001C13BD" w:rsidRDefault="001C13BD" w:rsidP="001C13BD">
      <w:pPr>
        <w:rPr>
          <w:rFonts w:hint="eastAsia"/>
        </w:rPr>
      </w:pPr>
      <w:r>
        <w:rPr>
          <w:rFonts w:hint="eastAsia"/>
        </w:rPr>
        <w:t xml:space="preserve">     </w:t>
      </w:r>
      <w:r>
        <w:rPr>
          <w:rFonts w:hint="eastAsia"/>
          <w:b/>
          <w:color w:val="FF0000"/>
        </w:rPr>
        <w:t>|---</w:t>
      </w:r>
      <w:r>
        <w:t xml:space="preserve"> </w:t>
      </w:r>
      <w:r>
        <w:rPr>
          <w:rFonts w:hint="eastAsia"/>
          <w:b/>
          <w:color w:val="FF0000"/>
        </w:rPr>
        <w:t>Piped</w:t>
      </w:r>
      <w:r>
        <w:rPr>
          <w:b/>
          <w:color w:val="FF0000"/>
        </w:rPr>
        <w:t>InputStream</w:t>
      </w:r>
      <w:r>
        <w:rPr>
          <w:rFonts w:hint="eastAsia"/>
          <w:b/>
          <w:color w:val="FF0000"/>
        </w:rPr>
        <w:t>：</w:t>
      </w:r>
    </w:p>
    <w:p w14:paraId="73BB57C0" w14:textId="77777777" w:rsidR="001C13BD" w:rsidRDefault="001C13BD" w:rsidP="001C13BD">
      <w:pPr>
        <w:rPr>
          <w:rFonts w:hint="eastAsia"/>
        </w:rPr>
      </w:pPr>
      <w:r>
        <w:rPr>
          <w:rFonts w:hint="eastAsia"/>
        </w:rPr>
        <w:t>-----------------------------------------------</w:t>
      </w:r>
    </w:p>
    <w:p w14:paraId="75224A3F" w14:textId="77777777" w:rsidR="001C13BD" w:rsidRDefault="001C13BD" w:rsidP="001C13BD">
      <w:pPr>
        <w:rPr>
          <w:rFonts w:hint="eastAsia"/>
        </w:rPr>
      </w:pPr>
      <w:r>
        <w:rPr>
          <w:b/>
          <w:color w:val="FF0000"/>
          <w:sz w:val="28"/>
          <w:szCs w:val="28"/>
        </w:rPr>
        <w:lastRenderedPageBreak/>
        <w:t>OutputStream</w:t>
      </w:r>
      <w:r>
        <w:rPr>
          <w:rFonts w:hint="eastAsia"/>
          <w:b/>
          <w:color w:val="FF0000"/>
          <w:sz w:val="28"/>
          <w:szCs w:val="28"/>
        </w:rPr>
        <w:t>：</w:t>
      </w:r>
      <w:r>
        <w:t>此抽象类是表示输出字节流的所有类的超类。</w:t>
      </w:r>
    </w:p>
    <w:p w14:paraId="3F874980" w14:textId="77777777" w:rsidR="001C13BD" w:rsidRDefault="001C13BD" w:rsidP="001C13BD">
      <w:pPr>
        <w:rPr>
          <w:rFonts w:hint="eastAsia"/>
        </w:rPr>
      </w:pPr>
      <w:r>
        <w:rPr>
          <w:rFonts w:hint="eastAsia"/>
        </w:rPr>
        <w:t xml:space="preserve">    </w:t>
      </w:r>
      <w:r>
        <w:rPr>
          <w:rFonts w:hint="eastAsia"/>
          <w:b/>
          <w:color w:val="FF0000"/>
        </w:rPr>
        <w:t xml:space="preserve"> |---</w:t>
      </w:r>
      <w:r>
        <w:t xml:space="preserve"> </w:t>
      </w:r>
      <w:r>
        <w:rPr>
          <w:b/>
          <w:color w:val="FF0000"/>
        </w:rPr>
        <w:t>FileOutputStream</w:t>
      </w:r>
      <w:r>
        <w:rPr>
          <w:rFonts w:hint="eastAsia"/>
          <w:b/>
          <w:color w:val="FF0000"/>
        </w:rPr>
        <w:t>：</w:t>
      </w:r>
      <w:r>
        <w:t xml:space="preserve">文件输出流是用于将数据写入 </w:t>
      </w:r>
      <w:r>
        <w:rPr>
          <w:rStyle w:val="HTML"/>
        </w:rPr>
        <w:t>File</w:t>
      </w:r>
      <w:r>
        <w:t xml:space="preserve"> 或 </w:t>
      </w:r>
      <w:r>
        <w:rPr>
          <w:rStyle w:val="HTML"/>
        </w:rPr>
        <w:t>FileDescriptor</w:t>
      </w:r>
      <w:r>
        <w:t xml:space="preserve"> 的输出流。</w:t>
      </w:r>
    </w:p>
    <w:p w14:paraId="441B7BA8" w14:textId="77777777" w:rsidR="001C13BD" w:rsidRDefault="001C13BD" w:rsidP="001C13BD">
      <w:pPr>
        <w:rPr>
          <w:rFonts w:hint="eastAsia"/>
        </w:rPr>
      </w:pPr>
      <w:r>
        <w:rPr>
          <w:rFonts w:hint="eastAsia"/>
        </w:rPr>
        <w:t xml:space="preserve">     </w:t>
      </w:r>
      <w:r>
        <w:rPr>
          <w:rFonts w:hint="eastAsia"/>
          <w:b/>
          <w:color w:val="FF0000"/>
        </w:rPr>
        <w:t>|---</w:t>
      </w:r>
      <w:r>
        <w:t xml:space="preserve"> </w:t>
      </w:r>
      <w:r>
        <w:rPr>
          <w:b/>
          <w:color w:val="FF0000"/>
        </w:rPr>
        <w:t>FilterOutputStream</w:t>
      </w:r>
      <w:r>
        <w:rPr>
          <w:rFonts w:hint="eastAsia"/>
          <w:b/>
          <w:color w:val="FF0000"/>
        </w:rPr>
        <w:t>：</w:t>
      </w:r>
      <w:r>
        <w:t>此类是过滤输出流的所有类的超类。</w:t>
      </w:r>
    </w:p>
    <w:p w14:paraId="6D63B2CC" w14:textId="77777777" w:rsidR="001C13BD" w:rsidRDefault="001C13BD" w:rsidP="001C13BD">
      <w:pPr>
        <w:rPr>
          <w:rFonts w:hint="eastAsia"/>
        </w:rPr>
      </w:pPr>
      <w:r>
        <w:rPr>
          <w:rFonts w:hint="eastAsia"/>
        </w:rPr>
        <w:t xml:space="preserve">       </w:t>
      </w:r>
      <w:r>
        <w:rPr>
          <w:rFonts w:hint="eastAsia"/>
          <w:b/>
          <w:color w:val="FF0000"/>
        </w:rPr>
        <w:t xml:space="preserve"> |---</w:t>
      </w:r>
      <w:r>
        <w:t xml:space="preserve"> </w:t>
      </w:r>
      <w:r>
        <w:rPr>
          <w:b/>
          <w:color w:val="FF0000"/>
        </w:rPr>
        <w:t>BufferedOutputStream</w:t>
      </w:r>
      <w:r>
        <w:rPr>
          <w:rFonts w:hint="eastAsia"/>
          <w:b/>
          <w:color w:val="FF0000"/>
        </w:rPr>
        <w:t>：</w:t>
      </w:r>
      <w:r>
        <w:t>该类实现缓冲的输出流。</w:t>
      </w:r>
    </w:p>
    <w:p w14:paraId="24CF22FD" w14:textId="77777777" w:rsidR="001C13BD" w:rsidRDefault="001C13BD" w:rsidP="001C13BD">
      <w:pPr>
        <w:rPr>
          <w:rFonts w:hint="eastAsia"/>
          <w:b/>
          <w:color w:val="FF0000"/>
        </w:rPr>
      </w:pPr>
      <w:r>
        <w:rPr>
          <w:rFonts w:hint="eastAsia"/>
        </w:rPr>
        <w:t xml:space="preserve">       </w:t>
      </w:r>
      <w:r>
        <w:rPr>
          <w:rFonts w:hint="eastAsia"/>
          <w:b/>
          <w:color w:val="FF0000"/>
        </w:rPr>
        <w:t xml:space="preserve"> |--- Print</w:t>
      </w:r>
      <w:r>
        <w:rPr>
          <w:b/>
          <w:color w:val="FF0000"/>
        </w:rPr>
        <w:t>Stream</w:t>
      </w:r>
      <w:r>
        <w:rPr>
          <w:rFonts w:hint="eastAsia"/>
          <w:b/>
          <w:color w:val="FF0000"/>
        </w:rPr>
        <w:t>：</w:t>
      </w:r>
    </w:p>
    <w:p w14:paraId="397E0686" w14:textId="77777777" w:rsidR="001C13BD" w:rsidRDefault="001C13BD" w:rsidP="001C13BD">
      <w:pPr>
        <w:rPr>
          <w:rFonts w:hint="eastAsia"/>
          <w:b/>
          <w:color w:val="FF0000"/>
        </w:rPr>
      </w:pPr>
      <w:r>
        <w:rPr>
          <w:rFonts w:hint="eastAsia"/>
        </w:rPr>
        <w:t xml:space="preserve">       </w:t>
      </w:r>
      <w:r>
        <w:rPr>
          <w:rFonts w:hint="eastAsia"/>
          <w:b/>
          <w:color w:val="FF0000"/>
        </w:rPr>
        <w:t xml:space="preserve"> |--- DataOutput</w:t>
      </w:r>
      <w:r>
        <w:rPr>
          <w:b/>
          <w:color w:val="FF0000"/>
        </w:rPr>
        <w:t>Stream</w:t>
      </w:r>
      <w:r>
        <w:rPr>
          <w:rFonts w:hint="eastAsia"/>
          <w:b/>
          <w:color w:val="FF0000"/>
        </w:rPr>
        <w:t>：</w:t>
      </w:r>
    </w:p>
    <w:p w14:paraId="32CD0884" w14:textId="77777777" w:rsidR="001C13BD" w:rsidRDefault="001C13BD" w:rsidP="001C13BD">
      <w:pPr>
        <w:rPr>
          <w:rFonts w:hint="eastAsia"/>
          <w:b/>
          <w:color w:val="FF0000"/>
        </w:rPr>
      </w:pPr>
      <w:r>
        <w:rPr>
          <w:rFonts w:hint="eastAsia"/>
        </w:rPr>
        <w:t xml:space="preserve">     </w:t>
      </w:r>
      <w:r>
        <w:rPr>
          <w:rFonts w:hint="eastAsia"/>
          <w:b/>
          <w:color w:val="FF0000"/>
        </w:rPr>
        <w:t>|---</w:t>
      </w:r>
      <w:r>
        <w:t xml:space="preserve"> </w:t>
      </w:r>
      <w:r>
        <w:rPr>
          <w:rFonts w:hint="eastAsia"/>
          <w:b/>
          <w:color w:val="FF0000"/>
        </w:rPr>
        <w:t>Object</w:t>
      </w:r>
      <w:r>
        <w:rPr>
          <w:b/>
          <w:color w:val="FF0000"/>
        </w:rPr>
        <w:t>OutputStream</w:t>
      </w:r>
      <w:r>
        <w:rPr>
          <w:rFonts w:hint="eastAsia"/>
          <w:b/>
          <w:color w:val="FF0000"/>
        </w:rPr>
        <w:t>：</w:t>
      </w:r>
    </w:p>
    <w:p w14:paraId="7ECC6E84" w14:textId="77777777" w:rsidR="001C13BD" w:rsidRDefault="001C13BD" w:rsidP="001C13BD">
      <w:pPr>
        <w:rPr>
          <w:rFonts w:ascii="宋体" w:hAnsi="宋体" w:hint="eastAsia"/>
          <w:szCs w:val="21"/>
        </w:rPr>
      </w:pPr>
      <w:r>
        <w:rPr>
          <w:rFonts w:hint="eastAsia"/>
        </w:rPr>
        <w:t xml:space="preserve">     </w:t>
      </w:r>
      <w:r>
        <w:rPr>
          <w:rFonts w:hint="eastAsia"/>
          <w:b/>
          <w:color w:val="FF0000"/>
        </w:rPr>
        <w:t>|---</w:t>
      </w:r>
      <w:r>
        <w:t xml:space="preserve"> </w:t>
      </w:r>
      <w:r>
        <w:rPr>
          <w:rFonts w:hint="eastAsia"/>
          <w:b/>
          <w:color w:val="FF0000"/>
        </w:rPr>
        <w:t>Piped</w:t>
      </w:r>
      <w:r>
        <w:rPr>
          <w:b/>
          <w:color w:val="FF0000"/>
        </w:rPr>
        <w:t>OutputStream</w:t>
      </w:r>
      <w:r>
        <w:rPr>
          <w:rFonts w:hint="eastAsia"/>
          <w:b/>
          <w:color w:val="FF0000"/>
        </w:rPr>
        <w:t>：</w:t>
      </w:r>
    </w:p>
    <w:p w14:paraId="03B8B17F" w14:textId="77777777" w:rsidR="001C13BD" w:rsidRDefault="001C13BD" w:rsidP="001C13BD">
      <w:pPr>
        <w:rPr>
          <w:rFonts w:ascii="宋体" w:hAnsi="宋体" w:hint="eastAsia"/>
          <w:szCs w:val="21"/>
        </w:rPr>
      </w:pPr>
      <w:r>
        <w:rPr>
          <w:rFonts w:ascii="宋体" w:hAnsi="宋体" w:hint="eastAsia"/>
          <w:szCs w:val="21"/>
        </w:rPr>
        <w:t>--------------------------------</w:t>
      </w:r>
    </w:p>
    <w:p w14:paraId="5F7E0C35" w14:textId="77777777" w:rsidR="001C13BD" w:rsidRDefault="001C13BD" w:rsidP="001C13BD">
      <w:pPr>
        <w:rPr>
          <w:rFonts w:ascii="宋体" w:hAnsi="宋体" w:hint="eastAsia"/>
          <w:szCs w:val="21"/>
        </w:rPr>
      </w:pPr>
      <w:r>
        <w:rPr>
          <w:rFonts w:ascii="宋体" w:hAnsi="宋体" w:hint="eastAsia"/>
          <w:szCs w:val="21"/>
        </w:rPr>
        <w:t>缓冲区是提高效率用的，给谁提高呢？</w:t>
      </w:r>
    </w:p>
    <w:p w14:paraId="01A73A81" w14:textId="77777777" w:rsidR="001C13BD" w:rsidRDefault="001C13BD" w:rsidP="001C13BD">
      <w:pPr>
        <w:rPr>
          <w:rFonts w:ascii="宋体" w:hAnsi="宋体"/>
          <w:szCs w:val="21"/>
        </w:rPr>
      </w:pPr>
      <w:r>
        <w:rPr>
          <w:rFonts w:ascii="宋体" w:hAnsi="宋体" w:hint="eastAsia"/>
          <w:b/>
          <w:color w:val="FF0000"/>
          <w:szCs w:val="21"/>
        </w:rPr>
        <w:t>BufferedWriter</w:t>
      </w:r>
      <w:r>
        <w:rPr>
          <w:rFonts w:ascii="宋体" w:hAnsi="宋体" w:hint="eastAsia"/>
          <w:b/>
          <w:color w:val="FF0000"/>
          <w:szCs w:val="21"/>
        </w:rPr>
        <w:t>：</w:t>
      </w:r>
      <w:r>
        <w:rPr>
          <w:rFonts w:ascii="宋体" w:hAnsi="宋体" w:hint="eastAsia"/>
          <w:szCs w:val="21"/>
        </w:rPr>
        <w:t>是给字符输出流提高效率用的，那就意味着，缓冲区对象建立时，必须要先有流对象。明确要提高具体的流对象的效率。</w:t>
      </w:r>
    </w:p>
    <w:p w14:paraId="077C13E6" w14:textId="77777777" w:rsidR="001C13BD" w:rsidRDefault="001C13BD" w:rsidP="001C13BD">
      <w:pPr>
        <w:rPr>
          <w:rFonts w:ascii="宋体" w:hAnsi="宋体"/>
          <w:szCs w:val="21"/>
        </w:rPr>
      </w:pPr>
      <w:r>
        <w:rPr>
          <w:rFonts w:ascii="宋体" w:hAnsi="宋体"/>
          <w:szCs w:val="21"/>
        </w:rPr>
        <w:tab/>
        <w:t>FileWriter fw = new FileWriter("bufdemo.txt");</w:t>
      </w:r>
    </w:p>
    <w:p w14:paraId="3E141867" w14:textId="77777777" w:rsidR="001C13BD" w:rsidRDefault="001C13BD" w:rsidP="001C13BD">
      <w:pPr>
        <w:rPr>
          <w:rFonts w:ascii="宋体" w:hAnsi="宋体"/>
          <w:szCs w:val="21"/>
        </w:rPr>
      </w:pPr>
      <w:r>
        <w:rPr>
          <w:rFonts w:ascii="宋体" w:hAnsi="宋体" w:hint="eastAsia"/>
          <w:szCs w:val="21"/>
        </w:rPr>
        <w:tab/>
        <w:t>BufferedWriter bufw = new BufferedWriter(fw);</w:t>
      </w:r>
      <w:r>
        <w:rPr>
          <w:rFonts w:ascii="宋体" w:hAnsi="宋体" w:hint="eastAsia"/>
          <w:b/>
          <w:szCs w:val="21"/>
        </w:rPr>
        <w:t>//</w:t>
      </w:r>
      <w:r>
        <w:rPr>
          <w:rFonts w:ascii="宋体" w:hAnsi="宋体" w:hint="eastAsia"/>
          <w:b/>
          <w:szCs w:val="21"/>
        </w:rPr>
        <w:t>让缓冲区和指定流相关联。</w:t>
      </w:r>
    </w:p>
    <w:p w14:paraId="23F8EF17" w14:textId="77777777" w:rsidR="001C13BD" w:rsidRDefault="001C13BD" w:rsidP="001C13BD">
      <w:pPr>
        <w:rPr>
          <w:rFonts w:ascii="宋体" w:hAnsi="宋体"/>
          <w:szCs w:val="21"/>
        </w:rPr>
      </w:pPr>
      <w:r>
        <w:rPr>
          <w:rFonts w:ascii="宋体" w:hAnsi="宋体"/>
          <w:szCs w:val="21"/>
        </w:rPr>
        <w:tab/>
      </w:r>
      <w:proofErr w:type="gramStart"/>
      <w:r>
        <w:rPr>
          <w:rFonts w:ascii="宋体" w:hAnsi="宋体"/>
          <w:szCs w:val="21"/>
        </w:rPr>
        <w:t>for(</w:t>
      </w:r>
      <w:proofErr w:type="gramEnd"/>
      <w:r>
        <w:rPr>
          <w:rFonts w:ascii="宋体" w:hAnsi="宋体"/>
          <w:szCs w:val="21"/>
        </w:rPr>
        <w:t>int x=0; x&lt;4; x++){</w:t>
      </w:r>
    </w:p>
    <w:p w14:paraId="1FF9020D" w14:textId="77777777" w:rsidR="001C13BD" w:rsidRDefault="001C13BD" w:rsidP="001C13BD">
      <w:pPr>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bufw.write</w:t>
      </w:r>
      <w:proofErr w:type="gramEnd"/>
      <w:r>
        <w:rPr>
          <w:rFonts w:ascii="宋体" w:hAnsi="宋体"/>
          <w:szCs w:val="21"/>
        </w:rPr>
        <w:t>(x+"abc");</w:t>
      </w:r>
    </w:p>
    <w:p w14:paraId="2ED06525" w14:textId="77777777" w:rsidR="001C13BD" w:rsidRDefault="001C13BD" w:rsidP="001C13BD">
      <w:pPr>
        <w:rPr>
          <w:rFonts w:ascii="宋体" w:hAnsi="宋体"/>
          <w:szCs w:val="21"/>
        </w:rPr>
      </w:pPr>
      <w:r>
        <w:rPr>
          <w:rFonts w:ascii="宋体" w:hAnsi="宋体"/>
          <w:szCs w:val="21"/>
        </w:rPr>
        <w:tab/>
      </w:r>
      <w:r>
        <w:rPr>
          <w:rFonts w:ascii="宋体" w:hAnsi="宋体"/>
          <w:szCs w:val="21"/>
        </w:rPr>
        <w:tab/>
        <w:t>bufw.</w:t>
      </w:r>
      <w:r>
        <w:rPr>
          <w:rFonts w:ascii="宋体" w:hAnsi="宋体"/>
          <w:color w:val="FF0000"/>
          <w:szCs w:val="21"/>
        </w:rPr>
        <w:t>newLine()</w:t>
      </w:r>
      <w:r>
        <w:rPr>
          <w:rFonts w:ascii="宋体" w:hAnsi="宋体"/>
          <w:szCs w:val="21"/>
        </w:rPr>
        <w:t>;</w:t>
      </w:r>
      <w:r>
        <w:rPr>
          <w:rFonts w:ascii="宋体" w:hAnsi="宋体" w:hint="eastAsia"/>
          <w:szCs w:val="21"/>
        </w:rPr>
        <w:t xml:space="preserve"> </w:t>
      </w:r>
      <w:r>
        <w:rPr>
          <w:rFonts w:ascii="宋体" w:hAnsi="宋体" w:hint="eastAsia"/>
          <w:b/>
          <w:szCs w:val="21"/>
        </w:rPr>
        <w:t>//</w:t>
      </w:r>
      <w:r>
        <w:rPr>
          <w:rFonts w:ascii="宋体" w:hAnsi="宋体" w:hint="eastAsia"/>
          <w:b/>
          <w:szCs w:val="21"/>
        </w:rPr>
        <w:t>写入一个换行符，这个换行符可以依据平台的不同写入不同的换行符。</w:t>
      </w:r>
    </w:p>
    <w:p w14:paraId="0BC50DAB" w14:textId="77777777" w:rsidR="001C13BD" w:rsidRDefault="001C13BD" w:rsidP="001C13BD">
      <w:pPr>
        <w:rPr>
          <w:rFonts w:ascii="宋体" w:hAnsi="宋体"/>
          <w:szCs w:val="21"/>
        </w:rPr>
      </w:pPr>
      <w:r>
        <w:rPr>
          <w:rFonts w:ascii="宋体" w:hAnsi="宋体"/>
          <w:szCs w:val="21"/>
        </w:rPr>
        <w:tab/>
      </w:r>
      <w:r>
        <w:rPr>
          <w:rFonts w:ascii="宋体" w:hAnsi="宋体"/>
          <w:szCs w:val="21"/>
        </w:rPr>
        <w:tab/>
        <w:t>bufw.flush();</w:t>
      </w:r>
      <w:r>
        <w:rPr>
          <w:rFonts w:ascii="宋体" w:hAnsi="宋体" w:hint="eastAsia"/>
          <w:szCs w:val="21"/>
        </w:rPr>
        <w:t>//</w:t>
      </w:r>
      <w:r>
        <w:rPr>
          <w:rFonts w:ascii="宋体" w:hAnsi="宋体" w:hint="eastAsia"/>
          <w:szCs w:val="21"/>
        </w:rPr>
        <w:t>对缓冲区进行刷新，可以让数据到目的地中。</w:t>
      </w:r>
    </w:p>
    <w:p w14:paraId="21AA08B4" w14:textId="77777777" w:rsidR="001C13BD" w:rsidRDefault="001C13BD" w:rsidP="001C13BD">
      <w:pPr>
        <w:rPr>
          <w:rFonts w:ascii="宋体" w:hAnsi="宋体"/>
          <w:szCs w:val="21"/>
        </w:rPr>
      </w:pPr>
      <w:r>
        <w:rPr>
          <w:rFonts w:ascii="宋体" w:hAnsi="宋体"/>
          <w:szCs w:val="21"/>
        </w:rPr>
        <w:tab/>
        <w:t>}</w:t>
      </w:r>
    </w:p>
    <w:p w14:paraId="131CA1FB" w14:textId="77777777" w:rsidR="001C13BD" w:rsidRDefault="001C13BD" w:rsidP="001C13BD">
      <w:pPr>
        <w:rPr>
          <w:rFonts w:ascii="宋体" w:hAnsi="宋体" w:hint="eastAsia"/>
          <w:b/>
          <w:szCs w:val="21"/>
        </w:rPr>
      </w:pPr>
      <w:r>
        <w:rPr>
          <w:rFonts w:ascii="宋体" w:hAnsi="宋体"/>
          <w:szCs w:val="21"/>
        </w:rPr>
        <w:lastRenderedPageBreak/>
        <w:tab/>
        <w:t>bufw.close();</w:t>
      </w:r>
      <w:r>
        <w:rPr>
          <w:rFonts w:ascii="宋体" w:hAnsi="宋体" w:hint="eastAsia"/>
          <w:b/>
          <w:szCs w:val="21"/>
        </w:rPr>
        <w:t>//</w:t>
      </w:r>
      <w:r>
        <w:rPr>
          <w:rFonts w:ascii="宋体" w:hAnsi="宋体" w:hint="eastAsia"/>
          <w:b/>
          <w:szCs w:val="21"/>
        </w:rPr>
        <w:t>关闭缓冲区，其实就是在关闭具体的流。</w:t>
      </w:r>
    </w:p>
    <w:p w14:paraId="4C7EE3B0" w14:textId="77777777" w:rsidR="001C13BD" w:rsidRDefault="001C13BD" w:rsidP="001C13BD">
      <w:pPr>
        <w:rPr>
          <w:rFonts w:ascii="宋体" w:hAnsi="宋体" w:hint="eastAsia"/>
          <w:b/>
          <w:color w:val="FF0000"/>
          <w:szCs w:val="21"/>
        </w:rPr>
      </w:pPr>
      <w:r>
        <w:rPr>
          <w:rFonts w:ascii="宋体" w:hAnsi="宋体" w:hint="eastAsia"/>
          <w:b/>
          <w:color w:val="FF0000"/>
          <w:szCs w:val="21"/>
        </w:rPr>
        <w:t>-----------------------------</w:t>
      </w:r>
    </w:p>
    <w:p w14:paraId="3AF1B80C" w14:textId="77777777" w:rsidR="001C13BD" w:rsidRDefault="001C13BD" w:rsidP="001C13BD">
      <w:pPr>
        <w:rPr>
          <w:rFonts w:ascii="宋体" w:hAnsi="宋体" w:hint="eastAsia"/>
          <w:b/>
          <w:color w:val="FF0000"/>
          <w:szCs w:val="21"/>
        </w:rPr>
      </w:pPr>
      <w:r>
        <w:rPr>
          <w:rFonts w:ascii="宋体" w:hAnsi="宋体"/>
          <w:b/>
          <w:color w:val="FF0000"/>
          <w:szCs w:val="21"/>
        </w:rPr>
        <w:t>BufferedReader</w:t>
      </w:r>
      <w:r>
        <w:rPr>
          <w:rFonts w:ascii="宋体" w:hAnsi="宋体" w:hint="eastAsia"/>
          <w:b/>
          <w:color w:val="FF0000"/>
          <w:szCs w:val="21"/>
        </w:rPr>
        <w:t>：</w:t>
      </w:r>
    </w:p>
    <w:p w14:paraId="662E676B" w14:textId="77777777" w:rsidR="001C13BD" w:rsidRDefault="001C13BD" w:rsidP="001C13BD">
      <w:pPr>
        <w:rPr>
          <w:rFonts w:ascii="宋体" w:hAnsi="宋体"/>
          <w:szCs w:val="21"/>
        </w:rPr>
      </w:pPr>
      <w:r>
        <w:rPr>
          <w:rFonts w:ascii="宋体" w:hAnsi="宋体"/>
          <w:szCs w:val="21"/>
        </w:rPr>
        <w:tab/>
        <w:t>FileReader fr = new FileReader("bufdemo.txt");</w:t>
      </w:r>
    </w:p>
    <w:p w14:paraId="1D426384" w14:textId="77777777" w:rsidR="001C13BD" w:rsidRDefault="001C13BD" w:rsidP="001C13BD">
      <w:pPr>
        <w:rPr>
          <w:rFonts w:ascii="宋体" w:hAnsi="宋体"/>
          <w:szCs w:val="21"/>
        </w:rPr>
      </w:pPr>
      <w:r>
        <w:rPr>
          <w:rFonts w:ascii="宋体" w:hAnsi="宋体"/>
          <w:szCs w:val="21"/>
        </w:rPr>
        <w:tab/>
        <w:t xml:space="preserve">BufferedReader </w:t>
      </w:r>
      <w:proofErr w:type="gramStart"/>
      <w:r>
        <w:rPr>
          <w:rFonts w:ascii="宋体" w:hAnsi="宋体"/>
          <w:szCs w:val="21"/>
        </w:rPr>
        <w:t>bufr  =</w:t>
      </w:r>
      <w:proofErr w:type="gramEnd"/>
      <w:r>
        <w:rPr>
          <w:rFonts w:ascii="宋体" w:hAnsi="宋体"/>
          <w:szCs w:val="21"/>
        </w:rPr>
        <w:t xml:space="preserve"> new BufferedReader(fr);</w:t>
      </w:r>
    </w:p>
    <w:p w14:paraId="16F08B28" w14:textId="77777777" w:rsidR="001C13BD" w:rsidRDefault="001C13BD" w:rsidP="001C13BD">
      <w:pPr>
        <w:rPr>
          <w:rFonts w:ascii="宋体" w:hAnsi="宋体"/>
          <w:szCs w:val="21"/>
        </w:rPr>
      </w:pPr>
      <w:r>
        <w:rPr>
          <w:rFonts w:ascii="宋体" w:hAnsi="宋体"/>
          <w:szCs w:val="21"/>
        </w:rPr>
        <w:tab/>
        <w:t>String line = null;</w:t>
      </w:r>
    </w:p>
    <w:p w14:paraId="25174CF5" w14:textId="77777777" w:rsidR="001C13BD" w:rsidRDefault="001C13BD" w:rsidP="001C13BD">
      <w:pPr>
        <w:rPr>
          <w:rFonts w:ascii="宋体" w:hAnsi="宋体"/>
          <w:szCs w:val="21"/>
        </w:rPr>
      </w:pPr>
      <w:r>
        <w:rPr>
          <w:rFonts w:ascii="宋体" w:hAnsi="宋体"/>
          <w:szCs w:val="21"/>
        </w:rPr>
        <w:tab/>
        <w:t>while((line=</w:t>
      </w:r>
      <w:proofErr w:type="gramStart"/>
      <w:r>
        <w:rPr>
          <w:rFonts w:ascii="宋体" w:hAnsi="宋体"/>
          <w:szCs w:val="21"/>
        </w:rPr>
        <w:t>bufr.</w:t>
      </w:r>
      <w:r>
        <w:rPr>
          <w:rFonts w:ascii="宋体" w:hAnsi="宋体"/>
          <w:color w:val="FF0000"/>
          <w:szCs w:val="21"/>
        </w:rPr>
        <w:t>readLine</w:t>
      </w:r>
      <w:proofErr w:type="gramEnd"/>
      <w:r>
        <w:rPr>
          <w:rFonts w:ascii="宋体" w:hAnsi="宋体"/>
          <w:color w:val="FF0000"/>
          <w:szCs w:val="21"/>
        </w:rPr>
        <w:t>()</w:t>
      </w:r>
      <w:r>
        <w:rPr>
          <w:rFonts w:ascii="宋体" w:hAnsi="宋体"/>
          <w:szCs w:val="21"/>
        </w:rPr>
        <w:t>)!=null){</w:t>
      </w:r>
      <w:r>
        <w:rPr>
          <w:rFonts w:hint="eastAsia"/>
        </w:rPr>
        <w:t xml:space="preserve">  </w:t>
      </w:r>
      <w:r>
        <w:rPr>
          <w:rFonts w:ascii="宋体" w:hAnsi="宋体" w:hint="eastAsia"/>
          <w:b/>
          <w:szCs w:val="21"/>
        </w:rPr>
        <w:t>//readLine</w:t>
      </w:r>
      <w:r>
        <w:rPr>
          <w:rFonts w:ascii="宋体" w:hAnsi="宋体" w:hint="eastAsia"/>
          <w:b/>
          <w:szCs w:val="21"/>
        </w:rPr>
        <w:t>方法返回的时候是不带换行符的。</w:t>
      </w:r>
    </w:p>
    <w:p w14:paraId="09F01B2A" w14:textId="77777777" w:rsidR="001C13BD" w:rsidRDefault="001C13BD" w:rsidP="001C13BD">
      <w:pPr>
        <w:rPr>
          <w:rFonts w:ascii="宋体" w:hAnsi="宋体"/>
          <w:szCs w:val="21"/>
        </w:rPr>
      </w:pPr>
      <w:r>
        <w:rPr>
          <w:rFonts w:ascii="宋体" w:hAnsi="宋体"/>
          <w:szCs w:val="21"/>
        </w:rPr>
        <w:tab/>
      </w:r>
      <w:r>
        <w:rPr>
          <w:rFonts w:ascii="宋体" w:hAnsi="宋体"/>
          <w:szCs w:val="21"/>
        </w:rPr>
        <w:tab/>
        <w:t>System.out.print</w:t>
      </w:r>
      <w:r>
        <w:rPr>
          <w:rFonts w:ascii="宋体" w:hAnsi="宋体" w:hint="eastAsia"/>
          <w:szCs w:val="21"/>
        </w:rPr>
        <w:t>ln</w:t>
      </w:r>
      <w:r>
        <w:rPr>
          <w:rFonts w:ascii="宋体" w:hAnsi="宋体"/>
          <w:szCs w:val="21"/>
        </w:rPr>
        <w:t>(line);</w:t>
      </w:r>
    </w:p>
    <w:p w14:paraId="5B4ECAA9" w14:textId="77777777" w:rsidR="001C13BD" w:rsidRDefault="001C13BD" w:rsidP="001C13BD">
      <w:pPr>
        <w:rPr>
          <w:rFonts w:ascii="宋体" w:hAnsi="宋体"/>
          <w:szCs w:val="21"/>
        </w:rPr>
      </w:pPr>
      <w:r>
        <w:rPr>
          <w:rFonts w:ascii="宋体" w:hAnsi="宋体"/>
          <w:szCs w:val="21"/>
        </w:rPr>
        <w:tab/>
        <w:t>}</w:t>
      </w:r>
    </w:p>
    <w:p w14:paraId="78C19C45" w14:textId="77777777" w:rsidR="001C13BD" w:rsidRDefault="001C13BD" w:rsidP="001C13BD">
      <w:pPr>
        <w:rPr>
          <w:rFonts w:ascii="宋体" w:hAnsi="宋体" w:hint="eastAsia"/>
          <w:szCs w:val="21"/>
        </w:rPr>
      </w:pPr>
      <w:r>
        <w:rPr>
          <w:rFonts w:ascii="宋体" w:hAnsi="宋体"/>
          <w:szCs w:val="21"/>
        </w:rPr>
        <w:tab/>
      </w:r>
      <w:proofErr w:type="gramStart"/>
      <w:r>
        <w:rPr>
          <w:rFonts w:ascii="宋体" w:hAnsi="宋体"/>
          <w:szCs w:val="21"/>
        </w:rPr>
        <w:t>bufr.close</w:t>
      </w:r>
      <w:proofErr w:type="gramEnd"/>
      <w:r>
        <w:rPr>
          <w:rFonts w:ascii="宋体" w:hAnsi="宋体"/>
          <w:szCs w:val="21"/>
        </w:rPr>
        <w:t>();</w:t>
      </w:r>
    </w:p>
    <w:p w14:paraId="3694EBF8" w14:textId="77777777" w:rsidR="001C13BD" w:rsidRDefault="001C13BD" w:rsidP="001C13BD">
      <w:pPr>
        <w:rPr>
          <w:rFonts w:ascii="宋体" w:hAnsi="宋体" w:hint="eastAsia"/>
          <w:szCs w:val="21"/>
        </w:rPr>
      </w:pPr>
      <w:r>
        <w:rPr>
          <w:rFonts w:ascii="宋体" w:hAnsi="宋体" w:hint="eastAsia"/>
          <w:b/>
          <w:color w:val="FF0000"/>
          <w:szCs w:val="21"/>
        </w:rPr>
        <w:t>-----------------------------</w:t>
      </w:r>
    </w:p>
    <w:p w14:paraId="0A2D47F6" w14:textId="77777777" w:rsidR="001C13BD" w:rsidRDefault="001C13BD" w:rsidP="001C13BD">
      <w:pPr>
        <w:rPr>
          <w:rFonts w:ascii="宋体" w:hAnsi="宋体" w:hint="eastAsia"/>
          <w:szCs w:val="21"/>
        </w:rPr>
      </w:pPr>
      <w:r>
        <w:rPr>
          <w:rFonts w:ascii="宋体" w:hAnsi="宋体" w:hint="eastAsia"/>
          <w:szCs w:val="21"/>
        </w:rPr>
        <w:t>//</w:t>
      </w:r>
      <w:r>
        <w:rPr>
          <w:rFonts w:ascii="宋体" w:hAnsi="宋体" w:hint="eastAsia"/>
          <w:szCs w:val="21"/>
        </w:rPr>
        <w:t>记住，只要一读取键盘录入，就用这句话。</w:t>
      </w:r>
    </w:p>
    <w:p w14:paraId="062E6B0F" w14:textId="77777777" w:rsidR="001C13BD" w:rsidRDefault="001C13BD" w:rsidP="001C13BD">
      <w:pPr>
        <w:rPr>
          <w:rFonts w:ascii="宋体" w:hAnsi="宋体" w:hint="eastAsia"/>
          <w:color w:val="FF0000"/>
          <w:szCs w:val="21"/>
        </w:rPr>
      </w:pPr>
      <w:r>
        <w:rPr>
          <w:rFonts w:ascii="宋体" w:hAnsi="宋体"/>
          <w:color w:val="FF0000"/>
          <w:szCs w:val="21"/>
        </w:rPr>
        <w:t xml:space="preserve">BufferedReader bufr = new </w:t>
      </w:r>
      <w:proofErr w:type="gramStart"/>
      <w:r>
        <w:rPr>
          <w:rFonts w:ascii="宋体" w:hAnsi="宋体"/>
          <w:color w:val="FF0000"/>
          <w:szCs w:val="21"/>
        </w:rPr>
        <w:t>BufferedReader(</w:t>
      </w:r>
      <w:proofErr w:type="gramEnd"/>
      <w:r>
        <w:rPr>
          <w:rFonts w:ascii="宋体" w:hAnsi="宋体"/>
          <w:color w:val="FF0000"/>
          <w:szCs w:val="21"/>
        </w:rPr>
        <w:t>new InputStreamReader(System.in));</w:t>
      </w:r>
    </w:p>
    <w:p w14:paraId="3DCDC4E3" w14:textId="77777777" w:rsidR="001C13BD" w:rsidRDefault="001C13BD" w:rsidP="001C13BD">
      <w:pPr>
        <w:rPr>
          <w:rFonts w:ascii="宋体" w:hAnsi="宋体"/>
          <w:szCs w:val="21"/>
        </w:rPr>
      </w:pPr>
      <w:r>
        <w:rPr>
          <w:rFonts w:ascii="宋体" w:hAnsi="宋体"/>
          <w:color w:val="FF0000"/>
          <w:szCs w:val="21"/>
        </w:rPr>
        <w:t>BufferedWriter bufw = new BufferedWriter(new OutputStreamWriter(System.out));</w:t>
      </w:r>
      <w:r>
        <w:rPr>
          <w:rFonts w:ascii="宋体" w:hAnsi="宋体" w:hint="eastAsia"/>
          <w:szCs w:val="21"/>
        </w:rPr>
        <w:t>//</w:t>
      </w:r>
      <w:r>
        <w:rPr>
          <w:rFonts w:ascii="宋体" w:hAnsi="宋体" w:hint="eastAsia"/>
          <w:szCs w:val="21"/>
        </w:rPr>
        <w:t>输出到控制台</w:t>
      </w:r>
    </w:p>
    <w:p w14:paraId="1A071946" w14:textId="77777777" w:rsidR="001C13BD" w:rsidRDefault="001C13BD" w:rsidP="001C13BD">
      <w:pPr>
        <w:rPr>
          <w:rFonts w:ascii="宋体" w:hAnsi="宋体"/>
          <w:szCs w:val="21"/>
        </w:rPr>
      </w:pPr>
      <w:r>
        <w:rPr>
          <w:rFonts w:ascii="宋体" w:hAnsi="宋体"/>
          <w:szCs w:val="21"/>
        </w:rPr>
        <w:t>String line = null;</w:t>
      </w:r>
    </w:p>
    <w:p w14:paraId="1D615FFC" w14:textId="77777777" w:rsidR="001C13BD" w:rsidRDefault="001C13BD" w:rsidP="001C13BD">
      <w:pPr>
        <w:rPr>
          <w:rFonts w:ascii="宋体" w:hAnsi="宋体"/>
          <w:szCs w:val="21"/>
        </w:rPr>
      </w:pPr>
      <w:r>
        <w:rPr>
          <w:rFonts w:ascii="宋体" w:hAnsi="宋体"/>
          <w:szCs w:val="21"/>
        </w:rPr>
        <w:t>while((line=</w:t>
      </w:r>
      <w:proofErr w:type="gramStart"/>
      <w:r>
        <w:rPr>
          <w:rFonts w:ascii="宋体" w:hAnsi="宋体"/>
          <w:szCs w:val="21"/>
        </w:rPr>
        <w:t>bufr.readLine</w:t>
      </w:r>
      <w:proofErr w:type="gramEnd"/>
      <w:r>
        <w:rPr>
          <w:rFonts w:ascii="宋体" w:hAnsi="宋体"/>
          <w:szCs w:val="21"/>
        </w:rPr>
        <w:t>())!=null){</w:t>
      </w:r>
    </w:p>
    <w:p w14:paraId="3BABF9F3" w14:textId="77777777" w:rsidR="001C13BD" w:rsidRDefault="001C13BD" w:rsidP="001C13BD">
      <w:pPr>
        <w:rPr>
          <w:rFonts w:ascii="宋体" w:hAnsi="宋体"/>
          <w:szCs w:val="21"/>
        </w:rPr>
      </w:pPr>
      <w:r>
        <w:rPr>
          <w:rFonts w:ascii="宋体" w:hAnsi="宋体"/>
          <w:szCs w:val="21"/>
        </w:rPr>
        <w:tab/>
        <w:t>if("over</w:t>
      </w:r>
      <w:proofErr w:type="gramStart"/>
      <w:r>
        <w:rPr>
          <w:rFonts w:ascii="宋体" w:hAnsi="宋体"/>
          <w:szCs w:val="21"/>
        </w:rPr>
        <w:t>".equals</w:t>
      </w:r>
      <w:proofErr w:type="gramEnd"/>
      <w:r>
        <w:rPr>
          <w:rFonts w:ascii="宋体" w:hAnsi="宋体"/>
          <w:szCs w:val="21"/>
        </w:rPr>
        <w:t>(line))</w:t>
      </w:r>
    </w:p>
    <w:p w14:paraId="4FA0A9FB" w14:textId="77777777" w:rsidR="001C13BD" w:rsidRDefault="001C13BD" w:rsidP="001C13BD">
      <w:pPr>
        <w:rPr>
          <w:rFonts w:ascii="宋体" w:hAnsi="宋体"/>
          <w:szCs w:val="21"/>
        </w:rPr>
      </w:pPr>
      <w:r>
        <w:rPr>
          <w:rFonts w:ascii="宋体" w:hAnsi="宋体"/>
          <w:szCs w:val="21"/>
        </w:rPr>
        <w:tab/>
      </w:r>
      <w:r>
        <w:rPr>
          <w:rFonts w:ascii="宋体" w:hAnsi="宋体"/>
          <w:szCs w:val="21"/>
        </w:rPr>
        <w:tab/>
        <w:t>break;</w:t>
      </w:r>
    </w:p>
    <w:p w14:paraId="61A5DFB1" w14:textId="77777777" w:rsidR="001C13BD" w:rsidRDefault="001C13BD" w:rsidP="001C13BD">
      <w:pPr>
        <w:rPr>
          <w:rFonts w:ascii="宋体" w:hAnsi="宋体"/>
          <w:szCs w:val="21"/>
        </w:rPr>
      </w:pPr>
      <w:r>
        <w:rPr>
          <w:rFonts w:ascii="宋体" w:hAnsi="宋体"/>
          <w:szCs w:val="21"/>
        </w:rPr>
        <w:tab/>
        <w:t>bufw.write(line.toUpperCase());</w:t>
      </w:r>
      <w:r>
        <w:rPr>
          <w:rFonts w:ascii="宋体" w:hAnsi="宋体" w:hint="eastAsia"/>
          <w:szCs w:val="21"/>
        </w:rPr>
        <w:t>//</w:t>
      </w:r>
      <w:r>
        <w:rPr>
          <w:rFonts w:ascii="宋体" w:hAnsi="宋体" w:hint="eastAsia"/>
          <w:szCs w:val="21"/>
        </w:rPr>
        <w:t>将输入的字符转成大写字符输出</w:t>
      </w:r>
    </w:p>
    <w:p w14:paraId="33837D84" w14:textId="77777777" w:rsidR="001C13BD" w:rsidRDefault="001C13BD" w:rsidP="001C13BD">
      <w:pPr>
        <w:rPr>
          <w:rFonts w:ascii="宋体" w:hAnsi="宋体"/>
          <w:szCs w:val="21"/>
        </w:rPr>
      </w:pPr>
      <w:r>
        <w:rPr>
          <w:rFonts w:ascii="宋体" w:hAnsi="宋体"/>
          <w:szCs w:val="21"/>
        </w:rPr>
        <w:lastRenderedPageBreak/>
        <w:tab/>
      </w:r>
      <w:proofErr w:type="gramStart"/>
      <w:r>
        <w:rPr>
          <w:rFonts w:ascii="宋体" w:hAnsi="宋体"/>
          <w:szCs w:val="21"/>
        </w:rPr>
        <w:t>bufw.newLine</w:t>
      </w:r>
      <w:proofErr w:type="gramEnd"/>
      <w:r>
        <w:rPr>
          <w:rFonts w:ascii="宋体" w:hAnsi="宋体"/>
          <w:szCs w:val="21"/>
        </w:rPr>
        <w:t>();</w:t>
      </w:r>
    </w:p>
    <w:p w14:paraId="5673003A" w14:textId="77777777" w:rsidR="001C13BD" w:rsidRDefault="001C13BD" w:rsidP="001C13BD">
      <w:pPr>
        <w:rPr>
          <w:rFonts w:ascii="宋体" w:hAnsi="宋体"/>
          <w:szCs w:val="21"/>
        </w:rPr>
      </w:pPr>
      <w:r>
        <w:rPr>
          <w:rFonts w:ascii="宋体" w:hAnsi="宋体"/>
          <w:szCs w:val="21"/>
        </w:rPr>
        <w:tab/>
      </w:r>
      <w:proofErr w:type="gramStart"/>
      <w:r>
        <w:rPr>
          <w:rFonts w:ascii="宋体" w:hAnsi="宋体"/>
          <w:szCs w:val="21"/>
        </w:rPr>
        <w:t>bufw.flush</w:t>
      </w:r>
      <w:proofErr w:type="gramEnd"/>
      <w:r>
        <w:rPr>
          <w:rFonts w:ascii="宋体" w:hAnsi="宋体"/>
          <w:szCs w:val="21"/>
        </w:rPr>
        <w:t>();</w:t>
      </w:r>
    </w:p>
    <w:p w14:paraId="14DC91A8" w14:textId="77777777" w:rsidR="001C13BD" w:rsidRDefault="001C13BD" w:rsidP="001C13BD">
      <w:pPr>
        <w:rPr>
          <w:rFonts w:ascii="宋体" w:hAnsi="宋体"/>
          <w:szCs w:val="21"/>
        </w:rPr>
      </w:pPr>
      <w:r>
        <w:rPr>
          <w:rFonts w:ascii="宋体" w:hAnsi="宋体"/>
          <w:szCs w:val="21"/>
        </w:rPr>
        <w:tab/>
        <w:t>}</w:t>
      </w:r>
    </w:p>
    <w:p w14:paraId="6CCC92AD" w14:textId="77777777" w:rsidR="001C13BD" w:rsidRDefault="001C13BD" w:rsidP="001C13BD">
      <w:pPr>
        <w:rPr>
          <w:rFonts w:ascii="宋体" w:hAnsi="宋体"/>
          <w:szCs w:val="21"/>
        </w:rPr>
      </w:pPr>
      <w:proofErr w:type="gramStart"/>
      <w:r>
        <w:rPr>
          <w:rFonts w:ascii="宋体" w:hAnsi="宋体"/>
          <w:szCs w:val="21"/>
        </w:rPr>
        <w:t>bufw.close</w:t>
      </w:r>
      <w:proofErr w:type="gramEnd"/>
      <w:r>
        <w:rPr>
          <w:rFonts w:ascii="宋体" w:hAnsi="宋体"/>
          <w:szCs w:val="21"/>
        </w:rPr>
        <w:t>();</w:t>
      </w:r>
    </w:p>
    <w:p w14:paraId="7F23DCF9" w14:textId="77777777" w:rsidR="001C13BD" w:rsidRDefault="001C13BD" w:rsidP="001C13BD">
      <w:pPr>
        <w:rPr>
          <w:rFonts w:ascii="宋体" w:hAnsi="宋体" w:hint="eastAsia"/>
          <w:szCs w:val="21"/>
        </w:rPr>
      </w:pPr>
      <w:proofErr w:type="gramStart"/>
      <w:r>
        <w:rPr>
          <w:rFonts w:ascii="宋体" w:hAnsi="宋体"/>
          <w:szCs w:val="21"/>
        </w:rPr>
        <w:t>bufr.close</w:t>
      </w:r>
      <w:proofErr w:type="gramEnd"/>
      <w:r>
        <w:rPr>
          <w:rFonts w:ascii="宋体" w:hAnsi="宋体"/>
          <w:szCs w:val="21"/>
        </w:rPr>
        <w:t>();</w:t>
      </w:r>
    </w:p>
    <w:p w14:paraId="1DE12C7A" w14:textId="77777777" w:rsidR="001C13BD" w:rsidRDefault="001C13BD" w:rsidP="001C13BD">
      <w:pPr>
        <w:rPr>
          <w:rFonts w:ascii="宋体" w:hAnsi="宋体" w:hint="eastAsia"/>
          <w:szCs w:val="21"/>
        </w:rPr>
      </w:pPr>
      <w:r>
        <w:rPr>
          <w:rFonts w:ascii="宋体" w:hAnsi="宋体" w:hint="eastAsia"/>
          <w:szCs w:val="21"/>
        </w:rPr>
        <w:t>------------------------------</w:t>
      </w:r>
    </w:p>
    <w:p w14:paraId="62740D13" w14:textId="77777777" w:rsidR="001C13BD" w:rsidRDefault="001C13BD" w:rsidP="001C13BD">
      <w:pPr>
        <w:rPr>
          <w:rFonts w:hint="eastAsia"/>
        </w:rPr>
      </w:pPr>
      <w:r>
        <w:rPr>
          <w:rFonts w:hint="eastAsia"/>
          <w:b/>
          <w:color w:val="FF0000"/>
          <w:szCs w:val="21"/>
        </w:rPr>
        <w:t>流对象：</w:t>
      </w:r>
      <w:r>
        <w:rPr>
          <w:rFonts w:hint="eastAsia"/>
        </w:rPr>
        <w:t>其实很简单，就是读取和写入。但是因为功能的不同，流的体系中提供N多的对象。那么开始时，到底该用哪个对象更为合适呢？这就需要明确流的操作规律。</w:t>
      </w:r>
    </w:p>
    <w:p w14:paraId="19267A0E" w14:textId="77777777" w:rsidR="001C13BD" w:rsidRDefault="001C13BD" w:rsidP="001C13BD">
      <w:pPr>
        <w:rPr>
          <w:rFonts w:hint="eastAsia"/>
          <w:b/>
          <w:color w:val="FF0000"/>
        </w:rPr>
      </w:pPr>
    </w:p>
    <w:p w14:paraId="742530FE" w14:textId="77777777" w:rsidR="001C13BD" w:rsidRDefault="001C13BD" w:rsidP="001C13BD">
      <w:pPr>
        <w:rPr>
          <w:b/>
          <w:color w:val="FF0000"/>
        </w:rPr>
      </w:pPr>
      <w:r>
        <w:rPr>
          <w:rFonts w:hint="eastAsia"/>
          <w:b/>
          <w:color w:val="FF0000"/>
        </w:rPr>
        <w:t>流的操作规律：</w:t>
      </w:r>
    </w:p>
    <w:p w14:paraId="51D56C2B" w14:textId="77777777" w:rsidR="001C13BD" w:rsidRDefault="001C13BD" w:rsidP="001C13BD">
      <w:pPr>
        <w:ind w:firstLineChars="49" w:firstLine="118"/>
        <w:rPr>
          <w:rFonts w:hint="eastAsia"/>
          <w:b/>
          <w:color w:val="000080"/>
        </w:rPr>
      </w:pPr>
      <w:r>
        <w:rPr>
          <w:rFonts w:hint="eastAsia"/>
          <w:b/>
          <w:color w:val="000080"/>
        </w:rPr>
        <w:t>1，明确源和目的。</w:t>
      </w:r>
    </w:p>
    <w:p w14:paraId="03A39D0B" w14:textId="6BBD9CF1" w:rsidR="001C13BD" w:rsidRDefault="00E65522" w:rsidP="00E65522">
      <w:pPr>
        <w:rPr>
          <w:rFonts w:hint="eastAsia"/>
          <w:color w:val="000080"/>
        </w:rPr>
      </w:pPr>
      <w:r>
        <w:rPr>
          <w:rFonts w:hint="eastAsia"/>
          <w:color w:val="000080"/>
        </w:rPr>
        <w:t xml:space="preserve"> </w:t>
      </w:r>
      <w:r>
        <w:rPr>
          <w:rFonts w:hint="eastAsia"/>
          <w:color w:val="000080"/>
        </w:rPr>
        <w:tab/>
      </w:r>
      <w:r w:rsidR="001C13BD">
        <w:rPr>
          <w:rFonts w:hint="eastAsia"/>
          <w:color w:val="000080"/>
        </w:rPr>
        <w:t>需要读取，可以使用两个体系：InputStream、Reader；</w:t>
      </w:r>
    </w:p>
    <w:p w14:paraId="36CC664B" w14:textId="06EAF303" w:rsidR="001C13BD" w:rsidRDefault="00E65522" w:rsidP="001C13BD">
      <w:pPr>
        <w:rPr>
          <w:color w:val="000080"/>
        </w:rPr>
      </w:pPr>
      <w:r>
        <w:rPr>
          <w:rFonts w:hint="eastAsia"/>
          <w:color w:val="000080"/>
        </w:rPr>
        <w:t xml:space="preserve"> </w:t>
      </w:r>
      <w:r>
        <w:rPr>
          <w:rFonts w:hint="eastAsia"/>
          <w:color w:val="000080"/>
        </w:rPr>
        <w:tab/>
      </w:r>
      <w:r w:rsidR="001C13BD">
        <w:rPr>
          <w:rFonts w:hint="eastAsia"/>
          <w:color w:val="000080"/>
        </w:rPr>
        <w:t>需要写入，可以使用两个体系：OutputStream、Writer；</w:t>
      </w:r>
    </w:p>
    <w:p w14:paraId="5A7D2708" w14:textId="77777777" w:rsidR="001C13BD" w:rsidRDefault="001C13BD" w:rsidP="001C13BD">
      <w:pPr>
        <w:ind w:firstLineChars="49" w:firstLine="118"/>
        <w:rPr>
          <w:rFonts w:hint="eastAsia"/>
          <w:b/>
          <w:color w:val="000080"/>
        </w:rPr>
      </w:pPr>
      <w:r>
        <w:rPr>
          <w:rFonts w:hint="eastAsia"/>
          <w:b/>
          <w:color w:val="000080"/>
        </w:rPr>
        <w:t>2，操作的数据是否是纯文本数据？</w:t>
      </w:r>
    </w:p>
    <w:p w14:paraId="1308AA4F" w14:textId="7AD052A3" w:rsidR="001C13BD" w:rsidRDefault="001C13BD" w:rsidP="00E65522">
      <w:pPr>
        <w:rPr>
          <w:rFonts w:hint="eastAsia"/>
          <w:color w:val="000080"/>
        </w:rPr>
      </w:pPr>
      <w:r>
        <w:rPr>
          <w:rFonts w:hint="eastAsia"/>
          <w:color w:val="000080"/>
        </w:rPr>
        <w:tab/>
      </w:r>
      <w:r w:rsidR="00E65522">
        <w:rPr>
          <w:rFonts w:hint="eastAsia"/>
          <w:color w:val="000080"/>
        </w:rPr>
        <w:t>如果是：</w:t>
      </w:r>
      <w:r>
        <w:rPr>
          <w:rFonts w:hint="eastAsia"/>
          <w:color w:val="000080"/>
        </w:rPr>
        <w:t>Reader</w:t>
      </w:r>
      <w:r w:rsidR="00E65522">
        <w:rPr>
          <w:rFonts w:hint="eastAsia"/>
          <w:color w:val="000080"/>
        </w:rPr>
        <w:t>、</w:t>
      </w:r>
      <w:r>
        <w:rPr>
          <w:rFonts w:hint="eastAsia"/>
          <w:color w:val="000080"/>
        </w:rPr>
        <w:t xml:space="preserve">Writer </w:t>
      </w:r>
    </w:p>
    <w:p w14:paraId="44814F41" w14:textId="3312AD6C" w:rsidR="001C13BD" w:rsidRDefault="001C13BD" w:rsidP="00E65522">
      <w:pPr>
        <w:rPr>
          <w:rFonts w:hint="eastAsia"/>
          <w:color w:val="000080"/>
        </w:rPr>
      </w:pPr>
      <w:r>
        <w:rPr>
          <w:rFonts w:hint="eastAsia"/>
          <w:color w:val="000080"/>
        </w:rPr>
        <w:tab/>
      </w:r>
      <w:r w:rsidR="00E65522">
        <w:rPr>
          <w:rFonts w:hint="eastAsia"/>
          <w:color w:val="000080"/>
        </w:rPr>
        <w:t>如果不是：</w:t>
      </w:r>
      <w:r>
        <w:rPr>
          <w:rFonts w:hint="eastAsia"/>
          <w:color w:val="000080"/>
        </w:rPr>
        <w:t>InputStream</w:t>
      </w:r>
      <w:r w:rsidR="00E65522">
        <w:rPr>
          <w:rFonts w:hint="eastAsia"/>
          <w:color w:val="000080"/>
        </w:rPr>
        <w:t>、</w:t>
      </w:r>
      <w:r>
        <w:rPr>
          <w:rFonts w:hint="eastAsia"/>
          <w:color w:val="000080"/>
        </w:rPr>
        <w:t>OutputStream</w:t>
      </w:r>
    </w:p>
    <w:p w14:paraId="2FCA3DF1" w14:textId="77777777" w:rsidR="001C13BD" w:rsidRDefault="001C13BD" w:rsidP="001C13BD">
      <w:pPr>
        <w:ind w:firstLineChars="49" w:firstLine="118"/>
        <w:rPr>
          <w:rFonts w:hint="eastAsia"/>
          <w:b/>
          <w:color w:val="000080"/>
        </w:rPr>
      </w:pPr>
      <w:r>
        <w:rPr>
          <w:rFonts w:hint="eastAsia"/>
          <w:b/>
          <w:color w:val="000080"/>
        </w:rPr>
        <w:t>3，虽然确定了一个体系，但是该体系中有太多的对象，到底用哪个呢？</w:t>
      </w:r>
    </w:p>
    <w:p w14:paraId="7CB70B68" w14:textId="77777777" w:rsidR="001C13BD" w:rsidRDefault="001C13BD" w:rsidP="001C13BD">
      <w:pPr>
        <w:rPr>
          <w:rFonts w:hint="eastAsia"/>
          <w:color w:val="000080"/>
        </w:rPr>
      </w:pPr>
      <w:r>
        <w:rPr>
          <w:rFonts w:hint="eastAsia"/>
          <w:color w:val="000080"/>
        </w:rPr>
        <w:tab/>
        <w:t>明确操作的数据设备。</w:t>
      </w:r>
    </w:p>
    <w:p w14:paraId="153D9237" w14:textId="77777777" w:rsidR="001C13BD" w:rsidRDefault="001C13BD" w:rsidP="001C13BD">
      <w:pPr>
        <w:rPr>
          <w:rFonts w:hint="eastAsia"/>
          <w:color w:val="000080"/>
        </w:rPr>
      </w:pPr>
      <w:r>
        <w:rPr>
          <w:rFonts w:hint="eastAsia"/>
          <w:color w:val="000080"/>
        </w:rPr>
        <w:tab/>
        <w:t>数据源对应的设备：硬盘(File)，内存(数组)，键盘(System.in)</w:t>
      </w:r>
    </w:p>
    <w:p w14:paraId="761EFE27" w14:textId="77777777" w:rsidR="001C13BD" w:rsidRDefault="001C13BD" w:rsidP="001C13BD">
      <w:pPr>
        <w:rPr>
          <w:color w:val="000080"/>
        </w:rPr>
      </w:pPr>
      <w:r>
        <w:rPr>
          <w:rFonts w:hint="eastAsia"/>
          <w:color w:val="000080"/>
        </w:rPr>
        <w:tab/>
        <w:t>数据汇对应的设备：硬盘(File)，内存(数组)，控制台(System.out)。</w:t>
      </w:r>
    </w:p>
    <w:p w14:paraId="1E090486" w14:textId="77777777" w:rsidR="001C13BD" w:rsidRDefault="001C13BD" w:rsidP="001C13BD">
      <w:pPr>
        <w:ind w:firstLineChars="49" w:firstLine="118"/>
        <w:rPr>
          <w:rFonts w:hint="eastAsia"/>
          <w:color w:val="000080"/>
        </w:rPr>
      </w:pPr>
      <w:r>
        <w:rPr>
          <w:rFonts w:hint="eastAsia"/>
          <w:b/>
          <w:color w:val="000080"/>
        </w:rPr>
        <w:t>4，需要在基本操作上附加其他功能吗？</w:t>
      </w:r>
      <w:r>
        <w:rPr>
          <w:rFonts w:hint="eastAsia"/>
          <w:color w:val="000080"/>
        </w:rPr>
        <w:t>比如缓冲。</w:t>
      </w:r>
    </w:p>
    <w:p w14:paraId="5AFF40F3" w14:textId="77777777" w:rsidR="001C13BD" w:rsidRDefault="001C13BD" w:rsidP="001C13BD">
      <w:pPr>
        <w:rPr>
          <w:rFonts w:hint="eastAsia"/>
          <w:color w:val="000080"/>
        </w:rPr>
      </w:pPr>
      <w:r>
        <w:rPr>
          <w:rFonts w:hint="eastAsia"/>
          <w:color w:val="000080"/>
        </w:rPr>
        <w:tab/>
        <w:t>如果需要就进行装饰。</w:t>
      </w:r>
    </w:p>
    <w:p w14:paraId="0D6B93EE" w14:textId="77777777" w:rsidR="001C13BD" w:rsidRDefault="001C13BD" w:rsidP="001C13BD">
      <w:pPr>
        <w:rPr>
          <w:rFonts w:hint="eastAsia"/>
          <w:color w:val="000080"/>
        </w:rPr>
      </w:pPr>
    </w:p>
    <w:p w14:paraId="7316C948" w14:textId="77777777" w:rsidR="001C13BD" w:rsidRDefault="001C13BD" w:rsidP="001C13BD">
      <w:pPr>
        <w:rPr>
          <w:rFonts w:hint="eastAsia"/>
          <w:b/>
          <w:color w:val="FF0000"/>
        </w:rPr>
      </w:pPr>
      <w:r>
        <w:rPr>
          <w:rFonts w:hint="eastAsia"/>
          <w:b/>
          <w:color w:val="FF0000"/>
        </w:rPr>
        <w:t>转换流特有功能：</w:t>
      </w:r>
      <w:r>
        <w:rPr>
          <w:rFonts w:hint="eastAsia"/>
        </w:rPr>
        <w:t>转换流可以将字节转成字符，原因在于，将获取到的字节通过查编码表获取到指定对应字符。</w:t>
      </w:r>
    </w:p>
    <w:p w14:paraId="4C34B55C" w14:textId="77777777" w:rsidR="001C13BD" w:rsidRDefault="001C13BD" w:rsidP="001C13BD"/>
    <w:p w14:paraId="1D1E5AF9" w14:textId="77777777" w:rsidR="001C13BD" w:rsidRDefault="001C13BD" w:rsidP="001C13BD">
      <w:pPr>
        <w:rPr>
          <w:rFonts w:hint="eastAsia"/>
          <w:b/>
        </w:rPr>
      </w:pPr>
      <w:r>
        <w:rPr>
          <w:rFonts w:hint="eastAsia"/>
          <w:b/>
        </w:rPr>
        <w:lastRenderedPageBreak/>
        <w:t>转换流的最强功能就是基于 字节流 + 编码表 。没有转换，没有字符流。</w:t>
      </w:r>
    </w:p>
    <w:p w14:paraId="3094C00D" w14:textId="77777777" w:rsidR="001C13BD" w:rsidRDefault="001C13BD" w:rsidP="001C13BD"/>
    <w:p w14:paraId="55987209" w14:textId="77777777" w:rsidR="001C13BD" w:rsidRDefault="001C13BD" w:rsidP="001C13BD">
      <w:pPr>
        <w:rPr>
          <w:rFonts w:hint="eastAsia"/>
        </w:rPr>
      </w:pPr>
      <w:r>
        <w:rPr>
          <w:rFonts w:hint="eastAsia"/>
        </w:rPr>
        <w:t>发现转换流有一个子类就是操作文件的字符流对象：</w:t>
      </w:r>
    </w:p>
    <w:p w14:paraId="545BAFC4" w14:textId="77777777" w:rsidR="001C13BD" w:rsidRDefault="001C13BD" w:rsidP="001C13BD">
      <w:r>
        <w:t>InputStreamReader</w:t>
      </w:r>
    </w:p>
    <w:p w14:paraId="5C72CCA4" w14:textId="77777777" w:rsidR="001C13BD" w:rsidRDefault="001C13BD" w:rsidP="001C13BD">
      <w:r>
        <w:tab/>
        <w:t>|--FileReader</w:t>
      </w:r>
    </w:p>
    <w:p w14:paraId="3B2192A2" w14:textId="77777777" w:rsidR="001C13BD" w:rsidRDefault="001C13BD" w:rsidP="001C13BD">
      <w:r>
        <w:t>OutputStreamWriter</w:t>
      </w:r>
    </w:p>
    <w:p w14:paraId="12032FA4" w14:textId="77777777" w:rsidR="001C13BD" w:rsidRDefault="001C13BD" w:rsidP="001C13BD">
      <w:r>
        <w:tab/>
        <w:t>|--FileWrier</w:t>
      </w:r>
    </w:p>
    <w:p w14:paraId="1F475170" w14:textId="77777777" w:rsidR="001C13BD" w:rsidRDefault="001C13BD" w:rsidP="001C13BD"/>
    <w:p w14:paraId="0E0C0BA2" w14:textId="77777777" w:rsidR="001C13BD" w:rsidRDefault="001C13BD" w:rsidP="001C13BD">
      <w:pPr>
        <w:rPr>
          <w:rFonts w:hint="eastAsia"/>
        </w:rPr>
      </w:pPr>
      <w:r>
        <w:rPr>
          <w:rFonts w:hint="eastAsia"/>
        </w:rPr>
        <w:t>想要操作文本文件，必须要进行编码转换，而编码转换动作转换流都完成了。所以操作文件的流对象只要继承自转换流就可以读取一个字符了。</w:t>
      </w:r>
    </w:p>
    <w:p w14:paraId="7F270670" w14:textId="77777777" w:rsidR="001C13BD" w:rsidRDefault="001C13BD" w:rsidP="001C13BD"/>
    <w:p w14:paraId="172EE68F" w14:textId="77777777" w:rsidR="001C13BD" w:rsidRDefault="001C13BD" w:rsidP="001C13BD">
      <w:pPr>
        <w:rPr>
          <w:rFonts w:hint="eastAsia"/>
          <w:b/>
        </w:rPr>
      </w:pPr>
      <w:r>
        <w:rPr>
          <w:rFonts w:hint="eastAsia"/>
          <w:b/>
        </w:rPr>
        <w:t>但是子类有一个局限性，就是子类中使用的编码是固定的，是本机默认的编码表，对于简体中文版的系统默认码表是GBK。</w:t>
      </w:r>
    </w:p>
    <w:p w14:paraId="7D4FB6C4" w14:textId="77777777" w:rsidR="001C13BD" w:rsidRDefault="001C13BD" w:rsidP="001C13BD">
      <w:r>
        <w:t>FileReader fr = new FileReader("a.txt");</w:t>
      </w:r>
    </w:p>
    <w:p w14:paraId="76236D98" w14:textId="77777777" w:rsidR="001C13BD" w:rsidRDefault="001C13BD" w:rsidP="001C13BD">
      <w:pPr>
        <w:rPr>
          <w:rFonts w:hint="eastAsia"/>
        </w:rPr>
      </w:pPr>
      <w:r>
        <w:t xml:space="preserve">InputStreamReader isr = new </w:t>
      </w:r>
      <w:proofErr w:type="gramStart"/>
      <w:r>
        <w:t>InputStreamReader(</w:t>
      </w:r>
      <w:proofErr w:type="gramEnd"/>
      <w:r>
        <w:t>new FileInputStream("a.txt"),"gbk");</w:t>
      </w:r>
    </w:p>
    <w:p w14:paraId="48304BBE" w14:textId="77777777" w:rsidR="001C13BD" w:rsidRDefault="001C13BD" w:rsidP="001C13BD">
      <w:r>
        <w:rPr>
          <w:rFonts w:hint="eastAsia"/>
        </w:rPr>
        <w:t>以上两句代码功能一致，</w:t>
      </w:r>
    </w:p>
    <w:p w14:paraId="7FD684AC" w14:textId="77777777" w:rsidR="001C13BD" w:rsidRDefault="001C13BD" w:rsidP="001C13BD">
      <w:pPr>
        <w:rPr>
          <w:rFonts w:hint="eastAsia"/>
        </w:rPr>
      </w:pPr>
      <w:r>
        <w:rPr>
          <w:rFonts w:hint="eastAsia"/>
        </w:rPr>
        <w:t>如果仅仅使用平台默认码表，就使用FileReader fr = new FileReader("a.txt"); //因为简化。</w:t>
      </w:r>
    </w:p>
    <w:p w14:paraId="63ACB3B7" w14:textId="77777777" w:rsidR="001C13BD" w:rsidRDefault="001C13BD" w:rsidP="001C13BD"/>
    <w:p w14:paraId="73776FC9" w14:textId="77777777" w:rsidR="001C13BD" w:rsidRDefault="001C13BD" w:rsidP="001C13BD">
      <w:r>
        <w:rPr>
          <w:rFonts w:hint="eastAsia"/>
        </w:rPr>
        <w:t>如果需要制定码表，必须用转换流。</w:t>
      </w:r>
    </w:p>
    <w:p w14:paraId="480858F9" w14:textId="77777777" w:rsidR="001C13BD" w:rsidRDefault="001C13BD" w:rsidP="001C13BD">
      <w:pPr>
        <w:rPr>
          <w:rFonts w:hint="eastAsia"/>
        </w:rPr>
      </w:pPr>
      <w:r>
        <w:rPr>
          <w:rFonts w:hint="eastAsia"/>
        </w:rPr>
        <w:t>转换流 = 字节流+编码表。</w:t>
      </w:r>
    </w:p>
    <w:p w14:paraId="034A121E" w14:textId="77777777" w:rsidR="001C13BD" w:rsidRDefault="001C13BD" w:rsidP="001C13BD">
      <w:pPr>
        <w:rPr>
          <w:rFonts w:hint="eastAsia"/>
        </w:rPr>
      </w:pPr>
      <w:r>
        <w:rPr>
          <w:rFonts w:hint="eastAsia"/>
        </w:rPr>
        <w:t>转换流的子类File = 字节流 + 默认编码表。</w:t>
      </w:r>
    </w:p>
    <w:p w14:paraId="4BA5AB37" w14:textId="77777777" w:rsidR="001C13BD" w:rsidRDefault="001C13BD" w:rsidP="001C13BD"/>
    <w:p w14:paraId="2DA63E2B" w14:textId="77777777" w:rsidR="001C13BD" w:rsidRDefault="001C13BD" w:rsidP="001C13BD">
      <w:pPr>
        <w:rPr>
          <w:rFonts w:ascii="宋体" w:hAnsi="宋体" w:hint="eastAsia"/>
          <w:szCs w:val="21"/>
        </w:rPr>
      </w:pPr>
      <w:r>
        <w:rPr>
          <w:rFonts w:hint="eastAsia"/>
          <w:b/>
        </w:rPr>
        <w:t>凡是操作设备上的文本数据，涉及编码转换，必须使用转换流。</w:t>
      </w:r>
    </w:p>
    <w:p w14:paraId="5DABB24A" w14:textId="77777777" w:rsidR="001C13BD" w:rsidRDefault="001C13BD" w:rsidP="001C13BD">
      <w:pPr>
        <w:rPr>
          <w:rFonts w:ascii="宋体" w:hAnsi="宋体" w:hint="eastAsia"/>
          <w:szCs w:val="21"/>
        </w:rPr>
      </w:pPr>
      <w:r>
        <w:rPr>
          <w:rFonts w:ascii="宋体" w:hAnsi="宋体" w:hint="eastAsia"/>
          <w:szCs w:val="21"/>
        </w:rPr>
        <w:t>-----------------------------------------------------------------------------------------------</w:t>
      </w:r>
    </w:p>
    <w:p w14:paraId="21B7B4A6" w14:textId="77777777" w:rsidR="001C13BD" w:rsidRDefault="001C13BD" w:rsidP="001C13BD">
      <w:pPr>
        <w:rPr>
          <w:rFonts w:ascii="宋体" w:hAnsi="宋体" w:hint="eastAsia"/>
          <w:szCs w:val="21"/>
        </w:rPr>
      </w:pPr>
      <w:r>
        <w:rPr>
          <w:rFonts w:ascii="宋体" w:hAnsi="宋体" w:hint="eastAsia"/>
          <w:szCs w:val="21"/>
        </w:rPr>
        <w:t>------------------------------------------------------------------------------------------------</w:t>
      </w:r>
    </w:p>
    <w:p w14:paraId="1F9A0B90" w14:textId="77777777" w:rsidR="001C13BD" w:rsidRDefault="001C13BD" w:rsidP="001C13BD">
      <w:pPr>
        <w:rPr>
          <w:rFonts w:ascii="宋体" w:hAnsi="宋体" w:hint="eastAsia"/>
          <w:szCs w:val="21"/>
        </w:rPr>
      </w:pPr>
      <w:r>
        <w:rPr>
          <w:rFonts w:ascii="宋体" w:hAnsi="宋体"/>
          <w:color w:val="000000"/>
          <w:sz w:val="28"/>
          <w:szCs w:val="28"/>
        </w:rPr>
        <w:lastRenderedPageBreak/>
        <w:t>J</w:t>
      </w:r>
      <w:r>
        <w:rPr>
          <w:rFonts w:ascii="宋体" w:hAnsi="宋体" w:hint="eastAsia"/>
          <w:color w:val="000000"/>
          <w:sz w:val="28"/>
          <w:szCs w:val="28"/>
        </w:rPr>
        <w:t>ava.util.</w:t>
      </w:r>
      <w:r>
        <w:rPr>
          <w:rFonts w:ascii="宋体" w:hAnsi="宋体" w:hint="eastAsia"/>
          <w:b/>
          <w:color w:val="FF0000"/>
          <w:sz w:val="28"/>
          <w:szCs w:val="28"/>
        </w:rPr>
        <w:t>Properties</w:t>
      </w:r>
      <w:r>
        <w:rPr>
          <w:rFonts w:ascii="宋体" w:hAnsi="宋体" w:hint="eastAsia"/>
          <w:b/>
          <w:color w:val="FF0000"/>
          <w:sz w:val="28"/>
          <w:szCs w:val="28"/>
        </w:rPr>
        <w:t>：</w:t>
      </w:r>
      <w:r>
        <w:rPr>
          <w:rFonts w:ascii="宋体" w:hAnsi="宋体" w:hint="eastAsia"/>
          <w:szCs w:val="21"/>
        </w:rPr>
        <w:t>一个可以将键值进行持久化存储的对象。</w:t>
      </w:r>
      <w:r>
        <w:rPr>
          <w:rFonts w:ascii="宋体" w:hAnsi="宋体" w:hint="eastAsia"/>
          <w:szCs w:val="21"/>
        </w:rPr>
        <w:t>Map--Hashtable</w:t>
      </w:r>
      <w:r>
        <w:rPr>
          <w:rFonts w:ascii="宋体" w:hAnsi="宋体" w:hint="eastAsia"/>
          <w:szCs w:val="21"/>
        </w:rPr>
        <w:t>的子类。</w:t>
      </w:r>
    </w:p>
    <w:p w14:paraId="73BA632F" w14:textId="77777777" w:rsidR="001C13BD" w:rsidRDefault="001C13BD" w:rsidP="001C13BD">
      <w:pPr>
        <w:rPr>
          <w:color w:val="FF0000"/>
        </w:rPr>
      </w:pPr>
      <w:r>
        <w:rPr>
          <w:color w:val="FF0000"/>
        </w:rPr>
        <w:t>Map</w:t>
      </w:r>
    </w:p>
    <w:p w14:paraId="507BF40A" w14:textId="77777777" w:rsidR="001C13BD" w:rsidRDefault="001C13BD" w:rsidP="001C13BD">
      <w:pPr>
        <w:rPr>
          <w:color w:val="FF0000"/>
        </w:rPr>
      </w:pPr>
      <w:r>
        <w:rPr>
          <w:color w:val="FF0000"/>
        </w:rPr>
        <w:tab/>
        <w:t>|--Hashtable</w:t>
      </w:r>
    </w:p>
    <w:p w14:paraId="3E4E081D" w14:textId="77777777" w:rsidR="001C13BD" w:rsidRDefault="001C13BD" w:rsidP="001C13BD">
      <w:pPr>
        <w:rPr>
          <w:rFonts w:hint="eastAsia"/>
        </w:rPr>
      </w:pPr>
      <w:r>
        <w:rPr>
          <w:rFonts w:hint="eastAsia"/>
          <w:color w:val="FF0000"/>
        </w:rPr>
        <w:tab/>
      </w:r>
      <w:r>
        <w:rPr>
          <w:rFonts w:hint="eastAsia"/>
          <w:color w:val="FF0000"/>
        </w:rPr>
        <w:tab/>
        <w:t>|--Properties：</w:t>
      </w:r>
      <w:r>
        <w:rPr>
          <w:rFonts w:hint="eastAsia"/>
        </w:rPr>
        <w:t>用于属性配置文件，键和值都是字符串类型。</w:t>
      </w:r>
    </w:p>
    <w:p w14:paraId="529A0A44" w14:textId="77777777" w:rsidR="001C13BD" w:rsidRDefault="001C13BD" w:rsidP="001C13BD">
      <w:pPr>
        <w:rPr>
          <w:rFonts w:ascii="宋体" w:hAnsi="宋体" w:hint="eastAsia"/>
          <w:b/>
          <w:szCs w:val="21"/>
        </w:rPr>
      </w:pPr>
      <w:r>
        <w:rPr>
          <w:rFonts w:ascii="宋体" w:hAnsi="宋体" w:hint="eastAsia"/>
          <w:b/>
          <w:szCs w:val="21"/>
        </w:rPr>
        <w:t>特点：</w:t>
      </w:r>
      <w:r>
        <w:rPr>
          <w:rFonts w:ascii="宋体" w:hAnsi="宋体" w:hint="eastAsia"/>
          <w:b/>
          <w:szCs w:val="21"/>
        </w:rPr>
        <w:t>1</w:t>
      </w:r>
      <w:r>
        <w:rPr>
          <w:rFonts w:ascii="宋体" w:hAnsi="宋体" w:hint="eastAsia"/>
          <w:b/>
          <w:szCs w:val="21"/>
        </w:rPr>
        <w:t>：可以持久化存储数据。</w:t>
      </w:r>
      <w:r>
        <w:rPr>
          <w:rFonts w:ascii="宋体" w:hAnsi="宋体" w:hint="eastAsia"/>
          <w:b/>
          <w:szCs w:val="21"/>
        </w:rPr>
        <w:t>2</w:t>
      </w:r>
      <w:r>
        <w:rPr>
          <w:rFonts w:ascii="宋体" w:hAnsi="宋体" w:hint="eastAsia"/>
          <w:b/>
          <w:szCs w:val="21"/>
        </w:rPr>
        <w:t>：键值都是字符串。</w:t>
      </w:r>
      <w:r>
        <w:rPr>
          <w:rFonts w:ascii="宋体" w:hAnsi="宋体" w:hint="eastAsia"/>
          <w:b/>
          <w:szCs w:val="21"/>
        </w:rPr>
        <w:t>3</w:t>
      </w:r>
      <w:r>
        <w:rPr>
          <w:rFonts w:ascii="宋体" w:hAnsi="宋体" w:hint="eastAsia"/>
          <w:b/>
          <w:szCs w:val="21"/>
        </w:rPr>
        <w:t>：一般用于配置文件。</w:t>
      </w:r>
    </w:p>
    <w:p w14:paraId="7A88A259" w14:textId="77777777" w:rsidR="001C13BD" w:rsidRDefault="001C13BD" w:rsidP="001C13BD">
      <w:pPr>
        <w:rPr>
          <w:rFonts w:ascii="宋体" w:hAnsi="宋体"/>
          <w:b/>
          <w:szCs w:val="21"/>
        </w:rPr>
      </w:pPr>
    </w:p>
    <w:p w14:paraId="66C933C1" w14:textId="77777777" w:rsidR="001C13BD" w:rsidRDefault="001C13BD" w:rsidP="001C13BD">
      <w:pPr>
        <w:ind w:firstLineChars="100" w:firstLine="240"/>
        <w:rPr>
          <w:rFonts w:ascii="宋体" w:hAnsi="宋体" w:hint="eastAsia"/>
          <w:szCs w:val="21"/>
        </w:rPr>
      </w:pPr>
      <w:r>
        <w:rPr>
          <w:rFonts w:ascii="宋体" w:hAnsi="宋体" w:hint="eastAsia"/>
          <w:b/>
          <w:szCs w:val="21"/>
        </w:rPr>
        <w:t>|--</w:t>
      </w:r>
      <w:r>
        <w:rPr>
          <w:rFonts w:ascii="宋体" w:hAnsi="宋体" w:hint="eastAsia"/>
          <w:b/>
          <w:color w:val="FF0000"/>
          <w:szCs w:val="21"/>
        </w:rPr>
        <w:t xml:space="preserve"> load()</w:t>
      </w:r>
      <w:r>
        <w:rPr>
          <w:rFonts w:ascii="宋体" w:hAnsi="宋体" w:hint="eastAsia"/>
          <w:b/>
          <w:color w:val="FF0000"/>
          <w:szCs w:val="21"/>
        </w:rPr>
        <w:t>：</w:t>
      </w:r>
      <w:r>
        <w:rPr>
          <w:rFonts w:ascii="宋体" w:hAnsi="宋体" w:hint="eastAsia"/>
          <w:szCs w:val="21"/>
        </w:rPr>
        <w:t>将流中的数据加载进集合。</w:t>
      </w:r>
    </w:p>
    <w:p w14:paraId="4FD36408" w14:textId="77777777" w:rsidR="001C13BD" w:rsidRDefault="001C13BD" w:rsidP="001C13BD">
      <w:pPr>
        <w:ind w:firstLineChars="300" w:firstLine="720"/>
        <w:rPr>
          <w:rFonts w:ascii="宋体" w:hAnsi="宋体" w:hint="eastAsia"/>
          <w:szCs w:val="21"/>
        </w:rPr>
      </w:pPr>
      <w:r>
        <w:rPr>
          <w:rFonts w:ascii="宋体" w:hAnsi="宋体" w:hint="eastAsia"/>
          <w:b/>
          <w:szCs w:val="21"/>
        </w:rPr>
        <w:t>原理：</w:t>
      </w:r>
      <w:r>
        <w:rPr>
          <w:rFonts w:ascii="宋体" w:hAnsi="宋体" w:hint="eastAsia"/>
          <w:szCs w:val="21"/>
        </w:rPr>
        <w:t>其实就是将读取流和指定文件相关联，并读取一行数据，因为数据是规则的</w:t>
      </w:r>
      <w:r>
        <w:rPr>
          <w:rFonts w:ascii="宋体" w:hAnsi="宋体" w:hint="eastAsia"/>
          <w:szCs w:val="21"/>
        </w:rPr>
        <w:t>key=value</w:t>
      </w:r>
      <w:r>
        <w:rPr>
          <w:rFonts w:ascii="宋体" w:hAnsi="宋体" w:hint="eastAsia"/>
          <w:szCs w:val="21"/>
        </w:rPr>
        <w:t>，所以获取一行后，通过</w:t>
      </w:r>
      <w:r>
        <w:rPr>
          <w:rFonts w:ascii="宋体" w:hAnsi="宋体" w:hint="eastAsia"/>
          <w:szCs w:val="21"/>
        </w:rPr>
        <w:t xml:space="preserve"> = </w:t>
      </w:r>
      <w:r>
        <w:rPr>
          <w:rFonts w:ascii="宋体" w:hAnsi="宋体" w:hint="eastAsia"/>
          <w:szCs w:val="21"/>
        </w:rPr>
        <w:t>对该行数据进行切割，左边就是键，右边就是值，将键、值存储到</w:t>
      </w:r>
      <w:r>
        <w:rPr>
          <w:rFonts w:ascii="宋体" w:hAnsi="宋体" w:hint="eastAsia"/>
          <w:szCs w:val="21"/>
        </w:rPr>
        <w:t>properties</w:t>
      </w:r>
      <w:r>
        <w:rPr>
          <w:rFonts w:ascii="宋体" w:hAnsi="宋体" w:hint="eastAsia"/>
          <w:szCs w:val="21"/>
        </w:rPr>
        <w:t>集合中。</w:t>
      </w:r>
    </w:p>
    <w:p w14:paraId="7BB1567A" w14:textId="77777777" w:rsidR="001C13BD" w:rsidRDefault="001C13BD" w:rsidP="001C13BD">
      <w:pPr>
        <w:ind w:firstLineChars="100" w:firstLine="240"/>
        <w:rPr>
          <w:rFonts w:ascii="宋体" w:hAnsi="宋体" w:hint="eastAsia"/>
          <w:b/>
          <w:szCs w:val="21"/>
        </w:rPr>
      </w:pPr>
      <w:r>
        <w:rPr>
          <w:rFonts w:ascii="宋体" w:hAnsi="宋体" w:hint="eastAsia"/>
          <w:b/>
          <w:szCs w:val="21"/>
        </w:rPr>
        <w:t>|-- store()</w:t>
      </w:r>
      <w:r>
        <w:rPr>
          <w:rFonts w:ascii="宋体" w:hAnsi="宋体" w:hint="eastAsia"/>
          <w:b/>
          <w:szCs w:val="21"/>
        </w:rPr>
        <w:t>：</w:t>
      </w:r>
      <w:r>
        <w:t>写入各个项后，刷新输出流。</w:t>
      </w:r>
    </w:p>
    <w:p w14:paraId="5D4F82C6" w14:textId="77777777" w:rsidR="001C13BD" w:rsidRDefault="001C13BD" w:rsidP="001C13BD">
      <w:pPr>
        <w:ind w:firstLineChars="98" w:firstLine="235"/>
        <w:rPr>
          <w:rFonts w:hint="eastAsia"/>
        </w:rPr>
      </w:pPr>
      <w:r>
        <w:rPr>
          <w:rFonts w:ascii="宋体" w:hAnsi="宋体" w:hint="eastAsia"/>
          <w:b/>
          <w:szCs w:val="21"/>
        </w:rPr>
        <w:t>|-- list()</w:t>
      </w:r>
      <w:r>
        <w:rPr>
          <w:rFonts w:ascii="宋体" w:hAnsi="宋体" w:hint="eastAsia"/>
          <w:b/>
          <w:szCs w:val="21"/>
        </w:rPr>
        <w:t>：</w:t>
      </w:r>
      <w:r>
        <w:rPr>
          <w:rFonts w:hint="eastAsia"/>
        </w:rPr>
        <w:t>将集合的键值数据列出到指定的目的地</w:t>
      </w:r>
      <w:r>
        <w:t>。</w:t>
      </w:r>
    </w:p>
    <w:p w14:paraId="4E58DAE4" w14:textId="77777777" w:rsidR="001C13BD" w:rsidRDefault="001C13BD" w:rsidP="001C13BD">
      <w:pPr>
        <w:rPr>
          <w:rFonts w:ascii="宋体" w:hAnsi="宋体" w:hint="eastAsia"/>
          <w:szCs w:val="21"/>
        </w:rPr>
      </w:pPr>
      <w:r>
        <w:rPr>
          <w:rFonts w:ascii="宋体" w:hAnsi="宋体" w:hint="eastAsia"/>
          <w:szCs w:val="21"/>
        </w:rPr>
        <w:t>-------------------------------------------------------------------------------------------------</w:t>
      </w:r>
    </w:p>
    <w:p w14:paraId="41D24B6C" w14:textId="77777777" w:rsidR="001C13BD" w:rsidRDefault="001C13BD" w:rsidP="001C13BD">
      <w:pPr>
        <w:rPr>
          <w:rFonts w:ascii="宋体" w:hAnsi="宋体" w:hint="eastAsia"/>
          <w:b/>
          <w:color w:val="FF0000"/>
          <w:szCs w:val="21"/>
        </w:rPr>
      </w:pPr>
      <w:r>
        <w:rPr>
          <w:rFonts w:ascii="宋体" w:hAnsi="宋体" w:hint="eastAsia"/>
          <w:b/>
          <w:color w:val="FF0000"/>
          <w:szCs w:val="21"/>
        </w:rPr>
        <w:t>以下介绍</w:t>
      </w:r>
      <w:r>
        <w:rPr>
          <w:rFonts w:ascii="宋体" w:hAnsi="宋体" w:hint="eastAsia"/>
          <w:b/>
          <w:color w:val="FF0000"/>
          <w:szCs w:val="21"/>
        </w:rPr>
        <w:t>IO</w:t>
      </w:r>
      <w:r>
        <w:rPr>
          <w:rFonts w:ascii="宋体" w:hAnsi="宋体" w:hint="eastAsia"/>
          <w:b/>
          <w:color w:val="FF0000"/>
          <w:szCs w:val="21"/>
        </w:rPr>
        <w:t>包中扩展功能的流对象：基本都是装饰设计模式。</w:t>
      </w:r>
    </w:p>
    <w:p w14:paraId="3BA44BF8" w14:textId="77777777" w:rsidR="001C13BD" w:rsidRDefault="001C13BD" w:rsidP="001C13BD">
      <w:pPr>
        <w:rPr>
          <w:rFonts w:hint="eastAsia"/>
          <w:szCs w:val="21"/>
        </w:rPr>
      </w:pPr>
      <w:r>
        <w:rPr>
          <w:color w:val="000000"/>
          <w:sz w:val="28"/>
          <w:szCs w:val="28"/>
        </w:rPr>
        <w:t>J</w:t>
      </w:r>
      <w:r>
        <w:rPr>
          <w:rFonts w:hint="eastAsia"/>
          <w:color w:val="000000"/>
          <w:sz w:val="28"/>
          <w:szCs w:val="28"/>
        </w:rPr>
        <w:t>ava.io.outputstream.</w:t>
      </w:r>
      <w:r>
        <w:rPr>
          <w:b/>
          <w:color w:val="FF0000"/>
          <w:sz w:val="28"/>
          <w:szCs w:val="28"/>
        </w:rPr>
        <w:t>PrintStream</w:t>
      </w:r>
      <w:r>
        <w:rPr>
          <w:rFonts w:hint="eastAsia"/>
          <w:b/>
          <w:color w:val="FF0000"/>
          <w:sz w:val="28"/>
          <w:szCs w:val="28"/>
        </w:rPr>
        <w:t>：</w:t>
      </w:r>
      <w:r>
        <w:rPr>
          <w:rFonts w:hint="eastAsia"/>
        </w:rPr>
        <w:t>打印流</w:t>
      </w:r>
    </w:p>
    <w:p w14:paraId="29034BDA" w14:textId="77777777" w:rsidR="001C13BD" w:rsidRDefault="001C13BD" w:rsidP="001C13BD">
      <w:pPr>
        <w:rPr>
          <w:rFonts w:ascii="宋体" w:hAnsi="宋体" w:hint="eastAsia"/>
          <w:szCs w:val="21"/>
        </w:rPr>
      </w:pPr>
      <w:r>
        <w:rPr>
          <w:rFonts w:ascii="宋体" w:hAnsi="宋体" w:hint="eastAsia"/>
          <w:szCs w:val="21"/>
        </w:rPr>
        <w:t>1</w:t>
      </w:r>
      <w:r>
        <w:rPr>
          <w:rFonts w:ascii="宋体" w:hAnsi="宋体" w:hint="eastAsia"/>
          <w:szCs w:val="21"/>
        </w:rPr>
        <w:t>：提供了更多的功能，比如打印方法。可以直接打印任意类型的数据。</w:t>
      </w:r>
    </w:p>
    <w:p w14:paraId="7E81AD1A" w14:textId="77777777" w:rsidR="001C13BD" w:rsidRDefault="001C13BD" w:rsidP="001C13BD">
      <w:pPr>
        <w:rPr>
          <w:rFonts w:ascii="宋体" w:hAnsi="宋体" w:hint="eastAsia"/>
          <w:szCs w:val="21"/>
        </w:rPr>
      </w:pPr>
      <w:r>
        <w:rPr>
          <w:rFonts w:ascii="宋体" w:hAnsi="宋体" w:hint="eastAsia"/>
          <w:szCs w:val="21"/>
        </w:rPr>
        <w:lastRenderedPageBreak/>
        <w:t>2</w:t>
      </w:r>
      <w:r>
        <w:rPr>
          <w:rFonts w:ascii="宋体" w:hAnsi="宋体" w:hint="eastAsia"/>
          <w:szCs w:val="21"/>
        </w:rPr>
        <w:t>：它有一个自动刷新机制，创建该对象，指定参数，对于指定方法可以自动刷新。</w:t>
      </w:r>
    </w:p>
    <w:p w14:paraId="4FDAC684" w14:textId="77777777" w:rsidR="001C13BD" w:rsidRDefault="001C13BD" w:rsidP="001C13BD">
      <w:pPr>
        <w:rPr>
          <w:rFonts w:ascii="宋体" w:hAnsi="宋体" w:hint="eastAsia"/>
          <w:szCs w:val="21"/>
        </w:rPr>
      </w:pPr>
      <w:r>
        <w:rPr>
          <w:rFonts w:ascii="宋体" w:hAnsi="宋体" w:hint="eastAsia"/>
          <w:szCs w:val="21"/>
        </w:rPr>
        <w:t>3</w:t>
      </w:r>
      <w:r>
        <w:rPr>
          <w:rFonts w:ascii="宋体" w:hAnsi="宋体" w:hint="eastAsia"/>
          <w:szCs w:val="21"/>
        </w:rPr>
        <w:t>：它使用的本机默认的字符编码</w:t>
      </w:r>
      <w:r>
        <w:rPr>
          <w:rFonts w:ascii="宋体" w:hAnsi="宋体" w:hint="eastAsia"/>
          <w:szCs w:val="21"/>
        </w:rPr>
        <w:t xml:space="preserve">. </w:t>
      </w:r>
    </w:p>
    <w:p w14:paraId="16FE8A66" w14:textId="77777777" w:rsidR="001C13BD" w:rsidRDefault="001C13BD" w:rsidP="001C13BD">
      <w:pPr>
        <w:rPr>
          <w:rFonts w:ascii="宋体" w:hAnsi="宋体" w:hint="eastAsia"/>
          <w:szCs w:val="21"/>
        </w:rPr>
      </w:pPr>
      <w:r>
        <w:rPr>
          <w:rFonts w:ascii="宋体" w:hAnsi="宋体" w:hint="eastAsia"/>
          <w:szCs w:val="21"/>
        </w:rPr>
        <w:t>4</w:t>
      </w:r>
      <w:r>
        <w:rPr>
          <w:rFonts w:ascii="宋体" w:hAnsi="宋体" w:hint="eastAsia"/>
          <w:szCs w:val="21"/>
        </w:rPr>
        <w:t>：该流的</w:t>
      </w:r>
      <w:r>
        <w:rPr>
          <w:rFonts w:ascii="宋体" w:hAnsi="宋体" w:hint="eastAsia"/>
          <w:szCs w:val="21"/>
        </w:rPr>
        <w:t>print</w:t>
      </w:r>
      <w:r>
        <w:rPr>
          <w:rFonts w:ascii="宋体" w:hAnsi="宋体" w:hint="eastAsia"/>
          <w:szCs w:val="21"/>
        </w:rPr>
        <w:t>方法不抛出</w:t>
      </w:r>
      <w:r>
        <w:rPr>
          <w:rFonts w:ascii="宋体" w:hAnsi="宋体" w:hint="eastAsia"/>
          <w:szCs w:val="21"/>
        </w:rPr>
        <w:t>IOException</w:t>
      </w:r>
      <w:r>
        <w:rPr>
          <w:rFonts w:ascii="宋体" w:hAnsi="宋体" w:hint="eastAsia"/>
          <w:szCs w:val="21"/>
        </w:rPr>
        <w:t>。</w:t>
      </w:r>
    </w:p>
    <w:p w14:paraId="3E1039BB" w14:textId="77777777" w:rsidR="001C13BD" w:rsidRDefault="001C13BD" w:rsidP="001C13BD">
      <w:pPr>
        <w:rPr>
          <w:rFonts w:ascii="宋体" w:hAnsi="宋体"/>
          <w:szCs w:val="21"/>
        </w:rPr>
      </w:pPr>
    </w:p>
    <w:p w14:paraId="0F838A23" w14:textId="77777777" w:rsidR="001C13BD" w:rsidRDefault="001C13BD" w:rsidP="001C13BD">
      <w:pPr>
        <w:rPr>
          <w:rFonts w:ascii="宋体" w:hAnsi="宋体" w:hint="eastAsia"/>
          <w:b/>
          <w:szCs w:val="21"/>
        </w:rPr>
      </w:pPr>
      <w:r>
        <w:rPr>
          <w:rFonts w:ascii="宋体" w:hAnsi="宋体" w:hint="eastAsia"/>
          <w:b/>
          <w:szCs w:val="21"/>
        </w:rPr>
        <w:t>该对象的构造函数。</w:t>
      </w:r>
    </w:p>
    <w:p w14:paraId="445713F7" w14:textId="77777777" w:rsidR="001C13BD" w:rsidRDefault="001C13BD" w:rsidP="001C13BD">
      <w:pPr>
        <w:rPr>
          <w:rFonts w:ascii="宋体" w:hAnsi="宋体" w:hint="eastAsia"/>
          <w:szCs w:val="21"/>
        </w:rPr>
      </w:pPr>
      <w:r>
        <w:rPr>
          <w:rFonts w:ascii="宋体" w:hAnsi="宋体"/>
          <w:szCs w:val="21"/>
        </w:rPr>
        <w:t xml:space="preserve">PrintStream(File file) </w:t>
      </w:r>
      <w:r>
        <w:rPr>
          <w:rFonts w:ascii="宋体" w:hAnsi="宋体" w:hint="eastAsia"/>
          <w:szCs w:val="21"/>
        </w:rPr>
        <w:t xml:space="preserve"> </w:t>
      </w:r>
      <w:r>
        <w:rPr>
          <w:rFonts w:ascii="宋体" w:hAnsi="宋体" w:hint="eastAsia"/>
          <w:szCs w:val="21"/>
        </w:rPr>
        <w:t>：创建具有指定文件且不带自动行刷新的新打印流。</w:t>
      </w:r>
      <w:r>
        <w:rPr>
          <w:rFonts w:ascii="宋体" w:hAnsi="宋体" w:hint="eastAsia"/>
          <w:szCs w:val="21"/>
        </w:rPr>
        <w:t xml:space="preserve"> </w:t>
      </w:r>
    </w:p>
    <w:p w14:paraId="5BA5CDDC" w14:textId="77777777" w:rsidR="001C13BD" w:rsidRDefault="001C13BD" w:rsidP="001C13BD">
      <w:pPr>
        <w:rPr>
          <w:rFonts w:ascii="宋体" w:hAnsi="宋体" w:hint="eastAsia"/>
          <w:szCs w:val="21"/>
        </w:rPr>
      </w:pPr>
      <w:r>
        <w:rPr>
          <w:rFonts w:ascii="宋体" w:hAnsi="宋体"/>
          <w:szCs w:val="21"/>
        </w:rPr>
        <w:t xml:space="preserve">PrintStream(File file, String csn) </w:t>
      </w:r>
      <w:r>
        <w:rPr>
          <w:rFonts w:ascii="宋体" w:hAnsi="宋体" w:hint="eastAsia"/>
          <w:szCs w:val="21"/>
        </w:rPr>
        <w:t>：创建具有指定文件名称和字符集且不带自动行刷新的新打印流。</w:t>
      </w:r>
      <w:r>
        <w:rPr>
          <w:rFonts w:ascii="宋体" w:hAnsi="宋体" w:hint="eastAsia"/>
          <w:szCs w:val="21"/>
        </w:rPr>
        <w:t xml:space="preserve"> </w:t>
      </w:r>
    </w:p>
    <w:p w14:paraId="02D756AE" w14:textId="77777777" w:rsidR="001C13BD" w:rsidRDefault="001C13BD" w:rsidP="001C13BD">
      <w:pPr>
        <w:rPr>
          <w:rFonts w:ascii="宋体" w:hAnsi="宋体" w:hint="eastAsia"/>
          <w:szCs w:val="21"/>
        </w:rPr>
      </w:pPr>
      <w:r>
        <w:rPr>
          <w:rFonts w:ascii="宋体" w:hAnsi="宋体"/>
          <w:szCs w:val="21"/>
        </w:rPr>
        <w:t xml:space="preserve">PrintStream(OutputStream out) </w:t>
      </w:r>
      <w:r>
        <w:rPr>
          <w:rFonts w:ascii="宋体" w:hAnsi="宋体" w:hint="eastAsia"/>
          <w:szCs w:val="21"/>
        </w:rPr>
        <w:t>：创建新的打印流。</w:t>
      </w:r>
      <w:r>
        <w:rPr>
          <w:rFonts w:ascii="宋体" w:hAnsi="宋体" w:hint="eastAsia"/>
          <w:szCs w:val="21"/>
        </w:rPr>
        <w:t xml:space="preserve"> </w:t>
      </w:r>
    </w:p>
    <w:p w14:paraId="1A24F7F4" w14:textId="77777777" w:rsidR="001C13BD" w:rsidRDefault="001C13BD" w:rsidP="001C13BD">
      <w:pPr>
        <w:rPr>
          <w:rFonts w:ascii="宋体" w:hAnsi="宋体" w:hint="eastAsia"/>
          <w:szCs w:val="21"/>
        </w:rPr>
      </w:pPr>
      <w:r>
        <w:rPr>
          <w:rFonts w:ascii="宋体" w:hAnsi="宋体"/>
          <w:szCs w:val="21"/>
        </w:rPr>
        <w:t xml:space="preserve">PrintStream(OutputStream out, boolean autoFlush) </w:t>
      </w:r>
      <w:r>
        <w:rPr>
          <w:rFonts w:ascii="宋体" w:hAnsi="宋体" w:hint="eastAsia"/>
          <w:szCs w:val="21"/>
        </w:rPr>
        <w:t>：创建新的打印流。</w:t>
      </w:r>
      <w:r>
        <w:rPr>
          <w:rFonts w:ascii="宋体" w:hAnsi="宋体" w:hint="eastAsia"/>
          <w:szCs w:val="21"/>
        </w:rPr>
        <w:t xml:space="preserve"> </w:t>
      </w:r>
    </w:p>
    <w:p w14:paraId="1748FB9A" w14:textId="77777777" w:rsidR="001C13BD" w:rsidRDefault="001C13BD" w:rsidP="001C13BD">
      <w:pPr>
        <w:rPr>
          <w:rFonts w:ascii="宋体" w:hAnsi="宋体" w:hint="eastAsia"/>
          <w:szCs w:val="21"/>
        </w:rPr>
      </w:pPr>
      <w:r>
        <w:rPr>
          <w:rFonts w:ascii="宋体" w:hAnsi="宋体"/>
          <w:szCs w:val="21"/>
        </w:rPr>
        <w:t xml:space="preserve">PrintStream(OutputStream out, boolean autoFlush, String encoding) </w:t>
      </w:r>
      <w:r>
        <w:rPr>
          <w:rFonts w:ascii="宋体" w:hAnsi="宋体" w:hint="eastAsia"/>
          <w:szCs w:val="21"/>
        </w:rPr>
        <w:t>：创建新的打印流。</w:t>
      </w:r>
      <w:r>
        <w:rPr>
          <w:rFonts w:ascii="宋体" w:hAnsi="宋体" w:hint="eastAsia"/>
          <w:szCs w:val="21"/>
        </w:rPr>
        <w:t xml:space="preserve"> </w:t>
      </w:r>
    </w:p>
    <w:p w14:paraId="65E8F0A6" w14:textId="77777777" w:rsidR="001C13BD" w:rsidRDefault="001C13BD" w:rsidP="001C13BD">
      <w:pPr>
        <w:rPr>
          <w:rFonts w:ascii="宋体" w:hAnsi="宋体" w:hint="eastAsia"/>
          <w:szCs w:val="21"/>
        </w:rPr>
      </w:pPr>
      <w:r>
        <w:rPr>
          <w:rFonts w:ascii="宋体" w:hAnsi="宋体"/>
          <w:szCs w:val="21"/>
        </w:rPr>
        <w:t xml:space="preserve">PrintStream(String fileName) </w:t>
      </w:r>
      <w:r>
        <w:rPr>
          <w:rFonts w:ascii="宋体" w:hAnsi="宋体" w:hint="eastAsia"/>
          <w:szCs w:val="21"/>
        </w:rPr>
        <w:t>：创建具有指定文件名称且不带自动行刷新的新打印流。</w:t>
      </w:r>
      <w:r>
        <w:rPr>
          <w:rFonts w:ascii="宋体" w:hAnsi="宋体" w:hint="eastAsia"/>
          <w:szCs w:val="21"/>
        </w:rPr>
        <w:t xml:space="preserve"> </w:t>
      </w:r>
    </w:p>
    <w:p w14:paraId="346508DE" w14:textId="77777777" w:rsidR="001C13BD" w:rsidRDefault="001C13BD" w:rsidP="001C13BD">
      <w:pPr>
        <w:rPr>
          <w:rFonts w:ascii="宋体" w:hAnsi="宋体"/>
          <w:szCs w:val="21"/>
        </w:rPr>
      </w:pPr>
      <w:proofErr w:type="gramStart"/>
      <w:r>
        <w:rPr>
          <w:rFonts w:ascii="宋体" w:hAnsi="宋体"/>
          <w:szCs w:val="21"/>
        </w:rPr>
        <w:t>PrintStream(</w:t>
      </w:r>
      <w:proofErr w:type="gramEnd"/>
      <w:r>
        <w:rPr>
          <w:rFonts w:ascii="宋体" w:hAnsi="宋体"/>
          <w:szCs w:val="21"/>
        </w:rPr>
        <w:t xml:space="preserve">String fileName, String csn) </w:t>
      </w:r>
    </w:p>
    <w:p w14:paraId="2311EA17" w14:textId="77777777" w:rsidR="001C13BD" w:rsidRDefault="001C13BD" w:rsidP="001C13BD">
      <w:pPr>
        <w:rPr>
          <w:rFonts w:ascii="宋体" w:hAnsi="宋体"/>
          <w:szCs w:val="21"/>
        </w:rPr>
      </w:pPr>
    </w:p>
    <w:p w14:paraId="014E4C1A" w14:textId="77777777" w:rsidR="001C13BD" w:rsidRDefault="001C13BD" w:rsidP="001C13BD">
      <w:pPr>
        <w:rPr>
          <w:rFonts w:ascii="宋体" w:hAnsi="宋体" w:hint="eastAsia"/>
          <w:b/>
          <w:color w:val="FF0000"/>
          <w:szCs w:val="21"/>
        </w:rPr>
      </w:pPr>
      <w:r>
        <w:rPr>
          <w:rFonts w:ascii="宋体" w:hAnsi="宋体" w:hint="eastAsia"/>
          <w:b/>
          <w:color w:val="FF0000"/>
          <w:szCs w:val="21"/>
        </w:rPr>
        <w:t>PrintStream</w:t>
      </w:r>
      <w:r>
        <w:rPr>
          <w:rFonts w:ascii="宋体" w:hAnsi="宋体" w:hint="eastAsia"/>
          <w:b/>
          <w:color w:val="FF0000"/>
          <w:szCs w:val="21"/>
        </w:rPr>
        <w:t>可以操作目的：</w:t>
      </w:r>
      <w:r>
        <w:rPr>
          <w:rFonts w:ascii="宋体" w:hAnsi="宋体" w:hint="eastAsia"/>
          <w:color w:val="FF0000"/>
          <w:szCs w:val="21"/>
        </w:rPr>
        <w:t>1</w:t>
      </w:r>
      <w:r>
        <w:rPr>
          <w:rFonts w:ascii="宋体" w:hAnsi="宋体" w:hint="eastAsia"/>
          <w:color w:val="FF0000"/>
          <w:szCs w:val="21"/>
        </w:rPr>
        <w:t>：</w:t>
      </w:r>
      <w:r>
        <w:rPr>
          <w:rFonts w:ascii="宋体" w:hAnsi="宋体" w:hint="eastAsia"/>
          <w:color w:val="FF0000"/>
          <w:szCs w:val="21"/>
        </w:rPr>
        <w:t>File</w:t>
      </w:r>
      <w:r>
        <w:rPr>
          <w:rFonts w:ascii="宋体" w:hAnsi="宋体" w:hint="eastAsia"/>
          <w:color w:val="FF0000"/>
          <w:szCs w:val="21"/>
        </w:rPr>
        <w:t>对象。</w:t>
      </w:r>
      <w:r>
        <w:rPr>
          <w:rFonts w:ascii="宋体" w:hAnsi="宋体" w:hint="eastAsia"/>
          <w:color w:val="FF0000"/>
          <w:szCs w:val="21"/>
        </w:rPr>
        <w:t>2</w:t>
      </w:r>
      <w:r>
        <w:rPr>
          <w:rFonts w:ascii="宋体" w:hAnsi="宋体" w:hint="eastAsia"/>
          <w:color w:val="FF0000"/>
          <w:szCs w:val="21"/>
        </w:rPr>
        <w:t>：字符串路径。</w:t>
      </w:r>
      <w:r>
        <w:rPr>
          <w:rFonts w:ascii="宋体" w:hAnsi="宋体" w:hint="eastAsia"/>
          <w:color w:val="FF0000"/>
          <w:szCs w:val="21"/>
        </w:rPr>
        <w:t>3</w:t>
      </w:r>
      <w:r>
        <w:rPr>
          <w:rFonts w:ascii="宋体" w:hAnsi="宋体" w:hint="eastAsia"/>
          <w:color w:val="FF0000"/>
          <w:szCs w:val="21"/>
        </w:rPr>
        <w:t>：字节输出流。</w:t>
      </w:r>
    </w:p>
    <w:p w14:paraId="33CA2975" w14:textId="77777777" w:rsidR="001C13BD" w:rsidRDefault="001C13BD" w:rsidP="001C13BD">
      <w:pPr>
        <w:rPr>
          <w:rFonts w:ascii="宋体" w:hAnsi="宋体" w:hint="eastAsia"/>
          <w:szCs w:val="21"/>
        </w:rPr>
      </w:pPr>
      <w:r>
        <w:rPr>
          <w:rFonts w:ascii="宋体" w:hAnsi="宋体" w:hint="eastAsia"/>
          <w:szCs w:val="21"/>
        </w:rPr>
        <w:lastRenderedPageBreak/>
        <w:t>前两个都</w:t>
      </w:r>
      <w:r>
        <w:rPr>
          <w:rFonts w:ascii="宋体" w:hAnsi="宋体" w:hint="eastAsia"/>
          <w:szCs w:val="21"/>
        </w:rPr>
        <w:t>JDK1.5</w:t>
      </w:r>
      <w:r>
        <w:rPr>
          <w:rFonts w:ascii="宋体" w:hAnsi="宋体" w:hint="eastAsia"/>
          <w:szCs w:val="21"/>
        </w:rPr>
        <w:t>版本才出现。而且在操作文本文件时，可指定字符编码了。</w:t>
      </w:r>
    </w:p>
    <w:p w14:paraId="6DA54731" w14:textId="77777777" w:rsidR="001C13BD" w:rsidRDefault="001C13BD" w:rsidP="001C13BD">
      <w:pPr>
        <w:rPr>
          <w:rFonts w:ascii="宋体" w:hAnsi="宋体"/>
          <w:szCs w:val="21"/>
        </w:rPr>
      </w:pPr>
    </w:p>
    <w:p w14:paraId="78A91866" w14:textId="77777777" w:rsidR="001C13BD" w:rsidRDefault="001C13BD" w:rsidP="001C13BD">
      <w:pPr>
        <w:ind w:firstLineChars="200" w:firstLine="480"/>
        <w:rPr>
          <w:rFonts w:ascii="宋体" w:hAnsi="宋体" w:hint="eastAsia"/>
          <w:szCs w:val="21"/>
        </w:rPr>
      </w:pPr>
      <w:r>
        <w:rPr>
          <w:rFonts w:ascii="宋体" w:hAnsi="宋体" w:hint="eastAsia"/>
          <w:szCs w:val="21"/>
        </w:rPr>
        <w:t>当目的是一个字节输出流时，如果使用的</w:t>
      </w:r>
      <w:r>
        <w:rPr>
          <w:rFonts w:ascii="宋体" w:hAnsi="宋体" w:hint="eastAsia"/>
          <w:szCs w:val="21"/>
        </w:rPr>
        <w:t>println</w:t>
      </w:r>
      <w:r>
        <w:rPr>
          <w:rFonts w:ascii="宋体" w:hAnsi="宋体" w:hint="eastAsia"/>
          <w:szCs w:val="21"/>
        </w:rPr>
        <w:t>方法，可以在</w:t>
      </w:r>
      <w:r>
        <w:rPr>
          <w:rFonts w:ascii="宋体" w:hAnsi="宋体" w:hint="eastAsia"/>
          <w:szCs w:val="21"/>
        </w:rPr>
        <w:t>printStream</w:t>
      </w:r>
      <w:r>
        <w:rPr>
          <w:rFonts w:ascii="宋体" w:hAnsi="宋体" w:hint="eastAsia"/>
          <w:szCs w:val="21"/>
        </w:rPr>
        <w:t>对象上加入一个</w:t>
      </w:r>
      <w:r>
        <w:rPr>
          <w:rFonts w:ascii="宋体" w:hAnsi="宋体" w:hint="eastAsia"/>
          <w:b/>
          <w:color w:val="FF0000"/>
          <w:szCs w:val="21"/>
        </w:rPr>
        <w:t>true</w:t>
      </w:r>
      <w:r>
        <w:rPr>
          <w:rFonts w:ascii="宋体" w:hAnsi="宋体" w:hint="eastAsia"/>
          <w:szCs w:val="21"/>
        </w:rPr>
        <w:t>参数。这样对于</w:t>
      </w:r>
      <w:r>
        <w:rPr>
          <w:rFonts w:ascii="宋体" w:hAnsi="宋体" w:hint="eastAsia"/>
          <w:szCs w:val="21"/>
        </w:rPr>
        <w:t>println</w:t>
      </w:r>
      <w:r>
        <w:rPr>
          <w:rFonts w:ascii="宋体" w:hAnsi="宋体" w:hint="eastAsia"/>
          <w:szCs w:val="21"/>
        </w:rPr>
        <w:t>方法可以进行自动的刷新，而不是等待缓冲区满了再刷新。最终</w:t>
      </w:r>
      <w:r>
        <w:rPr>
          <w:rFonts w:ascii="宋体" w:hAnsi="宋体" w:hint="eastAsia"/>
          <w:szCs w:val="21"/>
        </w:rPr>
        <w:t>print</w:t>
      </w:r>
      <w:r>
        <w:rPr>
          <w:rFonts w:ascii="宋体" w:hAnsi="宋体" w:hint="eastAsia"/>
          <w:szCs w:val="21"/>
        </w:rPr>
        <w:t>方法都将具体的数据转成字符串，而且都对</w:t>
      </w:r>
      <w:r>
        <w:rPr>
          <w:rFonts w:ascii="宋体" w:hAnsi="宋体" w:hint="eastAsia"/>
          <w:szCs w:val="21"/>
        </w:rPr>
        <w:t>IO</w:t>
      </w:r>
      <w:r>
        <w:rPr>
          <w:rFonts w:ascii="宋体" w:hAnsi="宋体" w:hint="eastAsia"/>
          <w:szCs w:val="21"/>
        </w:rPr>
        <w:t>异常进行了内部处理。</w:t>
      </w:r>
    </w:p>
    <w:p w14:paraId="0A19F160" w14:textId="77777777" w:rsidR="001C13BD" w:rsidRDefault="001C13BD" w:rsidP="001C13BD">
      <w:pPr>
        <w:rPr>
          <w:rFonts w:ascii="宋体" w:hAnsi="宋体"/>
          <w:szCs w:val="21"/>
        </w:rPr>
      </w:pPr>
    </w:p>
    <w:p w14:paraId="204DAE25" w14:textId="77777777" w:rsidR="001C13BD" w:rsidRDefault="001C13BD" w:rsidP="001C13BD">
      <w:pPr>
        <w:ind w:firstLineChars="200" w:firstLine="480"/>
        <w:rPr>
          <w:rFonts w:ascii="宋体" w:hAnsi="宋体" w:hint="eastAsia"/>
          <w:szCs w:val="21"/>
        </w:rPr>
      </w:pPr>
      <w:r>
        <w:rPr>
          <w:rFonts w:ascii="宋体" w:hAnsi="宋体" w:hint="eastAsia"/>
          <w:szCs w:val="21"/>
        </w:rPr>
        <w:t>既然操作的数据都转成了字符串，那么使用</w:t>
      </w:r>
      <w:r>
        <w:rPr>
          <w:rFonts w:ascii="宋体" w:hAnsi="宋体" w:hint="eastAsia"/>
          <w:szCs w:val="21"/>
        </w:rPr>
        <w:t>PrintWriter</w:t>
      </w:r>
      <w:r>
        <w:rPr>
          <w:rFonts w:ascii="宋体" w:hAnsi="宋体" w:hint="eastAsia"/>
          <w:szCs w:val="21"/>
        </w:rPr>
        <w:t>更好一些。因为</w:t>
      </w:r>
      <w:r>
        <w:rPr>
          <w:rFonts w:ascii="宋体" w:hAnsi="宋体" w:hint="eastAsia"/>
          <w:szCs w:val="21"/>
        </w:rPr>
        <w:t>PrintWrite</w:t>
      </w:r>
      <w:r>
        <w:rPr>
          <w:rFonts w:ascii="宋体" w:hAnsi="宋体" w:hint="eastAsia"/>
          <w:szCs w:val="21"/>
        </w:rPr>
        <w:t>是字符流的子类，可以直接操作字符数据，同时也可以指定具体的编码。</w:t>
      </w:r>
    </w:p>
    <w:p w14:paraId="5F1E72BE" w14:textId="77777777" w:rsidR="001C13BD" w:rsidRDefault="001C13BD" w:rsidP="001C13BD">
      <w:pPr>
        <w:rPr>
          <w:rFonts w:ascii="宋体" w:hAnsi="宋体"/>
          <w:szCs w:val="21"/>
        </w:rPr>
      </w:pPr>
      <w:r>
        <w:rPr>
          <w:rFonts w:ascii="宋体" w:hAnsi="宋体" w:hint="eastAsia"/>
          <w:szCs w:val="21"/>
        </w:rPr>
        <w:t>--------------------------------------------------------</w:t>
      </w:r>
    </w:p>
    <w:p w14:paraId="2E24D0CB" w14:textId="77777777" w:rsidR="001C13BD" w:rsidRDefault="001C13BD" w:rsidP="001C13BD">
      <w:pPr>
        <w:rPr>
          <w:rFonts w:ascii="宋体" w:hAnsi="宋体" w:hint="eastAsia"/>
          <w:szCs w:val="21"/>
        </w:rPr>
      </w:pPr>
      <w:r>
        <w:rPr>
          <w:rFonts w:ascii="宋体" w:hAnsi="宋体" w:hint="eastAsia"/>
          <w:b/>
          <w:color w:val="FF0000"/>
          <w:szCs w:val="21"/>
        </w:rPr>
        <w:t>PrintWriter</w:t>
      </w:r>
      <w:r>
        <w:rPr>
          <w:rFonts w:ascii="宋体" w:hAnsi="宋体" w:hint="eastAsia"/>
          <w:b/>
          <w:color w:val="FF0000"/>
          <w:szCs w:val="21"/>
        </w:rPr>
        <w:t>：</w:t>
      </w:r>
      <w:r>
        <w:rPr>
          <w:rFonts w:ascii="宋体" w:hAnsi="宋体" w:hint="eastAsia"/>
          <w:szCs w:val="21"/>
        </w:rPr>
        <w:t>具备了</w:t>
      </w:r>
      <w:r>
        <w:rPr>
          <w:rFonts w:ascii="宋体" w:hAnsi="宋体" w:hint="eastAsia"/>
          <w:szCs w:val="21"/>
        </w:rPr>
        <w:t>PrintStream</w:t>
      </w:r>
      <w:r>
        <w:rPr>
          <w:rFonts w:ascii="宋体" w:hAnsi="宋体" w:hint="eastAsia"/>
          <w:szCs w:val="21"/>
        </w:rPr>
        <w:t>的特点同时，还有自身特点：</w:t>
      </w:r>
    </w:p>
    <w:p w14:paraId="556AD98E" w14:textId="77777777" w:rsidR="001C13BD" w:rsidRDefault="001C13BD" w:rsidP="001C13BD">
      <w:pPr>
        <w:rPr>
          <w:rFonts w:ascii="宋体" w:hAnsi="宋体" w:hint="eastAsia"/>
          <w:color w:val="FF0000"/>
          <w:szCs w:val="21"/>
        </w:rPr>
      </w:pPr>
      <w:r>
        <w:rPr>
          <w:rFonts w:ascii="宋体" w:hAnsi="宋体" w:hint="eastAsia"/>
          <w:color w:val="FF0000"/>
          <w:szCs w:val="21"/>
        </w:rPr>
        <w:t>该对象的目的地有四个：</w:t>
      </w:r>
      <w:r>
        <w:rPr>
          <w:rFonts w:ascii="宋体" w:hAnsi="宋体" w:hint="eastAsia"/>
          <w:color w:val="FF0000"/>
          <w:szCs w:val="21"/>
        </w:rPr>
        <w:t>1</w:t>
      </w:r>
      <w:r>
        <w:rPr>
          <w:rFonts w:ascii="宋体" w:hAnsi="宋体" w:hint="eastAsia"/>
          <w:color w:val="FF0000"/>
          <w:szCs w:val="21"/>
        </w:rPr>
        <w:t>：</w:t>
      </w:r>
      <w:r>
        <w:rPr>
          <w:rFonts w:ascii="宋体" w:hAnsi="宋体" w:hint="eastAsia"/>
          <w:color w:val="FF0000"/>
          <w:szCs w:val="21"/>
        </w:rPr>
        <w:t>File</w:t>
      </w:r>
      <w:r>
        <w:rPr>
          <w:rFonts w:ascii="宋体" w:hAnsi="宋体" w:hint="eastAsia"/>
          <w:color w:val="FF0000"/>
          <w:szCs w:val="21"/>
        </w:rPr>
        <w:t>对象。</w:t>
      </w:r>
      <w:r>
        <w:rPr>
          <w:rFonts w:ascii="宋体" w:hAnsi="宋体" w:hint="eastAsia"/>
          <w:color w:val="FF0000"/>
          <w:szCs w:val="21"/>
        </w:rPr>
        <w:t>2</w:t>
      </w:r>
      <w:r>
        <w:rPr>
          <w:rFonts w:ascii="宋体" w:hAnsi="宋体" w:hint="eastAsia"/>
          <w:color w:val="FF0000"/>
          <w:szCs w:val="21"/>
        </w:rPr>
        <w:t>：字符串路径。</w:t>
      </w:r>
      <w:r>
        <w:rPr>
          <w:rFonts w:ascii="宋体" w:hAnsi="宋体" w:hint="eastAsia"/>
          <w:color w:val="FF0000"/>
          <w:szCs w:val="21"/>
        </w:rPr>
        <w:t>3</w:t>
      </w:r>
      <w:r>
        <w:rPr>
          <w:rFonts w:ascii="宋体" w:hAnsi="宋体" w:hint="eastAsia"/>
          <w:color w:val="FF0000"/>
          <w:szCs w:val="21"/>
        </w:rPr>
        <w:t>：字节输出流。</w:t>
      </w:r>
      <w:r>
        <w:rPr>
          <w:rFonts w:ascii="宋体" w:hAnsi="宋体" w:hint="eastAsia"/>
          <w:color w:val="FF0000"/>
          <w:szCs w:val="21"/>
        </w:rPr>
        <w:t>4</w:t>
      </w:r>
      <w:r>
        <w:rPr>
          <w:rFonts w:ascii="宋体" w:hAnsi="宋体" w:hint="eastAsia"/>
          <w:color w:val="FF0000"/>
          <w:szCs w:val="21"/>
        </w:rPr>
        <w:t>：字符输出流。</w:t>
      </w:r>
    </w:p>
    <w:p w14:paraId="7F29064E" w14:textId="77777777" w:rsidR="001C13BD" w:rsidRDefault="001C13BD" w:rsidP="001C13BD">
      <w:pPr>
        <w:rPr>
          <w:rFonts w:ascii="宋体" w:hAnsi="宋体" w:hint="eastAsia"/>
          <w:b/>
          <w:color w:val="FF0000"/>
          <w:szCs w:val="21"/>
        </w:rPr>
      </w:pPr>
    </w:p>
    <w:p w14:paraId="63E3E9DA" w14:textId="77777777" w:rsidR="001C13BD" w:rsidRDefault="001C13BD" w:rsidP="001C13BD">
      <w:pPr>
        <w:rPr>
          <w:rFonts w:ascii="宋体" w:hAnsi="宋体" w:hint="eastAsia"/>
          <w:b/>
          <w:color w:val="FF0000"/>
          <w:szCs w:val="21"/>
        </w:rPr>
      </w:pPr>
      <w:r>
        <w:rPr>
          <w:rFonts w:ascii="宋体" w:hAnsi="宋体" w:hint="eastAsia"/>
          <w:b/>
          <w:color w:val="FF0000"/>
          <w:szCs w:val="21"/>
        </w:rPr>
        <w:t>开发时尽量使用</w:t>
      </w:r>
      <w:r>
        <w:rPr>
          <w:rFonts w:ascii="宋体" w:hAnsi="宋体" w:hint="eastAsia"/>
          <w:b/>
          <w:color w:val="FF0000"/>
          <w:szCs w:val="21"/>
        </w:rPr>
        <w:t>PrintWriter</w:t>
      </w:r>
      <w:r>
        <w:rPr>
          <w:rFonts w:ascii="宋体" w:hAnsi="宋体" w:hint="eastAsia"/>
          <w:b/>
          <w:color w:val="FF0000"/>
          <w:szCs w:val="21"/>
        </w:rPr>
        <w:t>。</w:t>
      </w:r>
    </w:p>
    <w:p w14:paraId="398F326D" w14:textId="77777777" w:rsidR="001C13BD" w:rsidRDefault="001C13BD" w:rsidP="001C13BD">
      <w:pPr>
        <w:rPr>
          <w:rFonts w:ascii="宋体" w:hAnsi="宋体"/>
          <w:szCs w:val="21"/>
        </w:rPr>
      </w:pPr>
    </w:p>
    <w:p w14:paraId="458E5E75" w14:textId="77777777" w:rsidR="001C13BD" w:rsidRDefault="001C13BD" w:rsidP="001C13BD">
      <w:pPr>
        <w:rPr>
          <w:rFonts w:ascii="宋体" w:hAnsi="宋体" w:hint="eastAsia"/>
          <w:b/>
          <w:color w:val="0070C0"/>
          <w:szCs w:val="21"/>
        </w:rPr>
      </w:pPr>
      <w:r>
        <w:rPr>
          <w:rFonts w:ascii="宋体" w:hAnsi="宋体" w:hint="eastAsia"/>
          <w:b/>
          <w:color w:val="0070C0"/>
          <w:szCs w:val="21"/>
        </w:rPr>
        <w:t>方法中直接操作文件的第二参数是编码表。</w:t>
      </w:r>
    </w:p>
    <w:p w14:paraId="01CA86B3" w14:textId="77777777" w:rsidR="001C13BD" w:rsidRDefault="001C13BD" w:rsidP="001C13BD">
      <w:pPr>
        <w:rPr>
          <w:rFonts w:ascii="宋体" w:hAnsi="宋体" w:hint="eastAsia"/>
          <w:szCs w:val="21"/>
        </w:rPr>
      </w:pPr>
      <w:r>
        <w:rPr>
          <w:rFonts w:ascii="宋体" w:hAnsi="宋体" w:hint="eastAsia"/>
          <w:b/>
          <w:color w:val="0070C0"/>
          <w:szCs w:val="21"/>
        </w:rPr>
        <w:t>直接操作输出流的，第二参数是自动刷新。</w:t>
      </w:r>
    </w:p>
    <w:p w14:paraId="519E2C7C" w14:textId="77777777" w:rsidR="001C13BD" w:rsidRDefault="001C13BD" w:rsidP="001C13BD">
      <w:pPr>
        <w:rPr>
          <w:rFonts w:ascii="宋体" w:hAnsi="宋体" w:hint="eastAsia"/>
          <w:szCs w:val="21"/>
        </w:rPr>
      </w:pPr>
    </w:p>
    <w:p w14:paraId="3C1D7860" w14:textId="77777777" w:rsidR="001C13BD" w:rsidRDefault="001C13BD" w:rsidP="001C13BD">
      <w:pPr>
        <w:rPr>
          <w:rFonts w:ascii="宋体" w:hAnsi="宋体" w:hint="eastAsia"/>
          <w:szCs w:val="21"/>
        </w:rPr>
      </w:pPr>
      <w:r>
        <w:rPr>
          <w:rFonts w:ascii="宋体" w:hAnsi="宋体" w:hint="eastAsia"/>
          <w:szCs w:val="21"/>
        </w:rPr>
        <w:lastRenderedPageBreak/>
        <w:t>//</w:t>
      </w:r>
      <w:r>
        <w:rPr>
          <w:rFonts w:ascii="宋体" w:hAnsi="宋体" w:hint="eastAsia"/>
          <w:b/>
          <w:szCs w:val="21"/>
        </w:rPr>
        <w:t>读取键盘录入将数据转成大写显示在控制台</w:t>
      </w:r>
      <w:r>
        <w:rPr>
          <w:rFonts w:ascii="宋体" w:hAnsi="宋体" w:hint="eastAsia"/>
          <w:b/>
          <w:szCs w:val="21"/>
        </w:rPr>
        <w:t>.</w:t>
      </w:r>
    </w:p>
    <w:p w14:paraId="519FD7DC" w14:textId="77777777" w:rsidR="001C13BD" w:rsidRDefault="001C13BD" w:rsidP="001C13BD">
      <w:pPr>
        <w:rPr>
          <w:rFonts w:ascii="宋体" w:hAnsi="宋体"/>
          <w:szCs w:val="21"/>
        </w:rPr>
      </w:pPr>
      <w:r>
        <w:rPr>
          <w:rFonts w:ascii="宋体" w:hAnsi="宋体"/>
          <w:szCs w:val="21"/>
        </w:rPr>
        <w:t>BufferedReader bufr = new BufferedReader(new InputStreamReader(System.in));</w:t>
      </w:r>
      <w:r>
        <w:rPr>
          <w:rFonts w:ascii="宋体" w:hAnsi="宋体" w:hint="eastAsia"/>
          <w:szCs w:val="21"/>
        </w:rPr>
        <w:t>//</w:t>
      </w:r>
      <w:r>
        <w:rPr>
          <w:rFonts w:ascii="宋体" w:hAnsi="宋体" w:hint="eastAsia"/>
          <w:b/>
          <w:szCs w:val="21"/>
        </w:rPr>
        <w:t>源：键盘输入</w:t>
      </w:r>
    </w:p>
    <w:p w14:paraId="7C28FCB8" w14:textId="77777777" w:rsidR="001C13BD" w:rsidRDefault="001C13BD" w:rsidP="001C13BD">
      <w:pPr>
        <w:rPr>
          <w:rFonts w:ascii="宋体" w:hAnsi="宋体" w:hint="eastAsia"/>
          <w:szCs w:val="21"/>
        </w:rPr>
      </w:pPr>
      <w:r>
        <w:rPr>
          <w:rFonts w:ascii="宋体" w:hAnsi="宋体" w:hint="eastAsia"/>
          <w:szCs w:val="21"/>
        </w:rPr>
        <w:t>//</w:t>
      </w:r>
      <w:r>
        <w:rPr>
          <w:rFonts w:ascii="宋体" w:hAnsi="宋体" w:hint="eastAsia"/>
          <w:b/>
          <w:szCs w:val="21"/>
        </w:rPr>
        <w:t>目的：把数据写到文件中，还想自动刷新。</w:t>
      </w:r>
    </w:p>
    <w:p w14:paraId="4B740AF7" w14:textId="77777777" w:rsidR="001C13BD" w:rsidRDefault="001C13BD" w:rsidP="001C13BD">
      <w:pPr>
        <w:rPr>
          <w:rFonts w:ascii="宋体" w:hAnsi="宋体"/>
          <w:color w:val="FF0000"/>
          <w:szCs w:val="21"/>
        </w:rPr>
      </w:pPr>
      <w:r>
        <w:rPr>
          <w:rFonts w:ascii="宋体" w:hAnsi="宋体"/>
          <w:color w:val="FF0000"/>
          <w:szCs w:val="21"/>
        </w:rPr>
        <w:t>PrintWriter out = new PrintWriter(</w:t>
      </w:r>
      <w:r>
        <w:rPr>
          <w:rFonts w:ascii="宋体" w:hAnsi="宋体"/>
          <w:b/>
          <w:color w:val="FF0000"/>
          <w:szCs w:val="21"/>
        </w:rPr>
        <w:t>new FileWriter("out.txt"),true</w:t>
      </w:r>
      <w:r>
        <w:rPr>
          <w:rFonts w:ascii="宋体" w:hAnsi="宋体"/>
          <w:color w:val="FF0000"/>
          <w:szCs w:val="21"/>
        </w:rPr>
        <w:t>);</w:t>
      </w:r>
      <w:r>
        <w:rPr>
          <w:rFonts w:ascii="宋体" w:hAnsi="宋体" w:hint="eastAsia"/>
          <w:color w:val="FF0000"/>
          <w:szCs w:val="21"/>
        </w:rPr>
        <w:t>//</w:t>
      </w:r>
      <w:r>
        <w:rPr>
          <w:rFonts w:ascii="宋体" w:hAnsi="宋体" w:hint="eastAsia"/>
          <w:color w:val="FF0000"/>
          <w:szCs w:val="21"/>
        </w:rPr>
        <w:t>设置</w:t>
      </w:r>
      <w:r>
        <w:rPr>
          <w:rFonts w:ascii="宋体" w:hAnsi="宋体" w:hint="eastAsia"/>
          <w:color w:val="FF0000"/>
          <w:szCs w:val="21"/>
        </w:rPr>
        <w:t>true</w:t>
      </w:r>
      <w:r>
        <w:rPr>
          <w:rFonts w:ascii="宋体" w:hAnsi="宋体" w:hint="eastAsia"/>
          <w:color w:val="FF0000"/>
          <w:szCs w:val="21"/>
        </w:rPr>
        <w:t>后自动刷新</w:t>
      </w:r>
    </w:p>
    <w:p w14:paraId="3DD583C4" w14:textId="77777777" w:rsidR="001C13BD" w:rsidRDefault="001C13BD" w:rsidP="001C13BD">
      <w:pPr>
        <w:rPr>
          <w:rFonts w:ascii="宋体" w:hAnsi="宋体"/>
          <w:szCs w:val="21"/>
        </w:rPr>
      </w:pPr>
      <w:r>
        <w:rPr>
          <w:rFonts w:ascii="宋体" w:hAnsi="宋体"/>
          <w:szCs w:val="21"/>
        </w:rPr>
        <w:t>String line = null;</w:t>
      </w:r>
    </w:p>
    <w:p w14:paraId="432CCE78" w14:textId="77777777" w:rsidR="001C13BD" w:rsidRDefault="001C13BD" w:rsidP="001C13BD">
      <w:pPr>
        <w:rPr>
          <w:rFonts w:ascii="宋体" w:hAnsi="宋体"/>
          <w:szCs w:val="21"/>
        </w:rPr>
      </w:pPr>
      <w:r>
        <w:rPr>
          <w:rFonts w:ascii="宋体" w:hAnsi="宋体"/>
          <w:szCs w:val="21"/>
        </w:rPr>
        <w:t>while((line=</w:t>
      </w:r>
      <w:proofErr w:type="gramStart"/>
      <w:r>
        <w:rPr>
          <w:rFonts w:ascii="宋体" w:hAnsi="宋体"/>
          <w:szCs w:val="21"/>
        </w:rPr>
        <w:t>bufr.readLine</w:t>
      </w:r>
      <w:proofErr w:type="gramEnd"/>
      <w:r>
        <w:rPr>
          <w:rFonts w:ascii="宋体" w:hAnsi="宋体"/>
          <w:szCs w:val="21"/>
        </w:rPr>
        <w:t>())!=null){</w:t>
      </w:r>
    </w:p>
    <w:p w14:paraId="28F9AA63" w14:textId="77777777" w:rsidR="001C13BD" w:rsidRDefault="001C13BD" w:rsidP="001C13BD">
      <w:pPr>
        <w:rPr>
          <w:rFonts w:ascii="宋体" w:hAnsi="宋体"/>
          <w:szCs w:val="21"/>
        </w:rPr>
      </w:pPr>
      <w:r>
        <w:rPr>
          <w:rFonts w:ascii="宋体" w:hAnsi="宋体"/>
          <w:szCs w:val="21"/>
        </w:rPr>
        <w:tab/>
        <w:t>if("over</w:t>
      </w:r>
      <w:proofErr w:type="gramStart"/>
      <w:r>
        <w:rPr>
          <w:rFonts w:ascii="宋体" w:hAnsi="宋体"/>
          <w:szCs w:val="21"/>
        </w:rPr>
        <w:t>".equals</w:t>
      </w:r>
      <w:proofErr w:type="gramEnd"/>
      <w:r>
        <w:rPr>
          <w:rFonts w:ascii="宋体" w:hAnsi="宋体"/>
          <w:szCs w:val="21"/>
        </w:rPr>
        <w:t>(line))</w:t>
      </w:r>
    </w:p>
    <w:p w14:paraId="0D0A54CF" w14:textId="77777777" w:rsidR="001C13BD" w:rsidRDefault="001C13BD" w:rsidP="001C13BD">
      <w:pPr>
        <w:rPr>
          <w:rFonts w:ascii="宋体" w:hAnsi="宋体"/>
          <w:szCs w:val="21"/>
        </w:rPr>
      </w:pPr>
      <w:r>
        <w:rPr>
          <w:rFonts w:ascii="宋体" w:hAnsi="宋体"/>
          <w:szCs w:val="21"/>
        </w:rPr>
        <w:tab/>
      </w:r>
      <w:r>
        <w:rPr>
          <w:rFonts w:ascii="宋体" w:hAnsi="宋体"/>
          <w:szCs w:val="21"/>
        </w:rPr>
        <w:tab/>
        <w:t>break;</w:t>
      </w:r>
    </w:p>
    <w:p w14:paraId="60644F8E" w14:textId="77777777" w:rsidR="001C13BD" w:rsidRDefault="001C13BD" w:rsidP="001C13BD">
      <w:pPr>
        <w:rPr>
          <w:rFonts w:ascii="宋体" w:hAnsi="宋体" w:hint="eastAsia"/>
          <w:szCs w:val="21"/>
        </w:rPr>
      </w:pPr>
      <w:r>
        <w:rPr>
          <w:rFonts w:ascii="宋体" w:hAnsi="宋体"/>
          <w:szCs w:val="21"/>
        </w:rPr>
        <w:tab/>
        <w:t>out.println(line.toUpperCase());</w:t>
      </w:r>
      <w:r>
        <w:rPr>
          <w:rFonts w:ascii="宋体" w:hAnsi="宋体" w:hint="eastAsia"/>
          <w:szCs w:val="21"/>
        </w:rPr>
        <w:t>//</w:t>
      </w:r>
      <w:r>
        <w:rPr>
          <w:rFonts w:ascii="宋体" w:hAnsi="宋体" w:hint="eastAsia"/>
          <w:szCs w:val="21"/>
        </w:rPr>
        <w:t>转大写输出</w:t>
      </w:r>
    </w:p>
    <w:p w14:paraId="034CE9EF" w14:textId="77777777" w:rsidR="001C13BD" w:rsidRDefault="001C13BD" w:rsidP="001C13BD">
      <w:pPr>
        <w:rPr>
          <w:rFonts w:ascii="宋体" w:hAnsi="宋体"/>
          <w:szCs w:val="21"/>
        </w:rPr>
      </w:pPr>
      <w:r>
        <w:rPr>
          <w:rFonts w:ascii="宋体" w:hAnsi="宋体"/>
          <w:szCs w:val="21"/>
        </w:rPr>
        <w:t>}</w:t>
      </w:r>
    </w:p>
    <w:p w14:paraId="38B72627" w14:textId="77777777" w:rsidR="001C13BD" w:rsidRDefault="001C13BD" w:rsidP="001C13BD">
      <w:pPr>
        <w:rPr>
          <w:rFonts w:ascii="宋体" w:hAnsi="宋体"/>
          <w:b/>
          <w:szCs w:val="21"/>
        </w:rPr>
      </w:pPr>
      <w:r>
        <w:rPr>
          <w:rFonts w:ascii="宋体" w:hAnsi="宋体" w:hint="eastAsia"/>
          <w:szCs w:val="21"/>
        </w:rPr>
        <w:tab/>
        <w:t>//</w:t>
      </w:r>
      <w:r>
        <w:rPr>
          <w:rFonts w:ascii="宋体" w:hAnsi="宋体" w:hint="eastAsia"/>
          <w:b/>
          <w:szCs w:val="21"/>
        </w:rPr>
        <w:t>注意：</w:t>
      </w:r>
      <w:r>
        <w:rPr>
          <w:rFonts w:ascii="宋体" w:hAnsi="宋体" w:hint="eastAsia"/>
          <w:color w:val="FF0000"/>
          <w:szCs w:val="21"/>
        </w:rPr>
        <w:t>System.in</w:t>
      </w:r>
      <w:r>
        <w:rPr>
          <w:rFonts w:ascii="宋体" w:hAnsi="宋体" w:hint="eastAsia"/>
          <w:color w:val="FF0000"/>
          <w:szCs w:val="21"/>
        </w:rPr>
        <w:t>，</w:t>
      </w:r>
      <w:r>
        <w:rPr>
          <w:rFonts w:ascii="宋体" w:hAnsi="宋体" w:hint="eastAsia"/>
          <w:color w:val="FF0000"/>
          <w:szCs w:val="21"/>
        </w:rPr>
        <w:t>System.out</w:t>
      </w:r>
      <w:r>
        <w:rPr>
          <w:rFonts w:ascii="宋体" w:hAnsi="宋体" w:hint="eastAsia"/>
          <w:color w:val="FF0000"/>
          <w:szCs w:val="21"/>
        </w:rPr>
        <w:t>这两个标准的输入输出流，在</w:t>
      </w:r>
      <w:r>
        <w:rPr>
          <w:rFonts w:ascii="宋体" w:hAnsi="宋体" w:hint="eastAsia"/>
          <w:color w:val="FF0000"/>
          <w:szCs w:val="21"/>
        </w:rPr>
        <w:t>jvm</w:t>
      </w:r>
      <w:r>
        <w:rPr>
          <w:rFonts w:ascii="宋体" w:hAnsi="宋体" w:hint="eastAsia"/>
          <w:color w:val="FF0000"/>
          <w:szCs w:val="21"/>
        </w:rPr>
        <w:t>启动时已经存在了。随时可以使用。当</w:t>
      </w:r>
      <w:r>
        <w:rPr>
          <w:rFonts w:ascii="宋体" w:hAnsi="宋体" w:hint="eastAsia"/>
          <w:color w:val="FF0000"/>
          <w:szCs w:val="21"/>
        </w:rPr>
        <w:t>jvm</w:t>
      </w:r>
      <w:r>
        <w:rPr>
          <w:rFonts w:ascii="宋体" w:hAnsi="宋体" w:hint="eastAsia"/>
          <w:color w:val="FF0000"/>
          <w:szCs w:val="21"/>
        </w:rPr>
        <w:t>结束了，这两个流就结束了。但是，当使用了显示的</w:t>
      </w:r>
      <w:r>
        <w:rPr>
          <w:rFonts w:ascii="宋体" w:hAnsi="宋体" w:hint="eastAsia"/>
          <w:color w:val="FF0000"/>
          <w:szCs w:val="21"/>
        </w:rPr>
        <w:t>close</w:t>
      </w:r>
      <w:r>
        <w:rPr>
          <w:rFonts w:ascii="宋体" w:hAnsi="宋体" w:hint="eastAsia"/>
          <w:color w:val="FF0000"/>
          <w:szCs w:val="21"/>
        </w:rPr>
        <w:t>方法关闭时，这两个流在提前结束了。</w:t>
      </w:r>
    </w:p>
    <w:p w14:paraId="653F8614" w14:textId="77777777" w:rsidR="001C13BD" w:rsidRDefault="001C13BD" w:rsidP="001C13BD">
      <w:pPr>
        <w:rPr>
          <w:rFonts w:ascii="宋体" w:hAnsi="宋体"/>
          <w:szCs w:val="21"/>
        </w:rPr>
      </w:pPr>
      <w:proofErr w:type="gramStart"/>
      <w:r>
        <w:rPr>
          <w:rFonts w:ascii="宋体" w:hAnsi="宋体"/>
          <w:szCs w:val="21"/>
        </w:rPr>
        <w:t>out.close</w:t>
      </w:r>
      <w:proofErr w:type="gramEnd"/>
      <w:r>
        <w:rPr>
          <w:rFonts w:ascii="宋体" w:hAnsi="宋体"/>
          <w:szCs w:val="21"/>
        </w:rPr>
        <w:t>();</w:t>
      </w:r>
    </w:p>
    <w:p w14:paraId="51078AED" w14:textId="77777777" w:rsidR="001C13BD" w:rsidRDefault="001C13BD" w:rsidP="001C13BD">
      <w:pPr>
        <w:rPr>
          <w:rFonts w:ascii="宋体" w:hAnsi="宋体" w:hint="eastAsia"/>
          <w:szCs w:val="21"/>
        </w:rPr>
      </w:pPr>
      <w:proofErr w:type="gramStart"/>
      <w:r>
        <w:rPr>
          <w:rFonts w:ascii="宋体" w:hAnsi="宋体"/>
          <w:szCs w:val="21"/>
        </w:rPr>
        <w:t>bufr.close</w:t>
      </w:r>
      <w:proofErr w:type="gramEnd"/>
      <w:r>
        <w:rPr>
          <w:rFonts w:ascii="宋体" w:hAnsi="宋体"/>
          <w:szCs w:val="21"/>
        </w:rPr>
        <w:t>();</w:t>
      </w:r>
    </w:p>
    <w:p w14:paraId="296981E3" w14:textId="77777777" w:rsidR="001C13BD" w:rsidRDefault="001C13BD" w:rsidP="001C13BD">
      <w:pPr>
        <w:rPr>
          <w:rFonts w:ascii="宋体" w:hAnsi="宋体" w:hint="eastAsia"/>
          <w:szCs w:val="21"/>
        </w:rPr>
      </w:pPr>
      <w:r>
        <w:rPr>
          <w:rFonts w:ascii="宋体" w:hAnsi="宋体" w:hint="eastAsia"/>
          <w:szCs w:val="21"/>
        </w:rPr>
        <w:t>------------------------------------------------------------------------------------------------</w:t>
      </w:r>
    </w:p>
    <w:p w14:paraId="4FA8A87F" w14:textId="77777777" w:rsidR="001C13BD" w:rsidRDefault="001C13BD" w:rsidP="001C13BD">
      <w:pPr>
        <w:rPr>
          <w:rFonts w:hint="eastAsia"/>
          <w:szCs w:val="21"/>
        </w:rPr>
      </w:pPr>
      <w:r>
        <w:rPr>
          <w:b/>
          <w:color w:val="FF0000"/>
          <w:sz w:val="28"/>
          <w:szCs w:val="28"/>
        </w:rPr>
        <w:t>SequenceInputStream</w:t>
      </w:r>
      <w:r>
        <w:rPr>
          <w:rFonts w:hint="eastAsia"/>
          <w:b/>
          <w:color w:val="FF0000"/>
          <w:sz w:val="28"/>
          <w:szCs w:val="28"/>
        </w:rPr>
        <w:t>：序列流</w:t>
      </w:r>
      <w:r>
        <w:rPr>
          <w:rFonts w:hint="eastAsia"/>
          <w:szCs w:val="21"/>
        </w:rPr>
        <w:t>，作用就是将多个读取流合并成一个读取流。</w:t>
      </w:r>
      <w:r>
        <w:rPr>
          <w:rFonts w:hint="eastAsia"/>
          <w:b/>
          <w:color w:val="0070C0"/>
          <w:szCs w:val="21"/>
        </w:rPr>
        <w:t>实现数据合并。</w:t>
      </w:r>
    </w:p>
    <w:p w14:paraId="1454F179" w14:textId="77777777" w:rsidR="001C13BD" w:rsidRDefault="001C13BD" w:rsidP="001C13BD">
      <w:pPr>
        <w:ind w:firstLineChars="200" w:firstLine="480"/>
        <w:rPr>
          <w:rFonts w:hint="eastAsia"/>
        </w:rPr>
      </w:pPr>
      <w:r>
        <w:t>表示其他输入流的逻辑串联。它从输入流的有序集合开始，并从第一个输入流开始读取，直到到达文件末尾，接着从第二个输入</w:t>
      </w:r>
      <w:r>
        <w:lastRenderedPageBreak/>
        <w:t>流读取，依次类推，直到到达包含的最后一个输入流的文件末尾为止。</w:t>
      </w:r>
    </w:p>
    <w:p w14:paraId="19C06090" w14:textId="77777777" w:rsidR="001C13BD" w:rsidRDefault="001C13BD" w:rsidP="001C13BD">
      <w:pPr>
        <w:ind w:firstLineChars="200" w:firstLine="480"/>
        <w:rPr>
          <w:rFonts w:ascii="宋体" w:hAnsi="宋体" w:hint="eastAsia"/>
          <w:szCs w:val="21"/>
        </w:rPr>
      </w:pPr>
      <w:r>
        <w:rPr>
          <w:rFonts w:ascii="宋体" w:hAnsi="宋体" w:hint="eastAsia"/>
          <w:szCs w:val="21"/>
        </w:rPr>
        <w:t>这样做，可以更方便的操作多个读取流，其实这个序列流内部会有一个有序的集合容器，用于存储多个读取流对象。</w:t>
      </w:r>
    </w:p>
    <w:p w14:paraId="0445313C" w14:textId="77777777" w:rsidR="001C13BD" w:rsidRDefault="001C13BD" w:rsidP="001C13BD">
      <w:pPr>
        <w:ind w:firstLineChars="200" w:firstLine="480"/>
        <w:rPr>
          <w:rFonts w:ascii="宋体" w:hAnsi="宋体" w:hint="eastAsia"/>
          <w:szCs w:val="21"/>
        </w:rPr>
      </w:pPr>
      <w:r>
        <w:rPr>
          <w:rFonts w:ascii="宋体" w:hAnsi="宋体" w:hint="eastAsia"/>
          <w:szCs w:val="21"/>
        </w:rPr>
        <w:t>该对象的构造函数参数是枚举，想要获取枚举，需要有</w:t>
      </w:r>
      <w:r>
        <w:rPr>
          <w:rFonts w:ascii="宋体" w:hAnsi="宋体" w:hint="eastAsia"/>
          <w:szCs w:val="21"/>
        </w:rPr>
        <w:t>Vector</w:t>
      </w:r>
      <w:r>
        <w:rPr>
          <w:rFonts w:ascii="宋体" w:hAnsi="宋体" w:hint="eastAsia"/>
          <w:szCs w:val="21"/>
        </w:rPr>
        <w:t>集合，但不高效。需用</w:t>
      </w:r>
      <w:r>
        <w:rPr>
          <w:rFonts w:ascii="宋体" w:hAnsi="宋体" w:hint="eastAsia"/>
          <w:szCs w:val="21"/>
        </w:rPr>
        <w:t>ArrayList</w:t>
      </w:r>
      <w:r>
        <w:rPr>
          <w:rFonts w:ascii="宋体" w:hAnsi="宋体" w:hint="eastAsia"/>
          <w:szCs w:val="21"/>
        </w:rPr>
        <w:t>，但</w:t>
      </w:r>
      <w:r>
        <w:rPr>
          <w:rFonts w:ascii="宋体" w:hAnsi="宋体" w:hint="eastAsia"/>
          <w:szCs w:val="21"/>
        </w:rPr>
        <w:t>ArrayList</w:t>
      </w:r>
      <w:r>
        <w:rPr>
          <w:rFonts w:ascii="宋体" w:hAnsi="宋体" w:hint="eastAsia"/>
          <w:szCs w:val="21"/>
        </w:rPr>
        <w:t>中没有枚举，只有自己去创建枚举对象。</w:t>
      </w:r>
    </w:p>
    <w:p w14:paraId="6D7E71C2" w14:textId="77777777" w:rsidR="001C13BD" w:rsidRDefault="001C13BD" w:rsidP="001C13BD">
      <w:pPr>
        <w:ind w:firstLineChars="200" w:firstLine="480"/>
        <w:rPr>
          <w:rFonts w:ascii="宋体" w:hAnsi="宋体" w:hint="eastAsia"/>
          <w:szCs w:val="21"/>
        </w:rPr>
      </w:pPr>
      <w:r>
        <w:rPr>
          <w:rFonts w:ascii="宋体" w:hAnsi="宋体" w:hint="eastAsia"/>
          <w:szCs w:val="21"/>
        </w:rPr>
        <w:t>但是方法怎么实现呢？因为枚举操作的是具体集合中的元素，所以无法具体实现，但是枚举和迭代器是功能一样的，所以，可以用迭代替代枚举。</w:t>
      </w:r>
    </w:p>
    <w:p w14:paraId="26DF0AB3" w14:textId="77777777" w:rsidR="001C13BD" w:rsidRDefault="001C13BD" w:rsidP="001C13BD">
      <w:pPr>
        <w:ind w:firstLineChars="200" w:firstLine="480"/>
        <w:rPr>
          <w:rFonts w:ascii="宋体" w:hAnsi="宋体" w:hint="eastAsia"/>
          <w:szCs w:val="21"/>
        </w:rPr>
      </w:pPr>
    </w:p>
    <w:p w14:paraId="55AA4C2B" w14:textId="77777777" w:rsidR="001C13BD" w:rsidRDefault="001C13BD" w:rsidP="001C13BD">
      <w:pPr>
        <w:ind w:firstLineChars="200" w:firstLine="480"/>
        <w:rPr>
          <w:rFonts w:ascii="宋体" w:hAnsi="宋体" w:hint="eastAsia"/>
          <w:szCs w:val="21"/>
        </w:rPr>
      </w:pPr>
      <w:r>
        <w:rPr>
          <w:rFonts w:ascii="宋体" w:hAnsi="宋体" w:hint="eastAsia"/>
          <w:b/>
          <w:szCs w:val="21"/>
        </w:rPr>
        <w:t>合并原理：</w:t>
      </w:r>
      <w:r>
        <w:rPr>
          <w:rFonts w:ascii="宋体" w:hAnsi="宋体" w:hint="eastAsia"/>
          <w:szCs w:val="21"/>
        </w:rPr>
        <w:t>多个读取流对应一个输出流。</w:t>
      </w:r>
    </w:p>
    <w:p w14:paraId="0138F0FB" w14:textId="77777777" w:rsidR="001C13BD" w:rsidRDefault="001C13BD" w:rsidP="001C13BD">
      <w:pPr>
        <w:ind w:firstLineChars="200" w:firstLine="480"/>
        <w:rPr>
          <w:rFonts w:ascii="宋体" w:hAnsi="宋体" w:hint="eastAsia"/>
          <w:szCs w:val="21"/>
        </w:rPr>
      </w:pPr>
      <w:r>
        <w:rPr>
          <w:rFonts w:ascii="宋体" w:hAnsi="宋体" w:hint="eastAsia"/>
          <w:b/>
          <w:szCs w:val="21"/>
        </w:rPr>
        <w:t>切割原理：</w:t>
      </w:r>
      <w:r>
        <w:rPr>
          <w:rFonts w:ascii="宋体" w:hAnsi="宋体" w:hint="eastAsia"/>
          <w:szCs w:val="21"/>
        </w:rPr>
        <w:t>一个读取流对应多个输出流。</w:t>
      </w:r>
    </w:p>
    <w:p w14:paraId="00817B1E" w14:textId="77777777" w:rsidR="001C13BD" w:rsidRDefault="001C13BD" w:rsidP="001C13BD">
      <w:pPr>
        <w:ind w:firstLineChars="200" w:firstLine="480"/>
        <w:rPr>
          <w:rFonts w:ascii="宋体" w:hAnsi="宋体"/>
          <w:szCs w:val="21"/>
        </w:rPr>
      </w:pPr>
    </w:p>
    <w:p w14:paraId="025CEEA4" w14:textId="77777777" w:rsidR="001C13BD" w:rsidRDefault="001C13BD" w:rsidP="001C13BD">
      <w:pPr>
        <w:ind w:firstLineChars="200" w:firstLine="480"/>
        <w:rPr>
          <w:rFonts w:ascii="宋体" w:hAnsi="宋体"/>
          <w:szCs w:val="21"/>
        </w:rPr>
      </w:pPr>
      <w:r>
        <w:rPr>
          <w:rFonts w:ascii="宋体" w:hAnsi="宋体"/>
          <w:szCs w:val="21"/>
        </w:rPr>
        <w:t xml:space="preserve">import </w:t>
      </w:r>
      <w:proofErr w:type="gramStart"/>
      <w:r>
        <w:rPr>
          <w:rFonts w:ascii="宋体" w:hAnsi="宋体"/>
          <w:szCs w:val="21"/>
        </w:rPr>
        <w:t>java.io.*</w:t>
      </w:r>
      <w:proofErr w:type="gramEnd"/>
      <w:r>
        <w:rPr>
          <w:rFonts w:ascii="宋体" w:hAnsi="宋体"/>
          <w:szCs w:val="21"/>
        </w:rPr>
        <w:t>;</w:t>
      </w:r>
    </w:p>
    <w:p w14:paraId="423BC628" w14:textId="77777777" w:rsidR="001C13BD" w:rsidRDefault="001C13BD" w:rsidP="001C13BD">
      <w:pPr>
        <w:ind w:firstLineChars="200" w:firstLine="480"/>
        <w:rPr>
          <w:rFonts w:ascii="宋体" w:hAnsi="宋体"/>
          <w:szCs w:val="21"/>
        </w:rPr>
      </w:pPr>
      <w:r>
        <w:rPr>
          <w:rFonts w:ascii="宋体" w:hAnsi="宋体"/>
          <w:szCs w:val="21"/>
        </w:rPr>
        <w:t>import java.util.*;</w:t>
      </w:r>
    </w:p>
    <w:p w14:paraId="0A2DBD0E" w14:textId="77777777" w:rsidR="001C13BD" w:rsidRDefault="001C13BD" w:rsidP="001C13BD">
      <w:pPr>
        <w:ind w:firstLineChars="200" w:firstLine="480"/>
        <w:rPr>
          <w:rFonts w:ascii="宋体" w:hAnsi="宋体"/>
          <w:szCs w:val="21"/>
        </w:rPr>
      </w:pPr>
      <w:proofErr w:type="gramStart"/>
      <w:r>
        <w:rPr>
          <w:rFonts w:ascii="宋体" w:hAnsi="宋体"/>
          <w:szCs w:val="21"/>
        </w:rPr>
        <w:t>class  SplitFileDemo</w:t>
      </w:r>
      <w:proofErr w:type="gramEnd"/>
      <w:r>
        <w:rPr>
          <w:rFonts w:ascii="宋体" w:hAnsi="宋体"/>
          <w:szCs w:val="21"/>
        </w:rPr>
        <w:t>{</w:t>
      </w:r>
    </w:p>
    <w:p w14:paraId="17BA7843" w14:textId="77777777" w:rsidR="001C13BD" w:rsidRDefault="001C13BD" w:rsidP="001C13BD">
      <w:pPr>
        <w:ind w:firstLineChars="200" w:firstLine="480"/>
        <w:rPr>
          <w:rFonts w:ascii="宋体" w:hAnsi="宋体"/>
          <w:szCs w:val="21"/>
        </w:rPr>
      </w:pPr>
      <w:r>
        <w:rPr>
          <w:rFonts w:ascii="宋体" w:hAnsi="宋体"/>
          <w:szCs w:val="21"/>
        </w:rPr>
        <w:tab/>
        <w:t xml:space="preserve">private static final String CFG = </w:t>
      </w:r>
      <w:proofErr w:type="gramStart"/>
      <w:r>
        <w:rPr>
          <w:rFonts w:ascii="宋体" w:hAnsi="宋体"/>
          <w:szCs w:val="21"/>
        </w:rPr>
        <w:t>".properties</w:t>
      </w:r>
      <w:proofErr w:type="gramEnd"/>
      <w:r>
        <w:rPr>
          <w:rFonts w:ascii="宋体" w:hAnsi="宋体"/>
          <w:szCs w:val="21"/>
        </w:rPr>
        <w:t>";</w:t>
      </w:r>
    </w:p>
    <w:p w14:paraId="67A46254" w14:textId="77777777" w:rsidR="001C13BD" w:rsidRDefault="001C13BD" w:rsidP="001C13BD">
      <w:pPr>
        <w:ind w:firstLineChars="200" w:firstLine="480"/>
        <w:rPr>
          <w:rFonts w:ascii="宋体" w:hAnsi="宋体"/>
          <w:szCs w:val="21"/>
        </w:rPr>
      </w:pPr>
      <w:r>
        <w:rPr>
          <w:rFonts w:ascii="宋体" w:hAnsi="宋体"/>
          <w:szCs w:val="21"/>
        </w:rPr>
        <w:tab/>
        <w:t xml:space="preserve">private static final String SP = </w:t>
      </w:r>
      <w:proofErr w:type="gramStart"/>
      <w:r>
        <w:rPr>
          <w:rFonts w:ascii="宋体" w:hAnsi="宋体"/>
          <w:szCs w:val="21"/>
        </w:rPr>
        <w:t>".part</w:t>
      </w:r>
      <w:proofErr w:type="gramEnd"/>
      <w:r>
        <w:rPr>
          <w:rFonts w:ascii="宋体" w:hAnsi="宋体"/>
          <w:szCs w:val="21"/>
        </w:rPr>
        <w:t>";</w:t>
      </w:r>
    </w:p>
    <w:p w14:paraId="285D0F01" w14:textId="77777777" w:rsidR="001C13BD" w:rsidRDefault="001C13BD" w:rsidP="001C13BD">
      <w:pPr>
        <w:ind w:firstLineChars="200" w:firstLine="480"/>
        <w:rPr>
          <w:rFonts w:ascii="宋体" w:hAnsi="宋体"/>
          <w:szCs w:val="21"/>
        </w:rPr>
      </w:pPr>
      <w:r>
        <w:rPr>
          <w:rFonts w:ascii="宋体" w:hAnsi="宋体"/>
          <w:szCs w:val="21"/>
        </w:rPr>
        <w:tab/>
        <w:t>public static void main(</w:t>
      </w:r>
      <w:proofErr w:type="gramStart"/>
      <w:r>
        <w:rPr>
          <w:rFonts w:ascii="宋体" w:hAnsi="宋体"/>
          <w:szCs w:val="21"/>
        </w:rPr>
        <w:t>String[</w:t>
      </w:r>
      <w:proofErr w:type="gramEnd"/>
      <w:r>
        <w:rPr>
          <w:rFonts w:ascii="宋体" w:hAnsi="宋体"/>
          <w:szCs w:val="21"/>
        </w:rPr>
        <w:t>] args) throws IOException{</w:t>
      </w:r>
    </w:p>
    <w:p w14:paraId="15154EB7"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File file = new File("c:\\0.bmp");</w:t>
      </w:r>
    </w:p>
    <w:p w14:paraId="6D79828B"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File dir = new File("c:\\partfiles");</w:t>
      </w:r>
    </w:p>
    <w:p w14:paraId="6991F3F2"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meger(dir);</w:t>
      </w:r>
    </w:p>
    <w:p w14:paraId="1F488905" w14:textId="77777777" w:rsidR="001C13BD" w:rsidRDefault="001C13BD" w:rsidP="001C13BD">
      <w:pPr>
        <w:ind w:firstLineChars="200" w:firstLine="480"/>
        <w:rPr>
          <w:rFonts w:ascii="宋体" w:hAnsi="宋体"/>
          <w:szCs w:val="21"/>
        </w:rPr>
      </w:pPr>
      <w:r>
        <w:rPr>
          <w:rFonts w:ascii="宋体" w:hAnsi="宋体"/>
          <w:szCs w:val="21"/>
        </w:rPr>
        <w:tab/>
        <w:t>}</w:t>
      </w:r>
    </w:p>
    <w:p w14:paraId="3CBD5331" w14:textId="77777777" w:rsidR="001C13BD" w:rsidRDefault="001C13BD" w:rsidP="001C13BD">
      <w:pPr>
        <w:ind w:firstLineChars="200" w:firstLine="480"/>
        <w:rPr>
          <w:rFonts w:ascii="宋体" w:hAnsi="宋体" w:hint="eastAsia"/>
          <w:b/>
          <w:color w:val="FF0000"/>
          <w:szCs w:val="21"/>
        </w:rPr>
      </w:pPr>
      <w:r>
        <w:rPr>
          <w:rFonts w:ascii="宋体" w:hAnsi="宋体" w:hint="eastAsia"/>
          <w:szCs w:val="21"/>
        </w:rPr>
        <w:tab/>
      </w:r>
      <w:r>
        <w:rPr>
          <w:rFonts w:ascii="宋体" w:hAnsi="宋体" w:hint="eastAsia"/>
          <w:b/>
          <w:color w:val="FF0000"/>
          <w:szCs w:val="21"/>
        </w:rPr>
        <w:t>//</w:t>
      </w:r>
      <w:r>
        <w:rPr>
          <w:rFonts w:ascii="宋体" w:hAnsi="宋体" w:hint="eastAsia"/>
          <w:b/>
          <w:color w:val="FF0000"/>
          <w:szCs w:val="21"/>
        </w:rPr>
        <w:t>数据的合并。</w:t>
      </w:r>
    </w:p>
    <w:p w14:paraId="462D587D" w14:textId="77777777" w:rsidR="001C13BD" w:rsidRDefault="001C13BD" w:rsidP="001C13BD">
      <w:pPr>
        <w:ind w:firstLineChars="200" w:firstLine="480"/>
        <w:rPr>
          <w:rFonts w:ascii="宋体" w:hAnsi="宋体"/>
          <w:szCs w:val="21"/>
        </w:rPr>
      </w:pPr>
      <w:r>
        <w:rPr>
          <w:rFonts w:ascii="宋体" w:hAnsi="宋体"/>
          <w:szCs w:val="21"/>
        </w:rPr>
        <w:tab/>
        <w:t xml:space="preserve">public static void </w:t>
      </w:r>
      <w:proofErr w:type="gramStart"/>
      <w:r>
        <w:rPr>
          <w:rFonts w:ascii="宋体" w:hAnsi="宋体"/>
          <w:szCs w:val="21"/>
        </w:rPr>
        <w:t>meger(</w:t>
      </w:r>
      <w:proofErr w:type="gramEnd"/>
      <w:r>
        <w:rPr>
          <w:rFonts w:ascii="宋体" w:hAnsi="宋体"/>
          <w:szCs w:val="21"/>
        </w:rPr>
        <w:t>File dir)throws IOException{</w:t>
      </w:r>
    </w:p>
    <w:p w14:paraId="54A89D82"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if</w:t>
      </w:r>
      <w:proofErr w:type="gramStart"/>
      <w:r>
        <w:rPr>
          <w:rFonts w:ascii="宋体" w:hAnsi="宋体"/>
          <w:szCs w:val="21"/>
        </w:rPr>
        <w:t>(!(</w:t>
      </w:r>
      <w:proofErr w:type="gramEnd"/>
      <w:r>
        <w:rPr>
          <w:rFonts w:ascii="宋体" w:hAnsi="宋体"/>
          <w:szCs w:val="21"/>
        </w:rPr>
        <w:t>dir.exists() &amp;&amp; dir.isDirectory()))</w:t>
      </w:r>
    </w:p>
    <w:p w14:paraId="63AF65DB" w14:textId="77777777" w:rsidR="001C13BD" w:rsidRDefault="001C13BD" w:rsidP="001C13BD">
      <w:pPr>
        <w:ind w:firstLineChars="200" w:firstLine="480"/>
        <w:rPr>
          <w:rFonts w:ascii="宋体" w:hAnsi="宋体"/>
          <w:szCs w:val="21"/>
        </w:rPr>
      </w:pPr>
      <w:r>
        <w:rPr>
          <w:rFonts w:ascii="宋体" w:hAnsi="宋体" w:hint="eastAsia"/>
          <w:szCs w:val="21"/>
        </w:rPr>
        <w:lastRenderedPageBreak/>
        <w:tab/>
      </w:r>
      <w:r>
        <w:rPr>
          <w:rFonts w:ascii="宋体" w:hAnsi="宋体" w:hint="eastAsia"/>
          <w:szCs w:val="21"/>
        </w:rPr>
        <w:tab/>
      </w:r>
      <w:r>
        <w:rPr>
          <w:rFonts w:ascii="宋体" w:hAnsi="宋体" w:hint="eastAsia"/>
          <w:szCs w:val="21"/>
        </w:rPr>
        <w:tab/>
        <w:t>throw new RuntimeException("</w:t>
      </w:r>
      <w:r>
        <w:rPr>
          <w:rFonts w:ascii="宋体" w:hAnsi="宋体" w:hint="eastAsia"/>
          <w:szCs w:val="21"/>
        </w:rPr>
        <w:t>指定的目录不存在，或者不是正确的目录</w:t>
      </w:r>
      <w:r>
        <w:rPr>
          <w:rFonts w:ascii="宋体" w:hAnsi="宋体" w:hint="eastAsia"/>
          <w:szCs w:val="21"/>
        </w:rPr>
        <w:t>");</w:t>
      </w:r>
    </w:p>
    <w:p w14:paraId="5AE37665"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File[</w:t>
      </w:r>
      <w:proofErr w:type="gramEnd"/>
      <w:r>
        <w:rPr>
          <w:rFonts w:ascii="宋体" w:hAnsi="宋体"/>
          <w:szCs w:val="21"/>
        </w:rPr>
        <w:t>] files = dir.listFiles(new SuffixFilter(CFG));</w:t>
      </w:r>
    </w:p>
    <w:p w14:paraId="6341F9D9"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if(</w:t>
      </w:r>
      <w:proofErr w:type="gramStart"/>
      <w:r>
        <w:rPr>
          <w:rFonts w:ascii="宋体" w:hAnsi="宋体"/>
          <w:szCs w:val="21"/>
        </w:rPr>
        <w:t>files.length</w:t>
      </w:r>
      <w:proofErr w:type="gramEnd"/>
      <w:r>
        <w:rPr>
          <w:rFonts w:ascii="宋体" w:hAnsi="宋体"/>
          <w:szCs w:val="21"/>
        </w:rPr>
        <w:t>==0)</w:t>
      </w:r>
    </w:p>
    <w:p w14:paraId="751AEF04" w14:textId="77777777" w:rsidR="001C13BD" w:rsidRDefault="001C13BD" w:rsidP="001C13BD">
      <w:pPr>
        <w:ind w:firstLineChars="200" w:firstLine="480"/>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ab/>
        <w:t>throw new RuntimeException("</w:t>
      </w:r>
      <w:r>
        <w:rPr>
          <w:rFonts w:ascii="宋体" w:hAnsi="宋体" w:hint="eastAsia"/>
          <w:szCs w:val="21"/>
        </w:rPr>
        <w:t>扩展名</w:t>
      </w:r>
      <w:r>
        <w:rPr>
          <w:rFonts w:ascii="宋体" w:hAnsi="宋体" w:hint="eastAsia"/>
          <w:szCs w:val="21"/>
        </w:rPr>
        <w:t>.proerpties</w:t>
      </w:r>
      <w:r>
        <w:rPr>
          <w:rFonts w:ascii="宋体" w:hAnsi="宋体" w:hint="eastAsia"/>
          <w:szCs w:val="21"/>
        </w:rPr>
        <w:t>的文件不存在</w:t>
      </w:r>
      <w:r>
        <w:rPr>
          <w:rFonts w:ascii="宋体" w:hAnsi="宋体" w:hint="eastAsia"/>
          <w:szCs w:val="21"/>
        </w:rPr>
        <w:t>");</w:t>
      </w:r>
    </w:p>
    <w:p w14:paraId="25506FF4" w14:textId="77777777" w:rsidR="001C13BD" w:rsidRDefault="001C13BD" w:rsidP="001C13BD">
      <w:pPr>
        <w:ind w:firstLineChars="200" w:firstLine="480"/>
        <w:rPr>
          <w:rFonts w:ascii="宋体" w:hAnsi="宋体" w:hint="eastAsia"/>
          <w:b/>
          <w:szCs w:val="21"/>
        </w:rPr>
      </w:pPr>
      <w:r>
        <w:rPr>
          <w:rFonts w:ascii="宋体" w:hAnsi="宋体" w:hint="eastAsia"/>
          <w:szCs w:val="21"/>
        </w:rPr>
        <w:tab/>
      </w:r>
      <w:r>
        <w:rPr>
          <w:rFonts w:ascii="宋体" w:hAnsi="宋体" w:hint="eastAsia"/>
          <w:szCs w:val="21"/>
        </w:rPr>
        <w:tab/>
      </w:r>
      <w:r>
        <w:rPr>
          <w:rFonts w:ascii="宋体" w:hAnsi="宋体" w:hint="eastAsia"/>
          <w:b/>
          <w:szCs w:val="21"/>
        </w:rPr>
        <w:t>//</w:t>
      </w:r>
      <w:r>
        <w:rPr>
          <w:rFonts w:ascii="宋体" w:hAnsi="宋体" w:hint="eastAsia"/>
          <w:b/>
          <w:szCs w:val="21"/>
        </w:rPr>
        <w:t>获取到配置文件</w:t>
      </w:r>
    </w:p>
    <w:p w14:paraId="19E3B517"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 xml:space="preserve">File config = </w:t>
      </w:r>
      <w:proofErr w:type="gramStart"/>
      <w:r>
        <w:rPr>
          <w:rFonts w:ascii="宋体" w:hAnsi="宋体"/>
          <w:szCs w:val="21"/>
        </w:rPr>
        <w:t>files[</w:t>
      </w:r>
      <w:proofErr w:type="gramEnd"/>
      <w:r>
        <w:rPr>
          <w:rFonts w:ascii="宋体" w:hAnsi="宋体"/>
          <w:szCs w:val="21"/>
        </w:rPr>
        <w:t>0];</w:t>
      </w:r>
    </w:p>
    <w:p w14:paraId="4FA6F7D7" w14:textId="77777777" w:rsidR="001C13BD" w:rsidRDefault="001C13BD" w:rsidP="001C13BD">
      <w:pPr>
        <w:ind w:firstLineChars="200" w:firstLine="480"/>
        <w:rPr>
          <w:rFonts w:ascii="宋体" w:hAnsi="宋体" w:hint="eastAsia"/>
          <w:b/>
          <w:szCs w:val="21"/>
        </w:rPr>
      </w:pPr>
      <w:r>
        <w:rPr>
          <w:rFonts w:ascii="宋体" w:hAnsi="宋体" w:hint="eastAsia"/>
          <w:szCs w:val="21"/>
        </w:rPr>
        <w:tab/>
      </w:r>
      <w:r>
        <w:rPr>
          <w:rFonts w:ascii="宋体" w:hAnsi="宋体" w:hint="eastAsia"/>
          <w:szCs w:val="21"/>
        </w:rPr>
        <w:tab/>
      </w:r>
      <w:r>
        <w:rPr>
          <w:rFonts w:ascii="宋体" w:hAnsi="宋体" w:hint="eastAsia"/>
          <w:b/>
          <w:szCs w:val="21"/>
        </w:rPr>
        <w:t>//</w:t>
      </w:r>
      <w:r>
        <w:rPr>
          <w:rFonts w:ascii="宋体" w:hAnsi="宋体" w:hint="eastAsia"/>
          <w:b/>
          <w:szCs w:val="21"/>
        </w:rPr>
        <w:t>获取配置文件的信息。</w:t>
      </w:r>
    </w:p>
    <w:p w14:paraId="537ECDB1"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 xml:space="preserve">Properties prop = new </w:t>
      </w:r>
      <w:proofErr w:type="gramStart"/>
      <w:r>
        <w:rPr>
          <w:rFonts w:ascii="宋体" w:hAnsi="宋体"/>
          <w:szCs w:val="21"/>
        </w:rPr>
        <w:t>Properties(</w:t>
      </w:r>
      <w:proofErr w:type="gramEnd"/>
      <w:r>
        <w:rPr>
          <w:rFonts w:ascii="宋体" w:hAnsi="宋体"/>
          <w:szCs w:val="21"/>
        </w:rPr>
        <w:t>);</w:t>
      </w:r>
    </w:p>
    <w:p w14:paraId="42A5F04B"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FileInputStream fis = new FileInputStream(config);</w:t>
      </w:r>
    </w:p>
    <w:p w14:paraId="730043C9"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prop.load</w:t>
      </w:r>
      <w:proofErr w:type="gramEnd"/>
      <w:r>
        <w:rPr>
          <w:rFonts w:ascii="宋体" w:hAnsi="宋体"/>
          <w:szCs w:val="21"/>
        </w:rPr>
        <w:t>(fis);</w:t>
      </w:r>
    </w:p>
    <w:p w14:paraId="6C356E5A"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 xml:space="preserve">String fileName = </w:t>
      </w:r>
      <w:proofErr w:type="gramStart"/>
      <w:r>
        <w:rPr>
          <w:rFonts w:ascii="宋体" w:hAnsi="宋体"/>
          <w:szCs w:val="21"/>
        </w:rPr>
        <w:t>prop.getProperty</w:t>
      </w:r>
      <w:proofErr w:type="gramEnd"/>
      <w:r>
        <w:rPr>
          <w:rFonts w:ascii="宋体" w:hAnsi="宋体"/>
          <w:szCs w:val="21"/>
        </w:rPr>
        <w:t>("filename");</w:t>
      </w:r>
    </w:p>
    <w:p w14:paraId="58D7681B"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int partcount = Integer.parseInt(</w:t>
      </w:r>
      <w:proofErr w:type="gramStart"/>
      <w:r>
        <w:rPr>
          <w:rFonts w:ascii="宋体" w:hAnsi="宋体"/>
          <w:szCs w:val="21"/>
        </w:rPr>
        <w:t>prop.getProperty</w:t>
      </w:r>
      <w:proofErr w:type="gramEnd"/>
      <w:r>
        <w:rPr>
          <w:rFonts w:ascii="宋体" w:hAnsi="宋体"/>
          <w:szCs w:val="21"/>
        </w:rPr>
        <w:t>("partcount"));</w:t>
      </w:r>
    </w:p>
    <w:p w14:paraId="5AC1C5EC"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w:t>
      </w:r>
    </w:p>
    <w:p w14:paraId="56D2E113"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File[</w:t>
      </w:r>
      <w:proofErr w:type="gramEnd"/>
      <w:r>
        <w:rPr>
          <w:rFonts w:ascii="宋体" w:hAnsi="宋体"/>
          <w:szCs w:val="21"/>
        </w:rPr>
        <w:t>] partFiles = dir.listFiles(new SuffixFilter(SP));</w:t>
      </w:r>
    </w:p>
    <w:p w14:paraId="731176C8"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if(</w:t>
      </w:r>
      <w:proofErr w:type="gramStart"/>
      <w:r>
        <w:rPr>
          <w:rFonts w:ascii="宋体" w:hAnsi="宋体"/>
          <w:szCs w:val="21"/>
        </w:rPr>
        <w:t>partFiles.length!=</w:t>
      </w:r>
      <w:proofErr w:type="gramEnd"/>
      <w:r>
        <w:rPr>
          <w:rFonts w:ascii="宋体" w:hAnsi="宋体"/>
          <w:szCs w:val="21"/>
        </w:rPr>
        <w:t>partcount)</w:t>
      </w:r>
    </w:p>
    <w:p w14:paraId="0006D18B" w14:textId="77777777" w:rsidR="001C13BD" w:rsidRDefault="001C13BD" w:rsidP="001C13BD">
      <w:pPr>
        <w:ind w:firstLineChars="200" w:firstLine="480"/>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ab/>
        <w:t>throw new RuntimeException("</w:t>
      </w:r>
      <w:r>
        <w:rPr>
          <w:rFonts w:ascii="宋体" w:hAnsi="宋体" w:hint="eastAsia"/>
          <w:szCs w:val="21"/>
        </w:rPr>
        <w:t>缺少碎片文件</w:t>
      </w:r>
      <w:r>
        <w:rPr>
          <w:rFonts w:ascii="宋体" w:hAnsi="宋体" w:hint="eastAsia"/>
          <w:szCs w:val="21"/>
        </w:rPr>
        <w:t>");</w:t>
      </w:r>
    </w:p>
    <w:p w14:paraId="20A170C7"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w:t>
      </w:r>
    </w:p>
    <w:p w14:paraId="6C704D5F"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ArrayList&lt;FileInputStream&gt; al = new ArrayList&lt;FileInputStream</w:t>
      </w:r>
      <w:proofErr w:type="gramStart"/>
      <w:r>
        <w:rPr>
          <w:rFonts w:ascii="宋体" w:hAnsi="宋体"/>
          <w:szCs w:val="21"/>
        </w:rPr>
        <w:t>&gt;(</w:t>
      </w:r>
      <w:proofErr w:type="gramEnd"/>
      <w:r>
        <w:rPr>
          <w:rFonts w:ascii="宋体" w:hAnsi="宋体"/>
          <w:szCs w:val="21"/>
        </w:rPr>
        <w:t>);</w:t>
      </w:r>
    </w:p>
    <w:p w14:paraId="2B551D24"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for(</w:t>
      </w:r>
      <w:proofErr w:type="gramEnd"/>
      <w:r>
        <w:rPr>
          <w:rFonts w:ascii="宋体" w:hAnsi="宋体"/>
          <w:szCs w:val="21"/>
        </w:rPr>
        <w:t>int x=0; x&lt;partcount; x++){</w:t>
      </w:r>
    </w:p>
    <w:p w14:paraId="7B4BA9A5"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r>
        <w:rPr>
          <w:rFonts w:ascii="宋体" w:hAnsi="宋体"/>
          <w:szCs w:val="21"/>
        </w:rPr>
        <w:tab/>
      </w:r>
      <w:proofErr w:type="gramStart"/>
      <w:r>
        <w:rPr>
          <w:rFonts w:ascii="宋体" w:hAnsi="宋体"/>
          <w:szCs w:val="21"/>
        </w:rPr>
        <w:t>al.add(</w:t>
      </w:r>
      <w:proofErr w:type="gramEnd"/>
      <w:r>
        <w:rPr>
          <w:rFonts w:ascii="宋体" w:hAnsi="宋体"/>
          <w:szCs w:val="21"/>
        </w:rPr>
        <w:t>new FileInputStream(new File(dir,x+SP)));</w:t>
      </w:r>
    </w:p>
    <w:p w14:paraId="20B8084B" w14:textId="77777777" w:rsidR="001C13BD" w:rsidRDefault="001C13BD" w:rsidP="001C13BD">
      <w:pPr>
        <w:ind w:firstLineChars="200" w:firstLine="480"/>
        <w:rPr>
          <w:rFonts w:ascii="宋体" w:hAnsi="宋体"/>
          <w:szCs w:val="21"/>
        </w:rPr>
      </w:pPr>
      <w:r>
        <w:rPr>
          <w:rFonts w:ascii="宋体" w:hAnsi="宋体"/>
          <w:szCs w:val="21"/>
        </w:rPr>
        <w:lastRenderedPageBreak/>
        <w:tab/>
      </w:r>
      <w:r>
        <w:rPr>
          <w:rFonts w:ascii="宋体" w:hAnsi="宋体"/>
          <w:szCs w:val="21"/>
        </w:rPr>
        <w:tab/>
        <w:t>}</w:t>
      </w:r>
    </w:p>
    <w:p w14:paraId="4F22E7B5"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Enumeration&lt;FileInputStream&gt; en = Collections.enumeration(al);</w:t>
      </w:r>
    </w:p>
    <w:p w14:paraId="091FE904"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SequenceInputStream sis = new SequenceInputStream(en);</w:t>
      </w:r>
    </w:p>
    <w:p w14:paraId="283B0543"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File file = new File(</w:t>
      </w:r>
      <w:proofErr w:type="gramStart"/>
      <w:r>
        <w:rPr>
          <w:rFonts w:ascii="宋体" w:hAnsi="宋体"/>
          <w:szCs w:val="21"/>
        </w:rPr>
        <w:t>dir,fileName</w:t>
      </w:r>
      <w:proofErr w:type="gramEnd"/>
      <w:r>
        <w:rPr>
          <w:rFonts w:ascii="宋体" w:hAnsi="宋体"/>
          <w:szCs w:val="21"/>
        </w:rPr>
        <w:t>);</w:t>
      </w:r>
    </w:p>
    <w:p w14:paraId="7B45A7C3"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FileOutputStream fos = new FileOutputStream(file);</w:t>
      </w:r>
    </w:p>
    <w:p w14:paraId="3A41EE88"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byte[</w:t>
      </w:r>
      <w:proofErr w:type="gramEnd"/>
      <w:r>
        <w:rPr>
          <w:rFonts w:ascii="宋体" w:hAnsi="宋体"/>
          <w:szCs w:val="21"/>
        </w:rPr>
        <w:t>] buf = new byte[1024];</w:t>
      </w:r>
    </w:p>
    <w:p w14:paraId="0E68B9A4"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int len = 0;</w:t>
      </w:r>
    </w:p>
    <w:p w14:paraId="62A68113"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while((len=</w:t>
      </w:r>
      <w:proofErr w:type="gramStart"/>
      <w:r>
        <w:rPr>
          <w:rFonts w:ascii="宋体" w:hAnsi="宋体"/>
          <w:szCs w:val="21"/>
        </w:rPr>
        <w:t>sis.read</w:t>
      </w:r>
      <w:proofErr w:type="gramEnd"/>
      <w:r>
        <w:rPr>
          <w:rFonts w:ascii="宋体" w:hAnsi="宋体"/>
          <w:szCs w:val="21"/>
        </w:rPr>
        <w:t>(buf))!=-1){</w:t>
      </w:r>
    </w:p>
    <w:p w14:paraId="28B28E18"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r>
        <w:rPr>
          <w:rFonts w:ascii="宋体" w:hAnsi="宋体"/>
          <w:szCs w:val="21"/>
        </w:rPr>
        <w:tab/>
      </w:r>
      <w:proofErr w:type="gramStart"/>
      <w:r>
        <w:rPr>
          <w:rFonts w:ascii="宋体" w:hAnsi="宋体"/>
          <w:szCs w:val="21"/>
        </w:rPr>
        <w:t>fos.write</w:t>
      </w:r>
      <w:proofErr w:type="gramEnd"/>
      <w:r>
        <w:rPr>
          <w:rFonts w:ascii="宋体" w:hAnsi="宋体"/>
          <w:szCs w:val="21"/>
        </w:rPr>
        <w:t>(buf,0,len);</w:t>
      </w:r>
    </w:p>
    <w:p w14:paraId="6502008A"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w:t>
      </w:r>
    </w:p>
    <w:p w14:paraId="18DB9576"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fos.close</w:t>
      </w:r>
      <w:proofErr w:type="gramEnd"/>
      <w:r>
        <w:rPr>
          <w:rFonts w:ascii="宋体" w:hAnsi="宋体"/>
          <w:szCs w:val="21"/>
        </w:rPr>
        <w:t>();</w:t>
      </w:r>
    </w:p>
    <w:p w14:paraId="3B0195DA"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sis.close</w:t>
      </w:r>
      <w:proofErr w:type="gramEnd"/>
      <w:r>
        <w:rPr>
          <w:rFonts w:ascii="宋体" w:hAnsi="宋体"/>
          <w:szCs w:val="21"/>
        </w:rPr>
        <w:t>();</w:t>
      </w:r>
    </w:p>
    <w:p w14:paraId="46DE98B2" w14:textId="77777777" w:rsidR="001C13BD" w:rsidRDefault="001C13BD" w:rsidP="001C13BD">
      <w:pPr>
        <w:ind w:firstLineChars="200" w:firstLine="480"/>
        <w:rPr>
          <w:rFonts w:ascii="宋体" w:hAnsi="宋体"/>
          <w:szCs w:val="21"/>
        </w:rPr>
      </w:pPr>
      <w:r>
        <w:rPr>
          <w:rFonts w:ascii="宋体" w:hAnsi="宋体"/>
          <w:szCs w:val="21"/>
        </w:rPr>
        <w:tab/>
        <w:t>}</w:t>
      </w:r>
    </w:p>
    <w:p w14:paraId="6494CFF6" w14:textId="77777777" w:rsidR="001C13BD" w:rsidRDefault="001C13BD" w:rsidP="001C13BD">
      <w:pPr>
        <w:ind w:firstLineChars="200" w:firstLine="480"/>
        <w:rPr>
          <w:rFonts w:ascii="宋体" w:hAnsi="宋体" w:hint="eastAsia"/>
          <w:b/>
          <w:color w:val="FF0000"/>
          <w:szCs w:val="21"/>
        </w:rPr>
      </w:pPr>
      <w:r>
        <w:rPr>
          <w:rFonts w:ascii="宋体" w:hAnsi="宋体" w:hint="eastAsia"/>
          <w:szCs w:val="21"/>
        </w:rPr>
        <w:tab/>
      </w:r>
      <w:r>
        <w:rPr>
          <w:rFonts w:ascii="宋体" w:hAnsi="宋体" w:hint="eastAsia"/>
          <w:b/>
          <w:color w:val="FF0000"/>
          <w:szCs w:val="21"/>
        </w:rPr>
        <w:t>//</w:t>
      </w:r>
      <w:r>
        <w:rPr>
          <w:rFonts w:ascii="宋体" w:hAnsi="宋体" w:hint="eastAsia"/>
          <w:b/>
          <w:color w:val="FF0000"/>
          <w:szCs w:val="21"/>
        </w:rPr>
        <w:t>带有配置信息的数据切割。</w:t>
      </w:r>
    </w:p>
    <w:p w14:paraId="3BFAEE67" w14:textId="77777777" w:rsidR="001C13BD" w:rsidRDefault="001C13BD" w:rsidP="001C13BD">
      <w:pPr>
        <w:ind w:firstLineChars="200" w:firstLine="480"/>
        <w:rPr>
          <w:rFonts w:ascii="宋体" w:hAnsi="宋体"/>
          <w:szCs w:val="21"/>
        </w:rPr>
      </w:pPr>
      <w:r>
        <w:rPr>
          <w:rFonts w:ascii="宋体" w:hAnsi="宋体"/>
          <w:szCs w:val="21"/>
        </w:rPr>
        <w:tab/>
        <w:t xml:space="preserve">public static void </w:t>
      </w:r>
      <w:proofErr w:type="gramStart"/>
      <w:r>
        <w:rPr>
          <w:rFonts w:ascii="宋体" w:hAnsi="宋体"/>
          <w:szCs w:val="21"/>
        </w:rPr>
        <w:t>splitFile(</w:t>
      </w:r>
      <w:proofErr w:type="gramEnd"/>
      <w:r>
        <w:rPr>
          <w:rFonts w:ascii="宋体" w:hAnsi="宋体"/>
          <w:szCs w:val="21"/>
        </w:rPr>
        <w:t>File file)throws IOException{</w:t>
      </w:r>
    </w:p>
    <w:p w14:paraId="2498BDAF" w14:textId="77777777" w:rsidR="001C13BD" w:rsidRDefault="001C13BD" w:rsidP="001C13BD">
      <w:pPr>
        <w:ind w:firstLineChars="200" w:firstLine="480"/>
        <w:rPr>
          <w:rFonts w:ascii="宋体" w:hAnsi="宋体" w:hint="eastAsia"/>
          <w:szCs w:val="21"/>
        </w:rPr>
      </w:pPr>
      <w:r>
        <w:rPr>
          <w:rFonts w:ascii="宋体" w:hAnsi="宋体" w:hint="eastAsia"/>
          <w:szCs w:val="21"/>
        </w:rPr>
        <w:tab/>
      </w:r>
      <w:r>
        <w:rPr>
          <w:rFonts w:ascii="宋体" w:hAnsi="宋体" w:hint="eastAsia"/>
          <w:szCs w:val="21"/>
        </w:rPr>
        <w:tab/>
        <w:t>//</w:t>
      </w:r>
      <w:r>
        <w:rPr>
          <w:rFonts w:ascii="宋体" w:hAnsi="宋体" w:hint="eastAsia"/>
          <w:szCs w:val="21"/>
        </w:rPr>
        <w:t>用一个读取流和文件关联。</w:t>
      </w:r>
    </w:p>
    <w:p w14:paraId="12B1BB5E"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FileInputStream fis = new FileInputStream(file);</w:t>
      </w:r>
    </w:p>
    <w:p w14:paraId="476DC1FD" w14:textId="77777777" w:rsidR="001C13BD" w:rsidRDefault="001C13BD" w:rsidP="001C13BD">
      <w:pPr>
        <w:ind w:firstLineChars="200" w:firstLine="480"/>
        <w:rPr>
          <w:rFonts w:ascii="宋体" w:hAnsi="宋体" w:hint="eastAsia"/>
          <w:szCs w:val="21"/>
        </w:rPr>
      </w:pPr>
      <w:r>
        <w:rPr>
          <w:rFonts w:ascii="宋体" w:hAnsi="宋体" w:hint="eastAsia"/>
          <w:szCs w:val="21"/>
        </w:rPr>
        <w:tab/>
      </w:r>
      <w:r>
        <w:rPr>
          <w:rFonts w:ascii="宋体" w:hAnsi="宋体" w:hint="eastAsia"/>
          <w:szCs w:val="21"/>
        </w:rPr>
        <w:tab/>
        <w:t>//</w:t>
      </w:r>
      <w:r>
        <w:rPr>
          <w:rFonts w:ascii="宋体" w:hAnsi="宋体" w:hint="eastAsia"/>
          <w:szCs w:val="21"/>
        </w:rPr>
        <w:t>创建目的地。因为有多个。所以先创建引用。</w:t>
      </w:r>
    </w:p>
    <w:p w14:paraId="58B7F3A1"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FileOutputStream fos = null;</w:t>
      </w:r>
    </w:p>
    <w:p w14:paraId="240A56D5" w14:textId="77777777" w:rsidR="001C13BD" w:rsidRDefault="001C13BD" w:rsidP="001C13BD">
      <w:pPr>
        <w:ind w:firstLineChars="200" w:firstLine="480"/>
        <w:rPr>
          <w:rFonts w:ascii="宋体" w:hAnsi="宋体" w:hint="eastAsia"/>
          <w:szCs w:val="21"/>
        </w:rPr>
      </w:pPr>
      <w:r>
        <w:rPr>
          <w:rFonts w:ascii="宋体" w:hAnsi="宋体" w:hint="eastAsia"/>
          <w:szCs w:val="21"/>
        </w:rPr>
        <w:tab/>
      </w:r>
      <w:r>
        <w:rPr>
          <w:rFonts w:ascii="宋体" w:hAnsi="宋体" w:hint="eastAsia"/>
          <w:szCs w:val="21"/>
        </w:rPr>
        <w:tab/>
        <w:t>//</w:t>
      </w:r>
      <w:r>
        <w:rPr>
          <w:rFonts w:ascii="宋体" w:hAnsi="宋体" w:hint="eastAsia"/>
          <w:szCs w:val="21"/>
        </w:rPr>
        <w:t>指定碎片的位置。</w:t>
      </w:r>
    </w:p>
    <w:p w14:paraId="3BB20012"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File dir = new File("c:\\partfiles");</w:t>
      </w:r>
    </w:p>
    <w:p w14:paraId="36B99273" w14:textId="77777777" w:rsidR="001C13BD" w:rsidRDefault="001C13BD" w:rsidP="001C13BD">
      <w:pPr>
        <w:ind w:firstLineChars="200" w:firstLine="480"/>
        <w:rPr>
          <w:rFonts w:ascii="宋体" w:hAnsi="宋体"/>
          <w:szCs w:val="21"/>
        </w:rPr>
      </w:pPr>
      <w:r>
        <w:rPr>
          <w:rFonts w:ascii="宋体" w:hAnsi="宋体"/>
          <w:szCs w:val="21"/>
        </w:rPr>
        <w:lastRenderedPageBreak/>
        <w:tab/>
      </w:r>
      <w:r>
        <w:rPr>
          <w:rFonts w:ascii="宋体" w:hAnsi="宋体"/>
          <w:szCs w:val="21"/>
        </w:rPr>
        <w:tab/>
        <w:t>if</w:t>
      </w:r>
      <w:proofErr w:type="gramStart"/>
      <w:r>
        <w:rPr>
          <w:rFonts w:ascii="宋体" w:hAnsi="宋体"/>
          <w:szCs w:val="21"/>
        </w:rPr>
        <w:t>(!dir</w:t>
      </w:r>
      <w:proofErr w:type="gramEnd"/>
      <w:r>
        <w:rPr>
          <w:rFonts w:ascii="宋体" w:hAnsi="宋体"/>
          <w:szCs w:val="21"/>
        </w:rPr>
        <w:t>.exists())</w:t>
      </w:r>
    </w:p>
    <w:p w14:paraId="08340C70"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r>
        <w:rPr>
          <w:rFonts w:ascii="宋体" w:hAnsi="宋体"/>
          <w:szCs w:val="21"/>
        </w:rPr>
        <w:tab/>
      </w:r>
      <w:proofErr w:type="gramStart"/>
      <w:r>
        <w:rPr>
          <w:rFonts w:ascii="宋体" w:hAnsi="宋体"/>
          <w:szCs w:val="21"/>
        </w:rPr>
        <w:t>dir.mkdir</w:t>
      </w:r>
      <w:proofErr w:type="gramEnd"/>
      <w:r>
        <w:rPr>
          <w:rFonts w:ascii="宋体" w:hAnsi="宋体"/>
          <w:szCs w:val="21"/>
        </w:rPr>
        <w:t>();</w:t>
      </w:r>
    </w:p>
    <w:p w14:paraId="4FCDE32D" w14:textId="77777777" w:rsidR="001C13BD" w:rsidRDefault="001C13BD" w:rsidP="001C13BD">
      <w:pPr>
        <w:ind w:firstLineChars="200" w:firstLine="480"/>
        <w:rPr>
          <w:rFonts w:ascii="宋体" w:hAnsi="宋体" w:hint="eastAsia"/>
          <w:szCs w:val="21"/>
        </w:rPr>
      </w:pPr>
      <w:r>
        <w:rPr>
          <w:rFonts w:ascii="宋体" w:hAnsi="宋体" w:hint="eastAsia"/>
          <w:szCs w:val="21"/>
        </w:rPr>
        <w:tab/>
      </w:r>
      <w:r>
        <w:rPr>
          <w:rFonts w:ascii="宋体" w:hAnsi="宋体" w:hint="eastAsia"/>
          <w:szCs w:val="21"/>
        </w:rPr>
        <w:tab/>
        <w:t>//</w:t>
      </w:r>
      <w:r>
        <w:rPr>
          <w:rFonts w:ascii="宋体" w:hAnsi="宋体" w:hint="eastAsia"/>
          <w:szCs w:val="21"/>
        </w:rPr>
        <w:t>碎片文件大小引用。</w:t>
      </w:r>
    </w:p>
    <w:p w14:paraId="289121EC"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File f = null;</w:t>
      </w:r>
    </w:p>
    <w:p w14:paraId="62CF15C7"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byte[</w:t>
      </w:r>
      <w:proofErr w:type="gramEnd"/>
      <w:r>
        <w:rPr>
          <w:rFonts w:ascii="宋体" w:hAnsi="宋体"/>
          <w:szCs w:val="21"/>
        </w:rPr>
        <w:t>] buf = new byte[1024*1024];</w:t>
      </w:r>
    </w:p>
    <w:p w14:paraId="3D83523A" w14:textId="77777777" w:rsidR="001C13BD" w:rsidRDefault="001C13BD" w:rsidP="001C13BD">
      <w:pPr>
        <w:ind w:firstLineChars="200" w:firstLine="480"/>
        <w:rPr>
          <w:rFonts w:ascii="宋体" w:hAnsi="宋体" w:hint="eastAsia"/>
          <w:szCs w:val="21"/>
        </w:rPr>
      </w:pPr>
      <w:r>
        <w:rPr>
          <w:rFonts w:ascii="宋体" w:hAnsi="宋体" w:hint="eastAsia"/>
          <w:szCs w:val="21"/>
        </w:rPr>
        <w:tab/>
      </w:r>
      <w:r>
        <w:rPr>
          <w:rFonts w:ascii="宋体" w:hAnsi="宋体" w:hint="eastAsia"/>
          <w:szCs w:val="21"/>
        </w:rPr>
        <w:tab/>
        <w:t>//</w:t>
      </w:r>
      <w:r>
        <w:rPr>
          <w:rFonts w:ascii="宋体" w:hAnsi="宋体" w:hint="eastAsia"/>
          <w:szCs w:val="21"/>
        </w:rPr>
        <w:t>因为切割完的文件通常都有规律的。为了简单标记规律使用计数器。</w:t>
      </w:r>
    </w:p>
    <w:p w14:paraId="71F65A3A"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int count = 0;</w:t>
      </w:r>
    </w:p>
    <w:p w14:paraId="12F05723"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int len = 0;</w:t>
      </w:r>
    </w:p>
    <w:p w14:paraId="294B9B21"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while((len=</w:t>
      </w:r>
      <w:proofErr w:type="gramStart"/>
      <w:r>
        <w:rPr>
          <w:rFonts w:ascii="宋体" w:hAnsi="宋体"/>
          <w:szCs w:val="21"/>
        </w:rPr>
        <w:t>fis.read</w:t>
      </w:r>
      <w:proofErr w:type="gramEnd"/>
      <w:r>
        <w:rPr>
          <w:rFonts w:ascii="宋体" w:hAnsi="宋体"/>
          <w:szCs w:val="21"/>
        </w:rPr>
        <w:t>(buf))!=-1){</w:t>
      </w:r>
    </w:p>
    <w:p w14:paraId="548B0A6B"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r>
        <w:rPr>
          <w:rFonts w:ascii="宋体" w:hAnsi="宋体"/>
          <w:szCs w:val="21"/>
        </w:rPr>
        <w:tab/>
        <w:t>f = new File(</w:t>
      </w:r>
      <w:proofErr w:type="gramStart"/>
      <w:r>
        <w:rPr>
          <w:rFonts w:ascii="宋体" w:hAnsi="宋体"/>
          <w:szCs w:val="21"/>
        </w:rPr>
        <w:t>dir,(</w:t>
      </w:r>
      <w:proofErr w:type="gramEnd"/>
      <w:r>
        <w:rPr>
          <w:rFonts w:ascii="宋体" w:hAnsi="宋体"/>
          <w:szCs w:val="21"/>
        </w:rPr>
        <w:t>count++)+".part");</w:t>
      </w:r>
    </w:p>
    <w:p w14:paraId="751B8502"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r>
        <w:rPr>
          <w:rFonts w:ascii="宋体" w:hAnsi="宋体"/>
          <w:szCs w:val="21"/>
        </w:rPr>
        <w:tab/>
        <w:t>fos = new FileOutputStream(f);</w:t>
      </w:r>
    </w:p>
    <w:p w14:paraId="3BCA8B46"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r>
        <w:rPr>
          <w:rFonts w:ascii="宋体" w:hAnsi="宋体"/>
          <w:szCs w:val="21"/>
        </w:rPr>
        <w:tab/>
      </w:r>
      <w:proofErr w:type="gramStart"/>
      <w:r>
        <w:rPr>
          <w:rFonts w:ascii="宋体" w:hAnsi="宋体"/>
          <w:szCs w:val="21"/>
        </w:rPr>
        <w:t>fos.write</w:t>
      </w:r>
      <w:proofErr w:type="gramEnd"/>
      <w:r>
        <w:rPr>
          <w:rFonts w:ascii="宋体" w:hAnsi="宋体"/>
          <w:szCs w:val="21"/>
        </w:rPr>
        <w:t>(buf,0,len);</w:t>
      </w:r>
    </w:p>
    <w:p w14:paraId="644DC57C"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r>
        <w:rPr>
          <w:rFonts w:ascii="宋体" w:hAnsi="宋体"/>
          <w:szCs w:val="21"/>
        </w:rPr>
        <w:tab/>
      </w:r>
      <w:proofErr w:type="gramStart"/>
      <w:r>
        <w:rPr>
          <w:rFonts w:ascii="宋体" w:hAnsi="宋体"/>
          <w:szCs w:val="21"/>
        </w:rPr>
        <w:t>fos.close</w:t>
      </w:r>
      <w:proofErr w:type="gramEnd"/>
      <w:r>
        <w:rPr>
          <w:rFonts w:ascii="宋体" w:hAnsi="宋体"/>
          <w:szCs w:val="21"/>
        </w:rPr>
        <w:t>();</w:t>
      </w:r>
    </w:p>
    <w:p w14:paraId="169E03B6"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w:t>
      </w:r>
    </w:p>
    <w:p w14:paraId="4701128A" w14:textId="77777777" w:rsidR="001C13BD" w:rsidRDefault="001C13BD" w:rsidP="001C13BD">
      <w:pPr>
        <w:ind w:firstLineChars="200" w:firstLine="480"/>
        <w:rPr>
          <w:rFonts w:ascii="宋体" w:hAnsi="宋体" w:hint="eastAsia"/>
          <w:szCs w:val="21"/>
        </w:rPr>
      </w:pPr>
      <w:r>
        <w:rPr>
          <w:rFonts w:ascii="宋体" w:hAnsi="宋体" w:hint="eastAsia"/>
          <w:szCs w:val="21"/>
        </w:rPr>
        <w:tab/>
      </w:r>
      <w:r>
        <w:rPr>
          <w:rFonts w:ascii="宋体" w:hAnsi="宋体" w:hint="eastAsia"/>
          <w:szCs w:val="21"/>
        </w:rPr>
        <w:tab/>
        <w:t>//</w:t>
      </w:r>
      <w:r>
        <w:rPr>
          <w:rFonts w:ascii="宋体" w:hAnsi="宋体" w:hint="eastAsia"/>
          <w:szCs w:val="21"/>
        </w:rPr>
        <w:t>碎片文件生成后，还需要定义配置文件记录生成的碎片文件个数。以及被切割文件的名称。</w:t>
      </w:r>
    </w:p>
    <w:p w14:paraId="0F312588" w14:textId="77777777" w:rsidR="001C13BD" w:rsidRDefault="001C13BD" w:rsidP="001C13BD">
      <w:pPr>
        <w:ind w:firstLineChars="200" w:firstLine="480"/>
        <w:rPr>
          <w:rFonts w:ascii="宋体" w:hAnsi="宋体"/>
          <w:szCs w:val="21"/>
        </w:rPr>
      </w:pPr>
      <w:r>
        <w:rPr>
          <w:rFonts w:ascii="宋体" w:hAnsi="宋体" w:hint="eastAsia"/>
          <w:szCs w:val="21"/>
        </w:rPr>
        <w:tab/>
      </w:r>
      <w:r>
        <w:rPr>
          <w:rFonts w:ascii="宋体" w:hAnsi="宋体" w:hint="eastAsia"/>
          <w:szCs w:val="21"/>
        </w:rPr>
        <w:tab/>
        <w:t>//</w:t>
      </w:r>
      <w:r>
        <w:rPr>
          <w:rFonts w:ascii="宋体" w:hAnsi="宋体" w:hint="eastAsia"/>
          <w:szCs w:val="21"/>
        </w:rPr>
        <w:t>定义简单的键值信息，可是用</w:t>
      </w:r>
      <w:r>
        <w:rPr>
          <w:rFonts w:ascii="宋体" w:hAnsi="宋体" w:hint="eastAsia"/>
          <w:szCs w:val="21"/>
        </w:rPr>
        <w:t>Properties</w:t>
      </w:r>
      <w:r>
        <w:rPr>
          <w:rFonts w:ascii="宋体" w:hAnsi="宋体" w:hint="eastAsia"/>
          <w:szCs w:val="21"/>
        </w:rPr>
        <w:t>。</w:t>
      </w:r>
    </w:p>
    <w:p w14:paraId="6B798D5F"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 xml:space="preserve">String filename = </w:t>
      </w:r>
      <w:proofErr w:type="gramStart"/>
      <w:r>
        <w:rPr>
          <w:rFonts w:ascii="宋体" w:hAnsi="宋体"/>
          <w:szCs w:val="21"/>
        </w:rPr>
        <w:t>file.getName</w:t>
      </w:r>
      <w:proofErr w:type="gramEnd"/>
      <w:r>
        <w:rPr>
          <w:rFonts w:ascii="宋体" w:hAnsi="宋体"/>
          <w:szCs w:val="21"/>
        </w:rPr>
        <w:t>();</w:t>
      </w:r>
    </w:p>
    <w:p w14:paraId="313173D8"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 xml:space="preserve">Properties prop = new </w:t>
      </w:r>
      <w:proofErr w:type="gramStart"/>
      <w:r>
        <w:rPr>
          <w:rFonts w:ascii="宋体" w:hAnsi="宋体"/>
          <w:szCs w:val="21"/>
        </w:rPr>
        <w:t>Properties(</w:t>
      </w:r>
      <w:proofErr w:type="gramEnd"/>
      <w:r>
        <w:rPr>
          <w:rFonts w:ascii="宋体" w:hAnsi="宋体"/>
          <w:szCs w:val="21"/>
        </w:rPr>
        <w:t>);</w:t>
      </w:r>
    </w:p>
    <w:p w14:paraId="5135E289"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prop.setProperty</w:t>
      </w:r>
      <w:proofErr w:type="gramEnd"/>
      <w:r>
        <w:rPr>
          <w:rFonts w:ascii="宋体" w:hAnsi="宋体"/>
          <w:szCs w:val="21"/>
        </w:rPr>
        <w:t>("filename",filename);</w:t>
      </w:r>
    </w:p>
    <w:p w14:paraId="1B407D09"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prop.setProperty</w:t>
      </w:r>
      <w:proofErr w:type="gramEnd"/>
      <w:r>
        <w:rPr>
          <w:rFonts w:ascii="宋体" w:hAnsi="宋体"/>
          <w:szCs w:val="21"/>
        </w:rPr>
        <w:t>("partcount",count+"");</w:t>
      </w:r>
    </w:p>
    <w:p w14:paraId="14097EE4"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t>File config = new File(</w:t>
      </w:r>
      <w:proofErr w:type="gramStart"/>
      <w:r>
        <w:rPr>
          <w:rFonts w:ascii="宋体" w:hAnsi="宋体"/>
          <w:szCs w:val="21"/>
        </w:rPr>
        <w:t>dir,count</w:t>
      </w:r>
      <w:proofErr w:type="gramEnd"/>
      <w:r>
        <w:rPr>
          <w:rFonts w:ascii="宋体" w:hAnsi="宋体"/>
          <w:szCs w:val="21"/>
        </w:rPr>
        <w:t>+".properties");</w:t>
      </w:r>
    </w:p>
    <w:p w14:paraId="4B55A248" w14:textId="77777777" w:rsidR="001C13BD" w:rsidRDefault="001C13BD" w:rsidP="001C13BD">
      <w:pPr>
        <w:ind w:firstLineChars="200" w:firstLine="480"/>
        <w:rPr>
          <w:rFonts w:ascii="宋体" w:hAnsi="宋体"/>
          <w:szCs w:val="21"/>
        </w:rPr>
      </w:pPr>
      <w:r>
        <w:rPr>
          <w:rFonts w:ascii="宋体" w:hAnsi="宋体"/>
          <w:szCs w:val="21"/>
        </w:rPr>
        <w:lastRenderedPageBreak/>
        <w:tab/>
      </w:r>
      <w:r>
        <w:rPr>
          <w:rFonts w:ascii="宋体" w:hAnsi="宋体"/>
          <w:szCs w:val="21"/>
        </w:rPr>
        <w:tab/>
        <w:t>fos = new FileOutputStream(config);</w:t>
      </w:r>
    </w:p>
    <w:p w14:paraId="2F3F7980"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prop.store</w:t>
      </w:r>
      <w:proofErr w:type="gramEnd"/>
      <w:r>
        <w:rPr>
          <w:rFonts w:ascii="宋体" w:hAnsi="宋体"/>
          <w:szCs w:val="21"/>
        </w:rPr>
        <w:t>(fos,"");</w:t>
      </w:r>
    </w:p>
    <w:p w14:paraId="3124F912"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fos.close</w:t>
      </w:r>
      <w:proofErr w:type="gramEnd"/>
      <w:r>
        <w:rPr>
          <w:rFonts w:ascii="宋体" w:hAnsi="宋体"/>
          <w:szCs w:val="21"/>
        </w:rPr>
        <w:t>();</w:t>
      </w:r>
    </w:p>
    <w:p w14:paraId="7273EBA5"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fis.close</w:t>
      </w:r>
      <w:proofErr w:type="gramEnd"/>
      <w:r>
        <w:rPr>
          <w:rFonts w:ascii="宋体" w:hAnsi="宋体"/>
          <w:szCs w:val="21"/>
        </w:rPr>
        <w:t>();</w:t>
      </w:r>
    </w:p>
    <w:p w14:paraId="64241D6A" w14:textId="77777777" w:rsidR="001C13BD" w:rsidRDefault="001C13BD" w:rsidP="001C13BD">
      <w:pPr>
        <w:ind w:firstLineChars="200" w:firstLine="480"/>
        <w:rPr>
          <w:rFonts w:ascii="宋体" w:hAnsi="宋体"/>
          <w:szCs w:val="21"/>
        </w:rPr>
      </w:pPr>
      <w:r>
        <w:rPr>
          <w:rFonts w:ascii="宋体" w:hAnsi="宋体"/>
          <w:szCs w:val="21"/>
        </w:rPr>
        <w:tab/>
        <w:t>}</w:t>
      </w:r>
    </w:p>
    <w:p w14:paraId="58894ABE" w14:textId="77777777" w:rsidR="001C13BD" w:rsidRDefault="001C13BD" w:rsidP="001C13BD">
      <w:pPr>
        <w:ind w:firstLineChars="200" w:firstLine="480"/>
        <w:rPr>
          <w:rFonts w:ascii="宋体" w:hAnsi="宋体"/>
          <w:szCs w:val="21"/>
        </w:rPr>
      </w:pPr>
      <w:r>
        <w:rPr>
          <w:rFonts w:ascii="宋体" w:hAnsi="宋体"/>
          <w:szCs w:val="21"/>
        </w:rPr>
        <w:t>}</w:t>
      </w:r>
    </w:p>
    <w:p w14:paraId="26052FB2" w14:textId="77777777" w:rsidR="001C13BD" w:rsidRDefault="001C13BD" w:rsidP="001C13BD">
      <w:pPr>
        <w:ind w:firstLineChars="200" w:firstLine="480"/>
        <w:rPr>
          <w:rFonts w:ascii="宋体" w:hAnsi="宋体"/>
          <w:szCs w:val="21"/>
        </w:rPr>
      </w:pPr>
      <w:r>
        <w:rPr>
          <w:rFonts w:ascii="宋体" w:hAnsi="宋体"/>
          <w:szCs w:val="21"/>
        </w:rPr>
        <w:t xml:space="preserve">class SuffixFilter implements </w:t>
      </w:r>
      <w:proofErr w:type="gramStart"/>
      <w:r>
        <w:rPr>
          <w:rFonts w:ascii="宋体" w:hAnsi="宋体"/>
          <w:szCs w:val="21"/>
        </w:rPr>
        <w:t>FileFilter{</w:t>
      </w:r>
      <w:proofErr w:type="gramEnd"/>
    </w:p>
    <w:p w14:paraId="30037CE2" w14:textId="77777777" w:rsidR="001C13BD" w:rsidRDefault="001C13BD" w:rsidP="001C13BD">
      <w:pPr>
        <w:ind w:firstLineChars="200" w:firstLine="480"/>
        <w:rPr>
          <w:rFonts w:ascii="宋体" w:hAnsi="宋体"/>
          <w:szCs w:val="21"/>
        </w:rPr>
      </w:pPr>
      <w:r>
        <w:rPr>
          <w:rFonts w:ascii="宋体" w:hAnsi="宋体"/>
          <w:szCs w:val="21"/>
        </w:rPr>
        <w:tab/>
        <w:t>private String suffix;</w:t>
      </w:r>
    </w:p>
    <w:p w14:paraId="10DAACF1" w14:textId="77777777" w:rsidR="001C13BD" w:rsidRDefault="001C13BD" w:rsidP="001C13BD">
      <w:pPr>
        <w:ind w:firstLineChars="200" w:firstLine="480"/>
        <w:rPr>
          <w:rFonts w:ascii="宋体" w:hAnsi="宋体"/>
          <w:szCs w:val="21"/>
        </w:rPr>
      </w:pPr>
      <w:r>
        <w:rPr>
          <w:rFonts w:ascii="宋体" w:hAnsi="宋体"/>
          <w:szCs w:val="21"/>
        </w:rPr>
        <w:tab/>
      </w:r>
      <w:proofErr w:type="gramStart"/>
      <w:r>
        <w:rPr>
          <w:rFonts w:ascii="宋体" w:hAnsi="宋体"/>
          <w:szCs w:val="21"/>
        </w:rPr>
        <w:t>SuffixFilter(</w:t>
      </w:r>
      <w:proofErr w:type="gramEnd"/>
      <w:r>
        <w:rPr>
          <w:rFonts w:ascii="宋体" w:hAnsi="宋体"/>
          <w:szCs w:val="21"/>
        </w:rPr>
        <w:t>String suffix){</w:t>
      </w:r>
    </w:p>
    <w:p w14:paraId="30294DED"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this.suffix</w:t>
      </w:r>
      <w:proofErr w:type="gramEnd"/>
      <w:r>
        <w:rPr>
          <w:rFonts w:ascii="宋体" w:hAnsi="宋体"/>
          <w:szCs w:val="21"/>
        </w:rPr>
        <w:t xml:space="preserve">  = suffix;</w:t>
      </w:r>
    </w:p>
    <w:p w14:paraId="3B9F55AA" w14:textId="77777777" w:rsidR="001C13BD" w:rsidRDefault="001C13BD" w:rsidP="001C13BD">
      <w:pPr>
        <w:ind w:firstLineChars="200" w:firstLine="480"/>
        <w:rPr>
          <w:rFonts w:ascii="宋体" w:hAnsi="宋体"/>
          <w:szCs w:val="21"/>
        </w:rPr>
      </w:pPr>
      <w:r>
        <w:rPr>
          <w:rFonts w:ascii="宋体" w:hAnsi="宋体"/>
          <w:szCs w:val="21"/>
        </w:rPr>
        <w:tab/>
        <w:t>}</w:t>
      </w:r>
    </w:p>
    <w:p w14:paraId="6AA6290E" w14:textId="77777777" w:rsidR="001C13BD" w:rsidRDefault="001C13BD" w:rsidP="001C13BD">
      <w:pPr>
        <w:ind w:firstLineChars="200" w:firstLine="480"/>
        <w:rPr>
          <w:rFonts w:ascii="宋体" w:hAnsi="宋体"/>
          <w:szCs w:val="21"/>
        </w:rPr>
      </w:pPr>
      <w:r>
        <w:rPr>
          <w:rFonts w:ascii="宋体" w:hAnsi="宋体"/>
          <w:szCs w:val="21"/>
        </w:rPr>
        <w:tab/>
        <w:t xml:space="preserve">public boolean </w:t>
      </w:r>
      <w:proofErr w:type="gramStart"/>
      <w:r>
        <w:rPr>
          <w:rFonts w:ascii="宋体" w:hAnsi="宋体"/>
          <w:szCs w:val="21"/>
        </w:rPr>
        <w:t>accept(</w:t>
      </w:r>
      <w:proofErr w:type="gramEnd"/>
      <w:r>
        <w:rPr>
          <w:rFonts w:ascii="宋体" w:hAnsi="宋体"/>
          <w:szCs w:val="21"/>
        </w:rPr>
        <w:t>File file){</w:t>
      </w:r>
    </w:p>
    <w:p w14:paraId="0381F72D" w14:textId="77777777" w:rsidR="001C13BD" w:rsidRDefault="001C13BD" w:rsidP="001C13BD">
      <w:pPr>
        <w:ind w:firstLineChars="200" w:firstLine="480"/>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return  file</w:t>
      </w:r>
      <w:proofErr w:type="gramEnd"/>
      <w:r>
        <w:rPr>
          <w:rFonts w:ascii="宋体" w:hAnsi="宋体"/>
          <w:szCs w:val="21"/>
        </w:rPr>
        <w:t>.getName().endsWith(suffix);</w:t>
      </w:r>
    </w:p>
    <w:p w14:paraId="2BF41AD8" w14:textId="77777777" w:rsidR="001C13BD" w:rsidRDefault="001C13BD" w:rsidP="001C13BD">
      <w:pPr>
        <w:ind w:firstLineChars="200" w:firstLine="480"/>
        <w:rPr>
          <w:rFonts w:ascii="宋体" w:hAnsi="宋体"/>
          <w:szCs w:val="21"/>
        </w:rPr>
      </w:pPr>
      <w:r>
        <w:rPr>
          <w:rFonts w:ascii="宋体" w:hAnsi="宋体"/>
          <w:szCs w:val="21"/>
        </w:rPr>
        <w:tab/>
        <w:t>}</w:t>
      </w:r>
    </w:p>
    <w:p w14:paraId="4EB68B5D" w14:textId="77777777" w:rsidR="001C13BD" w:rsidRDefault="001C13BD" w:rsidP="001C13BD">
      <w:pPr>
        <w:ind w:firstLineChars="200" w:firstLine="480"/>
        <w:rPr>
          <w:rFonts w:ascii="宋体" w:hAnsi="宋体" w:hint="eastAsia"/>
          <w:szCs w:val="21"/>
        </w:rPr>
      </w:pPr>
      <w:r>
        <w:rPr>
          <w:rFonts w:ascii="宋体" w:hAnsi="宋体"/>
          <w:szCs w:val="21"/>
        </w:rPr>
        <w:t>}</w:t>
      </w:r>
    </w:p>
    <w:p w14:paraId="4C0D3FC8" w14:textId="77777777" w:rsidR="001C13BD" w:rsidRDefault="001C13BD" w:rsidP="001C13BD">
      <w:pPr>
        <w:rPr>
          <w:rFonts w:ascii="宋体" w:hAnsi="宋体" w:hint="eastAsia"/>
          <w:szCs w:val="21"/>
        </w:rPr>
      </w:pPr>
      <w:r>
        <w:rPr>
          <w:rFonts w:ascii="宋体" w:hAnsi="宋体" w:hint="eastAsia"/>
          <w:szCs w:val="21"/>
        </w:rPr>
        <w:t>-----------------------------------------------------------------------------------------------</w:t>
      </w:r>
    </w:p>
    <w:p w14:paraId="3354C30F" w14:textId="77777777" w:rsidR="001C13BD" w:rsidRDefault="001C13BD" w:rsidP="001C13BD">
      <w:pPr>
        <w:rPr>
          <w:rFonts w:ascii="宋体" w:hAnsi="宋体"/>
          <w:szCs w:val="21"/>
        </w:rPr>
      </w:pPr>
      <w:r>
        <w:rPr>
          <w:b/>
          <w:color w:val="FF0000"/>
          <w:sz w:val="28"/>
          <w:szCs w:val="28"/>
        </w:rPr>
        <w:t>RandomAccessFile:</w:t>
      </w:r>
    </w:p>
    <w:p w14:paraId="55CBE366" w14:textId="77777777" w:rsidR="001C13BD" w:rsidRDefault="001C13BD" w:rsidP="001C13BD">
      <w:pPr>
        <w:rPr>
          <w:rFonts w:ascii="宋体" w:hAnsi="宋体" w:hint="eastAsia"/>
          <w:szCs w:val="21"/>
        </w:rPr>
      </w:pPr>
      <w:r>
        <w:rPr>
          <w:rFonts w:ascii="宋体" w:hAnsi="宋体" w:hint="eastAsia"/>
          <w:szCs w:val="21"/>
        </w:rPr>
        <w:t>特点：</w:t>
      </w:r>
    </w:p>
    <w:p w14:paraId="09DFAECD" w14:textId="77777777" w:rsidR="001C13BD" w:rsidRDefault="001C13BD" w:rsidP="001C13BD">
      <w:pPr>
        <w:ind w:leftChars="100" w:left="240"/>
        <w:rPr>
          <w:rFonts w:ascii="宋体" w:hAnsi="宋体" w:hint="eastAsia"/>
          <w:szCs w:val="21"/>
        </w:rPr>
      </w:pPr>
      <w:r>
        <w:rPr>
          <w:rFonts w:ascii="宋体" w:hAnsi="宋体" w:hint="eastAsia"/>
          <w:szCs w:val="21"/>
        </w:rPr>
        <w:t>1</w:t>
      </w:r>
      <w:r>
        <w:rPr>
          <w:rFonts w:ascii="宋体" w:hAnsi="宋体" w:hint="eastAsia"/>
          <w:szCs w:val="21"/>
        </w:rPr>
        <w:t>：该对象即可读取，又可写入。</w:t>
      </w:r>
    </w:p>
    <w:p w14:paraId="6541B3C8" w14:textId="77777777" w:rsidR="001C13BD" w:rsidRDefault="001C13BD" w:rsidP="001C13BD">
      <w:pPr>
        <w:ind w:leftChars="100" w:left="240"/>
        <w:rPr>
          <w:rFonts w:ascii="宋体" w:hAnsi="宋体" w:hint="eastAsia"/>
          <w:szCs w:val="21"/>
        </w:rPr>
      </w:pPr>
      <w:r>
        <w:rPr>
          <w:rFonts w:ascii="宋体" w:hAnsi="宋体" w:hint="eastAsia"/>
          <w:szCs w:val="21"/>
        </w:rPr>
        <w:t>2</w:t>
      </w:r>
      <w:r>
        <w:rPr>
          <w:rFonts w:ascii="宋体" w:hAnsi="宋体" w:hint="eastAsia"/>
          <w:szCs w:val="21"/>
        </w:rPr>
        <w:t>：该对象中的定义了一个大型的</w:t>
      </w:r>
      <w:r>
        <w:rPr>
          <w:rFonts w:ascii="宋体" w:hAnsi="宋体" w:hint="eastAsia"/>
          <w:szCs w:val="21"/>
        </w:rPr>
        <w:t>byte</w:t>
      </w:r>
      <w:r>
        <w:rPr>
          <w:rFonts w:ascii="宋体" w:hAnsi="宋体" w:hint="eastAsia"/>
          <w:szCs w:val="21"/>
        </w:rPr>
        <w:t>数组，通过定义指针来操作这个数组。</w:t>
      </w:r>
    </w:p>
    <w:p w14:paraId="249ADA2C" w14:textId="77777777" w:rsidR="001C13BD" w:rsidRDefault="001C13BD" w:rsidP="001C13BD">
      <w:pPr>
        <w:ind w:leftChars="100" w:left="240"/>
        <w:rPr>
          <w:rFonts w:ascii="宋体" w:hAnsi="宋体" w:hint="eastAsia"/>
          <w:szCs w:val="21"/>
        </w:rPr>
      </w:pPr>
      <w:r>
        <w:rPr>
          <w:rFonts w:ascii="宋体" w:hAnsi="宋体" w:hint="eastAsia"/>
          <w:szCs w:val="21"/>
        </w:rPr>
        <w:t>3</w:t>
      </w:r>
      <w:r>
        <w:rPr>
          <w:rFonts w:ascii="宋体" w:hAnsi="宋体" w:hint="eastAsia"/>
          <w:szCs w:val="21"/>
        </w:rPr>
        <w:t>：可以通过该对象的</w:t>
      </w:r>
      <w:r>
        <w:rPr>
          <w:rFonts w:ascii="宋体" w:hAnsi="宋体" w:hint="eastAsia"/>
          <w:b/>
          <w:color w:val="FF0000"/>
          <w:szCs w:val="21"/>
        </w:rPr>
        <w:t>getFilePointer()</w:t>
      </w:r>
      <w:r>
        <w:rPr>
          <w:rFonts w:ascii="宋体" w:hAnsi="宋体" w:hint="eastAsia"/>
          <w:szCs w:val="21"/>
        </w:rPr>
        <w:t>获取指针的位置，通过</w:t>
      </w:r>
      <w:r>
        <w:rPr>
          <w:rFonts w:ascii="宋体" w:hAnsi="宋体" w:hint="eastAsia"/>
          <w:b/>
          <w:color w:val="FF0000"/>
          <w:szCs w:val="21"/>
        </w:rPr>
        <w:t>seek()</w:t>
      </w:r>
      <w:r>
        <w:rPr>
          <w:rFonts w:ascii="宋体" w:hAnsi="宋体" w:hint="eastAsia"/>
          <w:szCs w:val="21"/>
        </w:rPr>
        <w:t>方法设置指针的位置。</w:t>
      </w:r>
    </w:p>
    <w:p w14:paraId="63B08DA5" w14:textId="77777777" w:rsidR="001C13BD" w:rsidRDefault="001C13BD" w:rsidP="001C13BD">
      <w:pPr>
        <w:ind w:leftChars="100" w:left="240"/>
        <w:rPr>
          <w:rFonts w:ascii="宋体" w:hAnsi="宋体" w:hint="eastAsia"/>
          <w:szCs w:val="21"/>
        </w:rPr>
      </w:pPr>
      <w:r>
        <w:rPr>
          <w:rFonts w:ascii="宋体" w:hAnsi="宋体" w:hint="eastAsia"/>
          <w:szCs w:val="21"/>
        </w:rPr>
        <w:lastRenderedPageBreak/>
        <w:t>4</w:t>
      </w:r>
      <w:r>
        <w:rPr>
          <w:rFonts w:ascii="宋体" w:hAnsi="宋体" w:hint="eastAsia"/>
          <w:szCs w:val="21"/>
        </w:rPr>
        <w:t>：该对象操作的源和目的必须是文件。</w:t>
      </w:r>
      <w:r>
        <w:rPr>
          <w:rFonts w:ascii="宋体" w:hAnsi="宋体" w:hint="eastAsia"/>
          <w:szCs w:val="21"/>
        </w:rPr>
        <w:t xml:space="preserve"> </w:t>
      </w:r>
    </w:p>
    <w:p w14:paraId="0736CD9C" w14:textId="77777777" w:rsidR="001C13BD" w:rsidRDefault="001C13BD" w:rsidP="001C13BD">
      <w:pPr>
        <w:ind w:leftChars="100" w:left="240"/>
        <w:rPr>
          <w:rFonts w:ascii="宋体" w:hAnsi="宋体"/>
          <w:szCs w:val="21"/>
        </w:rPr>
      </w:pPr>
      <w:r>
        <w:rPr>
          <w:rFonts w:ascii="宋体" w:hAnsi="宋体" w:hint="eastAsia"/>
          <w:szCs w:val="21"/>
        </w:rPr>
        <w:t>5</w:t>
      </w:r>
      <w:r>
        <w:rPr>
          <w:rFonts w:ascii="宋体" w:hAnsi="宋体" w:hint="eastAsia"/>
          <w:szCs w:val="21"/>
        </w:rPr>
        <w:t>：其实该对象内部封装了字节读取流和字节写入流。</w:t>
      </w:r>
    </w:p>
    <w:p w14:paraId="5C7A84E7" w14:textId="77777777" w:rsidR="001C13BD" w:rsidRDefault="001C13BD" w:rsidP="001C13BD">
      <w:pPr>
        <w:ind w:firstLineChars="98" w:firstLine="235"/>
        <w:rPr>
          <w:rFonts w:ascii="宋体" w:hAnsi="宋体" w:hint="eastAsia"/>
          <w:szCs w:val="21"/>
        </w:rPr>
      </w:pPr>
      <w:r>
        <w:rPr>
          <w:rFonts w:ascii="宋体" w:hAnsi="宋体" w:hint="eastAsia"/>
          <w:b/>
          <w:szCs w:val="21"/>
        </w:rPr>
        <w:t>注意：</w:t>
      </w:r>
      <w:r>
        <w:rPr>
          <w:rFonts w:ascii="宋体" w:hAnsi="宋体" w:hint="eastAsia"/>
          <w:szCs w:val="21"/>
        </w:rPr>
        <w:t>实现随机访问，最好是数据有规律。</w:t>
      </w:r>
    </w:p>
    <w:p w14:paraId="63498AB3" w14:textId="77777777" w:rsidR="001C13BD" w:rsidRDefault="001C13BD" w:rsidP="001C13BD">
      <w:pPr>
        <w:rPr>
          <w:rFonts w:ascii="宋体" w:hAnsi="宋体" w:hint="eastAsia"/>
          <w:szCs w:val="21"/>
        </w:rPr>
      </w:pPr>
    </w:p>
    <w:p w14:paraId="175AEDBD" w14:textId="77777777" w:rsidR="001C13BD" w:rsidRDefault="001C13BD" w:rsidP="001C13BD">
      <w:pPr>
        <w:rPr>
          <w:rFonts w:ascii="宋体" w:hAnsi="宋体"/>
          <w:szCs w:val="21"/>
        </w:rPr>
      </w:pPr>
      <w:r>
        <w:rPr>
          <w:rFonts w:ascii="宋体" w:hAnsi="宋体"/>
          <w:szCs w:val="21"/>
        </w:rPr>
        <w:t xml:space="preserve">class </w:t>
      </w:r>
      <w:proofErr w:type="gramStart"/>
      <w:r>
        <w:rPr>
          <w:rFonts w:ascii="宋体" w:hAnsi="宋体"/>
          <w:szCs w:val="21"/>
        </w:rPr>
        <w:t>RandomAccessFileDemo{</w:t>
      </w:r>
      <w:proofErr w:type="gramEnd"/>
    </w:p>
    <w:p w14:paraId="165F370A" w14:textId="77777777" w:rsidR="001C13BD" w:rsidRDefault="001C13BD" w:rsidP="001C13BD">
      <w:pPr>
        <w:rPr>
          <w:rFonts w:ascii="宋体" w:hAnsi="宋体"/>
          <w:szCs w:val="21"/>
        </w:rPr>
      </w:pPr>
      <w:r>
        <w:rPr>
          <w:rFonts w:ascii="宋体" w:hAnsi="宋体"/>
          <w:szCs w:val="21"/>
        </w:rPr>
        <w:tab/>
        <w:t>public static void main(</w:t>
      </w:r>
      <w:proofErr w:type="gramStart"/>
      <w:r>
        <w:rPr>
          <w:rFonts w:ascii="宋体" w:hAnsi="宋体"/>
          <w:szCs w:val="21"/>
        </w:rPr>
        <w:t>String[</w:t>
      </w:r>
      <w:proofErr w:type="gramEnd"/>
      <w:r>
        <w:rPr>
          <w:rFonts w:ascii="宋体" w:hAnsi="宋体"/>
          <w:szCs w:val="21"/>
        </w:rPr>
        <w:t>] args) throws IOException{</w:t>
      </w:r>
    </w:p>
    <w:p w14:paraId="5DCF4A21" w14:textId="77777777" w:rsidR="001C13BD" w:rsidRDefault="001C13BD" w:rsidP="001C13BD">
      <w:pPr>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write(</w:t>
      </w:r>
      <w:proofErr w:type="gramEnd"/>
      <w:r>
        <w:rPr>
          <w:rFonts w:ascii="宋体" w:hAnsi="宋体"/>
          <w:szCs w:val="21"/>
        </w:rPr>
        <w:t>);</w:t>
      </w:r>
    </w:p>
    <w:p w14:paraId="745BC979" w14:textId="77777777" w:rsidR="001C13BD" w:rsidRDefault="001C13BD" w:rsidP="001C13BD">
      <w:pPr>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read(</w:t>
      </w:r>
      <w:proofErr w:type="gramEnd"/>
      <w:r>
        <w:rPr>
          <w:rFonts w:ascii="宋体" w:hAnsi="宋体"/>
          <w:szCs w:val="21"/>
        </w:rPr>
        <w:t>);</w:t>
      </w:r>
    </w:p>
    <w:p w14:paraId="004D1FF8" w14:textId="77777777" w:rsidR="001C13BD" w:rsidRDefault="001C13BD" w:rsidP="001C13BD">
      <w:pPr>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randomWrite(</w:t>
      </w:r>
      <w:proofErr w:type="gramEnd"/>
      <w:r>
        <w:rPr>
          <w:rFonts w:ascii="宋体" w:hAnsi="宋体"/>
          <w:szCs w:val="21"/>
        </w:rPr>
        <w:t>);</w:t>
      </w:r>
    </w:p>
    <w:p w14:paraId="29D02E0F" w14:textId="77777777" w:rsidR="001C13BD" w:rsidRDefault="001C13BD" w:rsidP="001C13BD">
      <w:pPr>
        <w:rPr>
          <w:rFonts w:ascii="宋体" w:hAnsi="宋体"/>
          <w:szCs w:val="21"/>
        </w:rPr>
      </w:pPr>
      <w:r>
        <w:rPr>
          <w:rFonts w:ascii="宋体" w:hAnsi="宋体"/>
          <w:szCs w:val="21"/>
        </w:rPr>
        <w:tab/>
        <w:t>}</w:t>
      </w:r>
    </w:p>
    <w:p w14:paraId="3283BB6F" w14:textId="77777777" w:rsidR="001C13BD" w:rsidRDefault="001C13BD" w:rsidP="001C13BD">
      <w:pPr>
        <w:rPr>
          <w:rFonts w:ascii="宋体" w:hAnsi="宋体"/>
          <w:b/>
          <w:szCs w:val="21"/>
        </w:rPr>
      </w:pPr>
      <w:r>
        <w:rPr>
          <w:rFonts w:ascii="宋体" w:hAnsi="宋体" w:hint="eastAsia"/>
          <w:szCs w:val="21"/>
        </w:rPr>
        <w:tab/>
      </w:r>
      <w:r>
        <w:rPr>
          <w:rFonts w:ascii="宋体" w:hAnsi="宋体" w:hint="eastAsia"/>
          <w:b/>
          <w:szCs w:val="21"/>
        </w:rPr>
        <w:t>//</w:t>
      </w:r>
      <w:r>
        <w:rPr>
          <w:rFonts w:ascii="宋体" w:hAnsi="宋体" w:hint="eastAsia"/>
          <w:b/>
          <w:szCs w:val="21"/>
        </w:rPr>
        <w:t>随机写入数据，可以实现已有数据的修改。</w:t>
      </w:r>
    </w:p>
    <w:p w14:paraId="02BA6C37" w14:textId="77777777" w:rsidR="001C13BD" w:rsidRDefault="001C13BD" w:rsidP="001C13BD">
      <w:pPr>
        <w:rPr>
          <w:rFonts w:ascii="宋体" w:hAnsi="宋体"/>
          <w:szCs w:val="21"/>
        </w:rPr>
      </w:pPr>
      <w:r>
        <w:rPr>
          <w:rFonts w:ascii="宋体" w:hAnsi="宋体"/>
          <w:szCs w:val="21"/>
        </w:rPr>
        <w:tab/>
        <w:t xml:space="preserve">public static void </w:t>
      </w:r>
      <w:proofErr w:type="gramStart"/>
      <w:r>
        <w:rPr>
          <w:rFonts w:ascii="宋体" w:hAnsi="宋体"/>
          <w:szCs w:val="21"/>
        </w:rPr>
        <w:t>randomWrite(</w:t>
      </w:r>
      <w:proofErr w:type="gramEnd"/>
      <w:r>
        <w:rPr>
          <w:rFonts w:ascii="宋体" w:hAnsi="宋体"/>
          <w:szCs w:val="21"/>
        </w:rPr>
        <w:t>)throws IOException{</w:t>
      </w:r>
    </w:p>
    <w:p w14:paraId="44D63A1E" w14:textId="77777777" w:rsidR="001C13BD" w:rsidRDefault="001C13BD" w:rsidP="001C13BD">
      <w:pPr>
        <w:rPr>
          <w:rFonts w:ascii="宋体" w:hAnsi="宋体"/>
          <w:szCs w:val="21"/>
        </w:rPr>
      </w:pPr>
      <w:r>
        <w:rPr>
          <w:rFonts w:ascii="宋体" w:hAnsi="宋体"/>
          <w:szCs w:val="21"/>
        </w:rPr>
        <w:tab/>
      </w:r>
      <w:r>
        <w:rPr>
          <w:rFonts w:ascii="宋体" w:hAnsi="宋体"/>
          <w:szCs w:val="21"/>
        </w:rPr>
        <w:tab/>
        <w:t>RandomAccessFile raf = new RandomAccessFile("random.txt","rw");</w:t>
      </w:r>
    </w:p>
    <w:p w14:paraId="69807D52" w14:textId="77777777" w:rsidR="001C13BD" w:rsidRDefault="001C13BD" w:rsidP="001C13BD">
      <w:pPr>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raf.seek</w:t>
      </w:r>
      <w:proofErr w:type="gramEnd"/>
      <w:r>
        <w:rPr>
          <w:rFonts w:ascii="宋体" w:hAnsi="宋体"/>
          <w:szCs w:val="21"/>
        </w:rPr>
        <w:t>(8*4);</w:t>
      </w:r>
    </w:p>
    <w:p w14:paraId="01549D44" w14:textId="77777777" w:rsidR="001C13BD" w:rsidRDefault="001C13BD" w:rsidP="001C13BD">
      <w:pPr>
        <w:rPr>
          <w:rFonts w:ascii="宋体" w:hAnsi="宋体"/>
          <w:szCs w:val="21"/>
        </w:rPr>
      </w:pPr>
      <w:r>
        <w:rPr>
          <w:rFonts w:ascii="宋体" w:hAnsi="宋体"/>
          <w:szCs w:val="21"/>
        </w:rPr>
        <w:tab/>
      </w:r>
      <w:r>
        <w:rPr>
          <w:rFonts w:ascii="宋体" w:hAnsi="宋体"/>
          <w:szCs w:val="21"/>
        </w:rPr>
        <w:tab/>
        <w:t>System.out.println("</w:t>
      </w:r>
      <w:proofErr w:type="gramStart"/>
      <w:r>
        <w:rPr>
          <w:rFonts w:ascii="宋体" w:hAnsi="宋体"/>
          <w:szCs w:val="21"/>
        </w:rPr>
        <w:t>pos :</w:t>
      </w:r>
      <w:proofErr w:type="gramEnd"/>
      <w:r>
        <w:rPr>
          <w:rFonts w:ascii="宋体" w:hAnsi="宋体"/>
          <w:szCs w:val="21"/>
        </w:rPr>
        <w:t>"+raf.getFilePointer());</w:t>
      </w:r>
    </w:p>
    <w:p w14:paraId="2621F174" w14:textId="77777777" w:rsidR="001C13BD" w:rsidRDefault="001C13BD" w:rsidP="001C13BD">
      <w:pPr>
        <w:rPr>
          <w:rFonts w:ascii="宋体" w:hAnsi="宋体" w:hint="eastAsia"/>
          <w:szCs w:val="21"/>
        </w:rPr>
      </w:pPr>
      <w:r>
        <w:rPr>
          <w:rFonts w:ascii="宋体" w:hAnsi="宋体" w:hint="eastAsia"/>
          <w:szCs w:val="21"/>
        </w:rPr>
        <w:tab/>
      </w:r>
      <w:r>
        <w:rPr>
          <w:rFonts w:ascii="宋体" w:hAnsi="宋体" w:hint="eastAsia"/>
          <w:szCs w:val="21"/>
        </w:rPr>
        <w:tab/>
        <w:t>raf.write("</w:t>
      </w:r>
      <w:r>
        <w:rPr>
          <w:rFonts w:ascii="宋体" w:hAnsi="宋体" w:hint="eastAsia"/>
          <w:szCs w:val="21"/>
        </w:rPr>
        <w:t>王武</w:t>
      </w:r>
      <w:r>
        <w:rPr>
          <w:rFonts w:ascii="宋体" w:hAnsi="宋体" w:hint="eastAsia"/>
          <w:szCs w:val="21"/>
        </w:rPr>
        <w:t>".getBytes());</w:t>
      </w:r>
    </w:p>
    <w:p w14:paraId="7F38A802" w14:textId="77777777" w:rsidR="001C13BD" w:rsidRDefault="001C13BD" w:rsidP="001C13BD">
      <w:pPr>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raf.writeInt</w:t>
      </w:r>
      <w:proofErr w:type="gramEnd"/>
      <w:r>
        <w:rPr>
          <w:rFonts w:ascii="宋体" w:hAnsi="宋体"/>
          <w:szCs w:val="21"/>
        </w:rPr>
        <w:t>(102);</w:t>
      </w:r>
    </w:p>
    <w:p w14:paraId="3B925B43" w14:textId="77777777" w:rsidR="001C13BD" w:rsidRDefault="001C13BD" w:rsidP="001C13BD">
      <w:pPr>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raf.close</w:t>
      </w:r>
      <w:proofErr w:type="gramEnd"/>
      <w:r>
        <w:rPr>
          <w:rFonts w:ascii="宋体" w:hAnsi="宋体"/>
          <w:szCs w:val="21"/>
        </w:rPr>
        <w:t>();</w:t>
      </w:r>
    </w:p>
    <w:p w14:paraId="78C3E53D" w14:textId="77777777" w:rsidR="001C13BD" w:rsidRDefault="001C13BD" w:rsidP="001C13BD">
      <w:pPr>
        <w:rPr>
          <w:rFonts w:ascii="宋体" w:hAnsi="宋体"/>
          <w:szCs w:val="21"/>
        </w:rPr>
      </w:pPr>
      <w:r>
        <w:rPr>
          <w:rFonts w:ascii="宋体" w:hAnsi="宋体"/>
          <w:szCs w:val="21"/>
        </w:rPr>
        <w:tab/>
        <w:t>}</w:t>
      </w:r>
    </w:p>
    <w:p w14:paraId="0E3E5571" w14:textId="77777777" w:rsidR="001C13BD" w:rsidRDefault="001C13BD" w:rsidP="001C13BD">
      <w:pPr>
        <w:rPr>
          <w:rFonts w:ascii="宋体" w:hAnsi="宋体"/>
          <w:szCs w:val="21"/>
        </w:rPr>
      </w:pPr>
      <w:r>
        <w:rPr>
          <w:rFonts w:ascii="宋体" w:hAnsi="宋体"/>
          <w:szCs w:val="21"/>
        </w:rPr>
        <w:tab/>
        <w:t xml:space="preserve">public static void </w:t>
      </w:r>
      <w:proofErr w:type="gramStart"/>
      <w:r>
        <w:rPr>
          <w:rFonts w:ascii="宋体" w:hAnsi="宋体"/>
          <w:szCs w:val="21"/>
        </w:rPr>
        <w:t>read(</w:t>
      </w:r>
      <w:proofErr w:type="gramEnd"/>
      <w:r>
        <w:rPr>
          <w:rFonts w:ascii="宋体" w:hAnsi="宋体"/>
          <w:szCs w:val="21"/>
        </w:rPr>
        <w:t>)throws IOException{</w:t>
      </w:r>
    </w:p>
    <w:p w14:paraId="08608255" w14:textId="77777777" w:rsidR="001C13BD" w:rsidRDefault="001C13BD" w:rsidP="001C13BD">
      <w:pPr>
        <w:rPr>
          <w:rFonts w:ascii="宋体" w:hAnsi="宋体"/>
          <w:szCs w:val="21"/>
        </w:rPr>
      </w:pPr>
      <w:r>
        <w:rPr>
          <w:rFonts w:ascii="宋体" w:hAnsi="宋体" w:hint="eastAsia"/>
          <w:szCs w:val="21"/>
        </w:rPr>
        <w:lastRenderedPageBreak/>
        <w:tab/>
      </w:r>
      <w:r>
        <w:rPr>
          <w:rFonts w:ascii="宋体" w:hAnsi="宋体" w:hint="eastAsia"/>
          <w:szCs w:val="21"/>
        </w:rPr>
        <w:tab/>
        <w:t>RandomAccessFile raf = new RandomAccessFile("random.txt","r");//</w:t>
      </w:r>
      <w:r>
        <w:rPr>
          <w:rFonts w:ascii="宋体" w:hAnsi="宋体" w:hint="eastAsia"/>
          <w:szCs w:val="21"/>
        </w:rPr>
        <w:t>只读模式。</w:t>
      </w:r>
    </w:p>
    <w:p w14:paraId="7974A5C8" w14:textId="77777777" w:rsidR="001C13BD" w:rsidRDefault="001C13BD" w:rsidP="001C13BD">
      <w:pPr>
        <w:rPr>
          <w:rFonts w:ascii="宋体" w:hAnsi="宋体" w:hint="eastAsia"/>
          <w:szCs w:val="21"/>
        </w:rPr>
      </w:pPr>
      <w:r>
        <w:rPr>
          <w:rFonts w:ascii="宋体" w:hAnsi="宋体" w:hint="eastAsia"/>
          <w:szCs w:val="21"/>
        </w:rPr>
        <w:tab/>
      </w:r>
      <w:r>
        <w:rPr>
          <w:rFonts w:ascii="宋体" w:hAnsi="宋体" w:hint="eastAsia"/>
          <w:szCs w:val="21"/>
        </w:rPr>
        <w:tab/>
        <w:t>//</w:t>
      </w:r>
      <w:r>
        <w:rPr>
          <w:rFonts w:ascii="宋体" w:hAnsi="宋体" w:hint="eastAsia"/>
          <w:szCs w:val="21"/>
        </w:rPr>
        <w:t>指定指针的位置。</w:t>
      </w:r>
    </w:p>
    <w:p w14:paraId="0B08DE9F" w14:textId="77777777" w:rsidR="001C13BD" w:rsidRDefault="001C13BD" w:rsidP="001C13BD">
      <w:pPr>
        <w:rPr>
          <w:rFonts w:ascii="宋体" w:hAnsi="宋体"/>
          <w:szCs w:val="21"/>
        </w:rPr>
      </w:pPr>
      <w:r>
        <w:rPr>
          <w:rFonts w:ascii="宋体" w:hAnsi="宋体" w:hint="eastAsia"/>
          <w:szCs w:val="21"/>
        </w:rPr>
        <w:tab/>
      </w:r>
      <w:r>
        <w:rPr>
          <w:rFonts w:ascii="宋体" w:hAnsi="宋体" w:hint="eastAsia"/>
          <w:szCs w:val="21"/>
        </w:rPr>
        <w:tab/>
        <w:t>raf.seek(8*1);//</w:t>
      </w:r>
      <w:r>
        <w:rPr>
          <w:rFonts w:ascii="宋体" w:hAnsi="宋体" w:hint="eastAsia"/>
          <w:szCs w:val="21"/>
        </w:rPr>
        <w:t>实现随机读取文件中的数据。注意：数据最好有规律。</w:t>
      </w:r>
    </w:p>
    <w:p w14:paraId="6E514211" w14:textId="77777777" w:rsidR="001C13BD" w:rsidRDefault="001C13BD" w:rsidP="001C13BD">
      <w:pPr>
        <w:rPr>
          <w:rFonts w:ascii="宋体" w:hAnsi="宋体"/>
          <w:szCs w:val="21"/>
        </w:rPr>
      </w:pPr>
      <w:r>
        <w:rPr>
          <w:rFonts w:ascii="宋体" w:hAnsi="宋体"/>
          <w:szCs w:val="21"/>
        </w:rPr>
        <w:tab/>
      </w:r>
      <w:r>
        <w:rPr>
          <w:rFonts w:ascii="宋体" w:hAnsi="宋体"/>
          <w:szCs w:val="21"/>
        </w:rPr>
        <w:tab/>
        <w:t>System.out.println("pos</w:t>
      </w:r>
      <w:proofErr w:type="gramStart"/>
      <w:r>
        <w:rPr>
          <w:rFonts w:ascii="宋体" w:hAnsi="宋体"/>
          <w:szCs w:val="21"/>
        </w:rPr>
        <w:t>1 :</w:t>
      </w:r>
      <w:proofErr w:type="gramEnd"/>
      <w:r>
        <w:rPr>
          <w:rFonts w:ascii="宋体" w:hAnsi="宋体"/>
          <w:szCs w:val="21"/>
        </w:rPr>
        <w:t>"+raf.</w:t>
      </w:r>
      <w:r>
        <w:rPr>
          <w:rFonts w:ascii="宋体" w:hAnsi="宋体"/>
          <w:color w:val="FF0000"/>
          <w:szCs w:val="21"/>
        </w:rPr>
        <w:t>getFilePointer()</w:t>
      </w:r>
      <w:r>
        <w:rPr>
          <w:rFonts w:ascii="宋体" w:hAnsi="宋体"/>
          <w:szCs w:val="21"/>
        </w:rPr>
        <w:t>);</w:t>
      </w:r>
    </w:p>
    <w:p w14:paraId="3E606AE1" w14:textId="77777777" w:rsidR="001C13BD" w:rsidRDefault="001C13BD" w:rsidP="001C13BD">
      <w:pPr>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byte[</w:t>
      </w:r>
      <w:proofErr w:type="gramEnd"/>
      <w:r>
        <w:rPr>
          <w:rFonts w:ascii="宋体" w:hAnsi="宋体"/>
          <w:szCs w:val="21"/>
        </w:rPr>
        <w:t>] buf = new byte[4];</w:t>
      </w:r>
    </w:p>
    <w:p w14:paraId="13F11860" w14:textId="77777777" w:rsidR="001C13BD" w:rsidRDefault="001C13BD" w:rsidP="001C13BD">
      <w:pPr>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raf.read</w:t>
      </w:r>
      <w:proofErr w:type="gramEnd"/>
      <w:r>
        <w:rPr>
          <w:rFonts w:ascii="宋体" w:hAnsi="宋体"/>
          <w:szCs w:val="21"/>
        </w:rPr>
        <w:t>(buf);</w:t>
      </w:r>
    </w:p>
    <w:p w14:paraId="2340DE2A" w14:textId="77777777" w:rsidR="001C13BD" w:rsidRDefault="001C13BD" w:rsidP="001C13BD">
      <w:pPr>
        <w:rPr>
          <w:rFonts w:ascii="宋体" w:hAnsi="宋体"/>
          <w:szCs w:val="21"/>
        </w:rPr>
      </w:pPr>
      <w:r>
        <w:rPr>
          <w:rFonts w:ascii="宋体" w:hAnsi="宋体"/>
          <w:szCs w:val="21"/>
        </w:rPr>
        <w:tab/>
      </w:r>
      <w:r>
        <w:rPr>
          <w:rFonts w:ascii="宋体" w:hAnsi="宋体"/>
          <w:szCs w:val="21"/>
        </w:rPr>
        <w:tab/>
        <w:t>String name = new String(buf);</w:t>
      </w:r>
    </w:p>
    <w:p w14:paraId="0A97A915" w14:textId="77777777" w:rsidR="001C13BD" w:rsidRDefault="001C13BD" w:rsidP="001C13BD">
      <w:pPr>
        <w:rPr>
          <w:rFonts w:ascii="宋体" w:hAnsi="宋体"/>
          <w:szCs w:val="21"/>
        </w:rPr>
      </w:pPr>
      <w:r>
        <w:rPr>
          <w:rFonts w:ascii="宋体" w:hAnsi="宋体"/>
          <w:szCs w:val="21"/>
        </w:rPr>
        <w:tab/>
      </w:r>
      <w:r>
        <w:rPr>
          <w:rFonts w:ascii="宋体" w:hAnsi="宋体"/>
          <w:szCs w:val="21"/>
        </w:rPr>
        <w:tab/>
        <w:t xml:space="preserve">int age = </w:t>
      </w:r>
      <w:proofErr w:type="gramStart"/>
      <w:r>
        <w:rPr>
          <w:rFonts w:ascii="宋体" w:hAnsi="宋体"/>
          <w:szCs w:val="21"/>
        </w:rPr>
        <w:t>raf.readInt</w:t>
      </w:r>
      <w:proofErr w:type="gramEnd"/>
      <w:r>
        <w:rPr>
          <w:rFonts w:ascii="宋体" w:hAnsi="宋体"/>
          <w:szCs w:val="21"/>
        </w:rPr>
        <w:t>();</w:t>
      </w:r>
    </w:p>
    <w:p w14:paraId="773E4A77" w14:textId="77777777" w:rsidR="001C13BD" w:rsidRDefault="001C13BD" w:rsidP="001C13BD">
      <w:pPr>
        <w:rPr>
          <w:rFonts w:ascii="宋体" w:hAnsi="宋体"/>
          <w:szCs w:val="21"/>
        </w:rPr>
      </w:pPr>
      <w:r>
        <w:rPr>
          <w:rFonts w:ascii="宋体" w:hAnsi="宋体"/>
          <w:szCs w:val="21"/>
        </w:rPr>
        <w:tab/>
      </w:r>
      <w:r>
        <w:rPr>
          <w:rFonts w:ascii="宋体" w:hAnsi="宋体"/>
          <w:szCs w:val="21"/>
        </w:rPr>
        <w:tab/>
        <w:t>System.out.println(name+</w:t>
      </w:r>
      <w:proofErr w:type="gramStart"/>
      <w:r>
        <w:rPr>
          <w:rFonts w:ascii="宋体" w:hAnsi="宋体"/>
          <w:szCs w:val="21"/>
        </w:rPr>
        <w:t>"::</w:t>
      </w:r>
      <w:proofErr w:type="gramEnd"/>
      <w:r>
        <w:rPr>
          <w:rFonts w:ascii="宋体" w:hAnsi="宋体"/>
          <w:szCs w:val="21"/>
        </w:rPr>
        <w:t>"+age);</w:t>
      </w:r>
    </w:p>
    <w:p w14:paraId="2BBBAE25" w14:textId="77777777" w:rsidR="001C13BD" w:rsidRDefault="001C13BD" w:rsidP="001C13BD">
      <w:pPr>
        <w:rPr>
          <w:rFonts w:ascii="宋体" w:hAnsi="宋体"/>
          <w:szCs w:val="21"/>
        </w:rPr>
      </w:pPr>
      <w:r>
        <w:rPr>
          <w:rFonts w:ascii="宋体" w:hAnsi="宋体"/>
          <w:szCs w:val="21"/>
        </w:rPr>
        <w:tab/>
      </w:r>
      <w:r>
        <w:rPr>
          <w:rFonts w:ascii="宋体" w:hAnsi="宋体"/>
          <w:szCs w:val="21"/>
        </w:rPr>
        <w:tab/>
        <w:t>System.out.println("pos</w:t>
      </w:r>
      <w:proofErr w:type="gramStart"/>
      <w:r>
        <w:rPr>
          <w:rFonts w:ascii="宋体" w:hAnsi="宋体"/>
          <w:szCs w:val="21"/>
        </w:rPr>
        <w:t>2 :</w:t>
      </w:r>
      <w:proofErr w:type="gramEnd"/>
      <w:r>
        <w:rPr>
          <w:rFonts w:ascii="宋体" w:hAnsi="宋体"/>
          <w:szCs w:val="21"/>
        </w:rPr>
        <w:t>"+raf.getFilePointer());</w:t>
      </w:r>
    </w:p>
    <w:p w14:paraId="5A147F1B" w14:textId="77777777" w:rsidR="001C13BD" w:rsidRDefault="001C13BD" w:rsidP="001C13BD">
      <w:pPr>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raf.close</w:t>
      </w:r>
      <w:proofErr w:type="gramEnd"/>
      <w:r>
        <w:rPr>
          <w:rFonts w:ascii="宋体" w:hAnsi="宋体"/>
          <w:szCs w:val="21"/>
        </w:rPr>
        <w:t>();</w:t>
      </w:r>
    </w:p>
    <w:p w14:paraId="5F5D1B74" w14:textId="77777777" w:rsidR="001C13BD" w:rsidRDefault="001C13BD" w:rsidP="001C13BD">
      <w:pPr>
        <w:rPr>
          <w:rFonts w:ascii="宋体" w:hAnsi="宋体"/>
          <w:szCs w:val="21"/>
        </w:rPr>
      </w:pPr>
      <w:r>
        <w:rPr>
          <w:rFonts w:ascii="宋体" w:hAnsi="宋体"/>
          <w:szCs w:val="21"/>
        </w:rPr>
        <w:tab/>
        <w:t>}</w:t>
      </w:r>
    </w:p>
    <w:p w14:paraId="11F31985" w14:textId="77777777" w:rsidR="001C13BD" w:rsidRDefault="001C13BD" w:rsidP="001C13BD">
      <w:pPr>
        <w:rPr>
          <w:rFonts w:ascii="宋体" w:hAnsi="宋体"/>
          <w:szCs w:val="21"/>
        </w:rPr>
      </w:pPr>
      <w:r>
        <w:rPr>
          <w:rFonts w:ascii="宋体" w:hAnsi="宋体"/>
          <w:szCs w:val="21"/>
        </w:rPr>
        <w:tab/>
        <w:t xml:space="preserve">public static void </w:t>
      </w:r>
      <w:proofErr w:type="gramStart"/>
      <w:r>
        <w:rPr>
          <w:rFonts w:ascii="宋体" w:hAnsi="宋体"/>
          <w:szCs w:val="21"/>
        </w:rPr>
        <w:t>write(</w:t>
      </w:r>
      <w:proofErr w:type="gramEnd"/>
      <w:r>
        <w:rPr>
          <w:rFonts w:ascii="宋体" w:hAnsi="宋体"/>
          <w:szCs w:val="21"/>
        </w:rPr>
        <w:t>)throws IOException{</w:t>
      </w:r>
    </w:p>
    <w:p w14:paraId="3626B7C4" w14:textId="77777777" w:rsidR="001C13BD" w:rsidRDefault="001C13BD" w:rsidP="001C13BD">
      <w:pPr>
        <w:rPr>
          <w:rFonts w:ascii="宋体" w:hAnsi="宋体"/>
          <w:szCs w:val="21"/>
        </w:rPr>
      </w:pPr>
      <w:r>
        <w:rPr>
          <w:rFonts w:ascii="宋体" w:hAnsi="宋体" w:hint="eastAsia"/>
          <w:szCs w:val="21"/>
        </w:rPr>
        <w:tab/>
      </w:r>
      <w:r>
        <w:rPr>
          <w:rFonts w:ascii="宋体" w:hAnsi="宋体" w:hint="eastAsia"/>
          <w:szCs w:val="21"/>
        </w:rPr>
        <w:tab/>
        <w:t>//rw</w:t>
      </w:r>
      <w:r>
        <w:rPr>
          <w:rFonts w:ascii="宋体" w:hAnsi="宋体" w:hint="eastAsia"/>
          <w:szCs w:val="21"/>
        </w:rPr>
        <w:t>：当这个文件不存在，会创建该文件。当文件已存在，不会创建。所以不会像输出流一样覆盖。</w:t>
      </w:r>
    </w:p>
    <w:p w14:paraId="0664B9BE" w14:textId="77777777" w:rsidR="001C13BD" w:rsidRDefault="001C13BD" w:rsidP="001C13BD">
      <w:pPr>
        <w:rPr>
          <w:rFonts w:ascii="宋体" w:hAnsi="宋体"/>
          <w:szCs w:val="21"/>
        </w:rPr>
      </w:pPr>
      <w:r>
        <w:rPr>
          <w:rFonts w:ascii="宋体" w:hAnsi="宋体"/>
          <w:szCs w:val="21"/>
        </w:rPr>
        <w:tab/>
      </w:r>
      <w:r>
        <w:rPr>
          <w:rFonts w:ascii="宋体" w:hAnsi="宋体"/>
          <w:szCs w:val="21"/>
        </w:rPr>
        <w:tab/>
        <w:t>RandomAccessFile raf = new RandomAccessFile("random.txt","rw");</w:t>
      </w:r>
      <w:r>
        <w:rPr>
          <w:rFonts w:ascii="宋体" w:hAnsi="宋体" w:hint="eastAsia"/>
          <w:szCs w:val="21"/>
        </w:rPr>
        <w:t>//rw</w:t>
      </w:r>
      <w:r>
        <w:rPr>
          <w:rFonts w:ascii="宋体" w:hAnsi="宋体" w:hint="eastAsia"/>
          <w:szCs w:val="21"/>
        </w:rPr>
        <w:t>读写模式</w:t>
      </w:r>
    </w:p>
    <w:p w14:paraId="613651D6" w14:textId="77777777" w:rsidR="001C13BD" w:rsidRDefault="001C13BD" w:rsidP="001C13BD">
      <w:pPr>
        <w:rPr>
          <w:rFonts w:ascii="宋体" w:hAnsi="宋体" w:hint="eastAsia"/>
          <w:szCs w:val="21"/>
        </w:rPr>
      </w:pPr>
      <w:r>
        <w:rPr>
          <w:rFonts w:ascii="宋体" w:hAnsi="宋体" w:hint="eastAsia"/>
          <w:szCs w:val="21"/>
        </w:rPr>
        <w:tab/>
      </w:r>
      <w:r>
        <w:rPr>
          <w:rFonts w:ascii="宋体" w:hAnsi="宋体" w:hint="eastAsia"/>
          <w:szCs w:val="21"/>
        </w:rPr>
        <w:tab/>
        <w:t>//</w:t>
      </w:r>
      <w:r>
        <w:rPr>
          <w:rFonts w:ascii="宋体" w:hAnsi="宋体" w:hint="eastAsia"/>
          <w:szCs w:val="21"/>
        </w:rPr>
        <w:t>往文件中写入人的基本信息，姓名，年龄。</w:t>
      </w:r>
    </w:p>
    <w:p w14:paraId="7BEE7833" w14:textId="77777777" w:rsidR="001C13BD" w:rsidRDefault="001C13BD" w:rsidP="001C13BD">
      <w:pPr>
        <w:rPr>
          <w:rFonts w:ascii="宋体" w:hAnsi="宋体" w:hint="eastAsia"/>
          <w:szCs w:val="21"/>
        </w:rPr>
      </w:pPr>
      <w:r>
        <w:rPr>
          <w:rFonts w:ascii="宋体" w:hAnsi="宋体" w:hint="eastAsia"/>
          <w:szCs w:val="21"/>
        </w:rPr>
        <w:tab/>
      </w:r>
      <w:r>
        <w:rPr>
          <w:rFonts w:ascii="宋体" w:hAnsi="宋体" w:hint="eastAsia"/>
          <w:szCs w:val="21"/>
        </w:rPr>
        <w:tab/>
        <w:t>raf.write("</w:t>
      </w:r>
      <w:r>
        <w:rPr>
          <w:rFonts w:ascii="宋体" w:hAnsi="宋体" w:hint="eastAsia"/>
          <w:szCs w:val="21"/>
        </w:rPr>
        <w:t>张三</w:t>
      </w:r>
      <w:r>
        <w:rPr>
          <w:rFonts w:ascii="宋体" w:hAnsi="宋体" w:hint="eastAsia"/>
          <w:szCs w:val="21"/>
        </w:rPr>
        <w:t>".getBytes());</w:t>
      </w:r>
    </w:p>
    <w:p w14:paraId="0686273B" w14:textId="77777777" w:rsidR="001C13BD" w:rsidRDefault="001C13BD" w:rsidP="001C13BD">
      <w:pPr>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raf.writeInt</w:t>
      </w:r>
      <w:proofErr w:type="gramEnd"/>
      <w:r>
        <w:rPr>
          <w:rFonts w:ascii="宋体" w:hAnsi="宋体"/>
          <w:szCs w:val="21"/>
        </w:rPr>
        <w:t>(97);</w:t>
      </w:r>
    </w:p>
    <w:p w14:paraId="639BA8B8" w14:textId="77777777" w:rsidR="001C13BD" w:rsidRDefault="001C13BD" w:rsidP="001C13BD">
      <w:pPr>
        <w:rPr>
          <w:rFonts w:ascii="宋体" w:hAnsi="宋体"/>
          <w:szCs w:val="21"/>
        </w:rPr>
      </w:pPr>
      <w:r>
        <w:rPr>
          <w:rFonts w:ascii="宋体" w:hAnsi="宋体"/>
          <w:szCs w:val="21"/>
        </w:rPr>
        <w:lastRenderedPageBreak/>
        <w:tab/>
      </w:r>
      <w:r>
        <w:rPr>
          <w:rFonts w:ascii="宋体" w:hAnsi="宋体"/>
          <w:szCs w:val="21"/>
        </w:rPr>
        <w:tab/>
      </w:r>
      <w:proofErr w:type="gramStart"/>
      <w:r>
        <w:rPr>
          <w:rFonts w:ascii="宋体" w:hAnsi="宋体"/>
          <w:szCs w:val="21"/>
        </w:rPr>
        <w:t>raf.close</w:t>
      </w:r>
      <w:proofErr w:type="gramEnd"/>
      <w:r>
        <w:rPr>
          <w:rFonts w:ascii="宋体" w:hAnsi="宋体"/>
          <w:szCs w:val="21"/>
        </w:rPr>
        <w:t>();</w:t>
      </w:r>
    </w:p>
    <w:p w14:paraId="65A49413" w14:textId="77777777" w:rsidR="001C13BD" w:rsidRDefault="001C13BD" w:rsidP="001C13BD">
      <w:pPr>
        <w:rPr>
          <w:rFonts w:ascii="宋体" w:hAnsi="宋体"/>
          <w:szCs w:val="21"/>
        </w:rPr>
      </w:pPr>
      <w:r>
        <w:rPr>
          <w:rFonts w:ascii="宋体" w:hAnsi="宋体"/>
          <w:szCs w:val="21"/>
        </w:rPr>
        <w:tab/>
        <w:t>}</w:t>
      </w:r>
    </w:p>
    <w:p w14:paraId="75D1990E" w14:textId="77777777" w:rsidR="001C13BD" w:rsidRDefault="001C13BD" w:rsidP="001C13BD">
      <w:pPr>
        <w:rPr>
          <w:rFonts w:ascii="宋体" w:hAnsi="宋体" w:hint="eastAsia"/>
          <w:szCs w:val="21"/>
        </w:rPr>
      </w:pPr>
      <w:r>
        <w:rPr>
          <w:rFonts w:ascii="宋体" w:hAnsi="宋体"/>
          <w:szCs w:val="21"/>
        </w:rPr>
        <w:t>}</w:t>
      </w:r>
    </w:p>
    <w:p w14:paraId="04E9AD78" w14:textId="77777777" w:rsidR="001C13BD" w:rsidRDefault="001C13BD" w:rsidP="001C13BD">
      <w:pPr>
        <w:rPr>
          <w:rFonts w:ascii="宋体" w:hAnsi="宋体" w:hint="eastAsia"/>
          <w:szCs w:val="21"/>
        </w:rPr>
      </w:pPr>
      <w:r>
        <w:rPr>
          <w:rFonts w:ascii="宋体" w:hAnsi="宋体" w:hint="eastAsia"/>
          <w:szCs w:val="21"/>
        </w:rPr>
        <w:t>------------------------------------------------------------------------------------------------</w:t>
      </w:r>
    </w:p>
    <w:p w14:paraId="13B07FFB" w14:textId="77777777" w:rsidR="001C13BD" w:rsidRDefault="001C13BD" w:rsidP="001C13BD">
      <w:pPr>
        <w:rPr>
          <w:rFonts w:ascii="宋体" w:hAnsi="宋体"/>
          <w:szCs w:val="21"/>
        </w:rPr>
      </w:pPr>
      <w:r>
        <w:rPr>
          <w:rFonts w:hint="eastAsia"/>
          <w:b/>
          <w:color w:val="FF0000"/>
          <w:sz w:val="28"/>
          <w:szCs w:val="28"/>
        </w:rPr>
        <w:t>管道流：</w:t>
      </w:r>
      <w:r>
        <w:rPr>
          <w:rFonts w:ascii="宋体" w:hAnsi="宋体" w:hint="eastAsia"/>
          <w:szCs w:val="21"/>
        </w:rPr>
        <w:t>管道读取流和管道写入流可以像管道一样对接上，管道读取流就可以读取管道写入流写入的数据。</w:t>
      </w:r>
    </w:p>
    <w:p w14:paraId="752A7A2D" w14:textId="77777777" w:rsidR="001C13BD" w:rsidRDefault="001C13BD" w:rsidP="001C13BD">
      <w:pPr>
        <w:rPr>
          <w:rFonts w:ascii="宋体" w:hAnsi="宋体" w:hint="eastAsia"/>
          <w:szCs w:val="21"/>
        </w:rPr>
      </w:pPr>
      <w:r>
        <w:rPr>
          <w:rFonts w:ascii="宋体" w:hAnsi="宋体" w:hint="eastAsia"/>
          <w:b/>
          <w:szCs w:val="21"/>
        </w:rPr>
        <w:t>注意：</w:t>
      </w:r>
      <w:r>
        <w:rPr>
          <w:rFonts w:ascii="宋体" w:hAnsi="宋体" w:hint="eastAsia"/>
          <w:color w:val="FF0000"/>
          <w:szCs w:val="21"/>
        </w:rPr>
        <w:t>需要加入多线程技术</w:t>
      </w:r>
      <w:r>
        <w:rPr>
          <w:rFonts w:ascii="宋体" w:hAnsi="宋体" w:hint="eastAsia"/>
          <w:szCs w:val="21"/>
        </w:rPr>
        <w:t>，因为单线程，先执行</w:t>
      </w:r>
      <w:r>
        <w:rPr>
          <w:rFonts w:ascii="宋体" w:hAnsi="宋体" w:hint="eastAsia"/>
          <w:szCs w:val="21"/>
        </w:rPr>
        <w:t>read</w:t>
      </w:r>
      <w:r>
        <w:rPr>
          <w:rFonts w:ascii="宋体" w:hAnsi="宋体" w:hint="eastAsia"/>
          <w:szCs w:val="21"/>
        </w:rPr>
        <w:t>，会发生死锁，因为</w:t>
      </w:r>
      <w:r>
        <w:rPr>
          <w:rFonts w:ascii="宋体" w:hAnsi="宋体" w:hint="eastAsia"/>
          <w:szCs w:val="21"/>
        </w:rPr>
        <w:t>read</w:t>
      </w:r>
      <w:r>
        <w:rPr>
          <w:rFonts w:ascii="宋体" w:hAnsi="宋体" w:hint="eastAsia"/>
          <w:szCs w:val="21"/>
        </w:rPr>
        <w:t>方法是阻塞式的，没有数据的</w:t>
      </w:r>
      <w:r>
        <w:rPr>
          <w:rFonts w:ascii="宋体" w:hAnsi="宋体" w:hint="eastAsia"/>
          <w:szCs w:val="21"/>
        </w:rPr>
        <w:t>read</w:t>
      </w:r>
      <w:r>
        <w:rPr>
          <w:rFonts w:ascii="宋体" w:hAnsi="宋体" w:hint="eastAsia"/>
          <w:szCs w:val="21"/>
        </w:rPr>
        <w:t>方法会让线程等待。</w:t>
      </w:r>
    </w:p>
    <w:p w14:paraId="799E00D0" w14:textId="77777777" w:rsidR="001C13BD" w:rsidRDefault="001C13BD" w:rsidP="001C13BD">
      <w:pPr>
        <w:rPr>
          <w:rFonts w:ascii="宋体" w:hAnsi="宋体"/>
          <w:szCs w:val="21"/>
        </w:rPr>
      </w:pPr>
      <w:r>
        <w:rPr>
          <w:rFonts w:ascii="宋体" w:hAnsi="宋体"/>
          <w:szCs w:val="21"/>
        </w:rPr>
        <w:t>public static void main(</w:t>
      </w:r>
      <w:proofErr w:type="gramStart"/>
      <w:r>
        <w:rPr>
          <w:rFonts w:ascii="宋体" w:hAnsi="宋体"/>
          <w:szCs w:val="21"/>
        </w:rPr>
        <w:t>String[</w:t>
      </w:r>
      <w:proofErr w:type="gramEnd"/>
      <w:r>
        <w:rPr>
          <w:rFonts w:ascii="宋体" w:hAnsi="宋体"/>
          <w:szCs w:val="21"/>
        </w:rPr>
        <w:t>] args) throws IOException{</w:t>
      </w:r>
    </w:p>
    <w:p w14:paraId="3D921E21" w14:textId="77777777" w:rsidR="001C13BD" w:rsidRDefault="001C13BD" w:rsidP="001C13BD">
      <w:pPr>
        <w:rPr>
          <w:rFonts w:ascii="宋体" w:hAnsi="宋体"/>
          <w:szCs w:val="21"/>
        </w:rPr>
      </w:pPr>
      <w:r>
        <w:rPr>
          <w:rFonts w:ascii="宋体" w:hAnsi="宋体"/>
          <w:szCs w:val="21"/>
        </w:rPr>
        <w:tab/>
        <w:t xml:space="preserve">PipedInputStream pipin = new </w:t>
      </w:r>
      <w:proofErr w:type="gramStart"/>
      <w:r>
        <w:rPr>
          <w:rFonts w:ascii="宋体" w:hAnsi="宋体"/>
          <w:szCs w:val="21"/>
        </w:rPr>
        <w:t>PipedInputStream(</w:t>
      </w:r>
      <w:proofErr w:type="gramEnd"/>
      <w:r>
        <w:rPr>
          <w:rFonts w:ascii="宋体" w:hAnsi="宋体"/>
          <w:szCs w:val="21"/>
        </w:rPr>
        <w:t>);</w:t>
      </w:r>
    </w:p>
    <w:p w14:paraId="299AA77D" w14:textId="77777777" w:rsidR="001C13BD" w:rsidRDefault="001C13BD" w:rsidP="001C13BD">
      <w:pPr>
        <w:rPr>
          <w:rFonts w:ascii="宋体" w:hAnsi="宋体"/>
          <w:szCs w:val="21"/>
        </w:rPr>
      </w:pPr>
      <w:r>
        <w:rPr>
          <w:rFonts w:ascii="宋体" w:hAnsi="宋体"/>
          <w:szCs w:val="21"/>
        </w:rPr>
        <w:tab/>
        <w:t xml:space="preserve">PipedOutputStream pipout = new </w:t>
      </w:r>
      <w:proofErr w:type="gramStart"/>
      <w:r>
        <w:rPr>
          <w:rFonts w:ascii="宋体" w:hAnsi="宋体"/>
          <w:szCs w:val="21"/>
        </w:rPr>
        <w:t>PipedOutputStream(</w:t>
      </w:r>
      <w:proofErr w:type="gramEnd"/>
      <w:r>
        <w:rPr>
          <w:rFonts w:ascii="宋体" w:hAnsi="宋体"/>
          <w:szCs w:val="21"/>
        </w:rPr>
        <w:t>);</w:t>
      </w:r>
    </w:p>
    <w:p w14:paraId="2D183589" w14:textId="77777777" w:rsidR="001C13BD" w:rsidRDefault="001C13BD" w:rsidP="001C13BD">
      <w:pPr>
        <w:rPr>
          <w:rFonts w:ascii="宋体" w:hAnsi="宋体"/>
          <w:szCs w:val="21"/>
        </w:rPr>
      </w:pPr>
      <w:r>
        <w:rPr>
          <w:rFonts w:ascii="宋体" w:hAnsi="宋体"/>
          <w:szCs w:val="21"/>
        </w:rPr>
        <w:tab/>
      </w:r>
      <w:proofErr w:type="gramStart"/>
      <w:r>
        <w:rPr>
          <w:rFonts w:ascii="宋体" w:hAnsi="宋体"/>
          <w:szCs w:val="21"/>
        </w:rPr>
        <w:t>pipin.</w:t>
      </w:r>
      <w:r>
        <w:rPr>
          <w:rFonts w:ascii="宋体" w:hAnsi="宋体"/>
          <w:color w:val="FF0000"/>
          <w:szCs w:val="21"/>
        </w:rPr>
        <w:t>connect</w:t>
      </w:r>
      <w:proofErr w:type="gramEnd"/>
      <w:r>
        <w:rPr>
          <w:rFonts w:ascii="宋体" w:hAnsi="宋体"/>
          <w:szCs w:val="21"/>
        </w:rPr>
        <w:t>(pipout);</w:t>
      </w:r>
    </w:p>
    <w:p w14:paraId="14CA9B6B" w14:textId="77777777" w:rsidR="001C13BD" w:rsidRDefault="001C13BD" w:rsidP="001C13BD">
      <w:pPr>
        <w:rPr>
          <w:rFonts w:ascii="宋体" w:hAnsi="宋体"/>
          <w:szCs w:val="21"/>
        </w:rPr>
      </w:pPr>
      <w:r>
        <w:rPr>
          <w:rFonts w:ascii="宋体" w:hAnsi="宋体"/>
          <w:szCs w:val="21"/>
        </w:rPr>
        <w:tab/>
        <w:t xml:space="preserve">new </w:t>
      </w:r>
      <w:proofErr w:type="gramStart"/>
      <w:r>
        <w:rPr>
          <w:rFonts w:ascii="宋体" w:hAnsi="宋体"/>
          <w:szCs w:val="21"/>
        </w:rPr>
        <w:t>Thread(</w:t>
      </w:r>
      <w:proofErr w:type="gramEnd"/>
      <w:r>
        <w:rPr>
          <w:rFonts w:ascii="宋体" w:hAnsi="宋体"/>
          <w:szCs w:val="21"/>
        </w:rPr>
        <w:t>new Input(pipin)).start();</w:t>
      </w:r>
    </w:p>
    <w:p w14:paraId="3BB918C2" w14:textId="77777777" w:rsidR="001C13BD" w:rsidRDefault="001C13BD" w:rsidP="001C13BD">
      <w:pPr>
        <w:rPr>
          <w:rFonts w:ascii="宋体" w:hAnsi="宋体"/>
          <w:szCs w:val="21"/>
        </w:rPr>
      </w:pPr>
      <w:r>
        <w:rPr>
          <w:rFonts w:ascii="宋体" w:hAnsi="宋体"/>
          <w:szCs w:val="21"/>
        </w:rPr>
        <w:tab/>
        <w:t xml:space="preserve">new </w:t>
      </w:r>
      <w:proofErr w:type="gramStart"/>
      <w:r>
        <w:rPr>
          <w:rFonts w:ascii="宋体" w:hAnsi="宋体"/>
          <w:szCs w:val="21"/>
        </w:rPr>
        <w:t>Thread(</w:t>
      </w:r>
      <w:proofErr w:type="gramEnd"/>
      <w:r>
        <w:rPr>
          <w:rFonts w:ascii="宋体" w:hAnsi="宋体"/>
          <w:szCs w:val="21"/>
        </w:rPr>
        <w:t>new Output(pipout)).start();</w:t>
      </w:r>
    </w:p>
    <w:p w14:paraId="46F7AFDB" w14:textId="77777777" w:rsidR="001C13BD" w:rsidRDefault="001C13BD" w:rsidP="001C13BD">
      <w:pPr>
        <w:rPr>
          <w:rFonts w:ascii="宋体" w:hAnsi="宋体" w:hint="eastAsia"/>
          <w:szCs w:val="21"/>
        </w:rPr>
      </w:pPr>
      <w:r>
        <w:rPr>
          <w:rFonts w:ascii="宋体" w:hAnsi="宋体"/>
          <w:szCs w:val="21"/>
        </w:rPr>
        <w:t>}</w:t>
      </w:r>
    </w:p>
    <w:p w14:paraId="2722352F" w14:textId="77777777" w:rsidR="001C13BD" w:rsidRDefault="001C13BD" w:rsidP="001C13BD">
      <w:pPr>
        <w:rPr>
          <w:rFonts w:ascii="宋体" w:hAnsi="宋体" w:hint="eastAsia"/>
          <w:szCs w:val="21"/>
        </w:rPr>
      </w:pPr>
      <w:r>
        <w:rPr>
          <w:rFonts w:ascii="宋体" w:hAnsi="宋体" w:hint="eastAsia"/>
          <w:szCs w:val="21"/>
        </w:rPr>
        <w:t>------------------------------------------------------------------------------------------------</w:t>
      </w:r>
    </w:p>
    <w:p w14:paraId="665F10A2" w14:textId="77777777" w:rsidR="001C13BD" w:rsidRDefault="001C13BD" w:rsidP="001C13BD">
      <w:pPr>
        <w:rPr>
          <w:rFonts w:ascii="宋体" w:hAnsi="宋体" w:hint="eastAsia"/>
          <w:b/>
          <w:color w:val="FF0000"/>
          <w:szCs w:val="21"/>
        </w:rPr>
      </w:pPr>
      <w:r>
        <w:rPr>
          <w:rFonts w:ascii="宋体" w:hAnsi="宋体" w:hint="eastAsia"/>
          <w:b/>
          <w:color w:val="FF0000"/>
          <w:sz w:val="28"/>
          <w:szCs w:val="28"/>
        </w:rPr>
        <w:t>对象的序列化：</w:t>
      </w:r>
      <w:r>
        <w:rPr>
          <w:rFonts w:ascii="宋体" w:hAnsi="宋体" w:hint="eastAsia"/>
          <w:szCs w:val="21"/>
        </w:rPr>
        <w:t>目的：将一个具体的对象进行持久化，写入到硬盘上。</w:t>
      </w:r>
    </w:p>
    <w:p w14:paraId="680DF868" w14:textId="77777777" w:rsidR="001C13BD" w:rsidRDefault="001C13BD" w:rsidP="001C13BD">
      <w:pPr>
        <w:rPr>
          <w:rFonts w:ascii="宋体" w:hAnsi="宋体" w:hint="eastAsia"/>
          <w:szCs w:val="21"/>
        </w:rPr>
      </w:pPr>
      <w:r>
        <w:rPr>
          <w:rFonts w:ascii="宋体" w:hAnsi="宋体" w:hint="eastAsia"/>
          <w:b/>
          <w:szCs w:val="21"/>
        </w:rPr>
        <w:t>注意：静态数据不能被序列化</w:t>
      </w:r>
      <w:r>
        <w:rPr>
          <w:rFonts w:ascii="宋体" w:hAnsi="宋体" w:hint="eastAsia"/>
          <w:szCs w:val="21"/>
        </w:rPr>
        <w:t>，因为静态数据不在堆内存中，是存储在静态方法区中。</w:t>
      </w:r>
    </w:p>
    <w:p w14:paraId="7AFF9AA6" w14:textId="77777777" w:rsidR="001C13BD" w:rsidRDefault="001C13BD" w:rsidP="001C13BD">
      <w:pPr>
        <w:rPr>
          <w:rFonts w:ascii="宋体" w:hAnsi="宋体" w:hint="eastAsia"/>
          <w:szCs w:val="21"/>
        </w:rPr>
      </w:pPr>
    </w:p>
    <w:p w14:paraId="3ADCCF96" w14:textId="77777777" w:rsidR="001C13BD" w:rsidRDefault="001C13BD" w:rsidP="001C13BD">
      <w:pPr>
        <w:rPr>
          <w:rFonts w:ascii="宋体" w:hAnsi="宋体" w:hint="eastAsia"/>
          <w:szCs w:val="21"/>
        </w:rPr>
      </w:pPr>
      <w:r>
        <w:rPr>
          <w:rFonts w:ascii="宋体" w:hAnsi="宋体" w:hint="eastAsia"/>
          <w:b/>
          <w:szCs w:val="21"/>
        </w:rPr>
        <w:t>如何将非静态的数据不进行序列化？</w:t>
      </w:r>
      <w:r>
        <w:rPr>
          <w:rFonts w:ascii="宋体" w:hAnsi="宋体" w:hint="eastAsia"/>
          <w:szCs w:val="21"/>
        </w:rPr>
        <w:t>用</w:t>
      </w:r>
      <w:r>
        <w:rPr>
          <w:rFonts w:ascii="宋体" w:hAnsi="宋体" w:hint="eastAsia"/>
          <w:b/>
          <w:color w:val="FF0000"/>
          <w:szCs w:val="21"/>
        </w:rPr>
        <w:t>transient</w:t>
      </w:r>
      <w:r>
        <w:rPr>
          <w:rFonts w:ascii="宋体" w:hAnsi="宋体" w:hint="eastAsia"/>
          <w:szCs w:val="21"/>
        </w:rPr>
        <w:t xml:space="preserve"> </w:t>
      </w:r>
      <w:r>
        <w:rPr>
          <w:rFonts w:ascii="宋体" w:hAnsi="宋体" w:hint="eastAsia"/>
          <w:szCs w:val="21"/>
        </w:rPr>
        <w:t>关键字修饰此变量即可。</w:t>
      </w:r>
    </w:p>
    <w:p w14:paraId="44147BF1" w14:textId="77777777" w:rsidR="001C13BD" w:rsidRDefault="001C13BD" w:rsidP="001C13BD">
      <w:pPr>
        <w:rPr>
          <w:rFonts w:ascii="宋体" w:hAnsi="宋体" w:hint="eastAsia"/>
          <w:szCs w:val="21"/>
        </w:rPr>
      </w:pPr>
    </w:p>
    <w:p w14:paraId="60E3AD35" w14:textId="77777777" w:rsidR="001C13BD" w:rsidRDefault="001C13BD" w:rsidP="001C13BD">
      <w:pPr>
        <w:rPr>
          <w:rFonts w:ascii="宋体" w:hAnsi="宋体" w:hint="eastAsia"/>
          <w:b/>
          <w:color w:val="FF0000"/>
          <w:szCs w:val="21"/>
        </w:rPr>
      </w:pPr>
      <w:r>
        <w:rPr>
          <w:rFonts w:ascii="宋体" w:hAnsi="宋体" w:hint="eastAsia"/>
          <w:b/>
          <w:color w:val="FF0000"/>
          <w:szCs w:val="21"/>
        </w:rPr>
        <w:lastRenderedPageBreak/>
        <w:t>Serializable</w:t>
      </w:r>
      <w:r>
        <w:rPr>
          <w:rFonts w:ascii="宋体" w:hAnsi="宋体" w:hint="eastAsia"/>
          <w:b/>
          <w:color w:val="FF0000"/>
          <w:szCs w:val="21"/>
        </w:rPr>
        <w:t>：</w:t>
      </w:r>
      <w:r>
        <w:rPr>
          <w:rFonts w:ascii="宋体" w:hAnsi="宋体" w:hint="eastAsia"/>
          <w:szCs w:val="21"/>
        </w:rPr>
        <w:t>用于启动对象的序列化功能，可以强制让指定类具备序列化功能，该接口中没有成员，这是一个标记接口。这个标记接口用于给序列化类提供</w:t>
      </w:r>
      <w:r>
        <w:rPr>
          <w:rFonts w:ascii="宋体" w:hAnsi="宋体" w:hint="eastAsia"/>
          <w:szCs w:val="21"/>
        </w:rPr>
        <w:t>UID</w:t>
      </w:r>
      <w:r>
        <w:rPr>
          <w:rFonts w:ascii="宋体" w:hAnsi="宋体" w:hint="eastAsia"/>
          <w:szCs w:val="21"/>
        </w:rPr>
        <w:t>。这个</w:t>
      </w:r>
      <w:r>
        <w:rPr>
          <w:rFonts w:ascii="宋体" w:hAnsi="宋体" w:hint="eastAsia"/>
          <w:szCs w:val="21"/>
        </w:rPr>
        <w:t>uid</w:t>
      </w:r>
      <w:r>
        <w:rPr>
          <w:rFonts w:ascii="宋体" w:hAnsi="宋体" w:hint="eastAsia"/>
          <w:szCs w:val="21"/>
        </w:rPr>
        <w:t>是依据类中的成员的数字签名进行运行获取的。如果不需要自动获取一个</w:t>
      </w:r>
      <w:r>
        <w:rPr>
          <w:rFonts w:ascii="宋体" w:hAnsi="宋体" w:hint="eastAsia"/>
          <w:szCs w:val="21"/>
        </w:rPr>
        <w:t>uid</w:t>
      </w:r>
      <w:r>
        <w:rPr>
          <w:rFonts w:ascii="宋体" w:hAnsi="宋体" w:hint="eastAsia"/>
          <w:szCs w:val="21"/>
        </w:rPr>
        <w:t>，可以在类中，手动指定一个名称为</w:t>
      </w:r>
      <w:r>
        <w:rPr>
          <w:rFonts w:ascii="宋体" w:hAnsi="宋体" w:hint="eastAsia"/>
          <w:szCs w:val="21"/>
        </w:rPr>
        <w:t>serialVersionUID id</w:t>
      </w:r>
      <w:r>
        <w:rPr>
          <w:rFonts w:ascii="宋体" w:hAnsi="宋体" w:hint="eastAsia"/>
          <w:szCs w:val="21"/>
        </w:rPr>
        <w:t>号。依据编译器的不同，或者对信息的高度敏感性。最好每一个序列化的类都进行手动显示的</w:t>
      </w:r>
      <w:r>
        <w:rPr>
          <w:rFonts w:ascii="宋体" w:hAnsi="宋体" w:hint="eastAsia"/>
          <w:szCs w:val="21"/>
        </w:rPr>
        <w:t>UID</w:t>
      </w:r>
      <w:r>
        <w:rPr>
          <w:rFonts w:ascii="宋体" w:hAnsi="宋体" w:hint="eastAsia"/>
          <w:szCs w:val="21"/>
        </w:rPr>
        <w:t>的指定。</w:t>
      </w:r>
    </w:p>
    <w:p w14:paraId="1978B03C" w14:textId="77777777" w:rsidR="001C13BD" w:rsidRDefault="001C13BD" w:rsidP="001C13BD">
      <w:pPr>
        <w:rPr>
          <w:rFonts w:ascii="宋体" w:hAnsi="宋体" w:hint="eastAsia"/>
          <w:szCs w:val="21"/>
        </w:rPr>
      </w:pPr>
    </w:p>
    <w:p w14:paraId="460DA971" w14:textId="77777777" w:rsidR="001C13BD" w:rsidRDefault="001C13BD" w:rsidP="001C13BD">
      <w:pPr>
        <w:rPr>
          <w:rFonts w:ascii="宋体" w:hAnsi="宋体"/>
          <w:szCs w:val="21"/>
        </w:rPr>
      </w:pPr>
      <w:r>
        <w:rPr>
          <w:rFonts w:ascii="宋体" w:hAnsi="宋体"/>
          <w:szCs w:val="21"/>
        </w:rPr>
        <w:t xml:space="preserve">import </w:t>
      </w:r>
      <w:proofErr w:type="gramStart"/>
      <w:r>
        <w:rPr>
          <w:rFonts w:ascii="宋体" w:hAnsi="宋体"/>
          <w:szCs w:val="21"/>
        </w:rPr>
        <w:t>java.io.*</w:t>
      </w:r>
      <w:proofErr w:type="gramEnd"/>
      <w:r>
        <w:rPr>
          <w:rFonts w:ascii="宋体" w:hAnsi="宋体"/>
          <w:szCs w:val="21"/>
        </w:rPr>
        <w:t>;</w:t>
      </w:r>
    </w:p>
    <w:p w14:paraId="152A1E02" w14:textId="77777777" w:rsidR="001C13BD" w:rsidRDefault="001C13BD" w:rsidP="001C13BD">
      <w:pPr>
        <w:rPr>
          <w:rFonts w:ascii="宋体" w:hAnsi="宋体"/>
          <w:szCs w:val="21"/>
        </w:rPr>
      </w:pPr>
      <w:r>
        <w:rPr>
          <w:rFonts w:ascii="宋体" w:hAnsi="宋体"/>
          <w:szCs w:val="21"/>
        </w:rPr>
        <w:t>class ObjectStreamDemo {</w:t>
      </w:r>
    </w:p>
    <w:p w14:paraId="0BCDF0EC" w14:textId="77777777" w:rsidR="001C13BD" w:rsidRDefault="001C13BD" w:rsidP="001C13BD">
      <w:pPr>
        <w:rPr>
          <w:rFonts w:ascii="宋体" w:hAnsi="宋体"/>
          <w:szCs w:val="21"/>
        </w:rPr>
      </w:pPr>
      <w:r>
        <w:rPr>
          <w:rFonts w:ascii="宋体" w:hAnsi="宋体"/>
          <w:szCs w:val="21"/>
        </w:rPr>
        <w:tab/>
        <w:t>public static void main(</w:t>
      </w:r>
      <w:proofErr w:type="gramStart"/>
      <w:r>
        <w:rPr>
          <w:rFonts w:ascii="宋体" w:hAnsi="宋体"/>
          <w:szCs w:val="21"/>
        </w:rPr>
        <w:t>String[</w:t>
      </w:r>
      <w:proofErr w:type="gramEnd"/>
      <w:r>
        <w:rPr>
          <w:rFonts w:ascii="宋体" w:hAnsi="宋体"/>
          <w:szCs w:val="21"/>
        </w:rPr>
        <w:t>] args) throws Exception{</w:t>
      </w:r>
    </w:p>
    <w:p w14:paraId="76A03811" w14:textId="77777777" w:rsidR="001C13BD" w:rsidRDefault="001C13BD" w:rsidP="001C13BD">
      <w:pPr>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writeObj(</w:t>
      </w:r>
      <w:proofErr w:type="gramEnd"/>
      <w:r>
        <w:rPr>
          <w:rFonts w:ascii="宋体" w:hAnsi="宋体"/>
          <w:szCs w:val="21"/>
        </w:rPr>
        <w:t>);</w:t>
      </w:r>
    </w:p>
    <w:p w14:paraId="7B93D610" w14:textId="77777777" w:rsidR="001C13BD" w:rsidRDefault="001C13BD" w:rsidP="001C13BD">
      <w:pPr>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readObj(</w:t>
      </w:r>
      <w:proofErr w:type="gramEnd"/>
      <w:r>
        <w:rPr>
          <w:rFonts w:ascii="宋体" w:hAnsi="宋体"/>
          <w:szCs w:val="21"/>
        </w:rPr>
        <w:t>);</w:t>
      </w:r>
    </w:p>
    <w:p w14:paraId="7188279C" w14:textId="77777777" w:rsidR="001C13BD" w:rsidRDefault="001C13BD" w:rsidP="001C13BD">
      <w:pPr>
        <w:rPr>
          <w:rFonts w:ascii="宋体" w:hAnsi="宋体"/>
          <w:szCs w:val="21"/>
        </w:rPr>
      </w:pPr>
      <w:r>
        <w:rPr>
          <w:rFonts w:ascii="宋体" w:hAnsi="宋体"/>
          <w:szCs w:val="21"/>
        </w:rPr>
        <w:tab/>
        <w:t>}</w:t>
      </w:r>
    </w:p>
    <w:p w14:paraId="0F6478FF" w14:textId="77777777" w:rsidR="001C13BD" w:rsidRDefault="001C13BD" w:rsidP="001C13BD">
      <w:pPr>
        <w:rPr>
          <w:rFonts w:ascii="宋体" w:hAnsi="宋体"/>
          <w:szCs w:val="21"/>
        </w:rPr>
      </w:pPr>
      <w:r>
        <w:rPr>
          <w:rFonts w:ascii="宋体" w:hAnsi="宋体"/>
          <w:szCs w:val="21"/>
        </w:rPr>
        <w:tab/>
        <w:t xml:space="preserve">public static void </w:t>
      </w:r>
      <w:proofErr w:type="gramStart"/>
      <w:r>
        <w:rPr>
          <w:rFonts w:ascii="宋体" w:hAnsi="宋体"/>
          <w:szCs w:val="21"/>
        </w:rPr>
        <w:t>readObj(</w:t>
      </w:r>
      <w:proofErr w:type="gramEnd"/>
      <w:r>
        <w:rPr>
          <w:rFonts w:ascii="宋体" w:hAnsi="宋体"/>
          <w:szCs w:val="21"/>
        </w:rPr>
        <w:t>)throws Exception{</w:t>
      </w:r>
    </w:p>
    <w:p w14:paraId="1C8282B7" w14:textId="77777777" w:rsidR="001C13BD" w:rsidRDefault="001C13BD" w:rsidP="001C13BD">
      <w:pPr>
        <w:rPr>
          <w:rFonts w:ascii="宋体" w:hAnsi="宋体"/>
          <w:szCs w:val="21"/>
        </w:rPr>
      </w:pPr>
      <w:r>
        <w:rPr>
          <w:rFonts w:ascii="宋体" w:hAnsi="宋体"/>
          <w:szCs w:val="21"/>
        </w:rPr>
        <w:tab/>
      </w:r>
      <w:r>
        <w:rPr>
          <w:rFonts w:ascii="宋体" w:hAnsi="宋体"/>
          <w:szCs w:val="21"/>
        </w:rPr>
        <w:tab/>
        <w:t xml:space="preserve">ObjectInputStream ois = new </w:t>
      </w:r>
      <w:proofErr w:type="gramStart"/>
      <w:r>
        <w:rPr>
          <w:rFonts w:ascii="宋体" w:hAnsi="宋体"/>
          <w:szCs w:val="21"/>
        </w:rPr>
        <w:t>ObjectInputStream(</w:t>
      </w:r>
      <w:proofErr w:type="gramEnd"/>
      <w:r>
        <w:rPr>
          <w:rFonts w:ascii="宋体" w:hAnsi="宋体"/>
          <w:szCs w:val="21"/>
        </w:rPr>
        <w:t>new FileInputStream("obj.txt"));</w:t>
      </w:r>
    </w:p>
    <w:p w14:paraId="55DD632C" w14:textId="77777777" w:rsidR="001C13BD" w:rsidRDefault="001C13BD" w:rsidP="001C13BD">
      <w:pPr>
        <w:rPr>
          <w:rFonts w:ascii="宋体" w:hAnsi="宋体"/>
          <w:szCs w:val="21"/>
        </w:rPr>
      </w:pPr>
      <w:r>
        <w:rPr>
          <w:rFonts w:ascii="宋体" w:hAnsi="宋体"/>
          <w:szCs w:val="21"/>
        </w:rPr>
        <w:tab/>
      </w:r>
      <w:r>
        <w:rPr>
          <w:rFonts w:ascii="宋体" w:hAnsi="宋体"/>
          <w:szCs w:val="21"/>
        </w:rPr>
        <w:tab/>
        <w:t>Object obj = ois.readObject();</w:t>
      </w:r>
      <w:r>
        <w:rPr>
          <w:rFonts w:ascii="宋体" w:hAnsi="宋体" w:hint="eastAsia"/>
          <w:b/>
          <w:color w:val="FF0000"/>
          <w:szCs w:val="21"/>
        </w:rPr>
        <w:t>//</w:t>
      </w:r>
      <w:r>
        <w:rPr>
          <w:rFonts w:ascii="宋体" w:hAnsi="宋体" w:hint="eastAsia"/>
          <w:b/>
          <w:color w:val="FF0000"/>
          <w:szCs w:val="21"/>
        </w:rPr>
        <w:t>读取一个对象。</w:t>
      </w:r>
    </w:p>
    <w:p w14:paraId="29326DC5" w14:textId="77777777" w:rsidR="001C13BD" w:rsidRDefault="001C13BD" w:rsidP="001C13BD">
      <w:pPr>
        <w:rPr>
          <w:rFonts w:ascii="宋体" w:hAnsi="宋体"/>
          <w:szCs w:val="21"/>
        </w:rPr>
      </w:pPr>
      <w:r>
        <w:rPr>
          <w:rFonts w:ascii="宋体" w:hAnsi="宋体"/>
          <w:szCs w:val="21"/>
        </w:rPr>
        <w:tab/>
      </w:r>
      <w:r>
        <w:rPr>
          <w:rFonts w:ascii="宋体" w:hAnsi="宋体"/>
          <w:szCs w:val="21"/>
        </w:rPr>
        <w:tab/>
        <w:t>System.out.println(</w:t>
      </w:r>
      <w:proofErr w:type="gramStart"/>
      <w:r>
        <w:rPr>
          <w:rFonts w:ascii="宋体" w:hAnsi="宋体"/>
          <w:szCs w:val="21"/>
        </w:rPr>
        <w:t>obj.toString</w:t>
      </w:r>
      <w:proofErr w:type="gramEnd"/>
      <w:r>
        <w:rPr>
          <w:rFonts w:ascii="宋体" w:hAnsi="宋体"/>
          <w:szCs w:val="21"/>
        </w:rPr>
        <w:t>());</w:t>
      </w:r>
    </w:p>
    <w:p w14:paraId="0EA9EFCB" w14:textId="77777777" w:rsidR="001C13BD" w:rsidRDefault="001C13BD" w:rsidP="001C13BD">
      <w:pPr>
        <w:rPr>
          <w:rFonts w:ascii="宋体" w:hAnsi="宋体"/>
          <w:szCs w:val="21"/>
        </w:rPr>
      </w:pPr>
      <w:r>
        <w:rPr>
          <w:rFonts w:ascii="宋体" w:hAnsi="宋体"/>
          <w:szCs w:val="21"/>
        </w:rPr>
        <w:tab/>
        <w:t>}</w:t>
      </w:r>
    </w:p>
    <w:p w14:paraId="2860EE54" w14:textId="77777777" w:rsidR="001C13BD" w:rsidRDefault="001C13BD" w:rsidP="001C13BD">
      <w:pPr>
        <w:rPr>
          <w:rFonts w:ascii="宋体" w:hAnsi="宋体"/>
          <w:szCs w:val="21"/>
        </w:rPr>
      </w:pPr>
      <w:r>
        <w:rPr>
          <w:rFonts w:ascii="宋体" w:hAnsi="宋体"/>
          <w:szCs w:val="21"/>
        </w:rPr>
        <w:tab/>
        <w:t xml:space="preserve">public static void </w:t>
      </w:r>
      <w:proofErr w:type="gramStart"/>
      <w:r>
        <w:rPr>
          <w:rFonts w:ascii="宋体" w:hAnsi="宋体"/>
          <w:szCs w:val="21"/>
        </w:rPr>
        <w:t>writeObj(</w:t>
      </w:r>
      <w:proofErr w:type="gramEnd"/>
      <w:r>
        <w:rPr>
          <w:rFonts w:ascii="宋体" w:hAnsi="宋体"/>
          <w:szCs w:val="21"/>
        </w:rPr>
        <w:t>)throws IOException{</w:t>
      </w:r>
    </w:p>
    <w:p w14:paraId="29A3CD1B" w14:textId="77777777" w:rsidR="001C13BD" w:rsidRDefault="001C13BD" w:rsidP="001C13BD">
      <w:pPr>
        <w:rPr>
          <w:rFonts w:ascii="宋体" w:hAnsi="宋体" w:hint="eastAsia"/>
          <w:szCs w:val="21"/>
        </w:rPr>
      </w:pPr>
      <w:r>
        <w:rPr>
          <w:rFonts w:ascii="宋体" w:hAnsi="宋体"/>
          <w:szCs w:val="21"/>
        </w:rPr>
        <w:tab/>
      </w:r>
      <w:r>
        <w:rPr>
          <w:rFonts w:ascii="宋体" w:hAnsi="宋体"/>
          <w:szCs w:val="21"/>
        </w:rPr>
        <w:tab/>
        <w:t xml:space="preserve">ObjectOutputStream oos = new </w:t>
      </w:r>
      <w:proofErr w:type="gramStart"/>
      <w:r>
        <w:rPr>
          <w:rFonts w:ascii="宋体" w:hAnsi="宋体"/>
          <w:szCs w:val="21"/>
        </w:rPr>
        <w:t>ObjectOutputStream(</w:t>
      </w:r>
      <w:proofErr w:type="gramEnd"/>
      <w:r>
        <w:rPr>
          <w:rFonts w:ascii="宋体" w:hAnsi="宋体"/>
          <w:szCs w:val="21"/>
        </w:rPr>
        <w:t>new FileOutputStream("obj.txt"));</w:t>
      </w:r>
    </w:p>
    <w:p w14:paraId="0C004E51" w14:textId="77777777" w:rsidR="001C13BD" w:rsidRDefault="001C13BD" w:rsidP="001C13BD">
      <w:pPr>
        <w:rPr>
          <w:rFonts w:ascii="宋体" w:hAnsi="宋体"/>
          <w:szCs w:val="21"/>
        </w:rPr>
      </w:pPr>
      <w:r>
        <w:rPr>
          <w:rFonts w:ascii="宋体" w:hAnsi="宋体"/>
          <w:szCs w:val="21"/>
        </w:rPr>
        <w:tab/>
      </w:r>
      <w:r>
        <w:rPr>
          <w:rFonts w:ascii="宋体" w:hAnsi="宋体"/>
          <w:szCs w:val="21"/>
        </w:rPr>
        <w:tab/>
        <w:t>oos.writeObject(new Person("lisi",25));</w:t>
      </w:r>
      <w:r>
        <w:rPr>
          <w:rFonts w:ascii="宋体" w:hAnsi="宋体" w:hint="eastAsia"/>
          <w:b/>
          <w:color w:val="FF0000"/>
          <w:szCs w:val="21"/>
        </w:rPr>
        <w:t xml:space="preserve"> //</w:t>
      </w:r>
      <w:r>
        <w:rPr>
          <w:rFonts w:ascii="宋体" w:hAnsi="宋体" w:hint="eastAsia"/>
          <w:b/>
          <w:color w:val="FF0000"/>
          <w:szCs w:val="21"/>
        </w:rPr>
        <w:t>写入一个对象。</w:t>
      </w:r>
    </w:p>
    <w:p w14:paraId="02C9342C" w14:textId="77777777" w:rsidR="001C13BD" w:rsidRDefault="001C13BD" w:rsidP="001C13BD">
      <w:pPr>
        <w:rPr>
          <w:rFonts w:ascii="宋体" w:hAnsi="宋体"/>
          <w:szCs w:val="21"/>
        </w:rPr>
      </w:pPr>
      <w:r>
        <w:rPr>
          <w:rFonts w:ascii="宋体" w:hAnsi="宋体"/>
          <w:szCs w:val="21"/>
        </w:rPr>
        <w:lastRenderedPageBreak/>
        <w:tab/>
      </w:r>
      <w:r>
        <w:rPr>
          <w:rFonts w:ascii="宋体" w:hAnsi="宋体"/>
          <w:szCs w:val="21"/>
        </w:rPr>
        <w:tab/>
      </w:r>
      <w:proofErr w:type="gramStart"/>
      <w:r>
        <w:rPr>
          <w:rFonts w:ascii="宋体" w:hAnsi="宋体"/>
          <w:szCs w:val="21"/>
        </w:rPr>
        <w:t>oos.close</w:t>
      </w:r>
      <w:proofErr w:type="gramEnd"/>
      <w:r>
        <w:rPr>
          <w:rFonts w:ascii="宋体" w:hAnsi="宋体"/>
          <w:szCs w:val="21"/>
        </w:rPr>
        <w:t>();</w:t>
      </w:r>
    </w:p>
    <w:p w14:paraId="7BE33F0B" w14:textId="77777777" w:rsidR="001C13BD" w:rsidRDefault="001C13BD" w:rsidP="001C13BD">
      <w:pPr>
        <w:rPr>
          <w:rFonts w:ascii="宋体" w:hAnsi="宋体"/>
          <w:szCs w:val="21"/>
        </w:rPr>
      </w:pPr>
      <w:r>
        <w:rPr>
          <w:rFonts w:ascii="宋体" w:hAnsi="宋体"/>
          <w:szCs w:val="21"/>
        </w:rPr>
        <w:tab/>
        <w:t>}</w:t>
      </w:r>
    </w:p>
    <w:p w14:paraId="57F678A4" w14:textId="77777777" w:rsidR="001C13BD" w:rsidRDefault="001C13BD" w:rsidP="001C13BD">
      <w:pPr>
        <w:rPr>
          <w:rFonts w:ascii="宋体" w:hAnsi="宋体" w:hint="eastAsia"/>
          <w:szCs w:val="21"/>
        </w:rPr>
      </w:pPr>
      <w:r>
        <w:rPr>
          <w:rFonts w:ascii="宋体" w:hAnsi="宋体"/>
          <w:szCs w:val="21"/>
        </w:rPr>
        <w:t>}</w:t>
      </w:r>
    </w:p>
    <w:p w14:paraId="257F0EDC" w14:textId="77777777" w:rsidR="001C13BD" w:rsidRDefault="001C13BD" w:rsidP="001C13BD">
      <w:pPr>
        <w:rPr>
          <w:rFonts w:ascii="宋体" w:hAnsi="宋体"/>
          <w:szCs w:val="21"/>
        </w:rPr>
      </w:pPr>
      <w:r>
        <w:rPr>
          <w:rFonts w:ascii="宋体" w:hAnsi="宋体"/>
          <w:szCs w:val="21"/>
        </w:rPr>
        <w:t xml:space="preserve">class Person </w:t>
      </w:r>
      <w:r>
        <w:rPr>
          <w:rFonts w:ascii="宋体" w:hAnsi="宋体"/>
          <w:b/>
          <w:color w:val="FF0000"/>
          <w:szCs w:val="21"/>
        </w:rPr>
        <w:t xml:space="preserve">implements </w:t>
      </w:r>
      <w:proofErr w:type="gramStart"/>
      <w:r>
        <w:rPr>
          <w:rFonts w:ascii="宋体" w:hAnsi="宋体"/>
          <w:b/>
          <w:color w:val="FF0000"/>
          <w:szCs w:val="21"/>
        </w:rPr>
        <w:t>Serializable</w:t>
      </w:r>
      <w:r>
        <w:rPr>
          <w:rFonts w:ascii="宋体" w:hAnsi="宋体"/>
          <w:szCs w:val="21"/>
        </w:rPr>
        <w:t>{</w:t>
      </w:r>
      <w:proofErr w:type="gramEnd"/>
    </w:p>
    <w:p w14:paraId="1669DB40" w14:textId="77777777" w:rsidR="001C13BD" w:rsidRDefault="001C13BD" w:rsidP="001C13BD">
      <w:pPr>
        <w:rPr>
          <w:rFonts w:ascii="宋体" w:hAnsi="宋体"/>
          <w:szCs w:val="21"/>
        </w:rPr>
      </w:pPr>
      <w:r>
        <w:rPr>
          <w:rFonts w:ascii="宋体" w:hAnsi="宋体"/>
          <w:szCs w:val="21"/>
        </w:rPr>
        <w:tab/>
        <w:t xml:space="preserve">private static final long </w:t>
      </w:r>
      <w:r>
        <w:rPr>
          <w:rFonts w:ascii="宋体" w:hAnsi="宋体"/>
          <w:color w:val="FF0000"/>
          <w:szCs w:val="21"/>
        </w:rPr>
        <w:t>serialVersionUID</w:t>
      </w:r>
      <w:r>
        <w:rPr>
          <w:rFonts w:ascii="宋体" w:hAnsi="宋体"/>
          <w:szCs w:val="21"/>
        </w:rPr>
        <w:t xml:space="preserve"> = 42L;</w:t>
      </w:r>
    </w:p>
    <w:p w14:paraId="760CEB1B" w14:textId="77777777" w:rsidR="001C13BD" w:rsidRDefault="001C13BD" w:rsidP="001C13BD">
      <w:pPr>
        <w:rPr>
          <w:rFonts w:ascii="宋体" w:hAnsi="宋体"/>
          <w:szCs w:val="21"/>
        </w:rPr>
      </w:pPr>
      <w:r>
        <w:rPr>
          <w:rFonts w:ascii="宋体" w:hAnsi="宋体"/>
          <w:szCs w:val="21"/>
        </w:rPr>
        <w:tab/>
        <w:t xml:space="preserve">private </w:t>
      </w:r>
      <w:r>
        <w:rPr>
          <w:rFonts w:ascii="宋体" w:hAnsi="宋体" w:hint="eastAsia"/>
          <w:b/>
          <w:color w:val="FF0000"/>
          <w:szCs w:val="21"/>
        </w:rPr>
        <w:t xml:space="preserve">transient </w:t>
      </w:r>
      <w:r>
        <w:rPr>
          <w:rFonts w:ascii="宋体" w:hAnsi="宋体"/>
          <w:szCs w:val="21"/>
        </w:rPr>
        <w:t>String name;</w:t>
      </w:r>
      <w:r>
        <w:rPr>
          <w:rFonts w:ascii="宋体" w:hAnsi="宋体" w:hint="eastAsia"/>
          <w:b/>
          <w:szCs w:val="21"/>
        </w:rPr>
        <w:t>//</w:t>
      </w:r>
      <w:r>
        <w:rPr>
          <w:rFonts w:ascii="宋体" w:hAnsi="宋体" w:hint="eastAsia"/>
          <w:b/>
          <w:szCs w:val="21"/>
        </w:rPr>
        <w:t>用</w:t>
      </w:r>
      <w:r>
        <w:rPr>
          <w:rFonts w:ascii="宋体" w:hAnsi="宋体" w:hint="eastAsia"/>
          <w:b/>
          <w:color w:val="FF0000"/>
          <w:szCs w:val="21"/>
        </w:rPr>
        <w:t>transient</w:t>
      </w:r>
      <w:r>
        <w:rPr>
          <w:rFonts w:ascii="宋体" w:hAnsi="宋体" w:hint="eastAsia"/>
          <w:b/>
          <w:szCs w:val="21"/>
        </w:rPr>
        <w:t>修饰后</w:t>
      </w:r>
      <w:r>
        <w:rPr>
          <w:rFonts w:ascii="宋体" w:hAnsi="宋体" w:hint="eastAsia"/>
          <w:b/>
          <w:szCs w:val="21"/>
        </w:rPr>
        <w:t>name</w:t>
      </w:r>
      <w:r>
        <w:rPr>
          <w:rFonts w:ascii="宋体" w:hAnsi="宋体" w:hint="eastAsia"/>
          <w:b/>
          <w:szCs w:val="21"/>
        </w:rPr>
        <w:t>将不会进行序列化</w:t>
      </w:r>
    </w:p>
    <w:p w14:paraId="68A4683D" w14:textId="77777777" w:rsidR="001C13BD" w:rsidRDefault="001C13BD" w:rsidP="001C13BD">
      <w:pPr>
        <w:rPr>
          <w:rFonts w:ascii="宋体" w:hAnsi="宋体"/>
          <w:szCs w:val="21"/>
        </w:rPr>
      </w:pPr>
      <w:r>
        <w:rPr>
          <w:rFonts w:ascii="宋体" w:hAnsi="宋体"/>
          <w:szCs w:val="21"/>
        </w:rPr>
        <w:tab/>
        <w:t>public int age;</w:t>
      </w:r>
    </w:p>
    <w:p w14:paraId="063FC8B3" w14:textId="77777777" w:rsidR="001C13BD" w:rsidRDefault="001C13BD" w:rsidP="001C13BD">
      <w:pPr>
        <w:rPr>
          <w:rFonts w:ascii="宋体" w:hAnsi="宋体"/>
          <w:szCs w:val="21"/>
        </w:rPr>
      </w:pPr>
      <w:r>
        <w:rPr>
          <w:rFonts w:ascii="宋体" w:hAnsi="宋体"/>
          <w:szCs w:val="21"/>
        </w:rPr>
        <w:tab/>
      </w:r>
      <w:proofErr w:type="gramStart"/>
      <w:r>
        <w:rPr>
          <w:rFonts w:ascii="宋体" w:hAnsi="宋体"/>
          <w:szCs w:val="21"/>
        </w:rPr>
        <w:t>Person(</w:t>
      </w:r>
      <w:proofErr w:type="gramEnd"/>
      <w:r>
        <w:rPr>
          <w:rFonts w:ascii="宋体" w:hAnsi="宋体"/>
          <w:szCs w:val="21"/>
        </w:rPr>
        <w:t>String name,int age){</w:t>
      </w:r>
    </w:p>
    <w:p w14:paraId="58033B04" w14:textId="77777777" w:rsidR="001C13BD" w:rsidRDefault="001C13BD" w:rsidP="001C13BD">
      <w:pPr>
        <w:rPr>
          <w:rFonts w:ascii="宋体" w:hAnsi="宋体"/>
          <w:szCs w:val="21"/>
        </w:rPr>
      </w:pPr>
      <w:r>
        <w:rPr>
          <w:rFonts w:ascii="宋体" w:hAnsi="宋体"/>
          <w:szCs w:val="21"/>
        </w:rPr>
        <w:tab/>
      </w:r>
      <w:r>
        <w:rPr>
          <w:rFonts w:ascii="宋体" w:hAnsi="宋体"/>
          <w:szCs w:val="21"/>
        </w:rPr>
        <w:tab/>
        <w:t>this.name = name;</w:t>
      </w:r>
    </w:p>
    <w:p w14:paraId="0EFBE6F1" w14:textId="77777777" w:rsidR="001C13BD" w:rsidRDefault="001C13BD" w:rsidP="001C13BD">
      <w:pPr>
        <w:rPr>
          <w:rFonts w:ascii="宋体" w:hAnsi="宋体"/>
          <w:szCs w:val="21"/>
        </w:rPr>
      </w:pPr>
      <w:r>
        <w:rPr>
          <w:rFonts w:ascii="宋体" w:hAnsi="宋体"/>
          <w:szCs w:val="21"/>
        </w:rPr>
        <w:tab/>
      </w:r>
      <w:r>
        <w:rPr>
          <w:rFonts w:ascii="宋体" w:hAnsi="宋体"/>
          <w:szCs w:val="21"/>
        </w:rPr>
        <w:tab/>
        <w:t>this.age = age;</w:t>
      </w:r>
    </w:p>
    <w:p w14:paraId="70D760E6" w14:textId="77777777" w:rsidR="001C13BD" w:rsidRDefault="001C13BD" w:rsidP="001C13BD">
      <w:pPr>
        <w:rPr>
          <w:rFonts w:ascii="宋体" w:hAnsi="宋体"/>
          <w:szCs w:val="21"/>
        </w:rPr>
      </w:pPr>
      <w:r>
        <w:rPr>
          <w:rFonts w:ascii="宋体" w:hAnsi="宋体"/>
          <w:szCs w:val="21"/>
        </w:rPr>
        <w:tab/>
        <w:t>}</w:t>
      </w:r>
    </w:p>
    <w:p w14:paraId="11AD3DFC" w14:textId="77777777" w:rsidR="001C13BD" w:rsidRDefault="001C13BD" w:rsidP="001C13BD">
      <w:pPr>
        <w:rPr>
          <w:rFonts w:ascii="宋体" w:hAnsi="宋体"/>
          <w:szCs w:val="21"/>
        </w:rPr>
      </w:pPr>
      <w:r>
        <w:rPr>
          <w:rFonts w:ascii="宋体" w:hAnsi="宋体"/>
          <w:szCs w:val="21"/>
        </w:rPr>
        <w:tab/>
        <w:t xml:space="preserve">public String </w:t>
      </w:r>
      <w:proofErr w:type="gramStart"/>
      <w:r>
        <w:rPr>
          <w:rFonts w:ascii="宋体" w:hAnsi="宋体"/>
          <w:szCs w:val="21"/>
        </w:rPr>
        <w:t>toString(</w:t>
      </w:r>
      <w:proofErr w:type="gramEnd"/>
      <w:r>
        <w:rPr>
          <w:rFonts w:ascii="宋体" w:hAnsi="宋体"/>
          <w:szCs w:val="21"/>
        </w:rPr>
        <w:t>){</w:t>
      </w:r>
    </w:p>
    <w:p w14:paraId="3E2FABB6" w14:textId="77777777" w:rsidR="001C13BD" w:rsidRDefault="001C13BD" w:rsidP="001C13BD">
      <w:pPr>
        <w:rPr>
          <w:rFonts w:ascii="宋体" w:hAnsi="宋体"/>
          <w:szCs w:val="21"/>
        </w:rPr>
      </w:pPr>
      <w:r>
        <w:rPr>
          <w:rFonts w:ascii="宋体" w:hAnsi="宋体"/>
          <w:szCs w:val="21"/>
        </w:rPr>
        <w:tab/>
      </w:r>
      <w:r>
        <w:rPr>
          <w:rFonts w:ascii="宋体" w:hAnsi="宋体"/>
          <w:szCs w:val="21"/>
        </w:rPr>
        <w:tab/>
        <w:t>return name+</w:t>
      </w:r>
      <w:proofErr w:type="gramStart"/>
      <w:r>
        <w:rPr>
          <w:rFonts w:ascii="宋体" w:hAnsi="宋体"/>
          <w:szCs w:val="21"/>
        </w:rPr>
        <w:t>"::</w:t>
      </w:r>
      <w:proofErr w:type="gramEnd"/>
      <w:r>
        <w:rPr>
          <w:rFonts w:ascii="宋体" w:hAnsi="宋体"/>
          <w:szCs w:val="21"/>
        </w:rPr>
        <w:t>"+age;</w:t>
      </w:r>
    </w:p>
    <w:p w14:paraId="45DB43AD" w14:textId="77777777" w:rsidR="001C13BD" w:rsidRDefault="001C13BD" w:rsidP="001C13BD">
      <w:pPr>
        <w:rPr>
          <w:rFonts w:ascii="宋体" w:hAnsi="宋体"/>
          <w:szCs w:val="21"/>
        </w:rPr>
      </w:pPr>
      <w:r>
        <w:rPr>
          <w:rFonts w:ascii="宋体" w:hAnsi="宋体"/>
          <w:szCs w:val="21"/>
        </w:rPr>
        <w:tab/>
        <w:t>}</w:t>
      </w:r>
    </w:p>
    <w:p w14:paraId="07C02688" w14:textId="77777777" w:rsidR="001C13BD" w:rsidRDefault="001C13BD" w:rsidP="001C13BD">
      <w:pPr>
        <w:rPr>
          <w:rFonts w:ascii="宋体" w:hAnsi="宋体" w:hint="eastAsia"/>
          <w:szCs w:val="21"/>
        </w:rPr>
      </w:pPr>
      <w:r>
        <w:rPr>
          <w:rFonts w:ascii="宋体" w:hAnsi="宋体"/>
          <w:szCs w:val="21"/>
        </w:rPr>
        <w:t>}</w:t>
      </w:r>
    </w:p>
    <w:p w14:paraId="7192EB59" w14:textId="77777777" w:rsidR="001C13BD" w:rsidRDefault="001C13BD" w:rsidP="001C13BD">
      <w:pPr>
        <w:rPr>
          <w:rFonts w:ascii="宋体" w:hAnsi="宋体" w:hint="eastAsia"/>
          <w:szCs w:val="21"/>
        </w:rPr>
      </w:pPr>
      <w:r>
        <w:rPr>
          <w:rFonts w:ascii="宋体" w:hAnsi="宋体" w:hint="eastAsia"/>
          <w:szCs w:val="21"/>
        </w:rPr>
        <w:t>-----------------------------------------------------------------------------------------------</w:t>
      </w:r>
    </w:p>
    <w:p w14:paraId="2C5B9B29" w14:textId="77777777" w:rsidR="001C13BD" w:rsidRDefault="001C13BD" w:rsidP="001C13BD">
      <w:pPr>
        <w:rPr>
          <w:rFonts w:ascii="宋体" w:hAnsi="宋体" w:hint="eastAsia"/>
          <w:szCs w:val="21"/>
        </w:rPr>
      </w:pPr>
      <w:r>
        <w:rPr>
          <w:rFonts w:ascii="宋体" w:hAnsi="宋体"/>
          <w:b/>
          <w:color w:val="FF0000"/>
          <w:szCs w:val="21"/>
        </w:rPr>
        <w:t>DataOutputStream</w:t>
      </w:r>
      <w:r>
        <w:rPr>
          <w:rFonts w:ascii="宋体" w:hAnsi="宋体" w:hint="eastAsia"/>
          <w:b/>
          <w:color w:val="FF0000"/>
          <w:szCs w:val="21"/>
        </w:rPr>
        <w:t>、</w:t>
      </w:r>
      <w:r>
        <w:rPr>
          <w:rFonts w:ascii="宋体" w:hAnsi="宋体"/>
          <w:b/>
          <w:color w:val="FF0000"/>
          <w:szCs w:val="21"/>
        </w:rPr>
        <w:t>DataInputStream</w:t>
      </w:r>
      <w:r>
        <w:rPr>
          <w:rFonts w:ascii="宋体" w:hAnsi="宋体" w:hint="eastAsia"/>
          <w:b/>
          <w:color w:val="FF0000"/>
          <w:szCs w:val="21"/>
        </w:rPr>
        <w:t>：</w:t>
      </w:r>
      <w:r>
        <w:rPr>
          <w:rFonts w:ascii="宋体" w:hAnsi="宋体" w:hint="eastAsia"/>
          <w:szCs w:val="21"/>
        </w:rPr>
        <w:t>专门用于操作基本数据类型数据的对象。</w:t>
      </w:r>
    </w:p>
    <w:p w14:paraId="515C480A" w14:textId="77777777" w:rsidR="001C13BD" w:rsidRDefault="001C13BD" w:rsidP="001C13BD">
      <w:pPr>
        <w:ind w:firstLine="420"/>
        <w:rPr>
          <w:rFonts w:ascii="宋体" w:hAnsi="宋体"/>
          <w:szCs w:val="21"/>
        </w:rPr>
      </w:pPr>
      <w:r>
        <w:rPr>
          <w:rFonts w:ascii="宋体" w:hAnsi="宋体"/>
          <w:szCs w:val="21"/>
        </w:rPr>
        <w:t xml:space="preserve">DataOutputStream dos </w:t>
      </w:r>
      <w:proofErr w:type="gramStart"/>
      <w:r>
        <w:rPr>
          <w:rFonts w:ascii="宋体" w:hAnsi="宋体"/>
          <w:szCs w:val="21"/>
        </w:rPr>
        <w:t>=  new</w:t>
      </w:r>
      <w:proofErr w:type="gramEnd"/>
      <w:r>
        <w:rPr>
          <w:rFonts w:ascii="宋体" w:hAnsi="宋体"/>
          <w:szCs w:val="21"/>
        </w:rPr>
        <w:t xml:space="preserve"> DataOutputStream(new FileOutputStream("data.txt"));</w:t>
      </w:r>
    </w:p>
    <w:p w14:paraId="5C4480CC" w14:textId="77777777" w:rsidR="001C13BD" w:rsidRDefault="001C13BD" w:rsidP="001C13BD">
      <w:pPr>
        <w:rPr>
          <w:rFonts w:ascii="宋体" w:hAnsi="宋体"/>
          <w:szCs w:val="21"/>
        </w:rPr>
      </w:pPr>
      <w:r>
        <w:rPr>
          <w:rFonts w:ascii="宋体" w:hAnsi="宋体"/>
          <w:szCs w:val="21"/>
        </w:rPr>
        <w:tab/>
      </w:r>
      <w:proofErr w:type="gramStart"/>
      <w:r>
        <w:rPr>
          <w:rFonts w:ascii="宋体" w:hAnsi="宋体"/>
          <w:szCs w:val="21"/>
        </w:rPr>
        <w:t>dos.writeInt</w:t>
      </w:r>
      <w:proofErr w:type="gramEnd"/>
      <w:r>
        <w:rPr>
          <w:rFonts w:ascii="宋体" w:hAnsi="宋体"/>
          <w:szCs w:val="21"/>
        </w:rPr>
        <w:t>(256);</w:t>
      </w:r>
    </w:p>
    <w:p w14:paraId="4B0DF1CB" w14:textId="77777777" w:rsidR="001C13BD" w:rsidRDefault="001C13BD" w:rsidP="001C13BD">
      <w:pPr>
        <w:rPr>
          <w:rFonts w:ascii="宋体" w:hAnsi="宋体"/>
          <w:szCs w:val="21"/>
        </w:rPr>
      </w:pPr>
      <w:r>
        <w:rPr>
          <w:rFonts w:ascii="宋体" w:hAnsi="宋体"/>
          <w:szCs w:val="21"/>
        </w:rPr>
        <w:tab/>
      </w:r>
      <w:proofErr w:type="gramStart"/>
      <w:r>
        <w:rPr>
          <w:rFonts w:ascii="宋体" w:hAnsi="宋体"/>
          <w:szCs w:val="21"/>
        </w:rPr>
        <w:t>dos.close</w:t>
      </w:r>
      <w:proofErr w:type="gramEnd"/>
      <w:r>
        <w:rPr>
          <w:rFonts w:ascii="宋体" w:hAnsi="宋体"/>
          <w:szCs w:val="21"/>
        </w:rPr>
        <w:t>();</w:t>
      </w:r>
    </w:p>
    <w:p w14:paraId="7101D0DC" w14:textId="77777777" w:rsidR="001C13BD" w:rsidRDefault="001C13BD" w:rsidP="001C13BD">
      <w:pPr>
        <w:rPr>
          <w:rFonts w:ascii="宋体" w:hAnsi="宋体"/>
          <w:szCs w:val="21"/>
        </w:rPr>
      </w:pPr>
    </w:p>
    <w:p w14:paraId="6DB67923" w14:textId="77777777" w:rsidR="001C13BD" w:rsidRDefault="001C13BD" w:rsidP="001C13BD">
      <w:pPr>
        <w:rPr>
          <w:rFonts w:ascii="宋体" w:hAnsi="宋体"/>
          <w:szCs w:val="21"/>
        </w:rPr>
      </w:pPr>
      <w:r>
        <w:rPr>
          <w:rFonts w:ascii="宋体" w:hAnsi="宋体"/>
          <w:szCs w:val="21"/>
        </w:rPr>
        <w:tab/>
        <w:t xml:space="preserve">DataInputStream dis = new </w:t>
      </w:r>
      <w:proofErr w:type="gramStart"/>
      <w:r>
        <w:rPr>
          <w:rFonts w:ascii="宋体" w:hAnsi="宋体"/>
          <w:szCs w:val="21"/>
        </w:rPr>
        <w:t>DataInputStream(</w:t>
      </w:r>
      <w:proofErr w:type="gramEnd"/>
      <w:r>
        <w:rPr>
          <w:rFonts w:ascii="宋体" w:hAnsi="宋体"/>
          <w:szCs w:val="21"/>
        </w:rPr>
        <w:t>new FileInputStream("data.txt"));</w:t>
      </w:r>
    </w:p>
    <w:p w14:paraId="0C521F3E" w14:textId="77777777" w:rsidR="001C13BD" w:rsidRDefault="001C13BD" w:rsidP="001C13BD">
      <w:pPr>
        <w:rPr>
          <w:rFonts w:ascii="宋体" w:hAnsi="宋体"/>
          <w:szCs w:val="21"/>
        </w:rPr>
      </w:pPr>
      <w:r>
        <w:rPr>
          <w:rFonts w:ascii="宋体" w:hAnsi="宋体"/>
          <w:szCs w:val="21"/>
        </w:rPr>
        <w:tab/>
        <w:t xml:space="preserve">int num = </w:t>
      </w:r>
      <w:proofErr w:type="gramStart"/>
      <w:r>
        <w:rPr>
          <w:rFonts w:ascii="宋体" w:hAnsi="宋体"/>
          <w:szCs w:val="21"/>
        </w:rPr>
        <w:t>dis.readInt</w:t>
      </w:r>
      <w:proofErr w:type="gramEnd"/>
      <w:r>
        <w:rPr>
          <w:rFonts w:ascii="宋体" w:hAnsi="宋体"/>
          <w:szCs w:val="21"/>
        </w:rPr>
        <w:t>();</w:t>
      </w:r>
    </w:p>
    <w:p w14:paraId="458533D0" w14:textId="77777777" w:rsidR="001C13BD" w:rsidRDefault="001C13BD" w:rsidP="001C13BD">
      <w:pPr>
        <w:rPr>
          <w:rFonts w:ascii="宋体" w:hAnsi="宋体"/>
          <w:szCs w:val="21"/>
        </w:rPr>
      </w:pPr>
      <w:r>
        <w:rPr>
          <w:rFonts w:ascii="宋体" w:hAnsi="宋体"/>
          <w:szCs w:val="21"/>
        </w:rPr>
        <w:lastRenderedPageBreak/>
        <w:tab/>
        <w:t>System.out.println(num);</w:t>
      </w:r>
    </w:p>
    <w:p w14:paraId="2221856F" w14:textId="77777777" w:rsidR="001C13BD" w:rsidRDefault="001C13BD" w:rsidP="001C13BD">
      <w:pPr>
        <w:rPr>
          <w:rFonts w:ascii="宋体" w:hAnsi="宋体" w:hint="eastAsia"/>
          <w:szCs w:val="21"/>
        </w:rPr>
      </w:pPr>
      <w:r>
        <w:rPr>
          <w:rFonts w:ascii="宋体" w:hAnsi="宋体"/>
          <w:szCs w:val="21"/>
        </w:rPr>
        <w:tab/>
      </w:r>
      <w:proofErr w:type="gramStart"/>
      <w:r>
        <w:rPr>
          <w:rFonts w:ascii="宋体" w:hAnsi="宋体"/>
          <w:szCs w:val="21"/>
        </w:rPr>
        <w:t>dis.close</w:t>
      </w:r>
      <w:proofErr w:type="gramEnd"/>
      <w:r>
        <w:rPr>
          <w:rFonts w:ascii="宋体" w:hAnsi="宋体"/>
          <w:szCs w:val="21"/>
        </w:rPr>
        <w:t>();</w:t>
      </w:r>
    </w:p>
    <w:p w14:paraId="7B08C91D" w14:textId="77777777" w:rsidR="001C13BD" w:rsidRDefault="001C13BD" w:rsidP="001C13BD">
      <w:pPr>
        <w:rPr>
          <w:rFonts w:ascii="宋体" w:hAnsi="宋体" w:hint="eastAsia"/>
          <w:szCs w:val="21"/>
        </w:rPr>
      </w:pPr>
      <w:r>
        <w:rPr>
          <w:rFonts w:ascii="宋体" w:hAnsi="宋体" w:hint="eastAsia"/>
          <w:szCs w:val="21"/>
        </w:rPr>
        <w:t>-----------------------------------------------------------------------------------------------</w:t>
      </w:r>
    </w:p>
    <w:p w14:paraId="1B185CEA" w14:textId="77777777" w:rsidR="001C13BD" w:rsidRDefault="001C13BD" w:rsidP="001C13BD">
      <w:pPr>
        <w:rPr>
          <w:rFonts w:ascii="宋体" w:hAnsi="宋体" w:hint="eastAsia"/>
          <w:b/>
          <w:color w:val="FF0000"/>
          <w:szCs w:val="21"/>
        </w:rPr>
      </w:pPr>
      <w:r>
        <w:rPr>
          <w:rFonts w:ascii="宋体" w:hAnsi="宋体" w:hint="eastAsia"/>
          <w:b/>
          <w:color w:val="FF0000"/>
          <w:szCs w:val="21"/>
        </w:rPr>
        <w:t>ByteArrayInputStream</w:t>
      </w:r>
      <w:r>
        <w:rPr>
          <w:rFonts w:ascii="宋体" w:hAnsi="宋体" w:hint="eastAsia"/>
          <w:b/>
          <w:color w:val="FF0000"/>
          <w:szCs w:val="21"/>
        </w:rPr>
        <w:t>：源：内存</w:t>
      </w:r>
      <w:r>
        <w:rPr>
          <w:rFonts w:ascii="宋体" w:hAnsi="宋体" w:hint="eastAsia"/>
          <w:b/>
          <w:color w:val="FF0000"/>
          <w:szCs w:val="21"/>
        </w:rPr>
        <w:t xml:space="preserve"> </w:t>
      </w:r>
    </w:p>
    <w:p w14:paraId="10B14EC2" w14:textId="77777777" w:rsidR="001C13BD" w:rsidRDefault="001C13BD" w:rsidP="001C13BD">
      <w:pPr>
        <w:rPr>
          <w:rFonts w:ascii="宋体" w:hAnsi="宋体" w:hint="eastAsia"/>
          <w:b/>
          <w:color w:val="FF0000"/>
          <w:szCs w:val="21"/>
        </w:rPr>
      </w:pPr>
      <w:r>
        <w:rPr>
          <w:rFonts w:ascii="宋体" w:hAnsi="宋体" w:hint="eastAsia"/>
          <w:b/>
          <w:color w:val="FF0000"/>
          <w:szCs w:val="21"/>
        </w:rPr>
        <w:t>ByteArrayOutputStream</w:t>
      </w:r>
      <w:r>
        <w:rPr>
          <w:rFonts w:ascii="宋体" w:hAnsi="宋体" w:hint="eastAsia"/>
          <w:b/>
          <w:color w:val="FF0000"/>
          <w:szCs w:val="21"/>
        </w:rPr>
        <w:t>：目的：内存。</w:t>
      </w:r>
      <w:r>
        <w:rPr>
          <w:rFonts w:ascii="宋体" w:hAnsi="宋体" w:hint="eastAsia"/>
          <w:b/>
          <w:color w:val="FF0000"/>
          <w:szCs w:val="21"/>
        </w:rPr>
        <w:t xml:space="preserve"> </w:t>
      </w:r>
    </w:p>
    <w:p w14:paraId="7D272278" w14:textId="77777777" w:rsidR="001C13BD" w:rsidRDefault="001C13BD" w:rsidP="001C13BD">
      <w:pPr>
        <w:rPr>
          <w:rFonts w:ascii="宋体" w:hAnsi="宋体" w:hint="eastAsia"/>
          <w:szCs w:val="21"/>
        </w:rPr>
      </w:pPr>
      <w:r>
        <w:rPr>
          <w:rFonts w:ascii="宋体" w:hAnsi="宋体" w:hint="eastAsia"/>
          <w:szCs w:val="21"/>
        </w:rPr>
        <w:t>这两个流对象不涉及底层资源调用，操作的都是内存中数组，所以不需要关闭。</w:t>
      </w:r>
    </w:p>
    <w:p w14:paraId="6162460F" w14:textId="77777777" w:rsidR="001C13BD" w:rsidRDefault="001C13BD" w:rsidP="001C13BD">
      <w:pPr>
        <w:rPr>
          <w:rFonts w:ascii="宋体" w:hAnsi="宋体" w:hint="eastAsia"/>
          <w:szCs w:val="21"/>
        </w:rPr>
      </w:pPr>
      <w:r>
        <w:rPr>
          <w:rFonts w:ascii="宋体" w:hAnsi="宋体" w:hint="eastAsia"/>
          <w:szCs w:val="21"/>
        </w:rPr>
        <w:t>直接操作字节数组就可以了，为什么还要把数组封装到流对象中呢？因为数组本身没有方法，只有一个</w:t>
      </w:r>
      <w:r>
        <w:rPr>
          <w:rFonts w:ascii="宋体" w:hAnsi="宋体" w:hint="eastAsia"/>
          <w:szCs w:val="21"/>
        </w:rPr>
        <w:t>length</w:t>
      </w:r>
      <w:r>
        <w:rPr>
          <w:rFonts w:ascii="宋体" w:hAnsi="宋体" w:hint="eastAsia"/>
          <w:szCs w:val="21"/>
        </w:rPr>
        <w:t>属性。为了便于数组的操作，将数组进行封装，对外提供方法操作数组中的元素。</w:t>
      </w:r>
    </w:p>
    <w:p w14:paraId="1226A005" w14:textId="77777777" w:rsidR="001C13BD" w:rsidRDefault="001C13BD" w:rsidP="001C13BD">
      <w:pPr>
        <w:rPr>
          <w:rFonts w:ascii="宋体" w:hAnsi="宋体"/>
          <w:szCs w:val="21"/>
        </w:rPr>
      </w:pPr>
    </w:p>
    <w:p w14:paraId="6ED588E0" w14:textId="77777777" w:rsidR="001C13BD" w:rsidRDefault="001C13BD" w:rsidP="001C13BD">
      <w:pPr>
        <w:rPr>
          <w:rFonts w:ascii="宋体" w:hAnsi="宋体" w:hint="eastAsia"/>
          <w:szCs w:val="21"/>
        </w:rPr>
      </w:pPr>
      <w:r>
        <w:rPr>
          <w:rFonts w:ascii="宋体" w:hAnsi="宋体" w:hint="eastAsia"/>
          <w:b/>
          <w:szCs w:val="21"/>
        </w:rPr>
        <w:t>对于数组元素操作无非两种操作：设置（写）和获取（读），</w:t>
      </w:r>
      <w:r>
        <w:rPr>
          <w:rFonts w:ascii="宋体" w:hAnsi="宋体" w:hint="eastAsia"/>
          <w:szCs w:val="21"/>
        </w:rPr>
        <w:t>而这两操作正好对应流的读写操作。这两个对象就是使用了流的读写思想来操作数组。</w:t>
      </w:r>
    </w:p>
    <w:p w14:paraId="10F0E7E6" w14:textId="77777777" w:rsidR="001C13BD" w:rsidRDefault="001C13BD" w:rsidP="001C13BD">
      <w:pPr>
        <w:ind w:firstLine="420"/>
        <w:rPr>
          <w:rFonts w:ascii="宋体" w:hAnsi="宋体" w:hint="eastAsia"/>
          <w:b/>
          <w:szCs w:val="21"/>
        </w:rPr>
      </w:pPr>
      <w:r>
        <w:rPr>
          <w:rFonts w:ascii="宋体" w:hAnsi="宋体" w:hint="eastAsia"/>
          <w:b/>
          <w:szCs w:val="21"/>
        </w:rPr>
        <w:t>//</w:t>
      </w:r>
      <w:r>
        <w:rPr>
          <w:rFonts w:ascii="宋体" w:hAnsi="宋体" w:hint="eastAsia"/>
          <w:b/>
          <w:szCs w:val="21"/>
        </w:rPr>
        <w:t>创建源：</w:t>
      </w:r>
    </w:p>
    <w:p w14:paraId="04FD130A" w14:textId="77777777" w:rsidR="001C13BD" w:rsidRDefault="001C13BD" w:rsidP="001C13BD">
      <w:pPr>
        <w:rPr>
          <w:rFonts w:ascii="宋体" w:hAnsi="宋体"/>
          <w:szCs w:val="21"/>
        </w:rPr>
      </w:pPr>
      <w:r>
        <w:rPr>
          <w:rFonts w:ascii="宋体" w:hAnsi="宋体"/>
          <w:szCs w:val="21"/>
        </w:rPr>
        <w:tab/>
        <w:t>ByteArrayInputStream bis = new ByteArrayInputStream("abcdef</w:t>
      </w:r>
      <w:proofErr w:type="gramStart"/>
      <w:r>
        <w:rPr>
          <w:rFonts w:ascii="宋体" w:hAnsi="宋体"/>
          <w:szCs w:val="21"/>
        </w:rPr>
        <w:t>".getBytes</w:t>
      </w:r>
      <w:proofErr w:type="gramEnd"/>
      <w:r>
        <w:rPr>
          <w:rFonts w:ascii="宋体" w:hAnsi="宋体"/>
          <w:szCs w:val="21"/>
        </w:rPr>
        <w:t>());</w:t>
      </w:r>
    </w:p>
    <w:p w14:paraId="7BD007BF" w14:textId="77777777" w:rsidR="001C13BD" w:rsidRDefault="001C13BD" w:rsidP="001C13BD">
      <w:pPr>
        <w:rPr>
          <w:rFonts w:ascii="宋体" w:hAnsi="宋体" w:hint="eastAsia"/>
          <w:b/>
          <w:szCs w:val="21"/>
        </w:rPr>
      </w:pPr>
      <w:r>
        <w:rPr>
          <w:rFonts w:ascii="宋体" w:hAnsi="宋体" w:hint="eastAsia"/>
          <w:szCs w:val="21"/>
        </w:rPr>
        <w:tab/>
      </w:r>
      <w:r>
        <w:rPr>
          <w:rFonts w:ascii="宋体" w:hAnsi="宋体" w:hint="eastAsia"/>
          <w:b/>
          <w:szCs w:val="21"/>
        </w:rPr>
        <w:t>//</w:t>
      </w:r>
      <w:r>
        <w:rPr>
          <w:rFonts w:ascii="宋体" w:hAnsi="宋体" w:hint="eastAsia"/>
          <w:b/>
          <w:szCs w:val="21"/>
        </w:rPr>
        <w:t>创建目的：</w:t>
      </w:r>
    </w:p>
    <w:p w14:paraId="76C63587" w14:textId="77777777" w:rsidR="001C13BD" w:rsidRDefault="001C13BD" w:rsidP="001C13BD">
      <w:pPr>
        <w:rPr>
          <w:rFonts w:ascii="宋体" w:hAnsi="宋体"/>
          <w:szCs w:val="21"/>
        </w:rPr>
      </w:pPr>
      <w:r>
        <w:rPr>
          <w:rFonts w:ascii="宋体" w:hAnsi="宋体"/>
          <w:szCs w:val="21"/>
        </w:rPr>
        <w:tab/>
        <w:t xml:space="preserve">ByteArrayOutputStream bos = new </w:t>
      </w:r>
      <w:proofErr w:type="gramStart"/>
      <w:r>
        <w:rPr>
          <w:rFonts w:ascii="宋体" w:hAnsi="宋体"/>
          <w:szCs w:val="21"/>
        </w:rPr>
        <w:t>ByteArrayOutputStream(</w:t>
      </w:r>
      <w:proofErr w:type="gramEnd"/>
      <w:r>
        <w:rPr>
          <w:rFonts w:ascii="宋体" w:hAnsi="宋体"/>
          <w:szCs w:val="21"/>
        </w:rPr>
        <w:t>);</w:t>
      </w:r>
    </w:p>
    <w:p w14:paraId="2D0061B9" w14:textId="77777777" w:rsidR="001C13BD" w:rsidRDefault="001C13BD" w:rsidP="001C13BD">
      <w:pPr>
        <w:rPr>
          <w:rFonts w:ascii="宋体" w:hAnsi="宋体"/>
          <w:szCs w:val="21"/>
        </w:rPr>
      </w:pPr>
      <w:r>
        <w:rPr>
          <w:rFonts w:ascii="宋体" w:hAnsi="宋体"/>
          <w:szCs w:val="21"/>
        </w:rPr>
        <w:tab/>
        <w:t>int ch = 0;</w:t>
      </w:r>
    </w:p>
    <w:p w14:paraId="02B1BC6B" w14:textId="77777777" w:rsidR="001C13BD" w:rsidRDefault="001C13BD" w:rsidP="001C13BD">
      <w:pPr>
        <w:rPr>
          <w:rFonts w:ascii="宋体" w:hAnsi="宋体"/>
          <w:szCs w:val="21"/>
        </w:rPr>
      </w:pPr>
      <w:r>
        <w:rPr>
          <w:rFonts w:ascii="宋体" w:hAnsi="宋体"/>
          <w:szCs w:val="21"/>
        </w:rPr>
        <w:tab/>
        <w:t>while((ch=</w:t>
      </w:r>
      <w:proofErr w:type="gramStart"/>
      <w:r>
        <w:rPr>
          <w:rFonts w:ascii="宋体" w:hAnsi="宋体"/>
          <w:szCs w:val="21"/>
        </w:rPr>
        <w:t>bis.read</w:t>
      </w:r>
      <w:proofErr w:type="gramEnd"/>
      <w:r>
        <w:rPr>
          <w:rFonts w:ascii="宋体" w:hAnsi="宋体"/>
          <w:szCs w:val="21"/>
        </w:rPr>
        <w:t>())!=-1){</w:t>
      </w:r>
    </w:p>
    <w:p w14:paraId="77960FE9" w14:textId="77777777" w:rsidR="001C13BD" w:rsidRDefault="001C13BD" w:rsidP="001C13BD">
      <w:pPr>
        <w:rPr>
          <w:rFonts w:ascii="宋体" w:hAnsi="宋体"/>
          <w:szCs w:val="21"/>
        </w:rPr>
      </w:pPr>
      <w:r>
        <w:rPr>
          <w:rFonts w:ascii="宋体" w:hAnsi="宋体"/>
          <w:szCs w:val="21"/>
        </w:rPr>
        <w:tab/>
      </w:r>
      <w:r>
        <w:rPr>
          <w:rFonts w:ascii="宋体" w:hAnsi="宋体"/>
          <w:szCs w:val="21"/>
        </w:rPr>
        <w:tab/>
      </w:r>
      <w:proofErr w:type="gramStart"/>
      <w:r>
        <w:rPr>
          <w:rFonts w:ascii="宋体" w:hAnsi="宋体"/>
          <w:szCs w:val="21"/>
        </w:rPr>
        <w:t>bos.write</w:t>
      </w:r>
      <w:proofErr w:type="gramEnd"/>
      <w:r>
        <w:rPr>
          <w:rFonts w:ascii="宋体" w:hAnsi="宋体"/>
          <w:szCs w:val="21"/>
        </w:rPr>
        <w:t>(ch);</w:t>
      </w:r>
    </w:p>
    <w:p w14:paraId="52ED62F2" w14:textId="77777777" w:rsidR="001C13BD" w:rsidRDefault="001C13BD" w:rsidP="001C13BD">
      <w:pPr>
        <w:rPr>
          <w:rFonts w:ascii="宋体" w:hAnsi="宋体"/>
          <w:szCs w:val="21"/>
        </w:rPr>
      </w:pPr>
      <w:r>
        <w:rPr>
          <w:rFonts w:ascii="宋体" w:hAnsi="宋体"/>
          <w:szCs w:val="21"/>
        </w:rPr>
        <w:tab/>
        <w:t>}</w:t>
      </w:r>
    </w:p>
    <w:p w14:paraId="77F9ADB6" w14:textId="77777777" w:rsidR="001C13BD" w:rsidRDefault="001C13BD" w:rsidP="001C13BD">
      <w:pPr>
        <w:rPr>
          <w:rFonts w:ascii="宋体" w:hAnsi="宋体" w:hint="eastAsia"/>
          <w:szCs w:val="21"/>
        </w:rPr>
      </w:pPr>
      <w:r>
        <w:rPr>
          <w:rFonts w:ascii="宋体" w:hAnsi="宋体"/>
          <w:szCs w:val="21"/>
        </w:rPr>
        <w:tab/>
        <w:t>System.out.println(</w:t>
      </w:r>
      <w:proofErr w:type="gramStart"/>
      <w:r>
        <w:rPr>
          <w:rFonts w:ascii="宋体" w:hAnsi="宋体"/>
          <w:szCs w:val="21"/>
        </w:rPr>
        <w:t>bos.toString</w:t>
      </w:r>
      <w:proofErr w:type="gramEnd"/>
      <w:r>
        <w:rPr>
          <w:rFonts w:ascii="宋体" w:hAnsi="宋体"/>
          <w:szCs w:val="21"/>
        </w:rPr>
        <w:t>());</w:t>
      </w:r>
    </w:p>
    <w:p w14:paraId="36E34DF7" w14:textId="77777777" w:rsidR="00291A68" w:rsidRPr="001C13BD" w:rsidRDefault="00291A68" w:rsidP="009E5709">
      <w:pPr>
        <w:rPr>
          <w:rFonts w:ascii="SimSun" w:eastAsia="SimSun" w:hAnsi="SimSun" w:cs="PingFang SC"/>
          <w:bCs/>
          <w:color w:val="000000"/>
          <w:kern w:val="0"/>
        </w:rPr>
      </w:pPr>
    </w:p>
    <w:p w14:paraId="4932CC9B" w14:textId="77777777" w:rsidR="00291A68" w:rsidRPr="00D31450" w:rsidRDefault="00291A68" w:rsidP="009E5709">
      <w:pPr>
        <w:rPr>
          <w:rFonts w:ascii="SimSun" w:eastAsia="SimSun" w:hAnsi="SimSun" w:cs="PingFang SC"/>
          <w:bCs/>
          <w:color w:val="000000"/>
          <w:kern w:val="0"/>
        </w:rPr>
      </w:pPr>
    </w:p>
    <w:p w14:paraId="0204917E" w14:textId="77777777" w:rsidR="00E436D5" w:rsidRDefault="00E436D5" w:rsidP="00E436D5">
      <w:pPr>
        <w:rPr>
          <w:rFonts w:ascii="宋体" w:hAnsi="宋体"/>
          <w:szCs w:val="21"/>
        </w:rPr>
      </w:pPr>
      <w:r>
        <w:rPr>
          <w:rFonts w:ascii="宋体" w:hAnsi="宋体" w:hint="eastAsia"/>
          <w:b/>
          <w:szCs w:val="21"/>
        </w:rPr>
        <w:t>进程</w:t>
      </w:r>
      <w:r>
        <w:rPr>
          <w:rFonts w:ascii="宋体" w:hAnsi="宋体" w:hint="eastAsia"/>
          <w:szCs w:val="21"/>
        </w:rPr>
        <w:t>：正在进行中的程序。其实进程就是一个应用程序运行时的内存分配空间。</w:t>
      </w:r>
    </w:p>
    <w:p w14:paraId="044E3DC2" w14:textId="77777777" w:rsidR="00E436D5" w:rsidRDefault="00E436D5" w:rsidP="00E436D5">
      <w:pPr>
        <w:rPr>
          <w:rFonts w:ascii="宋体" w:hAnsi="宋体" w:hint="eastAsia"/>
          <w:szCs w:val="21"/>
        </w:rPr>
      </w:pPr>
      <w:r>
        <w:rPr>
          <w:rFonts w:ascii="宋体" w:hAnsi="宋体" w:hint="eastAsia"/>
          <w:b/>
          <w:szCs w:val="21"/>
        </w:rPr>
        <w:t>线程</w:t>
      </w:r>
      <w:r>
        <w:rPr>
          <w:rFonts w:ascii="宋体" w:hAnsi="宋体" w:hint="eastAsia"/>
          <w:szCs w:val="21"/>
        </w:rPr>
        <w:t>：其实就是进程中一个程序执行控制单元，一条执行路径。进程负责的是应用程序的空间的标示。线程负责的是应用程序的执行顺序。</w:t>
      </w:r>
    </w:p>
    <w:p w14:paraId="48A3EAAF" w14:textId="77777777" w:rsidR="00E436D5" w:rsidRDefault="00E436D5" w:rsidP="00E436D5">
      <w:pPr>
        <w:rPr>
          <w:rFonts w:ascii="宋体" w:hAnsi="宋体"/>
          <w:szCs w:val="21"/>
        </w:rPr>
      </w:pPr>
    </w:p>
    <w:p w14:paraId="536F16AD" w14:textId="77777777" w:rsidR="00E436D5" w:rsidRDefault="00E436D5" w:rsidP="00E436D5">
      <w:pPr>
        <w:rPr>
          <w:rFonts w:ascii="宋体" w:hAnsi="宋体"/>
          <w:szCs w:val="21"/>
        </w:rPr>
      </w:pPr>
      <w:r>
        <w:rPr>
          <w:rFonts w:ascii="宋体" w:hAnsi="宋体" w:hint="eastAsia"/>
          <w:szCs w:val="21"/>
        </w:rPr>
        <w:t>一个进程至少有一个线程在运行，当一个进程中出现多个线程时，就称这个应用程序是多线程应用程序，每个线程在栈区中都有自己的执行空间，自己的方法区、自己的变量。</w:t>
      </w:r>
    </w:p>
    <w:p w14:paraId="67C5D6F8" w14:textId="77777777" w:rsidR="00E436D5" w:rsidRDefault="00E436D5" w:rsidP="00E436D5">
      <w:pPr>
        <w:rPr>
          <w:rFonts w:ascii="宋体" w:hAnsi="宋体"/>
          <w:szCs w:val="21"/>
        </w:rPr>
      </w:pPr>
      <w:r>
        <w:rPr>
          <w:rFonts w:ascii="宋体" w:hAnsi="宋体" w:hint="eastAsia"/>
          <w:szCs w:val="21"/>
        </w:rPr>
        <w:t>jvm</w:t>
      </w:r>
      <w:r>
        <w:rPr>
          <w:rFonts w:ascii="宋体" w:hAnsi="宋体" w:hint="eastAsia"/>
          <w:szCs w:val="21"/>
        </w:rPr>
        <w:t>在启动的时，首先有一个</w:t>
      </w:r>
      <w:r>
        <w:rPr>
          <w:rFonts w:ascii="宋体" w:hAnsi="宋体" w:hint="eastAsia"/>
          <w:b/>
          <w:szCs w:val="21"/>
        </w:rPr>
        <w:t>主线程</w:t>
      </w:r>
      <w:r>
        <w:rPr>
          <w:rFonts w:ascii="宋体" w:hAnsi="宋体" w:hint="eastAsia"/>
          <w:szCs w:val="21"/>
        </w:rPr>
        <w:t>，负责程序的执行，调用的是</w:t>
      </w:r>
      <w:r>
        <w:rPr>
          <w:rFonts w:ascii="宋体" w:hAnsi="宋体" w:hint="eastAsia"/>
          <w:szCs w:val="21"/>
        </w:rPr>
        <w:t>main</w:t>
      </w:r>
      <w:r>
        <w:rPr>
          <w:rFonts w:ascii="宋体" w:hAnsi="宋体" w:hint="eastAsia"/>
          <w:szCs w:val="21"/>
        </w:rPr>
        <w:t>函数。主线程执行的代码都在</w:t>
      </w:r>
      <w:r>
        <w:rPr>
          <w:rFonts w:ascii="宋体" w:hAnsi="宋体" w:hint="eastAsia"/>
          <w:szCs w:val="21"/>
        </w:rPr>
        <w:t>main</w:t>
      </w:r>
      <w:r>
        <w:rPr>
          <w:rFonts w:ascii="宋体" w:hAnsi="宋体" w:hint="eastAsia"/>
          <w:szCs w:val="21"/>
        </w:rPr>
        <w:t>方法中。</w:t>
      </w:r>
    </w:p>
    <w:p w14:paraId="2BD4C60E" w14:textId="77777777" w:rsidR="00E436D5" w:rsidRDefault="00E436D5" w:rsidP="00E436D5">
      <w:pPr>
        <w:rPr>
          <w:rFonts w:ascii="宋体" w:hAnsi="宋体" w:hint="eastAsia"/>
          <w:szCs w:val="21"/>
        </w:rPr>
      </w:pPr>
      <w:r>
        <w:rPr>
          <w:rFonts w:ascii="宋体" w:hAnsi="宋体" w:hint="eastAsia"/>
          <w:szCs w:val="21"/>
        </w:rPr>
        <w:t>当产生垃圾时，收垃圾的动作，是不需要主线程来完成，因为这样，会出现主线程中的代码执行会停止，会去运行垃圾回收器代码，效率较低，所以由单独一个线程来负责垃圾回收。</w:t>
      </w:r>
      <w:r>
        <w:rPr>
          <w:rFonts w:ascii="宋体" w:hAnsi="宋体" w:hint="eastAsia"/>
          <w:szCs w:val="21"/>
        </w:rPr>
        <w:t xml:space="preserve"> </w:t>
      </w:r>
    </w:p>
    <w:p w14:paraId="1CBED863" w14:textId="77777777" w:rsidR="00E436D5" w:rsidRDefault="00E436D5" w:rsidP="00E436D5">
      <w:pPr>
        <w:rPr>
          <w:rFonts w:ascii="宋体" w:hAnsi="宋体"/>
          <w:szCs w:val="21"/>
        </w:rPr>
      </w:pPr>
    </w:p>
    <w:p w14:paraId="60800483" w14:textId="77777777" w:rsidR="00E436D5" w:rsidRDefault="00E436D5" w:rsidP="00E436D5">
      <w:pPr>
        <w:rPr>
          <w:rFonts w:ascii="宋体" w:hAnsi="宋体" w:hint="eastAsia"/>
          <w:szCs w:val="21"/>
        </w:rPr>
      </w:pPr>
      <w:r>
        <w:rPr>
          <w:rFonts w:ascii="宋体" w:hAnsi="宋体" w:hint="eastAsia"/>
          <w:b/>
          <w:szCs w:val="21"/>
        </w:rPr>
        <w:t>随机性的原理</w:t>
      </w:r>
      <w:r>
        <w:rPr>
          <w:rFonts w:ascii="宋体" w:hAnsi="宋体" w:hint="eastAsia"/>
          <w:szCs w:val="21"/>
        </w:rPr>
        <w:t>：因为</w:t>
      </w:r>
      <w:r>
        <w:rPr>
          <w:rFonts w:ascii="宋体" w:hAnsi="宋体" w:hint="eastAsia"/>
          <w:szCs w:val="21"/>
        </w:rPr>
        <w:t>cpu</w:t>
      </w:r>
      <w:r>
        <w:rPr>
          <w:rFonts w:ascii="宋体" w:hAnsi="宋体" w:hint="eastAsia"/>
          <w:szCs w:val="21"/>
        </w:rPr>
        <w:t>的快速切换造成，哪个线程获取到了</w:t>
      </w:r>
      <w:r>
        <w:rPr>
          <w:rFonts w:ascii="宋体" w:hAnsi="宋体" w:hint="eastAsia"/>
          <w:szCs w:val="21"/>
        </w:rPr>
        <w:t>cpu</w:t>
      </w:r>
      <w:r>
        <w:rPr>
          <w:rFonts w:ascii="宋体" w:hAnsi="宋体" w:hint="eastAsia"/>
          <w:szCs w:val="21"/>
        </w:rPr>
        <w:t>的执行权，哪个线程就执行。</w:t>
      </w:r>
    </w:p>
    <w:p w14:paraId="2A39F86C" w14:textId="77777777" w:rsidR="00E436D5" w:rsidRDefault="00E436D5" w:rsidP="00E436D5">
      <w:pPr>
        <w:rPr>
          <w:rFonts w:ascii="宋体" w:hAnsi="宋体" w:hint="eastAsia"/>
          <w:szCs w:val="21"/>
        </w:rPr>
      </w:pPr>
    </w:p>
    <w:p w14:paraId="0CFC111E" w14:textId="77777777" w:rsidR="00E436D5" w:rsidRDefault="00E436D5" w:rsidP="00E436D5">
      <w:pPr>
        <w:rPr>
          <w:rFonts w:ascii="宋体" w:hAnsi="宋体"/>
          <w:szCs w:val="21"/>
        </w:rPr>
      </w:pPr>
      <w:r>
        <w:rPr>
          <w:rFonts w:ascii="宋体" w:hAnsi="宋体" w:hint="eastAsia"/>
          <w:szCs w:val="21"/>
        </w:rPr>
        <w:t>返回当前线程的名称：</w:t>
      </w:r>
      <w:r>
        <w:rPr>
          <w:rFonts w:ascii="宋体" w:hAnsi="宋体"/>
          <w:b/>
          <w:color w:val="FF0000"/>
          <w:szCs w:val="21"/>
        </w:rPr>
        <w:t>Thread.currentThread().getName()</w:t>
      </w:r>
    </w:p>
    <w:p w14:paraId="3D29631F" w14:textId="77777777" w:rsidR="00E436D5" w:rsidRDefault="00E436D5" w:rsidP="00E436D5">
      <w:pPr>
        <w:rPr>
          <w:rFonts w:ascii="宋体" w:hAnsi="宋体"/>
          <w:szCs w:val="21"/>
        </w:rPr>
      </w:pPr>
      <w:r>
        <w:rPr>
          <w:rFonts w:ascii="宋体" w:hAnsi="宋体" w:hint="eastAsia"/>
          <w:szCs w:val="21"/>
        </w:rPr>
        <w:t>线程的名称是由：</w:t>
      </w:r>
      <w:r>
        <w:rPr>
          <w:rFonts w:ascii="宋体" w:hAnsi="宋体" w:hint="eastAsia"/>
          <w:szCs w:val="21"/>
        </w:rPr>
        <w:t>Thread-</w:t>
      </w:r>
      <w:r>
        <w:rPr>
          <w:rFonts w:ascii="宋体" w:hAnsi="宋体" w:hint="eastAsia"/>
          <w:szCs w:val="21"/>
        </w:rPr>
        <w:t>编号定义的。编号从</w:t>
      </w:r>
      <w:r>
        <w:rPr>
          <w:rFonts w:ascii="宋体" w:hAnsi="宋体" w:hint="eastAsia"/>
          <w:szCs w:val="21"/>
        </w:rPr>
        <w:t>0</w:t>
      </w:r>
      <w:r>
        <w:rPr>
          <w:rFonts w:ascii="宋体" w:hAnsi="宋体" w:hint="eastAsia"/>
          <w:szCs w:val="21"/>
        </w:rPr>
        <w:t>开始。</w:t>
      </w:r>
    </w:p>
    <w:p w14:paraId="77CC7114" w14:textId="77777777" w:rsidR="00E436D5" w:rsidRDefault="00E436D5" w:rsidP="00E436D5">
      <w:pPr>
        <w:rPr>
          <w:rFonts w:ascii="宋体" w:hAnsi="宋体" w:hint="eastAsia"/>
          <w:szCs w:val="21"/>
        </w:rPr>
      </w:pPr>
      <w:r>
        <w:rPr>
          <w:rFonts w:ascii="宋体" w:hAnsi="宋体" w:hint="eastAsia"/>
          <w:szCs w:val="21"/>
        </w:rPr>
        <w:t>线程要运行的代码都统一存放在了</w:t>
      </w:r>
      <w:r>
        <w:rPr>
          <w:rFonts w:ascii="宋体" w:hAnsi="宋体" w:hint="eastAsia"/>
          <w:b/>
          <w:color w:val="FF0000"/>
          <w:szCs w:val="21"/>
        </w:rPr>
        <w:t>run</w:t>
      </w:r>
      <w:r>
        <w:rPr>
          <w:rFonts w:ascii="宋体" w:hAnsi="宋体" w:hint="eastAsia"/>
          <w:b/>
          <w:color w:val="FF0000"/>
          <w:szCs w:val="21"/>
        </w:rPr>
        <w:t>方法</w:t>
      </w:r>
      <w:r>
        <w:rPr>
          <w:rFonts w:ascii="宋体" w:hAnsi="宋体" w:hint="eastAsia"/>
          <w:szCs w:val="21"/>
        </w:rPr>
        <w:t>中。</w:t>
      </w:r>
    </w:p>
    <w:p w14:paraId="791AFDC7" w14:textId="77777777" w:rsidR="00E436D5" w:rsidRDefault="00E436D5" w:rsidP="00E436D5">
      <w:pPr>
        <w:rPr>
          <w:rFonts w:ascii="宋体" w:hAnsi="宋体"/>
          <w:szCs w:val="21"/>
        </w:rPr>
      </w:pPr>
    </w:p>
    <w:p w14:paraId="1B86C2B1" w14:textId="77777777" w:rsidR="00E436D5" w:rsidRDefault="00E436D5" w:rsidP="00E436D5">
      <w:pPr>
        <w:rPr>
          <w:rFonts w:ascii="宋体" w:hAnsi="宋体" w:hint="eastAsia"/>
          <w:szCs w:val="21"/>
        </w:rPr>
      </w:pPr>
      <w:r>
        <w:rPr>
          <w:rFonts w:ascii="宋体" w:hAnsi="宋体" w:hint="eastAsia"/>
          <w:szCs w:val="21"/>
        </w:rPr>
        <w:t>线程要运行必须要通过类中指定的方法开启。</w:t>
      </w:r>
      <w:r>
        <w:rPr>
          <w:rFonts w:ascii="宋体" w:hAnsi="宋体" w:hint="eastAsia"/>
          <w:b/>
          <w:color w:val="FF0000"/>
          <w:szCs w:val="21"/>
        </w:rPr>
        <w:t>start</w:t>
      </w:r>
      <w:r>
        <w:rPr>
          <w:rFonts w:ascii="宋体" w:hAnsi="宋体" w:hint="eastAsia"/>
          <w:b/>
          <w:color w:val="FF0000"/>
          <w:szCs w:val="21"/>
        </w:rPr>
        <w:t>方法</w:t>
      </w:r>
      <w:r>
        <w:rPr>
          <w:rFonts w:ascii="宋体" w:hAnsi="宋体" w:hint="eastAsia"/>
          <w:szCs w:val="21"/>
        </w:rPr>
        <w:t>。（启动后，就多了一条执行路径）</w:t>
      </w:r>
    </w:p>
    <w:p w14:paraId="1BE7BC79" w14:textId="77777777" w:rsidR="00E436D5" w:rsidRDefault="00E436D5" w:rsidP="00E436D5">
      <w:pPr>
        <w:rPr>
          <w:rFonts w:ascii="宋体" w:hAnsi="宋体" w:hint="eastAsia"/>
          <w:szCs w:val="21"/>
        </w:rPr>
      </w:pPr>
      <w:r>
        <w:rPr>
          <w:rFonts w:ascii="宋体" w:hAnsi="宋体" w:hint="eastAsia"/>
          <w:b/>
          <w:color w:val="FF0000"/>
          <w:szCs w:val="21"/>
        </w:rPr>
        <w:lastRenderedPageBreak/>
        <w:t>start</w:t>
      </w:r>
      <w:r>
        <w:rPr>
          <w:rFonts w:ascii="宋体" w:hAnsi="宋体" w:hint="eastAsia"/>
          <w:b/>
          <w:color w:val="FF0000"/>
          <w:szCs w:val="21"/>
        </w:rPr>
        <w:t>方法：</w:t>
      </w:r>
      <w:r>
        <w:rPr>
          <w:rFonts w:ascii="宋体" w:hAnsi="宋体" w:hint="eastAsia"/>
          <w:szCs w:val="21"/>
        </w:rPr>
        <w:t>1</w:t>
      </w:r>
      <w:r>
        <w:rPr>
          <w:rFonts w:ascii="宋体" w:hAnsi="宋体" w:hint="eastAsia"/>
          <w:szCs w:val="21"/>
        </w:rPr>
        <w:t>）、启动了线程；</w:t>
      </w:r>
      <w:r>
        <w:rPr>
          <w:rFonts w:ascii="宋体" w:hAnsi="宋体" w:hint="eastAsia"/>
          <w:szCs w:val="21"/>
        </w:rPr>
        <w:t>2</w:t>
      </w:r>
      <w:r>
        <w:rPr>
          <w:rFonts w:ascii="宋体" w:hAnsi="宋体" w:hint="eastAsia"/>
          <w:szCs w:val="21"/>
        </w:rPr>
        <w:t>）、让</w:t>
      </w:r>
      <w:r>
        <w:rPr>
          <w:rFonts w:ascii="宋体" w:hAnsi="宋体" w:hint="eastAsia"/>
          <w:szCs w:val="21"/>
        </w:rPr>
        <w:t>jvm</w:t>
      </w:r>
      <w:r>
        <w:rPr>
          <w:rFonts w:ascii="宋体" w:hAnsi="宋体" w:hint="eastAsia"/>
          <w:szCs w:val="21"/>
        </w:rPr>
        <w:t>调用了</w:t>
      </w:r>
      <w:r>
        <w:rPr>
          <w:rFonts w:ascii="宋体" w:hAnsi="宋体" w:hint="eastAsia"/>
          <w:szCs w:val="21"/>
        </w:rPr>
        <w:t>run</w:t>
      </w:r>
      <w:r>
        <w:rPr>
          <w:rFonts w:ascii="宋体" w:hAnsi="宋体" w:hint="eastAsia"/>
          <w:szCs w:val="21"/>
        </w:rPr>
        <w:t>方法。</w:t>
      </w:r>
    </w:p>
    <w:p w14:paraId="24361BF7" w14:textId="77777777" w:rsidR="00E436D5" w:rsidRDefault="00E436D5" w:rsidP="00E436D5">
      <w:pPr>
        <w:rPr>
          <w:rFonts w:ascii="宋体" w:hAnsi="宋体"/>
          <w:szCs w:val="21"/>
        </w:rPr>
      </w:pPr>
    </w:p>
    <w:p w14:paraId="4ADB9A70" w14:textId="77777777" w:rsidR="00E436D5" w:rsidRDefault="00E436D5" w:rsidP="00E436D5">
      <w:pPr>
        <w:rPr>
          <w:rFonts w:ascii="宋体" w:hAnsi="宋体" w:hint="eastAsia"/>
          <w:b/>
          <w:color w:val="FF0000"/>
          <w:szCs w:val="21"/>
        </w:rPr>
      </w:pPr>
      <w:r>
        <w:rPr>
          <w:rFonts w:ascii="宋体" w:hAnsi="宋体" w:hint="eastAsia"/>
          <w:b/>
          <w:color w:val="FF0000"/>
          <w:szCs w:val="21"/>
        </w:rPr>
        <w:t>创建线程的第一种方式：继承</w:t>
      </w:r>
      <w:r>
        <w:rPr>
          <w:rFonts w:ascii="宋体" w:hAnsi="宋体" w:hint="eastAsia"/>
          <w:b/>
          <w:color w:val="FF0000"/>
          <w:szCs w:val="21"/>
        </w:rPr>
        <w:t xml:space="preserve">Thread </w:t>
      </w:r>
      <w:r>
        <w:rPr>
          <w:rFonts w:ascii="宋体" w:hAnsi="宋体" w:hint="eastAsia"/>
          <w:b/>
          <w:color w:val="FF0000"/>
          <w:szCs w:val="21"/>
        </w:rPr>
        <w:t>，由子类复写</w:t>
      </w:r>
      <w:r>
        <w:rPr>
          <w:rFonts w:ascii="宋体" w:hAnsi="宋体" w:hint="eastAsia"/>
          <w:b/>
          <w:color w:val="FF0000"/>
          <w:szCs w:val="21"/>
        </w:rPr>
        <w:t>run</w:t>
      </w:r>
      <w:r>
        <w:rPr>
          <w:rFonts w:ascii="宋体" w:hAnsi="宋体" w:hint="eastAsia"/>
          <w:b/>
          <w:color w:val="FF0000"/>
          <w:szCs w:val="21"/>
        </w:rPr>
        <w:t>方法。</w:t>
      </w:r>
    </w:p>
    <w:p w14:paraId="65C08E01" w14:textId="77777777" w:rsidR="00E436D5" w:rsidRDefault="00E436D5" w:rsidP="00E436D5">
      <w:pPr>
        <w:rPr>
          <w:rFonts w:ascii="宋体" w:hAnsi="宋体" w:hint="eastAsia"/>
          <w:szCs w:val="21"/>
        </w:rPr>
      </w:pPr>
      <w:r>
        <w:rPr>
          <w:rFonts w:ascii="宋体" w:hAnsi="宋体" w:hint="eastAsia"/>
          <w:szCs w:val="21"/>
        </w:rPr>
        <w:t>步骤：</w:t>
      </w:r>
    </w:p>
    <w:p w14:paraId="2714BBF8" w14:textId="77777777" w:rsidR="00E436D5" w:rsidRDefault="00E436D5" w:rsidP="00E436D5">
      <w:pPr>
        <w:ind w:leftChars="200" w:left="480"/>
        <w:rPr>
          <w:rFonts w:ascii="宋体" w:hAnsi="宋体" w:hint="eastAsia"/>
          <w:szCs w:val="21"/>
        </w:rPr>
      </w:pPr>
      <w:r>
        <w:rPr>
          <w:rFonts w:ascii="宋体" w:hAnsi="宋体" w:hint="eastAsia"/>
          <w:szCs w:val="21"/>
        </w:rPr>
        <w:t>1</w:t>
      </w:r>
      <w:r>
        <w:rPr>
          <w:rFonts w:ascii="宋体" w:hAnsi="宋体" w:hint="eastAsia"/>
          <w:szCs w:val="21"/>
        </w:rPr>
        <w:t>，定义类继承</w:t>
      </w:r>
      <w:r>
        <w:rPr>
          <w:rFonts w:ascii="宋体" w:hAnsi="宋体" w:hint="eastAsia"/>
          <w:szCs w:val="21"/>
        </w:rPr>
        <w:t>Thread</w:t>
      </w:r>
      <w:r>
        <w:rPr>
          <w:rFonts w:ascii="宋体" w:hAnsi="宋体" w:hint="eastAsia"/>
          <w:szCs w:val="21"/>
        </w:rPr>
        <w:t>类；</w:t>
      </w:r>
    </w:p>
    <w:p w14:paraId="617BD961" w14:textId="77777777" w:rsidR="00E436D5" w:rsidRDefault="00E436D5" w:rsidP="00E436D5">
      <w:pPr>
        <w:ind w:leftChars="200" w:left="480"/>
        <w:rPr>
          <w:rFonts w:ascii="宋体" w:hAnsi="宋体" w:hint="eastAsia"/>
          <w:szCs w:val="21"/>
        </w:rPr>
      </w:pPr>
      <w:r>
        <w:rPr>
          <w:rFonts w:ascii="宋体" w:hAnsi="宋体" w:hint="eastAsia"/>
          <w:szCs w:val="21"/>
        </w:rPr>
        <w:t>2</w:t>
      </w:r>
      <w:r>
        <w:rPr>
          <w:rFonts w:ascii="宋体" w:hAnsi="宋体" w:hint="eastAsia"/>
          <w:szCs w:val="21"/>
        </w:rPr>
        <w:t>，目的是复写</w:t>
      </w:r>
      <w:r>
        <w:rPr>
          <w:rFonts w:ascii="宋体" w:hAnsi="宋体" w:hint="eastAsia"/>
          <w:szCs w:val="21"/>
        </w:rPr>
        <w:t>run</w:t>
      </w:r>
      <w:r>
        <w:rPr>
          <w:rFonts w:ascii="宋体" w:hAnsi="宋体" w:hint="eastAsia"/>
          <w:szCs w:val="21"/>
        </w:rPr>
        <w:t>方法，将要让线程运行的代码都存储到</w:t>
      </w:r>
      <w:r>
        <w:rPr>
          <w:rFonts w:ascii="宋体" w:hAnsi="宋体" w:hint="eastAsia"/>
          <w:szCs w:val="21"/>
        </w:rPr>
        <w:t>run</w:t>
      </w:r>
      <w:r>
        <w:rPr>
          <w:rFonts w:ascii="宋体" w:hAnsi="宋体" w:hint="eastAsia"/>
          <w:szCs w:val="21"/>
        </w:rPr>
        <w:t>方法中；</w:t>
      </w:r>
    </w:p>
    <w:p w14:paraId="674F5898" w14:textId="77777777" w:rsidR="00E436D5" w:rsidRDefault="00E436D5" w:rsidP="00E436D5">
      <w:pPr>
        <w:ind w:leftChars="200" w:left="480"/>
        <w:rPr>
          <w:rFonts w:ascii="宋体" w:hAnsi="宋体" w:hint="eastAsia"/>
          <w:szCs w:val="21"/>
        </w:rPr>
      </w:pPr>
      <w:r>
        <w:rPr>
          <w:rFonts w:ascii="宋体" w:hAnsi="宋体" w:hint="eastAsia"/>
          <w:szCs w:val="21"/>
        </w:rPr>
        <w:t>3</w:t>
      </w:r>
      <w:r>
        <w:rPr>
          <w:rFonts w:ascii="宋体" w:hAnsi="宋体" w:hint="eastAsia"/>
          <w:szCs w:val="21"/>
        </w:rPr>
        <w:t>，通过创建</w:t>
      </w:r>
      <w:r>
        <w:rPr>
          <w:rFonts w:ascii="宋体" w:hAnsi="宋体" w:hint="eastAsia"/>
          <w:szCs w:val="21"/>
        </w:rPr>
        <w:t>Thread</w:t>
      </w:r>
      <w:r>
        <w:rPr>
          <w:rFonts w:ascii="宋体" w:hAnsi="宋体" w:hint="eastAsia"/>
          <w:szCs w:val="21"/>
        </w:rPr>
        <w:t>类的子类对象，创建线程对象；</w:t>
      </w:r>
    </w:p>
    <w:p w14:paraId="6A06B0CF" w14:textId="77777777" w:rsidR="00E436D5" w:rsidRDefault="00E436D5" w:rsidP="00E436D5">
      <w:pPr>
        <w:ind w:leftChars="200" w:left="480"/>
        <w:rPr>
          <w:rFonts w:ascii="宋体" w:hAnsi="宋体" w:hint="eastAsia"/>
          <w:szCs w:val="21"/>
        </w:rPr>
      </w:pPr>
      <w:r>
        <w:rPr>
          <w:rFonts w:ascii="宋体" w:hAnsi="宋体" w:hint="eastAsia"/>
          <w:szCs w:val="21"/>
        </w:rPr>
        <w:t>4</w:t>
      </w:r>
      <w:r>
        <w:rPr>
          <w:rFonts w:ascii="宋体" w:hAnsi="宋体" w:hint="eastAsia"/>
          <w:szCs w:val="21"/>
        </w:rPr>
        <w:t>，调用线程的</w:t>
      </w:r>
      <w:r>
        <w:rPr>
          <w:rFonts w:ascii="宋体" w:hAnsi="宋体" w:hint="eastAsia"/>
          <w:szCs w:val="21"/>
        </w:rPr>
        <w:t>start</w:t>
      </w:r>
      <w:r>
        <w:rPr>
          <w:rFonts w:ascii="宋体" w:hAnsi="宋体" w:hint="eastAsia"/>
          <w:szCs w:val="21"/>
        </w:rPr>
        <w:t>方法，开启线程，并执行</w:t>
      </w:r>
      <w:r>
        <w:rPr>
          <w:rFonts w:ascii="宋体" w:hAnsi="宋体" w:hint="eastAsia"/>
          <w:szCs w:val="21"/>
        </w:rPr>
        <w:t>run</w:t>
      </w:r>
      <w:r>
        <w:rPr>
          <w:rFonts w:ascii="宋体" w:hAnsi="宋体" w:hint="eastAsia"/>
          <w:szCs w:val="21"/>
        </w:rPr>
        <w:t>方法。</w:t>
      </w:r>
    </w:p>
    <w:p w14:paraId="1DB9DD21" w14:textId="77777777" w:rsidR="00E436D5" w:rsidRDefault="00E436D5" w:rsidP="00E436D5">
      <w:pPr>
        <w:rPr>
          <w:rFonts w:ascii="宋体" w:hAnsi="宋体" w:hint="eastAsia"/>
          <w:szCs w:val="21"/>
        </w:rPr>
      </w:pPr>
    </w:p>
    <w:p w14:paraId="7E64EBFD" w14:textId="77777777" w:rsidR="00E436D5" w:rsidRDefault="00E436D5" w:rsidP="00E436D5">
      <w:pPr>
        <w:rPr>
          <w:rFonts w:ascii="宋体" w:hAnsi="宋体" w:hint="eastAsia"/>
          <w:b/>
          <w:color w:val="FF0000"/>
          <w:szCs w:val="21"/>
        </w:rPr>
      </w:pPr>
      <w:r>
        <w:rPr>
          <w:rFonts w:ascii="宋体" w:hAnsi="宋体" w:hint="eastAsia"/>
          <w:b/>
          <w:color w:val="FF0000"/>
          <w:szCs w:val="21"/>
        </w:rPr>
        <w:t>线程状态：</w:t>
      </w:r>
    </w:p>
    <w:p w14:paraId="00BE412D" w14:textId="77777777" w:rsidR="00E436D5" w:rsidRDefault="00E436D5" w:rsidP="00E436D5">
      <w:pPr>
        <w:ind w:leftChars="200" w:left="480"/>
        <w:rPr>
          <w:rFonts w:ascii="宋体" w:hAnsi="宋体" w:hint="eastAsia"/>
          <w:szCs w:val="21"/>
        </w:rPr>
      </w:pPr>
      <w:r>
        <w:rPr>
          <w:rFonts w:ascii="宋体" w:hAnsi="宋体" w:hint="eastAsia"/>
          <w:b/>
          <w:szCs w:val="21"/>
        </w:rPr>
        <w:t>被创建：</w:t>
      </w:r>
      <w:r>
        <w:rPr>
          <w:rFonts w:ascii="宋体" w:hAnsi="宋体" w:hint="eastAsia"/>
          <w:szCs w:val="21"/>
        </w:rPr>
        <w:t>start()</w:t>
      </w:r>
    </w:p>
    <w:p w14:paraId="1DD6FCFE" w14:textId="77777777" w:rsidR="00E436D5" w:rsidRDefault="00E436D5" w:rsidP="00E436D5">
      <w:pPr>
        <w:ind w:leftChars="200" w:left="480"/>
        <w:rPr>
          <w:rFonts w:ascii="宋体" w:hAnsi="宋体" w:hint="eastAsia"/>
          <w:szCs w:val="21"/>
        </w:rPr>
      </w:pPr>
      <w:r>
        <w:rPr>
          <w:rFonts w:ascii="宋体" w:hAnsi="宋体" w:hint="eastAsia"/>
          <w:b/>
          <w:szCs w:val="21"/>
        </w:rPr>
        <w:t>运行：</w:t>
      </w:r>
      <w:r>
        <w:rPr>
          <w:rFonts w:ascii="宋体" w:hAnsi="宋体" w:hint="eastAsia"/>
          <w:szCs w:val="21"/>
        </w:rPr>
        <w:t>具备执行资格，同时具备执行权；</w:t>
      </w:r>
    </w:p>
    <w:p w14:paraId="5BB4651B" w14:textId="77777777" w:rsidR="00E436D5" w:rsidRDefault="00E436D5" w:rsidP="00E436D5">
      <w:pPr>
        <w:ind w:leftChars="200" w:left="480"/>
        <w:rPr>
          <w:rFonts w:ascii="宋体" w:hAnsi="宋体" w:hint="eastAsia"/>
          <w:szCs w:val="21"/>
        </w:rPr>
      </w:pPr>
      <w:r>
        <w:rPr>
          <w:rFonts w:ascii="宋体" w:hAnsi="宋体" w:hint="eastAsia"/>
          <w:b/>
          <w:szCs w:val="21"/>
        </w:rPr>
        <w:t>冻结：</w:t>
      </w:r>
      <w:r>
        <w:rPr>
          <w:rFonts w:ascii="宋体" w:hAnsi="宋体" w:hint="eastAsia"/>
          <w:szCs w:val="21"/>
        </w:rPr>
        <w:t>sleep(time),wait()</w:t>
      </w:r>
      <w:r>
        <w:rPr>
          <w:rFonts w:ascii="宋体" w:hAnsi="宋体"/>
          <w:szCs w:val="21"/>
        </w:rPr>
        <w:t>—</w:t>
      </w:r>
      <w:r>
        <w:rPr>
          <w:rFonts w:ascii="宋体" w:hAnsi="宋体" w:hint="eastAsia"/>
          <w:szCs w:val="21"/>
        </w:rPr>
        <w:t>notify()</w:t>
      </w:r>
      <w:r>
        <w:rPr>
          <w:rFonts w:ascii="宋体" w:hAnsi="宋体" w:hint="eastAsia"/>
          <w:szCs w:val="21"/>
        </w:rPr>
        <w:t>唤醒；线程释放了执行权，同时释放执行资格；</w:t>
      </w:r>
    </w:p>
    <w:p w14:paraId="32979111" w14:textId="77777777" w:rsidR="00E436D5" w:rsidRDefault="00E436D5" w:rsidP="00E436D5">
      <w:pPr>
        <w:ind w:leftChars="200" w:left="480"/>
        <w:rPr>
          <w:rFonts w:ascii="宋体" w:hAnsi="宋体" w:hint="eastAsia"/>
          <w:szCs w:val="21"/>
        </w:rPr>
      </w:pPr>
      <w:r>
        <w:rPr>
          <w:rFonts w:ascii="宋体" w:hAnsi="宋体" w:hint="eastAsia"/>
          <w:b/>
          <w:szCs w:val="21"/>
        </w:rPr>
        <w:t>临时阻塞状态：</w:t>
      </w:r>
      <w:r>
        <w:rPr>
          <w:rFonts w:ascii="宋体" w:hAnsi="宋体" w:hint="eastAsia"/>
          <w:szCs w:val="21"/>
        </w:rPr>
        <w:t>线程具备</w:t>
      </w:r>
      <w:r>
        <w:rPr>
          <w:rFonts w:ascii="宋体" w:hAnsi="宋体" w:hint="eastAsia"/>
          <w:szCs w:val="21"/>
        </w:rPr>
        <w:t>cpu</w:t>
      </w:r>
      <w:r>
        <w:rPr>
          <w:rFonts w:ascii="宋体" w:hAnsi="宋体" w:hint="eastAsia"/>
          <w:szCs w:val="21"/>
        </w:rPr>
        <w:t>的执行资格，没有</w:t>
      </w:r>
      <w:r>
        <w:rPr>
          <w:rFonts w:ascii="宋体" w:hAnsi="宋体" w:hint="eastAsia"/>
          <w:szCs w:val="21"/>
        </w:rPr>
        <w:t>cpu</w:t>
      </w:r>
      <w:r>
        <w:rPr>
          <w:rFonts w:ascii="宋体" w:hAnsi="宋体" w:hint="eastAsia"/>
          <w:szCs w:val="21"/>
        </w:rPr>
        <w:t>的执行权；</w:t>
      </w:r>
    </w:p>
    <w:p w14:paraId="7BA509A5" w14:textId="77777777" w:rsidR="00E436D5" w:rsidRDefault="00E436D5" w:rsidP="00E436D5">
      <w:pPr>
        <w:ind w:leftChars="200" w:left="480"/>
        <w:rPr>
          <w:rFonts w:ascii="宋体" w:hAnsi="宋体" w:hint="eastAsia"/>
          <w:szCs w:val="21"/>
        </w:rPr>
      </w:pPr>
      <w:r>
        <w:rPr>
          <w:rFonts w:ascii="宋体" w:hAnsi="宋体" w:hint="eastAsia"/>
          <w:b/>
          <w:szCs w:val="21"/>
        </w:rPr>
        <w:t>消亡：</w:t>
      </w:r>
      <w:r>
        <w:rPr>
          <w:rFonts w:ascii="宋体" w:hAnsi="宋体" w:hint="eastAsia"/>
          <w:szCs w:val="21"/>
        </w:rPr>
        <w:t>stop()</w:t>
      </w:r>
    </w:p>
    <w:p w14:paraId="0570024B" w14:textId="3CB4CF63" w:rsidR="00E436D5" w:rsidRDefault="00E436D5" w:rsidP="00E436D5">
      <w:pPr>
        <w:rPr>
          <w:rFonts w:ascii="宋体" w:hAnsi="宋体" w:hint="eastAsia"/>
          <w:szCs w:val="21"/>
        </w:rPr>
      </w:pPr>
      <w:r>
        <w:rPr>
          <w:rFonts w:ascii="宋体" w:hAnsi="宋体" w:hint="eastAsia"/>
          <w:noProof/>
          <w:szCs w:val="21"/>
        </w:rPr>
        <w:lastRenderedPageBreak/>
        <w:drawing>
          <wp:inline distT="0" distB="0" distL="0" distR="0" wp14:anchorId="5A8A2D9C" wp14:editId="38DACB44">
            <wp:extent cx="5827395" cy="2774315"/>
            <wp:effectExtent l="0" t="0" r="0" b="0"/>
            <wp:docPr id="2" name="图片 2" descr="线程的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线程的状态图"/>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7395" cy="2774315"/>
                    </a:xfrm>
                    <a:prstGeom prst="rect">
                      <a:avLst/>
                    </a:prstGeom>
                    <a:noFill/>
                    <a:ln>
                      <a:noFill/>
                    </a:ln>
                  </pic:spPr>
                </pic:pic>
              </a:graphicData>
            </a:graphic>
          </wp:inline>
        </w:drawing>
      </w:r>
    </w:p>
    <w:p w14:paraId="3514BAC2" w14:textId="77777777" w:rsidR="00E436D5" w:rsidRDefault="00E436D5" w:rsidP="00E436D5">
      <w:pPr>
        <w:rPr>
          <w:rFonts w:ascii="宋体" w:hAnsi="宋体" w:hint="eastAsia"/>
          <w:b/>
          <w:color w:val="FF0000"/>
          <w:szCs w:val="21"/>
        </w:rPr>
      </w:pPr>
      <w:r>
        <w:rPr>
          <w:rFonts w:ascii="宋体" w:hAnsi="宋体" w:hint="eastAsia"/>
          <w:b/>
          <w:color w:val="FF0000"/>
          <w:szCs w:val="21"/>
        </w:rPr>
        <w:t>创建线程的第二种方式：实现一个接口</w:t>
      </w:r>
      <w:r>
        <w:rPr>
          <w:rFonts w:ascii="宋体" w:hAnsi="宋体" w:hint="eastAsia"/>
          <w:b/>
          <w:color w:val="FF0000"/>
          <w:szCs w:val="21"/>
        </w:rPr>
        <w:t>Runnable</w:t>
      </w:r>
      <w:r>
        <w:rPr>
          <w:rFonts w:ascii="宋体" w:hAnsi="宋体" w:hint="eastAsia"/>
          <w:b/>
          <w:color w:val="FF0000"/>
          <w:szCs w:val="21"/>
        </w:rPr>
        <w:t>。</w:t>
      </w:r>
    </w:p>
    <w:p w14:paraId="774D7133" w14:textId="77777777" w:rsidR="00E436D5" w:rsidRDefault="00E436D5" w:rsidP="00E436D5">
      <w:pPr>
        <w:rPr>
          <w:rFonts w:ascii="宋体" w:hAnsi="宋体" w:hint="eastAsia"/>
          <w:szCs w:val="21"/>
        </w:rPr>
      </w:pPr>
      <w:r>
        <w:rPr>
          <w:rFonts w:ascii="宋体" w:hAnsi="宋体" w:hint="eastAsia"/>
          <w:szCs w:val="21"/>
        </w:rPr>
        <w:t>步骤：</w:t>
      </w:r>
    </w:p>
    <w:p w14:paraId="70FCB1BA" w14:textId="77777777" w:rsidR="00E436D5" w:rsidRDefault="00E436D5" w:rsidP="00E436D5">
      <w:pPr>
        <w:ind w:leftChars="200" w:left="480"/>
        <w:rPr>
          <w:rFonts w:ascii="宋体" w:hAnsi="宋体" w:hint="eastAsia"/>
          <w:szCs w:val="21"/>
        </w:rPr>
      </w:pPr>
      <w:r>
        <w:rPr>
          <w:rFonts w:ascii="宋体" w:hAnsi="宋体" w:hint="eastAsia"/>
          <w:szCs w:val="21"/>
        </w:rPr>
        <w:t>1</w:t>
      </w:r>
      <w:r>
        <w:rPr>
          <w:rFonts w:ascii="宋体" w:hAnsi="宋体" w:hint="eastAsia"/>
          <w:szCs w:val="21"/>
        </w:rPr>
        <w:t>，定义类实现</w:t>
      </w:r>
      <w:r>
        <w:rPr>
          <w:rFonts w:ascii="宋体" w:hAnsi="宋体" w:hint="eastAsia"/>
          <w:szCs w:val="21"/>
        </w:rPr>
        <w:t>Runnable</w:t>
      </w:r>
      <w:r>
        <w:rPr>
          <w:rFonts w:ascii="宋体" w:hAnsi="宋体" w:hint="eastAsia"/>
          <w:szCs w:val="21"/>
        </w:rPr>
        <w:t>接口。</w:t>
      </w:r>
    </w:p>
    <w:p w14:paraId="293B24AF" w14:textId="77777777" w:rsidR="00E436D5" w:rsidRDefault="00E436D5" w:rsidP="00E436D5">
      <w:pPr>
        <w:ind w:leftChars="200" w:left="480"/>
        <w:rPr>
          <w:rFonts w:ascii="宋体" w:hAnsi="宋体" w:hint="eastAsia"/>
          <w:szCs w:val="21"/>
        </w:rPr>
      </w:pPr>
      <w:r>
        <w:rPr>
          <w:rFonts w:ascii="宋体" w:hAnsi="宋体" w:hint="eastAsia"/>
          <w:szCs w:val="21"/>
        </w:rPr>
        <w:t>2</w:t>
      </w:r>
      <w:r>
        <w:rPr>
          <w:rFonts w:ascii="宋体" w:hAnsi="宋体" w:hint="eastAsia"/>
          <w:szCs w:val="21"/>
        </w:rPr>
        <w:t>，覆盖接口中的</w:t>
      </w:r>
      <w:r>
        <w:rPr>
          <w:rFonts w:ascii="宋体" w:hAnsi="宋体" w:hint="eastAsia"/>
          <w:szCs w:val="21"/>
        </w:rPr>
        <w:t>run</w:t>
      </w:r>
      <w:r>
        <w:rPr>
          <w:rFonts w:ascii="宋体" w:hAnsi="宋体" w:hint="eastAsia"/>
          <w:szCs w:val="21"/>
        </w:rPr>
        <w:t>方法（用于封装线程要运行的代码）。</w:t>
      </w:r>
    </w:p>
    <w:p w14:paraId="5CFB07A4" w14:textId="77777777" w:rsidR="00E436D5" w:rsidRDefault="00E436D5" w:rsidP="00E436D5">
      <w:pPr>
        <w:ind w:leftChars="200" w:left="480"/>
        <w:rPr>
          <w:rFonts w:ascii="宋体" w:hAnsi="宋体" w:hint="eastAsia"/>
          <w:szCs w:val="21"/>
        </w:rPr>
      </w:pPr>
      <w:r>
        <w:rPr>
          <w:rFonts w:ascii="宋体" w:hAnsi="宋体" w:hint="eastAsia"/>
          <w:szCs w:val="21"/>
        </w:rPr>
        <w:t>3</w:t>
      </w:r>
      <w:r>
        <w:rPr>
          <w:rFonts w:ascii="宋体" w:hAnsi="宋体" w:hint="eastAsia"/>
          <w:szCs w:val="21"/>
        </w:rPr>
        <w:t>，通过</w:t>
      </w:r>
      <w:r>
        <w:rPr>
          <w:rFonts w:ascii="宋体" w:hAnsi="宋体" w:hint="eastAsia"/>
          <w:szCs w:val="21"/>
        </w:rPr>
        <w:t>Thread</w:t>
      </w:r>
      <w:r>
        <w:rPr>
          <w:rFonts w:ascii="宋体" w:hAnsi="宋体" w:hint="eastAsia"/>
          <w:szCs w:val="21"/>
        </w:rPr>
        <w:t>类创建线程对象；</w:t>
      </w:r>
    </w:p>
    <w:p w14:paraId="25611604" w14:textId="77777777" w:rsidR="00E436D5" w:rsidRDefault="00E436D5" w:rsidP="00E436D5">
      <w:pPr>
        <w:ind w:leftChars="200" w:left="480"/>
        <w:rPr>
          <w:rFonts w:ascii="宋体" w:hAnsi="宋体" w:hint="eastAsia"/>
          <w:szCs w:val="21"/>
        </w:rPr>
      </w:pPr>
      <w:r>
        <w:rPr>
          <w:rFonts w:ascii="宋体" w:hAnsi="宋体" w:hint="eastAsia"/>
          <w:szCs w:val="21"/>
        </w:rPr>
        <w:t>4</w:t>
      </w:r>
      <w:r>
        <w:rPr>
          <w:rFonts w:ascii="宋体" w:hAnsi="宋体" w:hint="eastAsia"/>
          <w:szCs w:val="21"/>
        </w:rPr>
        <w:t>，将实现了</w:t>
      </w:r>
      <w:r>
        <w:rPr>
          <w:rFonts w:ascii="宋体" w:hAnsi="宋体" w:hint="eastAsia"/>
          <w:szCs w:val="21"/>
        </w:rPr>
        <w:t>Runnable</w:t>
      </w:r>
      <w:r>
        <w:rPr>
          <w:rFonts w:ascii="宋体" w:hAnsi="宋体" w:hint="eastAsia"/>
          <w:szCs w:val="21"/>
        </w:rPr>
        <w:t>接口的子类对象作为实际参数传递给</w:t>
      </w:r>
      <w:r>
        <w:rPr>
          <w:rFonts w:ascii="宋体" w:hAnsi="宋体" w:hint="eastAsia"/>
          <w:szCs w:val="21"/>
        </w:rPr>
        <w:t>Thread</w:t>
      </w:r>
      <w:r>
        <w:rPr>
          <w:rFonts w:ascii="宋体" w:hAnsi="宋体" w:hint="eastAsia"/>
          <w:szCs w:val="21"/>
        </w:rPr>
        <w:t>类中的构造函数。</w:t>
      </w:r>
    </w:p>
    <w:p w14:paraId="18965F76" w14:textId="77777777" w:rsidR="00E436D5" w:rsidRDefault="00E436D5" w:rsidP="00E436D5">
      <w:pPr>
        <w:ind w:leftChars="200" w:left="480" w:firstLineChars="150" w:firstLine="360"/>
        <w:rPr>
          <w:rFonts w:ascii="宋体" w:hAnsi="宋体" w:hint="eastAsia"/>
          <w:szCs w:val="21"/>
        </w:rPr>
      </w:pPr>
      <w:r>
        <w:rPr>
          <w:rFonts w:ascii="宋体" w:hAnsi="宋体" w:hint="eastAsia"/>
          <w:szCs w:val="21"/>
        </w:rPr>
        <w:lastRenderedPageBreak/>
        <w:t>为什么要传递呢？因为要让线程对象明确要运行的</w:t>
      </w:r>
      <w:r>
        <w:rPr>
          <w:rFonts w:ascii="宋体" w:hAnsi="宋体" w:hint="eastAsia"/>
          <w:szCs w:val="21"/>
        </w:rPr>
        <w:t>run</w:t>
      </w:r>
      <w:r>
        <w:rPr>
          <w:rFonts w:ascii="宋体" w:hAnsi="宋体" w:hint="eastAsia"/>
          <w:szCs w:val="21"/>
        </w:rPr>
        <w:t>方法所属的对象。</w:t>
      </w:r>
    </w:p>
    <w:p w14:paraId="5BD8FAB2" w14:textId="77777777" w:rsidR="00E436D5" w:rsidRDefault="00E436D5" w:rsidP="00E436D5">
      <w:pPr>
        <w:ind w:leftChars="200" w:left="480"/>
        <w:rPr>
          <w:rFonts w:ascii="宋体" w:hAnsi="宋体" w:hint="eastAsia"/>
          <w:szCs w:val="21"/>
        </w:rPr>
      </w:pPr>
      <w:r>
        <w:rPr>
          <w:rFonts w:ascii="宋体" w:hAnsi="宋体" w:hint="eastAsia"/>
          <w:szCs w:val="21"/>
        </w:rPr>
        <w:t>5</w:t>
      </w:r>
      <w:r>
        <w:rPr>
          <w:rFonts w:ascii="宋体" w:hAnsi="宋体" w:hint="eastAsia"/>
          <w:szCs w:val="21"/>
        </w:rPr>
        <w:t>，调用</w:t>
      </w:r>
      <w:r>
        <w:rPr>
          <w:rFonts w:ascii="宋体" w:hAnsi="宋体" w:hint="eastAsia"/>
          <w:szCs w:val="21"/>
        </w:rPr>
        <w:t>Thread</w:t>
      </w:r>
      <w:r>
        <w:rPr>
          <w:rFonts w:ascii="宋体" w:hAnsi="宋体" w:hint="eastAsia"/>
          <w:szCs w:val="21"/>
        </w:rPr>
        <w:t>对象的</w:t>
      </w:r>
      <w:r>
        <w:rPr>
          <w:rFonts w:ascii="宋体" w:hAnsi="宋体" w:hint="eastAsia"/>
          <w:szCs w:val="21"/>
        </w:rPr>
        <w:t>start</w:t>
      </w:r>
      <w:r>
        <w:rPr>
          <w:rFonts w:ascii="宋体" w:hAnsi="宋体" w:hint="eastAsia"/>
          <w:szCs w:val="21"/>
        </w:rPr>
        <w:t>方法。开启线程，并运行</w:t>
      </w:r>
      <w:r>
        <w:rPr>
          <w:rFonts w:ascii="宋体" w:hAnsi="宋体" w:hint="eastAsia"/>
          <w:szCs w:val="21"/>
        </w:rPr>
        <w:t>Runnable</w:t>
      </w:r>
      <w:r>
        <w:rPr>
          <w:rFonts w:ascii="宋体" w:hAnsi="宋体" w:hint="eastAsia"/>
          <w:szCs w:val="21"/>
        </w:rPr>
        <w:t>接口子类中的</w:t>
      </w:r>
      <w:r>
        <w:rPr>
          <w:rFonts w:ascii="宋体" w:hAnsi="宋体" w:hint="eastAsia"/>
          <w:szCs w:val="21"/>
        </w:rPr>
        <w:t>run</w:t>
      </w:r>
      <w:r>
        <w:rPr>
          <w:rFonts w:ascii="宋体" w:hAnsi="宋体" w:hint="eastAsia"/>
          <w:szCs w:val="21"/>
        </w:rPr>
        <w:t>方法。</w:t>
      </w:r>
    </w:p>
    <w:p w14:paraId="2E166DC9" w14:textId="77777777" w:rsidR="00E436D5" w:rsidRDefault="00E436D5" w:rsidP="00E436D5">
      <w:pPr>
        <w:ind w:left="420" w:firstLine="420"/>
        <w:rPr>
          <w:rFonts w:ascii="宋体" w:hAnsi="宋体"/>
          <w:b/>
          <w:szCs w:val="21"/>
        </w:rPr>
      </w:pPr>
      <w:r>
        <w:rPr>
          <w:rFonts w:ascii="宋体" w:hAnsi="宋体"/>
          <w:b/>
          <w:szCs w:val="21"/>
        </w:rPr>
        <w:t xml:space="preserve">Ticket t = new </w:t>
      </w:r>
      <w:proofErr w:type="gramStart"/>
      <w:r>
        <w:rPr>
          <w:rFonts w:ascii="宋体" w:hAnsi="宋体"/>
          <w:b/>
          <w:szCs w:val="21"/>
        </w:rPr>
        <w:t>Ticket(</w:t>
      </w:r>
      <w:proofErr w:type="gramEnd"/>
      <w:r>
        <w:rPr>
          <w:rFonts w:ascii="宋体" w:hAnsi="宋体"/>
          <w:b/>
          <w:szCs w:val="21"/>
        </w:rPr>
        <w:t>);</w:t>
      </w:r>
    </w:p>
    <w:p w14:paraId="2D7E79CF" w14:textId="77777777" w:rsidR="00E436D5" w:rsidRDefault="00E436D5" w:rsidP="00E436D5">
      <w:pPr>
        <w:rPr>
          <w:rFonts w:ascii="宋体" w:hAnsi="宋体"/>
          <w:szCs w:val="21"/>
        </w:rPr>
      </w:pPr>
      <w:r>
        <w:rPr>
          <w:rFonts w:ascii="宋体" w:hAnsi="宋体"/>
          <w:szCs w:val="21"/>
        </w:rPr>
        <w:tab/>
      </w:r>
      <w:r>
        <w:rPr>
          <w:rFonts w:ascii="宋体" w:hAnsi="宋体"/>
          <w:szCs w:val="21"/>
        </w:rPr>
        <w:tab/>
        <w:t>/*</w:t>
      </w:r>
    </w:p>
    <w:p w14:paraId="6813C01B" w14:textId="77777777" w:rsidR="00E436D5" w:rsidRDefault="00E436D5" w:rsidP="00E436D5">
      <w:pPr>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直接创建</w:t>
      </w:r>
      <w:r>
        <w:rPr>
          <w:rFonts w:ascii="宋体" w:hAnsi="宋体" w:hint="eastAsia"/>
          <w:szCs w:val="21"/>
        </w:rPr>
        <w:t>Ticket</w:t>
      </w:r>
      <w:r>
        <w:rPr>
          <w:rFonts w:ascii="宋体" w:hAnsi="宋体" w:hint="eastAsia"/>
          <w:szCs w:val="21"/>
        </w:rPr>
        <w:t>对象，并不是创建线程对象。</w:t>
      </w:r>
    </w:p>
    <w:p w14:paraId="58BDB7B4" w14:textId="77777777" w:rsidR="00E436D5" w:rsidRDefault="00E436D5" w:rsidP="00E436D5">
      <w:pPr>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因为创建对象只能通过</w:t>
      </w:r>
      <w:r>
        <w:rPr>
          <w:rFonts w:ascii="宋体" w:hAnsi="宋体" w:hint="eastAsia"/>
          <w:szCs w:val="21"/>
        </w:rPr>
        <w:t>new Thread</w:t>
      </w:r>
      <w:r>
        <w:rPr>
          <w:rFonts w:ascii="宋体" w:hAnsi="宋体" w:hint="eastAsia"/>
          <w:szCs w:val="21"/>
        </w:rPr>
        <w:t>类，或者</w:t>
      </w:r>
      <w:r>
        <w:rPr>
          <w:rFonts w:ascii="宋体" w:hAnsi="宋体" w:hint="eastAsia"/>
          <w:szCs w:val="21"/>
        </w:rPr>
        <w:t>new Thread</w:t>
      </w:r>
      <w:r>
        <w:rPr>
          <w:rFonts w:ascii="宋体" w:hAnsi="宋体" w:hint="eastAsia"/>
          <w:szCs w:val="21"/>
        </w:rPr>
        <w:t>类的子类才可以。</w:t>
      </w:r>
    </w:p>
    <w:p w14:paraId="013D63D0" w14:textId="77777777" w:rsidR="00E436D5" w:rsidRDefault="00E436D5" w:rsidP="00E436D5">
      <w:pPr>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所以最终想要创建线程。既然没有了</w:t>
      </w:r>
      <w:r>
        <w:rPr>
          <w:rFonts w:ascii="宋体" w:hAnsi="宋体" w:hint="eastAsia"/>
          <w:szCs w:val="21"/>
        </w:rPr>
        <w:t>Thread</w:t>
      </w:r>
      <w:r>
        <w:rPr>
          <w:rFonts w:ascii="宋体" w:hAnsi="宋体" w:hint="eastAsia"/>
          <w:szCs w:val="21"/>
        </w:rPr>
        <w:t>类的子类，就只能用</w:t>
      </w:r>
      <w:r>
        <w:rPr>
          <w:rFonts w:ascii="宋体" w:hAnsi="宋体" w:hint="eastAsia"/>
          <w:szCs w:val="21"/>
        </w:rPr>
        <w:t>Thread</w:t>
      </w:r>
      <w:r>
        <w:rPr>
          <w:rFonts w:ascii="宋体" w:hAnsi="宋体" w:hint="eastAsia"/>
          <w:szCs w:val="21"/>
        </w:rPr>
        <w:t>类。</w:t>
      </w:r>
    </w:p>
    <w:p w14:paraId="2B2AD9DC" w14:textId="77777777" w:rsidR="00E436D5" w:rsidRDefault="00E436D5" w:rsidP="00E436D5">
      <w:pPr>
        <w:rPr>
          <w:rFonts w:ascii="宋体" w:hAnsi="宋体" w:hint="eastAsia"/>
          <w:szCs w:val="21"/>
        </w:rPr>
      </w:pPr>
      <w:r>
        <w:rPr>
          <w:rFonts w:ascii="宋体" w:hAnsi="宋体"/>
          <w:szCs w:val="21"/>
        </w:rPr>
        <w:tab/>
      </w:r>
      <w:r>
        <w:rPr>
          <w:rFonts w:ascii="宋体" w:hAnsi="宋体"/>
          <w:szCs w:val="21"/>
        </w:rPr>
        <w:tab/>
        <w:t>*/</w:t>
      </w:r>
    </w:p>
    <w:p w14:paraId="25F4A8B6" w14:textId="77777777" w:rsidR="00E436D5" w:rsidRDefault="00E436D5" w:rsidP="00E436D5">
      <w:pPr>
        <w:rPr>
          <w:rFonts w:ascii="宋体" w:hAnsi="宋体"/>
          <w:b/>
          <w:szCs w:val="21"/>
        </w:rPr>
      </w:pPr>
      <w:r>
        <w:rPr>
          <w:rFonts w:ascii="宋体" w:hAnsi="宋体"/>
          <w:szCs w:val="21"/>
        </w:rPr>
        <w:tab/>
      </w:r>
      <w:r>
        <w:rPr>
          <w:rFonts w:ascii="宋体" w:hAnsi="宋体"/>
          <w:szCs w:val="21"/>
        </w:rPr>
        <w:tab/>
      </w:r>
      <w:r>
        <w:rPr>
          <w:rFonts w:ascii="宋体" w:hAnsi="宋体"/>
          <w:b/>
          <w:szCs w:val="21"/>
        </w:rPr>
        <w:t>Thread t1 = new Thread(t);</w:t>
      </w:r>
      <w:r>
        <w:rPr>
          <w:rFonts w:ascii="宋体" w:hAnsi="宋体" w:hint="eastAsia"/>
          <w:szCs w:val="21"/>
        </w:rPr>
        <w:t xml:space="preserve"> //</w:t>
      </w:r>
      <w:r>
        <w:rPr>
          <w:rFonts w:ascii="宋体" w:hAnsi="宋体" w:hint="eastAsia"/>
          <w:szCs w:val="21"/>
        </w:rPr>
        <w:t>创建线程。</w:t>
      </w:r>
    </w:p>
    <w:p w14:paraId="35F920A7" w14:textId="77777777" w:rsidR="00E436D5" w:rsidRDefault="00E436D5" w:rsidP="00E436D5">
      <w:pPr>
        <w:rPr>
          <w:rFonts w:ascii="宋体" w:hAnsi="宋体"/>
          <w:szCs w:val="21"/>
        </w:rPr>
      </w:pPr>
      <w:r>
        <w:rPr>
          <w:rFonts w:ascii="宋体" w:hAnsi="宋体"/>
          <w:szCs w:val="21"/>
        </w:rPr>
        <w:tab/>
      </w:r>
      <w:r>
        <w:rPr>
          <w:rFonts w:ascii="宋体" w:hAnsi="宋体"/>
          <w:szCs w:val="21"/>
        </w:rPr>
        <w:tab/>
        <w:t>/*</w:t>
      </w:r>
    </w:p>
    <w:p w14:paraId="31667049" w14:textId="77777777" w:rsidR="00E436D5" w:rsidRDefault="00E436D5" w:rsidP="00E436D5">
      <w:pPr>
        <w:rPr>
          <w:rFonts w:ascii="宋体" w:hAnsi="宋体"/>
          <w:szCs w:val="21"/>
        </w:rPr>
      </w:pPr>
      <w:r>
        <w:rPr>
          <w:rFonts w:ascii="宋体" w:hAnsi="宋体" w:hint="eastAsia"/>
          <w:szCs w:val="21"/>
        </w:rPr>
        <w:tab/>
      </w:r>
      <w:r>
        <w:rPr>
          <w:rFonts w:ascii="宋体" w:hAnsi="宋体" w:hint="eastAsia"/>
          <w:szCs w:val="21"/>
        </w:rPr>
        <w:tab/>
      </w:r>
      <w:r>
        <w:rPr>
          <w:rFonts w:ascii="宋体" w:hAnsi="宋体" w:hint="eastAsia"/>
          <w:szCs w:val="21"/>
        </w:rPr>
        <w:t>只要将</w:t>
      </w:r>
      <w:r>
        <w:rPr>
          <w:rFonts w:ascii="宋体" w:hAnsi="宋体" w:hint="eastAsia"/>
          <w:szCs w:val="21"/>
        </w:rPr>
        <w:t>t</w:t>
      </w:r>
      <w:r>
        <w:rPr>
          <w:rFonts w:ascii="宋体" w:hAnsi="宋体" w:hint="eastAsia"/>
          <w:szCs w:val="21"/>
        </w:rPr>
        <w:t>作为</w:t>
      </w:r>
      <w:r>
        <w:rPr>
          <w:rFonts w:ascii="宋体" w:hAnsi="宋体" w:hint="eastAsia"/>
          <w:szCs w:val="21"/>
        </w:rPr>
        <w:t>Thread</w:t>
      </w:r>
      <w:r>
        <w:rPr>
          <w:rFonts w:ascii="宋体" w:hAnsi="宋体" w:hint="eastAsia"/>
          <w:szCs w:val="21"/>
        </w:rPr>
        <w:t>类的构造函数的实际参数传入即可完成线程对象和</w:t>
      </w:r>
      <w:r>
        <w:rPr>
          <w:rFonts w:ascii="宋体" w:hAnsi="宋体" w:hint="eastAsia"/>
          <w:szCs w:val="21"/>
        </w:rPr>
        <w:t>t</w:t>
      </w:r>
      <w:r>
        <w:rPr>
          <w:rFonts w:ascii="宋体" w:hAnsi="宋体" w:hint="eastAsia"/>
          <w:szCs w:val="21"/>
        </w:rPr>
        <w:t>之间的关联</w:t>
      </w:r>
    </w:p>
    <w:p w14:paraId="41EE78EF" w14:textId="77777777" w:rsidR="00E436D5" w:rsidRDefault="00E436D5" w:rsidP="00E436D5">
      <w:pPr>
        <w:rPr>
          <w:rFonts w:ascii="宋体" w:hAnsi="宋体" w:hint="eastAsia"/>
          <w:szCs w:val="21"/>
        </w:rPr>
      </w:pPr>
      <w:r>
        <w:rPr>
          <w:rFonts w:ascii="宋体" w:hAnsi="宋体" w:hint="eastAsia"/>
          <w:szCs w:val="21"/>
        </w:rPr>
        <w:tab/>
      </w:r>
      <w:r>
        <w:rPr>
          <w:rFonts w:ascii="宋体" w:hAnsi="宋体" w:hint="eastAsia"/>
          <w:szCs w:val="21"/>
        </w:rPr>
        <w:tab/>
      </w:r>
      <w:r>
        <w:rPr>
          <w:rFonts w:ascii="宋体" w:hAnsi="宋体" w:hint="eastAsia"/>
          <w:szCs w:val="21"/>
        </w:rPr>
        <w:t>为什么要将</w:t>
      </w:r>
      <w:r>
        <w:rPr>
          <w:rFonts w:ascii="宋体" w:hAnsi="宋体" w:hint="eastAsia"/>
          <w:szCs w:val="21"/>
        </w:rPr>
        <w:t>t</w:t>
      </w:r>
      <w:r>
        <w:rPr>
          <w:rFonts w:ascii="宋体" w:hAnsi="宋体" w:hint="eastAsia"/>
          <w:szCs w:val="21"/>
        </w:rPr>
        <w:t>传给</w:t>
      </w:r>
      <w:r>
        <w:rPr>
          <w:rFonts w:ascii="宋体" w:hAnsi="宋体" w:hint="eastAsia"/>
          <w:szCs w:val="21"/>
        </w:rPr>
        <w:t>Thread</w:t>
      </w:r>
      <w:r>
        <w:rPr>
          <w:rFonts w:ascii="宋体" w:hAnsi="宋体" w:hint="eastAsia"/>
          <w:szCs w:val="21"/>
        </w:rPr>
        <w:t>类的构造函数呢？其实就是为了明确线程要运行的代码</w:t>
      </w:r>
      <w:r>
        <w:rPr>
          <w:rFonts w:ascii="宋体" w:hAnsi="宋体" w:hint="eastAsia"/>
          <w:szCs w:val="21"/>
        </w:rPr>
        <w:t>run</w:t>
      </w:r>
      <w:r>
        <w:rPr>
          <w:rFonts w:ascii="宋体" w:hAnsi="宋体" w:hint="eastAsia"/>
          <w:szCs w:val="21"/>
        </w:rPr>
        <w:t>方法。</w:t>
      </w:r>
    </w:p>
    <w:p w14:paraId="74A24F8C" w14:textId="77777777" w:rsidR="00E436D5" w:rsidRDefault="00E436D5" w:rsidP="00E436D5">
      <w:pPr>
        <w:rPr>
          <w:rFonts w:ascii="宋体" w:hAnsi="宋体"/>
          <w:szCs w:val="21"/>
        </w:rPr>
      </w:pPr>
      <w:r>
        <w:rPr>
          <w:rFonts w:ascii="宋体" w:hAnsi="宋体"/>
          <w:szCs w:val="21"/>
        </w:rPr>
        <w:tab/>
      </w:r>
      <w:r>
        <w:rPr>
          <w:rFonts w:ascii="宋体" w:hAnsi="宋体"/>
          <w:szCs w:val="21"/>
        </w:rPr>
        <w:tab/>
        <w:t>*/</w:t>
      </w:r>
    </w:p>
    <w:p w14:paraId="11D2AF30" w14:textId="77777777" w:rsidR="00E436D5" w:rsidRDefault="00E436D5" w:rsidP="00E436D5">
      <w:pPr>
        <w:rPr>
          <w:rFonts w:ascii="宋体" w:hAnsi="宋体"/>
          <w:b/>
          <w:szCs w:val="21"/>
        </w:rPr>
      </w:pPr>
      <w:r>
        <w:rPr>
          <w:rFonts w:ascii="宋体" w:hAnsi="宋体"/>
          <w:szCs w:val="21"/>
        </w:rPr>
        <w:tab/>
      </w:r>
      <w:r>
        <w:rPr>
          <w:rFonts w:ascii="宋体" w:hAnsi="宋体"/>
          <w:szCs w:val="21"/>
        </w:rPr>
        <w:tab/>
      </w:r>
      <w:r>
        <w:rPr>
          <w:rFonts w:ascii="宋体" w:hAnsi="宋体"/>
          <w:b/>
          <w:szCs w:val="21"/>
        </w:rPr>
        <w:t>t</w:t>
      </w:r>
      <w:proofErr w:type="gramStart"/>
      <w:r>
        <w:rPr>
          <w:rFonts w:ascii="宋体" w:hAnsi="宋体"/>
          <w:b/>
          <w:szCs w:val="21"/>
        </w:rPr>
        <w:t>1.start</w:t>
      </w:r>
      <w:proofErr w:type="gramEnd"/>
      <w:r>
        <w:rPr>
          <w:rFonts w:ascii="宋体" w:hAnsi="宋体"/>
          <w:b/>
          <w:szCs w:val="21"/>
        </w:rPr>
        <w:t>();</w:t>
      </w:r>
    </w:p>
    <w:p w14:paraId="5A978BB1" w14:textId="77777777" w:rsidR="00E436D5" w:rsidRDefault="00E436D5" w:rsidP="00E436D5">
      <w:pPr>
        <w:rPr>
          <w:rFonts w:ascii="宋体" w:hAnsi="宋体" w:hint="eastAsia"/>
          <w:b/>
          <w:szCs w:val="21"/>
        </w:rPr>
      </w:pPr>
      <w:r>
        <w:rPr>
          <w:rFonts w:ascii="宋体" w:hAnsi="宋体"/>
          <w:szCs w:val="21"/>
        </w:rPr>
        <w:tab/>
      </w:r>
      <w:r>
        <w:rPr>
          <w:rFonts w:ascii="宋体" w:hAnsi="宋体"/>
          <w:szCs w:val="21"/>
        </w:rPr>
        <w:tab/>
      </w:r>
    </w:p>
    <w:p w14:paraId="02D6FB8B" w14:textId="77777777" w:rsidR="00E436D5" w:rsidRDefault="00E436D5" w:rsidP="00E436D5">
      <w:pPr>
        <w:rPr>
          <w:rFonts w:ascii="宋体" w:hAnsi="宋体" w:hint="eastAsia"/>
          <w:b/>
          <w:color w:val="FF0000"/>
          <w:szCs w:val="21"/>
        </w:rPr>
      </w:pPr>
      <w:r>
        <w:rPr>
          <w:rFonts w:ascii="宋体" w:hAnsi="宋体" w:hint="eastAsia"/>
          <w:b/>
          <w:color w:val="FF0000"/>
          <w:szCs w:val="21"/>
        </w:rPr>
        <w:t>为什么要有</w:t>
      </w:r>
      <w:r>
        <w:rPr>
          <w:rFonts w:ascii="宋体" w:hAnsi="宋体" w:hint="eastAsia"/>
          <w:b/>
          <w:color w:val="FF0000"/>
          <w:szCs w:val="21"/>
        </w:rPr>
        <w:t>Runnable</w:t>
      </w:r>
      <w:r>
        <w:rPr>
          <w:rFonts w:ascii="宋体" w:hAnsi="宋体" w:hint="eastAsia"/>
          <w:b/>
          <w:color w:val="FF0000"/>
          <w:szCs w:val="21"/>
        </w:rPr>
        <w:t>接口的出现？</w:t>
      </w:r>
    </w:p>
    <w:p w14:paraId="0C7CA8BD" w14:textId="77777777" w:rsidR="00E436D5" w:rsidRDefault="00E436D5" w:rsidP="00E436D5">
      <w:pPr>
        <w:rPr>
          <w:rFonts w:ascii="宋体" w:hAnsi="宋体" w:hint="eastAsia"/>
          <w:szCs w:val="21"/>
        </w:rPr>
      </w:pPr>
      <w:r>
        <w:rPr>
          <w:rFonts w:ascii="宋体" w:hAnsi="宋体" w:hint="eastAsia"/>
          <w:b/>
          <w:szCs w:val="21"/>
        </w:rPr>
        <w:lastRenderedPageBreak/>
        <w:t>1</w:t>
      </w:r>
      <w:r>
        <w:rPr>
          <w:rFonts w:ascii="宋体" w:hAnsi="宋体" w:hint="eastAsia"/>
          <w:b/>
          <w:szCs w:val="21"/>
        </w:rPr>
        <w:t>：</w:t>
      </w:r>
      <w:r>
        <w:rPr>
          <w:rFonts w:ascii="宋体" w:hAnsi="宋体" w:hint="eastAsia"/>
          <w:szCs w:val="21"/>
        </w:rPr>
        <w:t>通过继承</w:t>
      </w:r>
      <w:r>
        <w:rPr>
          <w:rFonts w:ascii="宋体" w:hAnsi="宋体" w:hint="eastAsia"/>
          <w:szCs w:val="21"/>
        </w:rPr>
        <w:t>Thread</w:t>
      </w:r>
      <w:r>
        <w:rPr>
          <w:rFonts w:ascii="宋体" w:hAnsi="宋体" w:hint="eastAsia"/>
          <w:szCs w:val="21"/>
        </w:rPr>
        <w:t>类的方式，可以完成多线程的建立。但是这种方式有一个局限性，如果一个类已经有了自己的父类，就不可以继承</w:t>
      </w:r>
      <w:r>
        <w:rPr>
          <w:rFonts w:ascii="宋体" w:hAnsi="宋体" w:hint="eastAsia"/>
          <w:szCs w:val="21"/>
        </w:rPr>
        <w:t>Thread</w:t>
      </w:r>
      <w:r>
        <w:rPr>
          <w:rFonts w:ascii="宋体" w:hAnsi="宋体" w:hint="eastAsia"/>
          <w:szCs w:val="21"/>
        </w:rPr>
        <w:t>类，因为</w:t>
      </w:r>
      <w:r>
        <w:rPr>
          <w:rFonts w:ascii="宋体" w:hAnsi="宋体" w:hint="eastAsia"/>
          <w:szCs w:val="21"/>
        </w:rPr>
        <w:t>java</w:t>
      </w:r>
      <w:r>
        <w:rPr>
          <w:rFonts w:ascii="宋体" w:hAnsi="宋体" w:hint="eastAsia"/>
          <w:szCs w:val="21"/>
        </w:rPr>
        <w:t>单继承的局限性。</w:t>
      </w:r>
    </w:p>
    <w:p w14:paraId="256218B4" w14:textId="77777777" w:rsidR="00E436D5" w:rsidRDefault="00E436D5" w:rsidP="00E436D5">
      <w:pPr>
        <w:ind w:firstLineChars="200" w:firstLine="480"/>
        <w:rPr>
          <w:rFonts w:ascii="宋体" w:hAnsi="宋体" w:hint="eastAsia"/>
          <w:szCs w:val="21"/>
        </w:rPr>
      </w:pPr>
      <w:r>
        <w:rPr>
          <w:rFonts w:ascii="宋体" w:hAnsi="宋体" w:hint="eastAsia"/>
          <w:szCs w:val="21"/>
        </w:rPr>
        <w:t>可是该类中的还有部分代码需要被多个线程同时执行。这时怎么办呢？</w:t>
      </w:r>
    </w:p>
    <w:p w14:paraId="3F5A8B25" w14:textId="77777777" w:rsidR="00E436D5" w:rsidRDefault="00E436D5" w:rsidP="00E436D5">
      <w:pPr>
        <w:ind w:firstLineChars="200" w:firstLine="480"/>
        <w:rPr>
          <w:rFonts w:ascii="宋体" w:hAnsi="宋体" w:hint="eastAsia"/>
          <w:szCs w:val="21"/>
        </w:rPr>
      </w:pPr>
      <w:r>
        <w:rPr>
          <w:rFonts w:ascii="宋体" w:hAnsi="宋体" w:hint="eastAsia"/>
          <w:szCs w:val="21"/>
        </w:rPr>
        <w:t>只有对该类进行额外的功能扩展，</w:t>
      </w:r>
      <w:r>
        <w:rPr>
          <w:rFonts w:ascii="宋体" w:hAnsi="宋体" w:hint="eastAsia"/>
          <w:szCs w:val="21"/>
        </w:rPr>
        <w:t>java</w:t>
      </w:r>
      <w:r>
        <w:rPr>
          <w:rFonts w:ascii="宋体" w:hAnsi="宋体" w:hint="eastAsia"/>
          <w:szCs w:val="21"/>
        </w:rPr>
        <w:t>就提供了一个接口</w:t>
      </w:r>
      <w:r>
        <w:rPr>
          <w:rFonts w:ascii="宋体" w:hAnsi="宋体" w:hint="eastAsia"/>
          <w:szCs w:val="21"/>
        </w:rPr>
        <w:t>Runnable</w:t>
      </w:r>
      <w:r>
        <w:rPr>
          <w:rFonts w:ascii="宋体" w:hAnsi="宋体" w:hint="eastAsia"/>
          <w:szCs w:val="21"/>
        </w:rPr>
        <w:t>。这个接口中定义了</w:t>
      </w:r>
      <w:r>
        <w:rPr>
          <w:rFonts w:ascii="宋体" w:hAnsi="宋体" w:hint="eastAsia"/>
          <w:szCs w:val="21"/>
        </w:rPr>
        <w:t>run</w:t>
      </w:r>
      <w:r>
        <w:rPr>
          <w:rFonts w:ascii="宋体" w:hAnsi="宋体" w:hint="eastAsia"/>
          <w:szCs w:val="21"/>
        </w:rPr>
        <w:t>方法，其实</w:t>
      </w:r>
      <w:r>
        <w:rPr>
          <w:rFonts w:ascii="宋体" w:hAnsi="宋体" w:hint="eastAsia"/>
          <w:szCs w:val="21"/>
        </w:rPr>
        <w:t>run</w:t>
      </w:r>
      <w:r>
        <w:rPr>
          <w:rFonts w:ascii="宋体" w:hAnsi="宋体" w:hint="eastAsia"/>
          <w:szCs w:val="21"/>
        </w:rPr>
        <w:t>方法的定义就是为了存储多线程要运行的代码。</w:t>
      </w:r>
    </w:p>
    <w:p w14:paraId="0F98EC43" w14:textId="77777777" w:rsidR="00E436D5" w:rsidRDefault="00E436D5" w:rsidP="00E436D5">
      <w:pPr>
        <w:ind w:firstLineChars="200" w:firstLine="480"/>
        <w:rPr>
          <w:rFonts w:ascii="宋体" w:hAnsi="宋体" w:hint="eastAsia"/>
          <w:szCs w:val="21"/>
        </w:rPr>
      </w:pPr>
      <w:r>
        <w:rPr>
          <w:rFonts w:ascii="宋体" w:hAnsi="宋体" w:hint="eastAsia"/>
          <w:szCs w:val="21"/>
        </w:rPr>
        <w:t>所以，通常创建线程都用第二种方式。</w:t>
      </w:r>
    </w:p>
    <w:p w14:paraId="78AC9204" w14:textId="77777777" w:rsidR="00E436D5" w:rsidRDefault="00E436D5" w:rsidP="00E436D5">
      <w:pPr>
        <w:ind w:firstLineChars="200" w:firstLine="480"/>
        <w:rPr>
          <w:rFonts w:ascii="宋体" w:hAnsi="宋体" w:hint="eastAsia"/>
          <w:szCs w:val="21"/>
        </w:rPr>
      </w:pPr>
      <w:r>
        <w:rPr>
          <w:rFonts w:ascii="宋体" w:hAnsi="宋体" w:hint="eastAsia"/>
          <w:b/>
          <w:szCs w:val="21"/>
        </w:rPr>
        <w:t>因为实现</w:t>
      </w:r>
      <w:r>
        <w:rPr>
          <w:rFonts w:ascii="宋体" w:hAnsi="宋体" w:hint="eastAsia"/>
          <w:b/>
          <w:szCs w:val="21"/>
        </w:rPr>
        <w:t>Runnable</w:t>
      </w:r>
      <w:r>
        <w:rPr>
          <w:rFonts w:ascii="宋体" w:hAnsi="宋体" w:hint="eastAsia"/>
          <w:b/>
          <w:szCs w:val="21"/>
        </w:rPr>
        <w:t>接口可以避免单继承的局限性。</w:t>
      </w:r>
    </w:p>
    <w:p w14:paraId="0F6A8ED4" w14:textId="77777777" w:rsidR="00E436D5" w:rsidRDefault="00E436D5" w:rsidP="00E436D5">
      <w:pPr>
        <w:ind w:firstLine="420"/>
        <w:rPr>
          <w:rFonts w:ascii="宋体" w:hAnsi="宋体"/>
          <w:szCs w:val="21"/>
        </w:rPr>
      </w:pPr>
    </w:p>
    <w:p w14:paraId="05F619BC" w14:textId="77777777" w:rsidR="00E436D5" w:rsidRDefault="00E436D5" w:rsidP="00E436D5">
      <w:pPr>
        <w:rPr>
          <w:rFonts w:ascii="宋体" w:hAnsi="宋体" w:hint="eastAsia"/>
          <w:szCs w:val="21"/>
        </w:rPr>
      </w:pPr>
      <w:r>
        <w:rPr>
          <w:rFonts w:ascii="宋体" w:hAnsi="宋体" w:hint="eastAsia"/>
          <w:b/>
          <w:szCs w:val="21"/>
        </w:rPr>
        <w:t>2</w:t>
      </w:r>
      <w:r>
        <w:rPr>
          <w:rFonts w:ascii="宋体" w:hAnsi="宋体" w:hint="eastAsia"/>
          <w:b/>
          <w:szCs w:val="21"/>
        </w:rPr>
        <w:t>：</w:t>
      </w:r>
      <w:r>
        <w:rPr>
          <w:rFonts w:ascii="宋体" w:hAnsi="宋体" w:hint="eastAsia"/>
          <w:szCs w:val="21"/>
        </w:rPr>
        <w:t>其实是将不同类中需要被多线程执行的代码进行抽取。将多线程要运行的代码的位置单独定义到接口中。为其他类进行功能扩展提供了前提。</w:t>
      </w:r>
    </w:p>
    <w:p w14:paraId="4D45F60C" w14:textId="77777777" w:rsidR="00E436D5" w:rsidRDefault="00E436D5" w:rsidP="00E436D5">
      <w:pPr>
        <w:ind w:firstLineChars="200" w:firstLine="480"/>
        <w:rPr>
          <w:rFonts w:ascii="宋体" w:hAnsi="宋体" w:hint="eastAsia"/>
          <w:szCs w:val="21"/>
        </w:rPr>
      </w:pPr>
      <w:r>
        <w:rPr>
          <w:rFonts w:ascii="宋体" w:hAnsi="宋体" w:hint="eastAsia"/>
          <w:szCs w:val="21"/>
        </w:rPr>
        <w:t>所以</w:t>
      </w:r>
      <w:r>
        <w:rPr>
          <w:rFonts w:ascii="宋体" w:hAnsi="宋体" w:hint="eastAsia"/>
          <w:szCs w:val="21"/>
        </w:rPr>
        <w:t>Thread</w:t>
      </w:r>
      <w:r>
        <w:rPr>
          <w:rFonts w:ascii="宋体" w:hAnsi="宋体" w:hint="eastAsia"/>
          <w:szCs w:val="21"/>
        </w:rPr>
        <w:t>类在描述线程时，内部定义的</w:t>
      </w:r>
      <w:r>
        <w:rPr>
          <w:rFonts w:ascii="宋体" w:hAnsi="宋体" w:hint="eastAsia"/>
          <w:szCs w:val="21"/>
        </w:rPr>
        <w:t>run</w:t>
      </w:r>
      <w:r>
        <w:rPr>
          <w:rFonts w:ascii="宋体" w:hAnsi="宋体" w:hint="eastAsia"/>
          <w:szCs w:val="21"/>
        </w:rPr>
        <w:t>方法，也来自于</w:t>
      </w:r>
      <w:r>
        <w:rPr>
          <w:rFonts w:ascii="宋体" w:hAnsi="宋体" w:hint="eastAsia"/>
          <w:szCs w:val="21"/>
        </w:rPr>
        <w:t>Runnable</w:t>
      </w:r>
      <w:r>
        <w:rPr>
          <w:rFonts w:ascii="宋体" w:hAnsi="宋体" w:hint="eastAsia"/>
          <w:szCs w:val="21"/>
        </w:rPr>
        <w:t>接口。</w:t>
      </w:r>
    </w:p>
    <w:p w14:paraId="0FFCFF68" w14:textId="77777777" w:rsidR="00E436D5" w:rsidRDefault="00E436D5" w:rsidP="00E436D5">
      <w:pPr>
        <w:rPr>
          <w:rFonts w:ascii="宋体" w:hAnsi="宋体" w:hint="eastAsia"/>
          <w:szCs w:val="21"/>
        </w:rPr>
      </w:pPr>
      <w:r>
        <w:rPr>
          <w:rFonts w:ascii="宋体" w:hAnsi="宋体" w:hint="eastAsia"/>
          <w:szCs w:val="21"/>
        </w:rPr>
        <w:t xml:space="preserve"> </w:t>
      </w:r>
    </w:p>
    <w:p w14:paraId="77DEF279" w14:textId="77777777" w:rsidR="00E436D5" w:rsidRDefault="00E436D5" w:rsidP="00E436D5">
      <w:pPr>
        <w:ind w:firstLineChars="200" w:firstLine="480"/>
        <w:rPr>
          <w:rFonts w:ascii="宋体" w:hAnsi="宋体" w:hint="eastAsia"/>
          <w:szCs w:val="21"/>
        </w:rPr>
      </w:pPr>
      <w:r>
        <w:rPr>
          <w:rFonts w:ascii="宋体" w:hAnsi="宋体" w:hint="eastAsia"/>
          <w:b/>
          <w:szCs w:val="21"/>
        </w:rPr>
        <w:t>实现</w:t>
      </w:r>
      <w:r>
        <w:rPr>
          <w:rFonts w:ascii="宋体" w:hAnsi="宋体" w:hint="eastAsia"/>
          <w:b/>
          <w:szCs w:val="21"/>
        </w:rPr>
        <w:t>Runnable</w:t>
      </w:r>
      <w:r>
        <w:rPr>
          <w:rFonts w:ascii="宋体" w:hAnsi="宋体" w:hint="eastAsia"/>
          <w:b/>
          <w:szCs w:val="21"/>
        </w:rPr>
        <w:t>接口可以避免单继承的局限性。</w:t>
      </w:r>
      <w:r>
        <w:rPr>
          <w:rFonts w:ascii="宋体" w:hAnsi="宋体" w:hint="eastAsia"/>
          <w:szCs w:val="21"/>
        </w:rPr>
        <w:t>而且，继承</w:t>
      </w:r>
      <w:r>
        <w:rPr>
          <w:rFonts w:ascii="宋体" w:hAnsi="宋体" w:hint="eastAsia"/>
          <w:szCs w:val="21"/>
        </w:rPr>
        <w:t>Thread</w:t>
      </w:r>
      <w:r>
        <w:rPr>
          <w:rFonts w:ascii="宋体" w:hAnsi="宋体" w:hint="eastAsia"/>
          <w:szCs w:val="21"/>
        </w:rPr>
        <w:t>，是可以对</w:t>
      </w:r>
      <w:r>
        <w:rPr>
          <w:rFonts w:ascii="宋体" w:hAnsi="宋体" w:hint="eastAsia"/>
          <w:szCs w:val="21"/>
        </w:rPr>
        <w:t>Thread</w:t>
      </w:r>
      <w:r>
        <w:rPr>
          <w:rFonts w:ascii="宋体" w:hAnsi="宋体" w:hint="eastAsia"/>
          <w:szCs w:val="21"/>
        </w:rPr>
        <w:t>类中的方法，进行子类复写的。但是不需要做这个复写动作的话，只为定义线程代码存放位置，实现</w:t>
      </w:r>
      <w:r>
        <w:rPr>
          <w:rFonts w:ascii="宋体" w:hAnsi="宋体" w:hint="eastAsia"/>
          <w:szCs w:val="21"/>
        </w:rPr>
        <w:t>Runnable</w:t>
      </w:r>
      <w:r>
        <w:rPr>
          <w:rFonts w:ascii="宋体" w:hAnsi="宋体" w:hint="eastAsia"/>
          <w:szCs w:val="21"/>
        </w:rPr>
        <w:t>接口更方便一些。所以</w:t>
      </w:r>
      <w:r>
        <w:rPr>
          <w:rFonts w:ascii="宋体" w:hAnsi="宋体" w:hint="eastAsia"/>
          <w:b/>
          <w:szCs w:val="21"/>
        </w:rPr>
        <w:t>Runnable</w:t>
      </w:r>
      <w:r>
        <w:rPr>
          <w:rFonts w:ascii="宋体" w:hAnsi="宋体" w:hint="eastAsia"/>
          <w:b/>
          <w:szCs w:val="21"/>
        </w:rPr>
        <w:t>接口将线程要执行的任务封装成了对象</w:t>
      </w:r>
      <w:r>
        <w:rPr>
          <w:rFonts w:ascii="宋体" w:hAnsi="宋体" w:hint="eastAsia"/>
          <w:szCs w:val="21"/>
        </w:rPr>
        <w:t>。</w:t>
      </w:r>
    </w:p>
    <w:p w14:paraId="3F0906EA" w14:textId="77777777" w:rsidR="00E436D5" w:rsidRDefault="00E436D5" w:rsidP="00E436D5">
      <w:pPr>
        <w:rPr>
          <w:rFonts w:ascii="宋体" w:hAnsi="宋体" w:hint="eastAsia"/>
          <w:szCs w:val="21"/>
        </w:rPr>
      </w:pPr>
      <w:r>
        <w:rPr>
          <w:rFonts w:ascii="宋体" w:hAnsi="宋体" w:hint="eastAsia"/>
          <w:szCs w:val="21"/>
        </w:rPr>
        <w:t>-------------------------------------------------------</w:t>
      </w:r>
    </w:p>
    <w:p w14:paraId="585B1BB1" w14:textId="77777777" w:rsidR="00E436D5" w:rsidRDefault="00E436D5" w:rsidP="00E436D5">
      <w:pPr>
        <w:ind w:left="420" w:firstLine="420"/>
        <w:rPr>
          <w:rFonts w:ascii="宋体" w:hAnsi="宋体" w:hint="eastAsia"/>
          <w:b/>
          <w:color w:val="FF0000"/>
          <w:szCs w:val="21"/>
        </w:rPr>
      </w:pPr>
      <w:r>
        <w:rPr>
          <w:rFonts w:ascii="宋体" w:hAnsi="宋体" w:hint="eastAsia"/>
          <w:b/>
          <w:color w:val="FF0000"/>
          <w:szCs w:val="21"/>
        </w:rPr>
        <w:lastRenderedPageBreak/>
        <w:t>//</w:t>
      </w:r>
      <w:r>
        <w:rPr>
          <w:rFonts w:ascii="宋体" w:hAnsi="宋体" w:hint="eastAsia"/>
          <w:b/>
          <w:color w:val="FF0000"/>
          <w:szCs w:val="21"/>
        </w:rPr>
        <w:t>面试</w:t>
      </w:r>
    </w:p>
    <w:p w14:paraId="3A424997" w14:textId="77777777" w:rsidR="00E436D5" w:rsidRDefault="00E436D5" w:rsidP="00E436D5">
      <w:pPr>
        <w:rPr>
          <w:rFonts w:ascii="宋体" w:hAnsi="宋体"/>
          <w:szCs w:val="21"/>
        </w:rPr>
      </w:pPr>
      <w:r>
        <w:rPr>
          <w:rFonts w:ascii="宋体" w:hAnsi="宋体"/>
          <w:szCs w:val="21"/>
        </w:rPr>
        <w:tab/>
      </w:r>
      <w:r>
        <w:rPr>
          <w:rFonts w:ascii="宋体" w:hAnsi="宋体"/>
          <w:szCs w:val="21"/>
        </w:rPr>
        <w:tab/>
        <w:t>new Thread(new Runnable(){</w:t>
      </w:r>
      <w:r>
        <w:rPr>
          <w:rFonts w:ascii="宋体" w:hAnsi="宋体" w:hint="eastAsia"/>
          <w:szCs w:val="21"/>
        </w:rPr>
        <w:t xml:space="preserve">  //</w:t>
      </w:r>
      <w:r>
        <w:rPr>
          <w:rFonts w:ascii="宋体" w:hAnsi="宋体" w:hint="eastAsia"/>
          <w:szCs w:val="21"/>
        </w:rPr>
        <w:t>匿名</w:t>
      </w:r>
    </w:p>
    <w:p w14:paraId="1C0DFC1A" w14:textId="77777777" w:rsidR="00E436D5" w:rsidRDefault="00E436D5" w:rsidP="00E436D5">
      <w:pPr>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public void </w:t>
      </w:r>
      <w:proofErr w:type="gramStart"/>
      <w:r>
        <w:rPr>
          <w:rFonts w:ascii="宋体" w:hAnsi="宋体"/>
          <w:szCs w:val="21"/>
        </w:rPr>
        <w:t>run(</w:t>
      </w:r>
      <w:proofErr w:type="gramEnd"/>
      <w:r>
        <w:rPr>
          <w:rFonts w:ascii="宋体" w:hAnsi="宋体"/>
          <w:szCs w:val="21"/>
        </w:rPr>
        <w:t>){</w:t>
      </w:r>
    </w:p>
    <w:p w14:paraId="5F8D278B" w14:textId="77777777" w:rsidR="00E436D5" w:rsidRDefault="00E436D5" w:rsidP="00E436D5">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ab/>
        <w:t>System.out.println("runnable run");</w:t>
      </w:r>
      <w:r>
        <w:rPr>
          <w:rFonts w:ascii="宋体" w:hAnsi="宋体"/>
          <w:szCs w:val="21"/>
        </w:rPr>
        <w:tab/>
      </w:r>
    </w:p>
    <w:p w14:paraId="4532DEE1" w14:textId="77777777" w:rsidR="00E436D5" w:rsidRDefault="00E436D5" w:rsidP="00E436D5">
      <w:pPr>
        <w:rPr>
          <w:rFonts w:ascii="宋体" w:hAnsi="宋体"/>
          <w:szCs w:val="21"/>
        </w:rPr>
      </w:pPr>
      <w:r>
        <w:rPr>
          <w:rFonts w:ascii="宋体" w:hAnsi="宋体"/>
          <w:szCs w:val="21"/>
        </w:rPr>
        <w:tab/>
      </w:r>
      <w:r>
        <w:rPr>
          <w:rFonts w:ascii="宋体" w:hAnsi="宋体"/>
          <w:szCs w:val="21"/>
        </w:rPr>
        <w:tab/>
      </w:r>
      <w:r>
        <w:rPr>
          <w:rFonts w:ascii="宋体" w:hAnsi="宋体"/>
          <w:szCs w:val="21"/>
        </w:rPr>
        <w:tab/>
        <w:t>}</w:t>
      </w:r>
    </w:p>
    <w:p w14:paraId="4B9D4058" w14:textId="77777777" w:rsidR="00E436D5" w:rsidRDefault="00E436D5" w:rsidP="00E436D5">
      <w:pPr>
        <w:rPr>
          <w:rFonts w:ascii="宋体" w:hAnsi="宋体"/>
          <w:szCs w:val="21"/>
        </w:rPr>
      </w:pPr>
      <w:r>
        <w:rPr>
          <w:rFonts w:ascii="宋体" w:hAnsi="宋体"/>
          <w:szCs w:val="21"/>
        </w:rPr>
        <w:tab/>
      </w:r>
      <w:r>
        <w:rPr>
          <w:rFonts w:ascii="宋体" w:hAnsi="宋体"/>
          <w:szCs w:val="21"/>
        </w:rPr>
        <w:tab/>
        <w:t>}</w:t>
      </w:r>
    </w:p>
    <w:p w14:paraId="6ABA4B4E" w14:textId="77777777" w:rsidR="00E436D5" w:rsidRDefault="00E436D5" w:rsidP="00E436D5">
      <w:pPr>
        <w:rPr>
          <w:rFonts w:ascii="宋体" w:hAnsi="宋体"/>
          <w:szCs w:val="21"/>
        </w:rPr>
      </w:pPr>
      <w:r>
        <w:rPr>
          <w:rFonts w:ascii="宋体" w:hAnsi="宋体"/>
          <w:szCs w:val="21"/>
        </w:rPr>
        <w:tab/>
      </w:r>
      <w:r>
        <w:rPr>
          <w:rFonts w:ascii="宋体" w:hAnsi="宋体"/>
          <w:szCs w:val="21"/>
        </w:rPr>
        <w:tab/>
        <w:t>{</w:t>
      </w:r>
    </w:p>
    <w:p w14:paraId="07E7D94A" w14:textId="77777777" w:rsidR="00E436D5" w:rsidRDefault="00E436D5" w:rsidP="00E436D5">
      <w:pPr>
        <w:rPr>
          <w:rFonts w:ascii="宋体" w:hAnsi="宋体"/>
          <w:szCs w:val="21"/>
        </w:rPr>
      </w:pPr>
      <w:r>
        <w:rPr>
          <w:rFonts w:ascii="宋体" w:hAnsi="宋体"/>
          <w:szCs w:val="21"/>
        </w:rPr>
        <w:tab/>
      </w:r>
      <w:r>
        <w:rPr>
          <w:rFonts w:ascii="宋体" w:hAnsi="宋体"/>
          <w:szCs w:val="21"/>
        </w:rPr>
        <w:tab/>
      </w:r>
      <w:r>
        <w:rPr>
          <w:rFonts w:ascii="宋体" w:hAnsi="宋体"/>
          <w:szCs w:val="21"/>
        </w:rPr>
        <w:tab/>
        <w:t xml:space="preserve">public void </w:t>
      </w:r>
      <w:proofErr w:type="gramStart"/>
      <w:r>
        <w:rPr>
          <w:rFonts w:ascii="宋体" w:hAnsi="宋体"/>
          <w:szCs w:val="21"/>
        </w:rPr>
        <w:t>run(</w:t>
      </w:r>
      <w:proofErr w:type="gramEnd"/>
      <w:r>
        <w:rPr>
          <w:rFonts w:ascii="宋体" w:hAnsi="宋体"/>
          <w:szCs w:val="21"/>
        </w:rPr>
        <w:t>){</w:t>
      </w:r>
    </w:p>
    <w:p w14:paraId="64879936" w14:textId="77777777" w:rsidR="00E436D5" w:rsidRDefault="00E436D5" w:rsidP="00E436D5">
      <w:pPr>
        <w:rPr>
          <w:rFonts w:ascii="宋体" w:hAnsi="宋体"/>
          <w:szCs w:val="21"/>
        </w:rPr>
      </w:pPr>
      <w:r>
        <w:rPr>
          <w:rFonts w:ascii="宋体" w:hAnsi="宋体"/>
          <w:szCs w:val="21"/>
        </w:rPr>
        <w:tab/>
      </w:r>
      <w:r>
        <w:rPr>
          <w:rFonts w:ascii="宋体" w:hAnsi="宋体"/>
          <w:szCs w:val="21"/>
        </w:rPr>
        <w:tab/>
      </w:r>
      <w:r>
        <w:rPr>
          <w:rFonts w:ascii="宋体" w:hAnsi="宋体"/>
          <w:szCs w:val="21"/>
        </w:rPr>
        <w:tab/>
      </w:r>
      <w:r>
        <w:rPr>
          <w:rFonts w:ascii="宋体" w:hAnsi="宋体"/>
          <w:szCs w:val="21"/>
        </w:rPr>
        <w:tab/>
        <w:t>System.out.println("subthread run");</w:t>
      </w:r>
    </w:p>
    <w:p w14:paraId="410DA8B3" w14:textId="77777777" w:rsidR="00E436D5" w:rsidRDefault="00E436D5" w:rsidP="00E436D5">
      <w:pPr>
        <w:rPr>
          <w:rFonts w:ascii="宋体" w:hAnsi="宋体"/>
          <w:szCs w:val="21"/>
        </w:rPr>
      </w:pPr>
      <w:r>
        <w:rPr>
          <w:rFonts w:ascii="宋体" w:hAnsi="宋体"/>
          <w:szCs w:val="21"/>
        </w:rPr>
        <w:tab/>
      </w:r>
      <w:r>
        <w:rPr>
          <w:rFonts w:ascii="宋体" w:hAnsi="宋体"/>
          <w:szCs w:val="21"/>
        </w:rPr>
        <w:tab/>
      </w:r>
      <w:r>
        <w:rPr>
          <w:rFonts w:ascii="宋体" w:hAnsi="宋体"/>
          <w:szCs w:val="21"/>
        </w:rPr>
        <w:tab/>
        <w:t>}</w:t>
      </w:r>
    </w:p>
    <w:p w14:paraId="440DAD13" w14:textId="77777777" w:rsidR="00E436D5" w:rsidRDefault="00E436D5" w:rsidP="00E436D5">
      <w:pPr>
        <w:rPr>
          <w:rFonts w:ascii="宋体" w:hAnsi="宋体" w:hint="eastAsia"/>
          <w:szCs w:val="21"/>
        </w:rPr>
      </w:pPr>
      <w:r>
        <w:rPr>
          <w:rFonts w:ascii="宋体" w:hAnsi="宋体"/>
          <w:szCs w:val="21"/>
        </w:rPr>
        <w:tab/>
      </w:r>
      <w:r>
        <w:rPr>
          <w:rFonts w:ascii="宋体" w:hAnsi="宋体"/>
          <w:szCs w:val="21"/>
        </w:rPr>
        <w:tab/>
        <w:t>}.start();</w:t>
      </w:r>
      <w:r>
        <w:rPr>
          <w:rFonts w:ascii="宋体" w:hAnsi="宋体" w:hint="eastAsia"/>
          <w:szCs w:val="21"/>
        </w:rPr>
        <w:t xml:space="preserve">  //</w:t>
      </w:r>
      <w:r>
        <w:rPr>
          <w:rFonts w:ascii="宋体" w:hAnsi="宋体" w:hint="eastAsia"/>
          <w:b/>
          <w:szCs w:val="21"/>
        </w:rPr>
        <w:t>结果：</w:t>
      </w:r>
      <w:r>
        <w:rPr>
          <w:rFonts w:ascii="宋体" w:hAnsi="宋体"/>
          <w:b/>
          <w:szCs w:val="21"/>
        </w:rPr>
        <w:t>subthread run</w:t>
      </w:r>
    </w:p>
    <w:p w14:paraId="5BB587C5" w14:textId="77777777" w:rsidR="00E436D5" w:rsidRDefault="00E436D5" w:rsidP="00E436D5">
      <w:pPr>
        <w:rPr>
          <w:rFonts w:ascii="宋体" w:hAnsi="宋体" w:hint="eastAsia"/>
          <w:szCs w:val="21"/>
        </w:rPr>
      </w:pPr>
      <w:r>
        <w:rPr>
          <w:rFonts w:ascii="宋体" w:hAnsi="宋体" w:hint="eastAsia"/>
          <w:szCs w:val="21"/>
        </w:rPr>
        <w:t>---------------------------------------------------------</w:t>
      </w:r>
    </w:p>
    <w:p w14:paraId="5E26708C" w14:textId="77777777" w:rsidR="00E436D5" w:rsidRDefault="00E436D5" w:rsidP="00E436D5">
      <w:pPr>
        <w:rPr>
          <w:rFonts w:ascii="宋体" w:hAnsi="宋体" w:hint="eastAsia"/>
          <w:b/>
          <w:color w:val="984806"/>
          <w:szCs w:val="21"/>
        </w:rPr>
      </w:pPr>
      <w:r>
        <w:rPr>
          <w:rFonts w:ascii="宋体" w:hAnsi="宋体"/>
          <w:b/>
          <w:color w:val="984806"/>
          <w:szCs w:val="21"/>
        </w:rPr>
        <w:t>T</w:t>
      </w:r>
      <w:r>
        <w:rPr>
          <w:rFonts w:ascii="宋体" w:hAnsi="宋体" w:hint="eastAsia"/>
          <w:b/>
          <w:color w:val="984806"/>
          <w:szCs w:val="21"/>
        </w:rPr>
        <w:t>ry {</w:t>
      </w:r>
    </w:p>
    <w:p w14:paraId="03B89EDA" w14:textId="77777777" w:rsidR="00E436D5" w:rsidRDefault="00E436D5" w:rsidP="00E436D5">
      <w:pPr>
        <w:ind w:firstLineChars="147" w:firstLine="353"/>
        <w:rPr>
          <w:rFonts w:ascii="宋体" w:hAnsi="宋体" w:hint="eastAsia"/>
          <w:b/>
          <w:color w:val="984806"/>
          <w:szCs w:val="21"/>
        </w:rPr>
      </w:pPr>
      <w:r>
        <w:rPr>
          <w:rFonts w:ascii="宋体" w:hAnsi="宋体" w:hint="eastAsia"/>
          <w:b/>
          <w:color w:val="984806"/>
          <w:szCs w:val="21"/>
        </w:rPr>
        <w:t>Thread.sleep(10);</w:t>
      </w:r>
    </w:p>
    <w:p w14:paraId="5CB2CB90" w14:textId="77777777" w:rsidR="00E436D5" w:rsidRDefault="00E436D5" w:rsidP="00E436D5">
      <w:pPr>
        <w:rPr>
          <w:rFonts w:ascii="宋体" w:hAnsi="宋体" w:hint="eastAsia"/>
          <w:b/>
          <w:color w:val="984806"/>
          <w:szCs w:val="21"/>
        </w:rPr>
      </w:pPr>
      <w:r>
        <w:rPr>
          <w:rFonts w:ascii="宋体" w:hAnsi="宋体" w:hint="eastAsia"/>
          <w:b/>
          <w:color w:val="984806"/>
          <w:szCs w:val="21"/>
        </w:rPr>
        <w:t>}catch(InterruptedException e){}</w:t>
      </w:r>
      <w:r>
        <w:rPr>
          <w:rFonts w:ascii="宋体" w:hAnsi="宋体" w:hint="eastAsia"/>
          <w:color w:val="984806"/>
          <w:szCs w:val="21"/>
        </w:rPr>
        <w:t xml:space="preserve">// </w:t>
      </w:r>
      <w:r>
        <w:rPr>
          <w:rFonts w:ascii="宋体" w:hAnsi="宋体" w:hint="eastAsia"/>
          <w:color w:val="984806"/>
          <w:szCs w:val="21"/>
        </w:rPr>
        <w:t>当刻意让线程稍微停一下，模拟</w:t>
      </w:r>
      <w:r>
        <w:rPr>
          <w:rFonts w:ascii="宋体" w:hAnsi="宋体" w:hint="eastAsia"/>
          <w:color w:val="984806"/>
          <w:szCs w:val="21"/>
        </w:rPr>
        <w:t>cpu</w:t>
      </w:r>
      <w:r>
        <w:rPr>
          <w:rFonts w:ascii="宋体" w:hAnsi="宋体" w:hint="eastAsia"/>
          <w:color w:val="984806"/>
          <w:szCs w:val="21"/>
        </w:rPr>
        <w:tab/>
      </w:r>
      <w:r>
        <w:rPr>
          <w:rFonts w:ascii="宋体" w:hAnsi="宋体" w:hint="eastAsia"/>
          <w:color w:val="984806"/>
          <w:szCs w:val="21"/>
        </w:rPr>
        <w:t>切换情况。</w:t>
      </w:r>
    </w:p>
    <w:p w14:paraId="52384042" w14:textId="77777777" w:rsidR="00E436D5" w:rsidRDefault="00E436D5" w:rsidP="00E436D5">
      <w:pPr>
        <w:rPr>
          <w:rFonts w:ascii="宋体" w:hAnsi="宋体" w:hint="eastAsia"/>
          <w:szCs w:val="21"/>
        </w:rPr>
      </w:pPr>
    </w:p>
    <w:p w14:paraId="530601DC" w14:textId="77777777" w:rsidR="00E436D5" w:rsidRDefault="00E436D5" w:rsidP="00E436D5">
      <w:pPr>
        <w:rPr>
          <w:rFonts w:ascii="宋体" w:hAnsi="宋体" w:hint="eastAsia"/>
          <w:szCs w:val="21"/>
        </w:rPr>
      </w:pPr>
      <w:r>
        <w:rPr>
          <w:rFonts w:ascii="宋体" w:hAnsi="宋体" w:hint="eastAsia"/>
          <w:b/>
          <w:color w:val="FF0000"/>
          <w:szCs w:val="21"/>
        </w:rPr>
        <w:t>多线程安全问题的原因</w:t>
      </w:r>
      <w:r>
        <w:rPr>
          <w:rFonts w:ascii="宋体" w:hAnsi="宋体" w:hint="eastAsia"/>
          <w:szCs w:val="21"/>
        </w:rPr>
        <w:t>：</w:t>
      </w:r>
    </w:p>
    <w:p w14:paraId="2882459E" w14:textId="77777777" w:rsidR="00E436D5" w:rsidRDefault="00E436D5" w:rsidP="00E436D5">
      <w:pPr>
        <w:ind w:firstLineChars="200" w:firstLine="480"/>
        <w:rPr>
          <w:rFonts w:ascii="宋体" w:hAnsi="宋体" w:hint="eastAsia"/>
          <w:szCs w:val="21"/>
        </w:rPr>
      </w:pPr>
      <w:r>
        <w:rPr>
          <w:rFonts w:ascii="宋体" w:hAnsi="宋体" w:hint="eastAsia"/>
          <w:szCs w:val="21"/>
        </w:rPr>
        <w:t>通过图解：发现一个线程在执行多条语句时，并运算同一个数据时，在执行过程中，其他线程参与进来，并操作了这个数据。导致到了错误数据的产生。</w:t>
      </w:r>
    </w:p>
    <w:p w14:paraId="28B57912" w14:textId="77777777" w:rsidR="00E436D5" w:rsidRDefault="00E436D5" w:rsidP="00E436D5">
      <w:pPr>
        <w:rPr>
          <w:rFonts w:ascii="宋体" w:hAnsi="宋体"/>
          <w:szCs w:val="21"/>
        </w:rPr>
      </w:pPr>
    </w:p>
    <w:p w14:paraId="54F263A1" w14:textId="77777777" w:rsidR="00E436D5" w:rsidRDefault="00E436D5" w:rsidP="00E436D5">
      <w:pPr>
        <w:rPr>
          <w:rFonts w:ascii="宋体" w:hAnsi="宋体" w:hint="eastAsia"/>
          <w:b/>
          <w:color w:val="FF0000"/>
          <w:szCs w:val="21"/>
        </w:rPr>
      </w:pPr>
      <w:r>
        <w:rPr>
          <w:rFonts w:ascii="宋体" w:hAnsi="宋体" w:hint="eastAsia"/>
          <w:b/>
          <w:color w:val="FF0000"/>
          <w:szCs w:val="21"/>
        </w:rPr>
        <w:t>涉及到两个因素：</w:t>
      </w:r>
    </w:p>
    <w:p w14:paraId="71E50B40" w14:textId="77777777" w:rsidR="00E436D5" w:rsidRDefault="00E436D5" w:rsidP="00E436D5">
      <w:pPr>
        <w:ind w:firstLineChars="100" w:firstLine="240"/>
        <w:rPr>
          <w:rFonts w:ascii="宋体" w:hAnsi="宋体" w:hint="eastAsia"/>
          <w:b/>
          <w:szCs w:val="21"/>
        </w:rPr>
      </w:pPr>
      <w:r>
        <w:rPr>
          <w:rFonts w:ascii="宋体" w:hAnsi="宋体" w:hint="eastAsia"/>
          <w:b/>
          <w:szCs w:val="21"/>
        </w:rPr>
        <w:lastRenderedPageBreak/>
        <w:t>1</w:t>
      </w:r>
      <w:r>
        <w:rPr>
          <w:rFonts w:ascii="宋体" w:hAnsi="宋体" w:hint="eastAsia"/>
          <w:b/>
          <w:szCs w:val="21"/>
        </w:rPr>
        <w:t>，多个线程在操作共享数据。</w:t>
      </w:r>
    </w:p>
    <w:p w14:paraId="7AED8870" w14:textId="77777777" w:rsidR="00E436D5" w:rsidRDefault="00E436D5" w:rsidP="00E436D5">
      <w:pPr>
        <w:ind w:firstLineChars="100" w:firstLine="240"/>
        <w:rPr>
          <w:rFonts w:ascii="宋体" w:hAnsi="宋体" w:hint="eastAsia"/>
          <w:b/>
          <w:szCs w:val="21"/>
        </w:rPr>
      </w:pPr>
      <w:r>
        <w:rPr>
          <w:rFonts w:ascii="宋体" w:hAnsi="宋体" w:hint="eastAsia"/>
          <w:b/>
          <w:szCs w:val="21"/>
        </w:rPr>
        <w:t>2</w:t>
      </w:r>
      <w:r>
        <w:rPr>
          <w:rFonts w:ascii="宋体" w:hAnsi="宋体" w:hint="eastAsia"/>
          <w:b/>
          <w:szCs w:val="21"/>
        </w:rPr>
        <w:t>，有多条语句对共享数据进行运算。</w:t>
      </w:r>
    </w:p>
    <w:p w14:paraId="05982A00" w14:textId="77777777" w:rsidR="00E436D5" w:rsidRDefault="00E436D5" w:rsidP="00E436D5">
      <w:pPr>
        <w:ind w:firstLineChars="100" w:firstLine="240"/>
        <w:rPr>
          <w:rFonts w:ascii="宋体" w:hAnsi="宋体" w:hint="eastAsia"/>
          <w:szCs w:val="21"/>
        </w:rPr>
      </w:pPr>
      <w:r>
        <w:rPr>
          <w:rFonts w:ascii="宋体" w:hAnsi="宋体" w:hint="eastAsia"/>
          <w:szCs w:val="21"/>
        </w:rPr>
        <w:t>原因：这多条语句，在某一个时刻被一个线程执行时，还没有执行完，就被其他线程执行了。</w:t>
      </w:r>
    </w:p>
    <w:p w14:paraId="398FF879" w14:textId="77777777" w:rsidR="00E436D5" w:rsidRDefault="00E436D5" w:rsidP="00E436D5">
      <w:pPr>
        <w:rPr>
          <w:rFonts w:ascii="宋体" w:hAnsi="宋体"/>
          <w:szCs w:val="21"/>
        </w:rPr>
      </w:pPr>
    </w:p>
    <w:p w14:paraId="633C15D1" w14:textId="77777777" w:rsidR="00E436D5" w:rsidRDefault="00E436D5" w:rsidP="00E436D5">
      <w:pPr>
        <w:rPr>
          <w:rFonts w:ascii="宋体" w:hAnsi="宋体" w:hint="eastAsia"/>
          <w:color w:val="FF0000"/>
          <w:szCs w:val="21"/>
        </w:rPr>
      </w:pPr>
      <w:r>
        <w:rPr>
          <w:rFonts w:ascii="宋体" w:hAnsi="宋体" w:hint="eastAsia"/>
          <w:b/>
          <w:color w:val="FF0000"/>
          <w:szCs w:val="21"/>
        </w:rPr>
        <w:t>解决安全问题的原理</w:t>
      </w:r>
      <w:r>
        <w:rPr>
          <w:rFonts w:ascii="宋体" w:hAnsi="宋体" w:hint="eastAsia"/>
          <w:color w:val="FF0000"/>
          <w:szCs w:val="21"/>
        </w:rPr>
        <w:t>：</w:t>
      </w:r>
    </w:p>
    <w:p w14:paraId="131DE74B" w14:textId="77777777" w:rsidR="00E436D5" w:rsidRDefault="00E436D5" w:rsidP="00E436D5">
      <w:pPr>
        <w:ind w:firstLineChars="100" w:firstLine="240"/>
        <w:rPr>
          <w:rFonts w:ascii="宋体" w:hAnsi="宋体" w:hint="eastAsia"/>
          <w:szCs w:val="21"/>
        </w:rPr>
      </w:pPr>
      <w:r>
        <w:rPr>
          <w:rFonts w:ascii="宋体" w:hAnsi="宋体" w:hint="eastAsia"/>
          <w:szCs w:val="21"/>
        </w:rPr>
        <w:t>只要将操作共享数据的语句在某一时段让一个线程执行完，在执行过程中，其他线程不能进来执行就可以解决这个问题。</w:t>
      </w:r>
    </w:p>
    <w:p w14:paraId="7D3EDF17" w14:textId="77777777" w:rsidR="00E436D5" w:rsidRDefault="00E436D5" w:rsidP="00E436D5">
      <w:pPr>
        <w:rPr>
          <w:rFonts w:ascii="宋体" w:hAnsi="宋体"/>
          <w:szCs w:val="21"/>
        </w:rPr>
      </w:pPr>
    </w:p>
    <w:p w14:paraId="7001740E" w14:textId="77777777" w:rsidR="00E436D5" w:rsidRDefault="00E436D5" w:rsidP="00E436D5">
      <w:pPr>
        <w:rPr>
          <w:rFonts w:ascii="宋体" w:hAnsi="宋体" w:hint="eastAsia"/>
          <w:szCs w:val="21"/>
        </w:rPr>
      </w:pPr>
      <w:r>
        <w:rPr>
          <w:rFonts w:ascii="宋体" w:hAnsi="宋体" w:hint="eastAsia"/>
          <w:szCs w:val="21"/>
        </w:rPr>
        <w:t>如何进行多句操作共享数据代码的封装呢？</w:t>
      </w:r>
    </w:p>
    <w:p w14:paraId="02CE4349" w14:textId="77777777" w:rsidR="00E436D5" w:rsidRDefault="00E436D5" w:rsidP="00E436D5">
      <w:pPr>
        <w:rPr>
          <w:rFonts w:ascii="宋体" w:hAnsi="宋体" w:hint="eastAsia"/>
          <w:b/>
          <w:color w:val="FF0000"/>
          <w:szCs w:val="21"/>
        </w:rPr>
      </w:pPr>
      <w:r>
        <w:rPr>
          <w:rFonts w:ascii="宋体" w:hAnsi="宋体" w:hint="eastAsia"/>
          <w:b/>
          <w:szCs w:val="21"/>
        </w:rPr>
        <w:t>java</w:t>
      </w:r>
      <w:r>
        <w:rPr>
          <w:rFonts w:ascii="宋体" w:hAnsi="宋体" w:hint="eastAsia"/>
          <w:b/>
          <w:szCs w:val="21"/>
        </w:rPr>
        <w:t>中提供了一个解决方式：</w:t>
      </w:r>
      <w:r>
        <w:rPr>
          <w:rFonts w:ascii="宋体" w:hAnsi="宋体" w:hint="eastAsia"/>
          <w:b/>
          <w:color w:val="FF0000"/>
          <w:szCs w:val="21"/>
        </w:rPr>
        <w:t>就是同步代码块。</w:t>
      </w:r>
    </w:p>
    <w:p w14:paraId="3DF80749" w14:textId="77777777" w:rsidR="00E436D5" w:rsidRDefault="00E436D5" w:rsidP="00E436D5">
      <w:pPr>
        <w:ind w:leftChars="200" w:left="480"/>
        <w:rPr>
          <w:rFonts w:ascii="宋体" w:hAnsi="宋体" w:hint="eastAsia"/>
          <w:szCs w:val="21"/>
        </w:rPr>
      </w:pPr>
      <w:r>
        <w:rPr>
          <w:rFonts w:ascii="宋体" w:hAnsi="宋体" w:hint="eastAsia"/>
          <w:szCs w:val="21"/>
        </w:rPr>
        <w:t>格式：</w:t>
      </w:r>
    </w:p>
    <w:p w14:paraId="6F3C4519" w14:textId="77777777" w:rsidR="00E436D5" w:rsidRDefault="00E436D5" w:rsidP="00E436D5">
      <w:pPr>
        <w:ind w:leftChars="200" w:left="480"/>
        <w:rPr>
          <w:rFonts w:ascii="宋体" w:hAnsi="宋体" w:hint="eastAsia"/>
          <w:b/>
          <w:color w:val="C00000"/>
          <w:szCs w:val="21"/>
        </w:rPr>
      </w:pPr>
      <w:r>
        <w:rPr>
          <w:rFonts w:ascii="宋体" w:hAnsi="宋体" w:hint="eastAsia"/>
          <w:b/>
          <w:color w:val="C00000"/>
          <w:szCs w:val="21"/>
        </w:rPr>
        <w:t>synchronized(</w:t>
      </w:r>
      <w:r>
        <w:rPr>
          <w:rFonts w:ascii="宋体" w:hAnsi="宋体" w:hint="eastAsia"/>
          <w:b/>
          <w:color w:val="C00000"/>
          <w:szCs w:val="21"/>
        </w:rPr>
        <w:t>对象</w:t>
      </w:r>
      <w:r>
        <w:rPr>
          <w:rFonts w:ascii="宋体" w:hAnsi="宋体" w:hint="eastAsia"/>
          <w:b/>
          <w:color w:val="C00000"/>
          <w:szCs w:val="21"/>
        </w:rPr>
        <w:t>)</w:t>
      </w:r>
      <w:r>
        <w:rPr>
          <w:rFonts w:ascii="宋体" w:hAnsi="宋体"/>
          <w:b/>
          <w:color w:val="C00000"/>
          <w:szCs w:val="21"/>
        </w:rPr>
        <w:t xml:space="preserve"> {</w:t>
      </w:r>
      <w:r>
        <w:rPr>
          <w:rFonts w:ascii="宋体" w:hAnsi="宋体" w:hint="eastAsia"/>
          <w:b/>
          <w:color w:val="C00000"/>
          <w:szCs w:val="21"/>
        </w:rPr>
        <w:t xml:space="preserve">  </w:t>
      </w:r>
      <w:r>
        <w:rPr>
          <w:rFonts w:ascii="宋体" w:hAnsi="宋体" w:hint="eastAsia"/>
          <w:b/>
          <w:szCs w:val="21"/>
        </w:rPr>
        <w:t>//</w:t>
      </w:r>
      <w:r>
        <w:rPr>
          <w:rFonts w:ascii="宋体" w:hAnsi="宋体" w:hint="eastAsia"/>
          <w:b/>
          <w:color w:val="C00000"/>
          <w:szCs w:val="21"/>
        </w:rPr>
        <w:t xml:space="preserve"> </w:t>
      </w:r>
      <w:r>
        <w:rPr>
          <w:rFonts w:ascii="宋体" w:hAnsi="宋体" w:hint="eastAsia"/>
          <w:b/>
          <w:szCs w:val="21"/>
        </w:rPr>
        <w:t>任意对象都可以。这个对象就是锁。</w:t>
      </w:r>
    </w:p>
    <w:p w14:paraId="7633CF28" w14:textId="77777777" w:rsidR="00E436D5" w:rsidRDefault="00E436D5" w:rsidP="00E436D5">
      <w:pPr>
        <w:ind w:leftChars="200" w:left="480"/>
        <w:rPr>
          <w:rFonts w:ascii="宋体" w:hAnsi="宋体" w:hint="eastAsia"/>
          <w:b/>
          <w:color w:val="C00000"/>
          <w:szCs w:val="21"/>
        </w:rPr>
      </w:pPr>
      <w:r>
        <w:rPr>
          <w:rFonts w:ascii="宋体" w:hAnsi="宋体" w:hint="eastAsia"/>
          <w:b/>
          <w:color w:val="C00000"/>
          <w:szCs w:val="21"/>
        </w:rPr>
        <w:tab/>
      </w:r>
      <w:r>
        <w:rPr>
          <w:rFonts w:ascii="宋体" w:hAnsi="宋体" w:hint="eastAsia"/>
          <w:b/>
          <w:color w:val="C00000"/>
          <w:szCs w:val="21"/>
        </w:rPr>
        <w:t>需要被同步的代码；</w:t>
      </w:r>
    </w:p>
    <w:p w14:paraId="3C9F3422" w14:textId="77777777" w:rsidR="00E436D5" w:rsidRDefault="00E436D5" w:rsidP="00E436D5">
      <w:pPr>
        <w:ind w:leftChars="200" w:left="480"/>
        <w:rPr>
          <w:rFonts w:ascii="宋体" w:hAnsi="宋体" w:hint="eastAsia"/>
          <w:b/>
          <w:color w:val="C00000"/>
          <w:szCs w:val="21"/>
        </w:rPr>
      </w:pPr>
      <w:r>
        <w:rPr>
          <w:rFonts w:ascii="宋体" w:hAnsi="宋体"/>
          <w:b/>
          <w:color w:val="C00000"/>
          <w:szCs w:val="21"/>
        </w:rPr>
        <w:t>}</w:t>
      </w:r>
    </w:p>
    <w:p w14:paraId="429FC6E8" w14:textId="77777777" w:rsidR="00E436D5" w:rsidRDefault="00E436D5" w:rsidP="00E436D5">
      <w:pPr>
        <w:rPr>
          <w:rFonts w:ascii="宋体" w:hAnsi="宋体" w:hint="eastAsia"/>
          <w:color w:val="C00000"/>
          <w:szCs w:val="21"/>
        </w:rPr>
      </w:pPr>
      <w:r>
        <w:rPr>
          <w:rFonts w:ascii="宋体" w:hAnsi="宋体" w:hint="eastAsia"/>
          <w:color w:val="C00000"/>
          <w:szCs w:val="21"/>
        </w:rPr>
        <w:t>---------------------------------------------------------------</w:t>
      </w:r>
    </w:p>
    <w:p w14:paraId="069E81DC" w14:textId="77777777" w:rsidR="00E436D5" w:rsidRDefault="00E436D5" w:rsidP="00E436D5">
      <w:pPr>
        <w:rPr>
          <w:rFonts w:ascii="宋体" w:hAnsi="宋体" w:hint="eastAsia"/>
          <w:b/>
          <w:color w:val="FF0000"/>
          <w:sz w:val="28"/>
          <w:szCs w:val="28"/>
        </w:rPr>
      </w:pPr>
      <w:r>
        <w:rPr>
          <w:rFonts w:ascii="宋体" w:hAnsi="宋体" w:hint="eastAsia"/>
          <w:b/>
          <w:color w:val="FF0000"/>
          <w:sz w:val="28"/>
          <w:szCs w:val="28"/>
        </w:rPr>
        <w:t>同步：★★★★★</w:t>
      </w:r>
    </w:p>
    <w:p w14:paraId="09E884A8" w14:textId="77777777" w:rsidR="00E436D5" w:rsidRDefault="00E436D5" w:rsidP="00E436D5">
      <w:pPr>
        <w:rPr>
          <w:rFonts w:ascii="宋体" w:hAnsi="宋体" w:hint="eastAsia"/>
          <w:szCs w:val="21"/>
        </w:rPr>
      </w:pPr>
      <w:r>
        <w:rPr>
          <w:rFonts w:ascii="宋体" w:hAnsi="宋体" w:hint="eastAsia"/>
          <w:b/>
          <w:color w:val="FF0000"/>
          <w:szCs w:val="21"/>
        </w:rPr>
        <w:t>好处：</w:t>
      </w:r>
      <w:r>
        <w:rPr>
          <w:rFonts w:ascii="宋体" w:hAnsi="宋体" w:hint="eastAsia"/>
          <w:szCs w:val="21"/>
        </w:rPr>
        <w:t>解决了线程安全问题。</w:t>
      </w:r>
    </w:p>
    <w:p w14:paraId="3835C932" w14:textId="77777777" w:rsidR="00E436D5" w:rsidRDefault="00E436D5" w:rsidP="00E436D5">
      <w:pPr>
        <w:rPr>
          <w:rFonts w:ascii="宋体" w:hAnsi="宋体" w:hint="eastAsia"/>
          <w:szCs w:val="21"/>
        </w:rPr>
      </w:pPr>
      <w:r>
        <w:rPr>
          <w:rFonts w:ascii="宋体" w:hAnsi="宋体" w:hint="eastAsia"/>
          <w:b/>
          <w:color w:val="FF0000"/>
          <w:szCs w:val="21"/>
        </w:rPr>
        <w:t>弊端</w:t>
      </w:r>
      <w:r>
        <w:rPr>
          <w:rFonts w:ascii="宋体" w:hAnsi="宋体" w:hint="eastAsia"/>
          <w:szCs w:val="21"/>
        </w:rPr>
        <w:t>：相对降低性能，因为判断锁需要消耗资源，产生了死锁。</w:t>
      </w:r>
    </w:p>
    <w:p w14:paraId="0274446E" w14:textId="77777777" w:rsidR="00E436D5" w:rsidRDefault="00E436D5" w:rsidP="00E436D5">
      <w:pPr>
        <w:rPr>
          <w:rFonts w:ascii="宋体" w:hAnsi="宋体"/>
          <w:szCs w:val="21"/>
        </w:rPr>
      </w:pPr>
    </w:p>
    <w:p w14:paraId="4171EB74" w14:textId="77777777" w:rsidR="00E436D5" w:rsidRDefault="00E436D5" w:rsidP="00E436D5">
      <w:pPr>
        <w:rPr>
          <w:rFonts w:ascii="宋体" w:hAnsi="宋体" w:hint="eastAsia"/>
          <w:szCs w:val="21"/>
        </w:rPr>
      </w:pPr>
      <w:r>
        <w:rPr>
          <w:rFonts w:ascii="宋体" w:hAnsi="宋体" w:hint="eastAsia"/>
          <w:b/>
          <w:color w:val="FF0000"/>
          <w:szCs w:val="21"/>
        </w:rPr>
        <w:t>定义同步是有前提的</w:t>
      </w:r>
      <w:r>
        <w:rPr>
          <w:rFonts w:ascii="宋体" w:hAnsi="宋体" w:hint="eastAsia"/>
          <w:szCs w:val="21"/>
        </w:rPr>
        <w:t>：</w:t>
      </w:r>
    </w:p>
    <w:p w14:paraId="4A62A386" w14:textId="77777777" w:rsidR="00E436D5" w:rsidRDefault="00E436D5" w:rsidP="00E436D5">
      <w:pPr>
        <w:ind w:firstLineChars="100" w:firstLine="240"/>
        <w:rPr>
          <w:rFonts w:ascii="宋体" w:hAnsi="宋体" w:hint="eastAsia"/>
          <w:szCs w:val="21"/>
        </w:rPr>
      </w:pPr>
      <w:r>
        <w:rPr>
          <w:rFonts w:ascii="宋体" w:hAnsi="宋体" w:hint="eastAsia"/>
          <w:szCs w:val="21"/>
        </w:rPr>
        <w:lastRenderedPageBreak/>
        <w:t>1</w:t>
      </w:r>
      <w:r>
        <w:rPr>
          <w:rFonts w:ascii="宋体" w:hAnsi="宋体" w:hint="eastAsia"/>
          <w:szCs w:val="21"/>
        </w:rPr>
        <w:t>，必须要有两个或者两个以上的线程，才需要同步。</w:t>
      </w:r>
    </w:p>
    <w:p w14:paraId="4528291E" w14:textId="77777777" w:rsidR="00E436D5" w:rsidRDefault="00E436D5" w:rsidP="00E436D5">
      <w:pPr>
        <w:ind w:firstLineChars="100" w:firstLine="240"/>
        <w:rPr>
          <w:rFonts w:ascii="宋体" w:hAnsi="宋体" w:hint="eastAsia"/>
          <w:szCs w:val="21"/>
        </w:rPr>
      </w:pPr>
      <w:r>
        <w:rPr>
          <w:rFonts w:ascii="宋体" w:hAnsi="宋体" w:hint="eastAsia"/>
          <w:szCs w:val="21"/>
        </w:rPr>
        <w:t>2</w:t>
      </w:r>
      <w:r>
        <w:rPr>
          <w:rFonts w:ascii="宋体" w:hAnsi="宋体" w:hint="eastAsia"/>
          <w:szCs w:val="21"/>
        </w:rPr>
        <w:t>，多个线程必须保证使用的是同一个锁。</w:t>
      </w:r>
    </w:p>
    <w:p w14:paraId="30BE2AC8" w14:textId="77777777" w:rsidR="00E436D5" w:rsidRDefault="00E436D5" w:rsidP="00E436D5">
      <w:pPr>
        <w:rPr>
          <w:rFonts w:ascii="宋体" w:hAnsi="宋体" w:hint="eastAsia"/>
          <w:szCs w:val="21"/>
        </w:rPr>
      </w:pPr>
    </w:p>
    <w:p w14:paraId="0A7C0E0E" w14:textId="77777777" w:rsidR="00E436D5" w:rsidRDefault="00E436D5" w:rsidP="00E436D5">
      <w:pPr>
        <w:rPr>
          <w:rFonts w:ascii="宋体" w:hAnsi="宋体" w:hint="eastAsia"/>
          <w:szCs w:val="21"/>
        </w:rPr>
      </w:pPr>
      <w:r>
        <w:rPr>
          <w:rFonts w:ascii="宋体" w:hAnsi="宋体" w:hint="eastAsia"/>
          <w:szCs w:val="21"/>
        </w:rPr>
        <w:t>同步的第二种表现形式：</w:t>
      </w:r>
    </w:p>
    <w:p w14:paraId="5433E8EE" w14:textId="77777777" w:rsidR="00E436D5" w:rsidRDefault="00E436D5" w:rsidP="00E436D5">
      <w:pPr>
        <w:rPr>
          <w:rFonts w:ascii="宋体" w:hAnsi="宋体" w:hint="eastAsia"/>
          <w:szCs w:val="21"/>
        </w:rPr>
      </w:pPr>
      <w:r>
        <w:rPr>
          <w:rFonts w:ascii="宋体" w:hAnsi="宋体" w:hint="eastAsia"/>
          <w:b/>
          <w:color w:val="FF0000"/>
          <w:szCs w:val="21"/>
        </w:rPr>
        <w:t>同步函数</w:t>
      </w:r>
      <w:r>
        <w:rPr>
          <w:rFonts w:ascii="宋体" w:hAnsi="宋体" w:hint="eastAsia"/>
          <w:szCs w:val="21"/>
        </w:rPr>
        <w:t>：其实就是将同步关键字定义在函数上，让函数具备了同步性。</w:t>
      </w:r>
    </w:p>
    <w:p w14:paraId="667BD4FD" w14:textId="77777777" w:rsidR="00E436D5" w:rsidRDefault="00E436D5" w:rsidP="00E436D5">
      <w:pPr>
        <w:rPr>
          <w:rFonts w:ascii="宋体" w:hAnsi="宋体" w:hint="eastAsia"/>
          <w:szCs w:val="21"/>
        </w:rPr>
      </w:pPr>
    </w:p>
    <w:p w14:paraId="37A6E8A5" w14:textId="77777777" w:rsidR="00E436D5" w:rsidRDefault="00E436D5" w:rsidP="00E436D5">
      <w:pPr>
        <w:rPr>
          <w:rFonts w:ascii="宋体" w:hAnsi="宋体" w:hint="eastAsia"/>
          <w:b/>
          <w:color w:val="FF0000"/>
          <w:szCs w:val="21"/>
        </w:rPr>
      </w:pPr>
      <w:r>
        <w:rPr>
          <w:rFonts w:ascii="宋体" w:hAnsi="宋体" w:hint="eastAsia"/>
          <w:b/>
          <w:color w:val="FF0000"/>
          <w:szCs w:val="21"/>
        </w:rPr>
        <w:t>同步函数是用的哪个锁呢？</w:t>
      </w:r>
    </w:p>
    <w:p w14:paraId="1937C9A7" w14:textId="77777777" w:rsidR="00E436D5" w:rsidRDefault="00E436D5" w:rsidP="00E436D5">
      <w:pPr>
        <w:rPr>
          <w:rFonts w:ascii="宋体" w:hAnsi="宋体" w:hint="eastAsia"/>
          <w:szCs w:val="21"/>
        </w:rPr>
      </w:pPr>
      <w:r>
        <w:rPr>
          <w:rFonts w:ascii="宋体" w:hAnsi="宋体" w:hint="eastAsia"/>
          <w:szCs w:val="21"/>
        </w:rPr>
        <w:t>通过验证，函数都有自己所属的对象</w:t>
      </w:r>
      <w:r>
        <w:rPr>
          <w:rFonts w:ascii="宋体" w:hAnsi="宋体" w:hint="eastAsia"/>
          <w:szCs w:val="21"/>
        </w:rPr>
        <w:t>this</w:t>
      </w:r>
      <w:r>
        <w:rPr>
          <w:rFonts w:ascii="宋体" w:hAnsi="宋体" w:hint="eastAsia"/>
          <w:szCs w:val="21"/>
        </w:rPr>
        <w:t>，所以</w:t>
      </w:r>
      <w:r>
        <w:rPr>
          <w:rFonts w:ascii="宋体" w:hAnsi="宋体" w:hint="eastAsia"/>
          <w:b/>
          <w:szCs w:val="21"/>
        </w:rPr>
        <w:t>同步函数所使用的锁就是</w:t>
      </w:r>
      <w:r>
        <w:rPr>
          <w:rFonts w:ascii="宋体" w:hAnsi="宋体" w:hint="eastAsia"/>
          <w:b/>
          <w:szCs w:val="21"/>
        </w:rPr>
        <w:t>this</w:t>
      </w:r>
      <w:r>
        <w:rPr>
          <w:rFonts w:ascii="宋体" w:hAnsi="宋体" w:hint="eastAsia"/>
          <w:b/>
          <w:szCs w:val="21"/>
        </w:rPr>
        <w:t>锁</w:t>
      </w:r>
      <w:r>
        <w:rPr>
          <w:rFonts w:ascii="宋体" w:hAnsi="宋体" w:hint="eastAsia"/>
          <w:szCs w:val="21"/>
        </w:rPr>
        <w:t>。</w:t>
      </w:r>
    </w:p>
    <w:p w14:paraId="0C3FB8A1" w14:textId="77777777" w:rsidR="00E436D5" w:rsidRDefault="00E436D5" w:rsidP="00E436D5">
      <w:pPr>
        <w:rPr>
          <w:rFonts w:ascii="宋体" w:hAnsi="宋体" w:hint="eastAsia"/>
          <w:szCs w:val="21"/>
        </w:rPr>
      </w:pPr>
    </w:p>
    <w:p w14:paraId="039AAB5E" w14:textId="77777777" w:rsidR="00E436D5" w:rsidRDefault="00E436D5" w:rsidP="00E436D5">
      <w:pPr>
        <w:rPr>
          <w:rFonts w:ascii="宋体" w:hAnsi="宋体" w:hint="eastAsia"/>
          <w:b/>
          <w:color w:val="FF0000"/>
          <w:szCs w:val="21"/>
        </w:rPr>
      </w:pPr>
      <w:r>
        <w:rPr>
          <w:rFonts w:ascii="宋体" w:hAnsi="宋体" w:hint="eastAsia"/>
          <w:b/>
          <w:color w:val="FF0000"/>
          <w:szCs w:val="21"/>
        </w:rPr>
        <w:t>当同步函数被</w:t>
      </w:r>
      <w:r>
        <w:rPr>
          <w:rFonts w:ascii="宋体" w:hAnsi="宋体" w:hint="eastAsia"/>
          <w:b/>
          <w:color w:val="FF0000"/>
          <w:szCs w:val="21"/>
        </w:rPr>
        <w:t>static</w:t>
      </w:r>
      <w:r>
        <w:rPr>
          <w:rFonts w:ascii="宋体" w:hAnsi="宋体" w:hint="eastAsia"/>
          <w:b/>
          <w:color w:val="FF0000"/>
          <w:szCs w:val="21"/>
        </w:rPr>
        <w:t>修饰时，这时的同步用的是哪个锁呢？</w:t>
      </w:r>
    </w:p>
    <w:p w14:paraId="5FACF56F" w14:textId="77777777" w:rsidR="00E436D5" w:rsidRDefault="00E436D5" w:rsidP="00E436D5">
      <w:pPr>
        <w:ind w:firstLineChars="200" w:firstLine="480"/>
        <w:rPr>
          <w:rFonts w:ascii="宋体" w:hAnsi="宋体"/>
          <w:szCs w:val="21"/>
        </w:rPr>
      </w:pPr>
      <w:r>
        <w:rPr>
          <w:rFonts w:ascii="宋体" w:hAnsi="宋体" w:hint="eastAsia"/>
          <w:szCs w:val="21"/>
        </w:rPr>
        <w:t>静态函数在加载时所属于类，这时有可能还没有该类产生的对象，但是该类的字节码文件加载进内存就已经被封装成了对象，这个对象就是</w:t>
      </w:r>
      <w:r>
        <w:rPr>
          <w:rFonts w:ascii="宋体" w:hAnsi="宋体" w:hint="eastAsia"/>
          <w:b/>
          <w:szCs w:val="21"/>
        </w:rPr>
        <w:t>该类的字节码文件对象</w:t>
      </w:r>
      <w:r>
        <w:rPr>
          <w:rFonts w:ascii="宋体" w:hAnsi="宋体" w:hint="eastAsia"/>
          <w:szCs w:val="21"/>
        </w:rPr>
        <w:t>。</w:t>
      </w:r>
    </w:p>
    <w:p w14:paraId="09509DB0" w14:textId="77777777" w:rsidR="00E436D5" w:rsidRDefault="00E436D5" w:rsidP="00E436D5">
      <w:pPr>
        <w:ind w:firstLineChars="200" w:firstLine="480"/>
        <w:rPr>
          <w:rFonts w:ascii="宋体" w:hAnsi="宋体" w:hint="eastAsia"/>
          <w:szCs w:val="21"/>
        </w:rPr>
      </w:pPr>
      <w:r>
        <w:rPr>
          <w:rFonts w:ascii="宋体" w:hAnsi="宋体" w:hint="eastAsia"/>
          <w:szCs w:val="21"/>
        </w:rPr>
        <w:t>所以静态加载时，只有一个对象存在，那么静态同步函数就使用的这个对象。</w:t>
      </w:r>
    </w:p>
    <w:p w14:paraId="74BE0DCD" w14:textId="77777777" w:rsidR="00E436D5" w:rsidRDefault="00E436D5" w:rsidP="00E436D5">
      <w:pPr>
        <w:ind w:firstLineChars="200" w:firstLine="480"/>
        <w:rPr>
          <w:rFonts w:ascii="宋体" w:hAnsi="宋体" w:hint="eastAsia"/>
          <w:szCs w:val="21"/>
        </w:rPr>
      </w:pPr>
      <w:r>
        <w:rPr>
          <w:rFonts w:ascii="宋体" w:hAnsi="宋体" w:hint="eastAsia"/>
          <w:szCs w:val="21"/>
        </w:rPr>
        <w:t>这个对象就是</w:t>
      </w:r>
      <w:r>
        <w:rPr>
          <w:rFonts w:ascii="宋体" w:hAnsi="宋体" w:hint="eastAsia"/>
          <w:szCs w:val="21"/>
        </w:rPr>
        <w:t xml:space="preserve"> </w:t>
      </w:r>
      <w:r>
        <w:rPr>
          <w:rFonts w:ascii="宋体" w:hAnsi="宋体" w:hint="eastAsia"/>
          <w:b/>
          <w:color w:val="FF0000"/>
          <w:szCs w:val="21"/>
        </w:rPr>
        <w:t>类名</w:t>
      </w:r>
      <w:r>
        <w:rPr>
          <w:rFonts w:ascii="宋体" w:hAnsi="宋体" w:hint="eastAsia"/>
          <w:b/>
          <w:color w:val="FF0000"/>
          <w:szCs w:val="21"/>
        </w:rPr>
        <w:t>.class</w:t>
      </w:r>
    </w:p>
    <w:p w14:paraId="3A245966" w14:textId="77777777" w:rsidR="00E436D5" w:rsidRDefault="00E436D5" w:rsidP="00E436D5">
      <w:pPr>
        <w:rPr>
          <w:rFonts w:ascii="宋体" w:hAnsi="宋体"/>
          <w:szCs w:val="21"/>
        </w:rPr>
      </w:pPr>
    </w:p>
    <w:p w14:paraId="1F867580" w14:textId="77777777" w:rsidR="00E436D5" w:rsidRDefault="00E436D5" w:rsidP="00E436D5">
      <w:pPr>
        <w:rPr>
          <w:rFonts w:ascii="宋体" w:hAnsi="宋体" w:hint="eastAsia"/>
          <w:b/>
          <w:color w:val="FF0000"/>
          <w:szCs w:val="21"/>
        </w:rPr>
      </w:pPr>
      <w:r>
        <w:rPr>
          <w:rFonts w:ascii="宋体" w:hAnsi="宋体" w:hint="eastAsia"/>
          <w:b/>
          <w:color w:val="FF0000"/>
          <w:szCs w:val="21"/>
        </w:rPr>
        <w:t>同步代码块和同步函数的区别？</w:t>
      </w:r>
    </w:p>
    <w:p w14:paraId="04566201" w14:textId="77777777" w:rsidR="00E436D5" w:rsidRDefault="00E436D5" w:rsidP="00E436D5">
      <w:pPr>
        <w:ind w:leftChars="200" w:left="480"/>
        <w:rPr>
          <w:rFonts w:ascii="宋体" w:hAnsi="宋体" w:hint="eastAsia"/>
          <w:szCs w:val="21"/>
        </w:rPr>
      </w:pPr>
      <w:r>
        <w:rPr>
          <w:rFonts w:ascii="宋体" w:hAnsi="宋体" w:hint="eastAsia"/>
          <w:szCs w:val="21"/>
        </w:rPr>
        <w:t>同步代码块使用的锁可以是任意对象。</w:t>
      </w:r>
    </w:p>
    <w:p w14:paraId="00FA842D" w14:textId="77777777" w:rsidR="00E436D5" w:rsidRDefault="00E436D5" w:rsidP="00E436D5">
      <w:pPr>
        <w:ind w:leftChars="200" w:left="480"/>
        <w:rPr>
          <w:rFonts w:ascii="宋体" w:hAnsi="宋体" w:hint="eastAsia"/>
          <w:szCs w:val="21"/>
        </w:rPr>
      </w:pPr>
      <w:r>
        <w:rPr>
          <w:rFonts w:ascii="宋体" w:hAnsi="宋体" w:hint="eastAsia"/>
          <w:b/>
          <w:szCs w:val="21"/>
        </w:rPr>
        <w:t>同步函数使用的锁是</w:t>
      </w:r>
      <w:r>
        <w:rPr>
          <w:rFonts w:ascii="宋体" w:hAnsi="宋体" w:hint="eastAsia"/>
          <w:b/>
          <w:szCs w:val="21"/>
        </w:rPr>
        <w:t>this</w:t>
      </w:r>
      <w:r>
        <w:rPr>
          <w:rFonts w:ascii="宋体" w:hAnsi="宋体" w:hint="eastAsia"/>
          <w:b/>
          <w:szCs w:val="21"/>
        </w:rPr>
        <w:t>，静态同步函数的锁是该类的字节码文件对象</w:t>
      </w:r>
      <w:r>
        <w:rPr>
          <w:rFonts w:ascii="宋体" w:hAnsi="宋体" w:hint="eastAsia"/>
          <w:szCs w:val="21"/>
        </w:rPr>
        <w:t>。</w:t>
      </w:r>
    </w:p>
    <w:p w14:paraId="25AD7496" w14:textId="77777777" w:rsidR="00E436D5" w:rsidRDefault="00E436D5" w:rsidP="00E436D5">
      <w:pPr>
        <w:rPr>
          <w:rFonts w:ascii="宋体" w:hAnsi="宋体" w:hint="eastAsia"/>
          <w:b/>
          <w:szCs w:val="21"/>
        </w:rPr>
      </w:pPr>
    </w:p>
    <w:p w14:paraId="0A5E67DA" w14:textId="77777777" w:rsidR="00E436D5" w:rsidRDefault="00E436D5" w:rsidP="00E436D5">
      <w:pPr>
        <w:ind w:firstLineChars="200" w:firstLine="480"/>
        <w:rPr>
          <w:rFonts w:ascii="宋体" w:hAnsi="宋体" w:hint="eastAsia"/>
          <w:szCs w:val="21"/>
        </w:rPr>
      </w:pPr>
      <w:r>
        <w:rPr>
          <w:rFonts w:ascii="宋体" w:hAnsi="宋体" w:hint="eastAsia"/>
          <w:b/>
          <w:szCs w:val="21"/>
        </w:rPr>
        <w:lastRenderedPageBreak/>
        <w:t>在一个类中只有一个同步，可以使用同步函数。如果有多同步，必须使用同步代码块，来确定不同的锁。所以同步代码块相对灵活一些。</w:t>
      </w:r>
    </w:p>
    <w:p w14:paraId="62C2CE81" w14:textId="77777777" w:rsidR="00E436D5" w:rsidRDefault="00E436D5" w:rsidP="00E436D5">
      <w:pPr>
        <w:rPr>
          <w:rFonts w:ascii="宋体" w:hAnsi="宋体" w:hint="eastAsia"/>
          <w:szCs w:val="21"/>
        </w:rPr>
      </w:pPr>
      <w:r>
        <w:rPr>
          <w:rFonts w:ascii="宋体" w:hAnsi="宋体" w:hint="eastAsia"/>
          <w:szCs w:val="21"/>
        </w:rPr>
        <w:t>-------------------------------------------------------</w:t>
      </w:r>
    </w:p>
    <w:p w14:paraId="667904D0" w14:textId="77777777" w:rsidR="00E436D5" w:rsidRDefault="00E436D5" w:rsidP="00E436D5">
      <w:pPr>
        <w:rPr>
          <w:rFonts w:ascii="宋体" w:hAnsi="宋体" w:hint="eastAsia"/>
          <w:b/>
          <w:color w:val="FF0000"/>
          <w:szCs w:val="21"/>
        </w:rPr>
      </w:pPr>
      <w:r>
        <w:rPr>
          <w:rFonts w:ascii="宋体" w:hAnsi="宋体" w:hint="eastAsia"/>
          <w:b/>
          <w:color w:val="FF0000"/>
          <w:szCs w:val="21"/>
        </w:rPr>
        <w:t>★考点问题：请写一个延迟加载的单例模式？写懒汉式；当出现多线程访问时怎么解决？加同步，解决安全问题；效率高吗？不高；怎样解决？通过双重判断的形式解决。</w:t>
      </w:r>
    </w:p>
    <w:p w14:paraId="4BBA8EE8" w14:textId="77777777" w:rsidR="00E436D5" w:rsidRDefault="00E436D5" w:rsidP="00E436D5">
      <w:pPr>
        <w:ind w:firstLineChars="200" w:firstLine="480"/>
        <w:rPr>
          <w:rFonts w:ascii="宋体" w:hAnsi="宋体"/>
          <w:szCs w:val="21"/>
        </w:rPr>
      </w:pPr>
      <w:r>
        <w:rPr>
          <w:rFonts w:ascii="宋体" w:hAnsi="宋体" w:hint="eastAsia"/>
          <w:szCs w:val="21"/>
        </w:rPr>
        <w:t>//</w:t>
      </w:r>
      <w:r>
        <w:rPr>
          <w:rFonts w:ascii="宋体" w:hAnsi="宋体" w:hint="eastAsia"/>
          <w:szCs w:val="21"/>
        </w:rPr>
        <w:t>懒汉式：延迟加载方式。</w:t>
      </w:r>
    </w:p>
    <w:p w14:paraId="4F0930F9" w14:textId="77777777" w:rsidR="00E436D5" w:rsidRDefault="00E436D5" w:rsidP="00E436D5">
      <w:pPr>
        <w:ind w:firstLineChars="200" w:firstLine="480"/>
        <w:rPr>
          <w:rFonts w:ascii="宋体" w:hAnsi="宋体" w:hint="eastAsia"/>
          <w:szCs w:val="21"/>
        </w:rPr>
      </w:pPr>
      <w:r>
        <w:rPr>
          <w:rFonts w:ascii="宋体" w:hAnsi="宋体" w:hint="eastAsia"/>
          <w:szCs w:val="21"/>
        </w:rPr>
        <w:t>当多线程访问懒汉式时，因为懒汉式的方法内对共性数据进行多条语句的操作。所以容易出现线程安全问题。为了解决，加入同步机制，解决安全问题。但是却带来了效率降低。</w:t>
      </w:r>
    </w:p>
    <w:p w14:paraId="2EA8A05E" w14:textId="77777777" w:rsidR="00E436D5" w:rsidRDefault="00E436D5" w:rsidP="00E436D5">
      <w:pPr>
        <w:ind w:firstLineChars="200" w:firstLine="480"/>
        <w:rPr>
          <w:rFonts w:ascii="宋体" w:hAnsi="宋体" w:hint="eastAsia"/>
          <w:b/>
          <w:szCs w:val="21"/>
        </w:rPr>
      </w:pPr>
      <w:r>
        <w:rPr>
          <w:rFonts w:ascii="宋体" w:hAnsi="宋体" w:hint="eastAsia"/>
          <w:b/>
          <w:szCs w:val="21"/>
        </w:rPr>
        <w:t>为了效率问题，通过双重判断的形式解决。</w:t>
      </w:r>
    </w:p>
    <w:p w14:paraId="161CFCCF" w14:textId="77777777" w:rsidR="00E436D5" w:rsidRDefault="00E436D5" w:rsidP="00E436D5">
      <w:pPr>
        <w:rPr>
          <w:rFonts w:ascii="宋体" w:hAnsi="宋体"/>
          <w:szCs w:val="21"/>
        </w:rPr>
      </w:pPr>
      <w:r>
        <w:rPr>
          <w:rFonts w:ascii="宋体" w:hAnsi="宋体"/>
          <w:szCs w:val="21"/>
        </w:rPr>
        <w:t xml:space="preserve">class </w:t>
      </w:r>
      <w:proofErr w:type="gramStart"/>
      <w:r>
        <w:rPr>
          <w:rFonts w:ascii="宋体" w:hAnsi="宋体"/>
          <w:szCs w:val="21"/>
        </w:rPr>
        <w:t>Single{</w:t>
      </w:r>
      <w:proofErr w:type="gramEnd"/>
    </w:p>
    <w:p w14:paraId="711B4FB0" w14:textId="77777777" w:rsidR="00E436D5" w:rsidRDefault="00E436D5" w:rsidP="00E436D5">
      <w:pPr>
        <w:rPr>
          <w:rFonts w:ascii="宋体" w:hAnsi="宋体"/>
          <w:szCs w:val="21"/>
        </w:rPr>
      </w:pPr>
      <w:r>
        <w:rPr>
          <w:rFonts w:ascii="宋体" w:hAnsi="宋体"/>
          <w:szCs w:val="21"/>
        </w:rPr>
        <w:tab/>
        <w:t>private static Single s = null;</w:t>
      </w:r>
    </w:p>
    <w:p w14:paraId="3FCCFF82" w14:textId="77777777" w:rsidR="00E436D5" w:rsidRDefault="00E436D5" w:rsidP="00E436D5">
      <w:pPr>
        <w:rPr>
          <w:rFonts w:ascii="宋体" w:hAnsi="宋体"/>
          <w:szCs w:val="21"/>
        </w:rPr>
      </w:pPr>
      <w:r>
        <w:rPr>
          <w:rFonts w:ascii="宋体" w:hAnsi="宋体"/>
          <w:szCs w:val="21"/>
        </w:rPr>
        <w:tab/>
        <w:t xml:space="preserve">private </w:t>
      </w:r>
      <w:proofErr w:type="gramStart"/>
      <w:r>
        <w:rPr>
          <w:rFonts w:ascii="宋体" w:hAnsi="宋体"/>
          <w:szCs w:val="21"/>
        </w:rPr>
        <w:t>Single(</w:t>
      </w:r>
      <w:proofErr w:type="gramEnd"/>
      <w:r>
        <w:rPr>
          <w:rFonts w:ascii="宋体" w:hAnsi="宋体"/>
          <w:szCs w:val="21"/>
        </w:rPr>
        <w:t>){}</w:t>
      </w:r>
    </w:p>
    <w:p w14:paraId="3672FFB6" w14:textId="77777777" w:rsidR="00E436D5" w:rsidRDefault="00E436D5" w:rsidP="00E436D5">
      <w:pPr>
        <w:rPr>
          <w:rFonts w:ascii="宋体" w:hAnsi="宋体"/>
          <w:szCs w:val="21"/>
        </w:rPr>
      </w:pPr>
      <w:r>
        <w:rPr>
          <w:rFonts w:ascii="宋体" w:hAnsi="宋体"/>
          <w:szCs w:val="21"/>
        </w:rPr>
        <w:tab/>
        <w:t>public static Single getInstance(){</w:t>
      </w:r>
      <w:r>
        <w:rPr>
          <w:rFonts w:ascii="宋体" w:hAnsi="宋体" w:hint="eastAsia"/>
          <w:szCs w:val="21"/>
        </w:rPr>
        <w:t xml:space="preserve"> //</w:t>
      </w:r>
      <w:r>
        <w:rPr>
          <w:rFonts w:ascii="宋体" w:hAnsi="宋体" w:hint="eastAsia"/>
          <w:b/>
          <w:szCs w:val="21"/>
        </w:rPr>
        <w:t>锁是谁？字节码文件对象；</w:t>
      </w:r>
    </w:p>
    <w:p w14:paraId="74C8A8A7" w14:textId="77777777" w:rsidR="00E436D5" w:rsidRDefault="00E436D5" w:rsidP="00E436D5">
      <w:pPr>
        <w:rPr>
          <w:rFonts w:ascii="宋体" w:hAnsi="宋体"/>
          <w:b/>
          <w:color w:val="FF0000"/>
          <w:szCs w:val="21"/>
        </w:rPr>
      </w:pPr>
      <w:r>
        <w:rPr>
          <w:rFonts w:ascii="宋体" w:hAnsi="宋体"/>
          <w:szCs w:val="21"/>
        </w:rPr>
        <w:tab/>
      </w:r>
      <w:r>
        <w:rPr>
          <w:rFonts w:ascii="宋体" w:hAnsi="宋体"/>
          <w:szCs w:val="21"/>
        </w:rPr>
        <w:tab/>
      </w:r>
      <w:proofErr w:type="gramStart"/>
      <w:r>
        <w:rPr>
          <w:rFonts w:ascii="宋体" w:hAnsi="宋体"/>
          <w:b/>
          <w:color w:val="FF0000"/>
          <w:szCs w:val="21"/>
        </w:rPr>
        <w:t>if(</w:t>
      </w:r>
      <w:proofErr w:type="gramEnd"/>
      <w:r>
        <w:rPr>
          <w:rFonts w:ascii="宋体" w:hAnsi="宋体"/>
          <w:b/>
          <w:color w:val="FF0000"/>
          <w:szCs w:val="21"/>
        </w:rPr>
        <w:t>s</w:t>
      </w:r>
      <w:r>
        <w:rPr>
          <w:rFonts w:ascii="宋体" w:hAnsi="宋体" w:hint="eastAsia"/>
          <w:b/>
          <w:color w:val="FF0000"/>
          <w:szCs w:val="21"/>
        </w:rPr>
        <w:t xml:space="preserve"> </w:t>
      </w:r>
      <w:r>
        <w:rPr>
          <w:rFonts w:ascii="宋体" w:hAnsi="宋体"/>
          <w:b/>
          <w:color w:val="FF0000"/>
          <w:szCs w:val="21"/>
        </w:rPr>
        <w:t>==</w:t>
      </w:r>
      <w:r>
        <w:rPr>
          <w:rFonts w:ascii="宋体" w:hAnsi="宋体" w:hint="eastAsia"/>
          <w:b/>
          <w:color w:val="FF0000"/>
          <w:szCs w:val="21"/>
        </w:rPr>
        <w:t xml:space="preserve"> </w:t>
      </w:r>
      <w:r>
        <w:rPr>
          <w:rFonts w:ascii="宋体" w:hAnsi="宋体"/>
          <w:b/>
          <w:color w:val="FF0000"/>
          <w:szCs w:val="21"/>
        </w:rPr>
        <w:t>null){</w:t>
      </w:r>
    </w:p>
    <w:p w14:paraId="50FB1012" w14:textId="77777777" w:rsidR="00E436D5" w:rsidRDefault="00E436D5" w:rsidP="00E436D5">
      <w:pPr>
        <w:rPr>
          <w:rFonts w:ascii="宋体" w:hAnsi="宋体"/>
          <w:b/>
          <w:color w:val="FF0000"/>
          <w:szCs w:val="21"/>
        </w:rPr>
      </w:pPr>
      <w:r>
        <w:rPr>
          <w:rFonts w:ascii="宋体" w:hAnsi="宋体"/>
          <w:b/>
          <w:color w:val="FF0000"/>
          <w:szCs w:val="21"/>
        </w:rPr>
        <w:tab/>
      </w:r>
      <w:r>
        <w:rPr>
          <w:rFonts w:ascii="宋体" w:hAnsi="宋体"/>
          <w:b/>
          <w:color w:val="FF0000"/>
          <w:szCs w:val="21"/>
        </w:rPr>
        <w:tab/>
      </w:r>
      <w:r>
        <w:rPr>
          <w:rFonts w:ascii="宋体" w:hAnsi="宋体"/>
          <w:b/>
          <w:color w:val="FF0000"/>
          <w:szCs w:val="21"/>
        </w:rPr>
        <w:tab/>
      </w:r>
      <w:proofErr w:type="gramStart"/>
      <w:r>
        <w:rPr>
          <w:rFonts w:ascii="宋体" w:hAnsi="宋体"/>
          <w:b/>
          <w:color w:val="FF0000"/>
          <w:szCs w:val="21"/>
        </w:rPr>
        <w:t>synchronized(</w:t>
      </w:r>
      <w:proofErr w:type="gramEnd"/>
      <w:r>
        <w:rPr>
          <w:rFonts w:ascii="宋体" w:hAnsi="宋体"/>
          <w:b/>
          <w:color w:val="FF0000"/>
          <w:szCs w:val="21"/>
        </w:rPr>
        <w:t>Single.class){</w:t>
      </w:r>
    </w:p>
    <w:p w14:paraId="4AA450B0" w14:textId="77777777" w:rsidR="00E436D5" w:rsidRDefault="00E436D5" w:rsidP="00E436D5">
      <w:pPr>
        <w:rPr>
          <w:rFonts w:ascii="宋体" w:hAnsi="宋体"/>
          <w:b/>
          <w:color w:val="FF0000"/>
          <w:szCs w:val="21"/>
        </w:rPr>
      </w:pPr>
      <w:r>
        <w:rPr>
          <w:rFonts w:ascii="宋体" w:hAnsi="宋体"/>
          <w:b/>
          <w:color w:val="FF0000"/>
          <w:szCs w:val="21"/>
        </w:rPr>
        <w:tab/>
      </w:r>
      <w:r>
        <w:rPr>
          <w:rFonts w:ascii="宋体" w:hAnsi="宋体"/>
          <w:b/>
          <w:color w:val="FF0000"/>
          <w:szCs w:val="21"/>
        </w:rPr>
        <w:tab/>
      </w:r>
      <w:r>
        <w:rPr>
          <w:rFonts w:ascii="宋体" w:hAnsi="宋体"/>
          <w:b/>
          <w:color w:val="FF0000"/>
          <w:szCs w:val="21"/>
        </w:rPr>
        <w:tab/>
      </w:r>
      <w:r>
        <w:rPr>
          <w:rFonts w:ascii="宋体" w:hAnsi="宋体"/>
          <w:b/>
          <w:color w:val="FF0000"/>
          <w:szCs w:val="21"/>
        </w:rPr>
        <w:tab/>
      </w:r>
      <w:proofErr w:type="gramStart"/>
      <w:r>
        <w:rPr>
          <w:rFonts w:ascii="宋体" w:hAnsi="宋体"/>
          <w:b/>
          <w:color w:val="FF0000"/>
          <w:szCs w:val="21"/>
        </w:rPr>
        <w:t>if(</w:t>
      </w:r>
      <w:proofErr w:type="gramEnd"/>
      <w:r>
        <w:rPr>
          <w:rFonts w:ascii="宋体" w:hAnsi="宋体"/>
          <w:b/>
          <w:color w:val="FF0000"/>
          <w:szCs w:val="21"/>
        </w:rPr>
        <w:t>s</w:t>
      </w:r>
      <w:r>
        <w:rPr>
          <w:rFonts w:ascii="宋体" w:hAnsi="宋体" w:hint="eastAsia"/>
          <w:b/>
          <w:color w:val="FF0000"/>
          <w:szCs w:val="21"/>
        </w:rPr>
        <w:t xml:space="preserve"> </w:t>
      </w:r>
      <w:r>
        <w:rPr>
          <w:rFonts w:ascii="宋体" w:hAnsi="宋体"/>
          <w:b/>
          <w:color w:val="FF0000"/>
          <w:szCs w:val="21"/>
        </w:rPr>
        <w:t>==</w:t>
      </w:r>
      <w:r>
        <w:rPr>
          <w:rFonts w:ascii="宋体" w:hAnsi="宋体" w:hint="eastAsia"/>
          <w:b/>
          <w:color w:val="FF0000"/>
          <w:szCs w:val="21"/>
        </w:rPr>
        <w:t xml:space="preserve"> </w:t>
      </w:r>
      <w:r>
        <w:rPr>
          <w:rFonts w:ascii="宋体" w:hAnsi="宋体"/>
          <w:b/>
          <w:color w:val="FF0000"/>
          <w:szCs w:val="21"/>
        </w:rPr>
        <w:t>null)</w:t>
      </w:r>
    </w:p>
    <w:p w14:paraId="1CB85B16" w14:textId="77777777" w:rsidR="00E436D5" w:rsidRDefault="00E436D5" w:rsidP="00E436D5">
      <w:pPr>
        <w:rPr>
          <w:rFonts w:ascii="宋体" w:hAnsi="宋体"/>
          <w:b/>
          <w:color w:val="FF0000"/>
          <w:szCs w:val="21"/>
        </w:rPr>
      </w:pPr>
      <w:r>
        <w:rPr>
          <w:rFonts w:ascii="宋体" w:hAnsi="宋体"/>
          <w:b/>
          <w:color w:val="FF0000"/>
          <w:szCs w:val="21"/>
        </w:rPr>
        <w:tab/>
      </w:r>
      <w:r>
        <w:rPr>
          <w:rFonts w:ascii="宋体" w:hAnsi="宋体"/>
          <w:b/>
          <w:color w:val="FF0000"/>
          <w:szCs w:val="21"/>
        </w:rPr>
        <w:tab/>
      </w:r>
      <w:r>
        <w:rPr>
          <w:rFonts w:ascii="宋体" w:hAnsi="宋体"/>
          <w:b/>
          <w:color w:val="FF0000"/>
          <w:szCs w:val="21"/>
        </w:rPr>
        <w:tab/>
      </w:r>
      <w:r>
        <w:rPr>
          <w:rFonts w:ascii="宋体" w:hAnsi="宋体"/>
          <w:b/>
          <w:color w:val="FF0000"/>
          <w:szCs w:val="21"/>
        </w:rPr>
        <w:tab/>
      </w:r>
      <w:r>
        <w:rPr>
          <w:rFonts w:ascii="宋体" w:hAnsi="宋体"/>
          <w:b/>
          <w:color w:val="FF0000"/>
          <w:szCs w:val="21"/>
        </w:rPr>
        <w:tab/>
        <w:t xml:space="preserve">s = new </w:t>
      </w:r>
      <w:proofErr w:type="gramStart"/>
      <w:r>
        <w:rPr>
          <w:rFonts w:ascii="宋体" w:hAnsi="宋体"/>
          <w:b/>
          <w:color w:val="FF0000"/>
          <w:szCs w:val="21"/>
        </w:rPr>
        <w:t>Single(</w:t>
      </w:r>
      <w:proofErr w:type="gramEnd"/>
      <w:r>
        <w:rPr>
          <w:rFonts w:ascii="宋体" w:hAnsi="宋体"/>
          <w:b/>
          <w:color w:val="FF0000"/>
          <w:szCs w:val="21"/>
        </w:rPr>
        <w:t>);</w:t>
      </w:r>
    </w:p>
    <w:p w14:paraId="678B2B17" w14:textId="77777777" w:rsidR="00E436D5" w:rsidRDefault="00E436D5" w:rsidP="00E436D5">
      <w:pPr>
        <w:rPr>
          <w:rFonts w:ascii="宋体" w:hAnsi="宋体"/>
          <w:b/>
          <w:color w:val="FF0000"/>
          <w:szCs w:val="21"/>
        </w:rPr>
      </w:pPr>
      <w:r>
        <w:rPr>
          <w:rFonts w:ascii="宋体" w:hAnsi="宋体"/>
          <w:b/>
          <w:color w:val="FF0000"/>
          <w:szCs w:val="21"/>
        </w:rPr>
        <w:tab/>
      </w:r>
      <w:r>
        <w:rPr>
          <w:rFonts w:ascii="宋体" w:hAnsi="宋体"/>
          <w:b/>
          <w:color w:val="FF0000"/>
          <w:szCs w:val="21"/>
        </w:rPr>
        <w:tab/>
      </w:r>
      <w:r>
        <w:rPr>
          <w:rFonts w:ascii="宋体" w:hAnsi="宋体"/>
          <w:b/>
          <w:color w:val="FF0000"/>
          <w:szCs w:val="21"/>
        </w:rPr>
        <w:tab/>
        <w:t>}</w:t>
      </w:r>
    </w:p>
    <w:p w14:paraId="6100F1DD" w14:textId="77777777" w:rsidR="00E436D5" w:rsidRDefault="00E436D5" w:rsidP="00E436D5">
      <w:pPr>
        <w:rPr>
          <w:rFonts w:ascii="宋体" w:hAnsi="宋体"/>
          <w:b/>
          <w:color w:val="FF0000"/>
          <w:szCs w:val="21"/>
        </w:rPr>
      </w:pPr>
      <w:r>
        <w:rPr>
          <w:rFonts w:ascii="宋体" w:hAnsi="宋体"/>
          <w:b/>
          <w:color w:val="FF0000"/>
          <w:szCs w:val="21"/>
        </w:rPr>
        <w:tab/>
      </w:r>
      <w:r>
        <w:rPr>
          <w:rFonts w:ascii="宋体" w:hAnsi="宋体"/>
          <w:b/>
          <w:color w:val="FF0000"/>
          <w:szCs w:val="21"/>
        </w:rPr>
        <w:tab/>
        <w:t>}</w:t>
      </w:r>
    </w:p>
    <w:p w14:paraId="7C4B8353" w14:textId="77777777" w:rsidR="00E436D5" w:rsidRDefault="00E436D5" w:rsidP="00E436D5">
      <w:pPr>
        <w:rPr>
          <w:rFonts w:ascii="宋体" w:hAnsi="宋体"/>
          <w:szCs w:val="21"/>
        </w:rPr>
      </w:pPr>
      <w:r>
        <w:rPr>
          <w:rFonts w:ascii="宋体" w:hAnsi="宋体"/>
          <w:szCs w:val="21"/>
        </w:rPr>
        <w:tab/>
      </w:r>
      <w:r>
        <w:rPr>
          <w:rFonts w:ascii="宋体" w:hAnsi="宋体"/>
          <w:szCs w:val="21"/>
        </w:rPr>
        <w:tab/>
        <w:t>return s;</w:t>
      </w:r>
    </w:p>
    <w:p w14:paraId="77F9F166" w14:textId="77777777" w:rsidR="00E436D5" w:rsidRDefault="00E436D5" w:rsidP="00E436D5">
      <w:pPr>
        <w:rPr>
          <w:rFonts w:ascii="宋体" w:hAnsi="宋体"/>
          <w:szCs w:val="21"/>
        </w:rPr>
      </w:pPr>
      <w:r>
        <w:rPr>
          <w:rFonts w:ascii="宋体" w:hAnsi="宋体"/>
          <w:szCs w:val="21"/>
        </w:rPr>
        <w:tab/>
        <w:t>}</w:t>
      </w:r>
    </w:p>
    <w:p w14:paraId="4AAEC5C6" w14:textId="77777777" w:rsidR="00E436D5" w:rsidRDefault="00E436D5" w:rsidP="00E436D5">
      <w:pPr>
        <w:rPr>
          <w:rFonts w:ascii="宋体" w:hAnsi="宋体" w:hint="eastAsia"/>
          <w:szCs w:val="21"/>
        </w:rPr>
      </w:pPr>
      <w:r>
        <w:rPr>
          <w:rFonts w:ascii="宋体" w:hAnsi="宋体"/>
          <w:szCs w:val="21"/>
        </w:rPr>
        <w:t>}</w:t>
      </w:r>
    </w:p>
    <w:p w14:paraId="2DE6102D" w14:textId="77777777" w:rsidR="00E436D5" w:rsidRDefault="00E436D5" w:rsidP="00E436D5">
      <w:pPr>
        <w:rPr>
          <w:rFonts w:ascii="宋体" w:hAnsi="宋体"/>
          <w:szCs w:val="21"/>
        </w:rPr>
      </w:pPr>
      <w:r>
        <w:rPr>
          <w:rFonts w:ascii="宋体" w:hAnsi="宋体" w:hint="eastAsia"/>
          <w:szCs w:val="21"/>
        </w:rPr>
        <w:t>---------------------------------------------------------</w:t>
      </w:r>
    </w:p>
    <w:p w14:paraId="6E07609E" w14:textId="77777777" w:rsidR="00E436D5" w:rsidRDefault="00E436D5" w:rsidP="00E436D5">
      <w:pPr>
        <w:rPr>
          <w:rFonts w:ascii="宋体" w:hAnsi="宋体" w:hint="eastAsia"/>
          <w:color w:val="FF0000"/>
          <w:szCs w:val="21"/>
        </w:rPr>
      </w:pPr>
      <w:r>
        <w:rPr>
          <w:rFonts w:ascii="宋体" w:hAnsi="宋体" w:hint="eastAsia"/>
          <w:b/>
          <w:color w:val="FF0000"/>
          <w:szCs w:val="21"/>
        </w:rPr>
        <w:lastRenderedPageBreak/>
        <w:t>同步死锁</w:t>
      </w:r>
      <w:r>
        <w:rPr>
          <w:rFonts w:ascii="宋体" w:hAnsi="宋体" w:hint="eastAsia"/>
          <w:color w:val="FF0000"/>
          <w:szCs w:val="21"/>
        </w:rPr>
        <w:t>：</w:t>
      </w:r>
      <w:r>
        <w:rPr>
          <w:rFonts w:ascii="宋体" w:hAnsi="宋体" w:hint="eastAsia"/>
          <w:szCs w:val="21"/>
        </w:rPr>
        <w:t>通常只要将同步进行嵌套，就可以看到现象。同步函数中有同步代码块，同步代码块中还有同步函数。</w:t>
      </w:r>
    </w:p>
    <w:p w14:paraId="2C12782C" w14:textId="77777777" w:rsidR="00E436D5" w:rsidRDefault="00E436D5" w:rsidP="00E436D5">
      <w:pPr>
        <w:rPr>
          <w:rFonts w:ascii="宋体" w:hAnsi="宋体" w:hint="eastAsia"/>
          <w:b/>
          <w:szCs w:val="21"/>
        </w:rPr>
      </w:pPr>
    </w:p>
    <w:p w14:paraId="5B9903AE" w14:textId="77777777" w:rsidR="00E436D5" w:rsidRDefault="00E436D5" w:rsidP="00E436D5">
      <w:pPr>
        <w:rPr>
          <w:rFonts w:ascii="宋体" w:hAnsi="宋体"/>
          <w:color w:val="FF0000"/>
          <w:szCs w:val="21"/>
        </w:rPr>
      </w:pPr>
      <w:r>
        <w:rPr>
          <w:rFonts w:ascii="宋体" w:hAnsi="宋体" w:hint="eastAsia"/>
          <w:b/>
          <w:color w:val="FF0000"/>
          <w:szCs w:val="21"/>
        </w:rPr>
        <w:t>线程间通信</w:t>
      </w:r>
      <w:r>
        <w:rPr>
          <w:rFonts w:ascii="宋体" w:hAnsi="宋体" w:hint="eastAsia"/>
          <w:color w:val="FF0000"/>
          <w:szCs w:val="21"/>
        </w:rPr>
        <w:t>：</w:t>
      </w:r>
      <w:r>
        <w:rPr>
          <w:rFonts w:ascii="宋体" w:hAnsi="宋体" w:hint="eastAsia"/>
          <w:szCs w:val="21"/>
        </w:rPr>
        <w:t>思路：多个线程在操作同一个资源，但是操作的动作却不一样。</w:t>
      </w:r>
    </w:p>
    <w:p w14:paraId="182EFFEF" w14:textId="77777777" w:rsidR="00E436D5" w:rsidRDefault="00E436D5" w:rsidP="00E436D5">
      <w:pPr>
        <w:ind w:leftChars="100" w:left="240"/>
        <w:rPr>
          <w:rFonts w:ascii="宋体" w:hAnsi="宋体" w:hint="eastAsia"/>
          <w:szCs w:val="21"/>
        </w:rPr>
      </w:pPr>
      <w:r>
        <w:rPr>
          <w:rFonts w:ascii="宋体" w:hAnsi="宋体" w:hint="eastAsia"/>
          <w:szCs w:val="21"/>
        </w:rPr>
        <w:t>1</w:t>
      </w:r>
      <w:r>
        <w:rPr>
          <w:rFonts w:ascii="宋体" w:hAnsi="宋体" w:hint="eastAsia"/>
          <w:szCs w:val="21"/>
        </w:rPr>
        <w:t>：将资源封装成对象。</w:t>
      </w:r>
    </w:p>
    <w:p w14:paraId="5E1D1F82" w14:textId="77777777" w:rsidR="00E436D5" w:rsidRDefault="00E436D5" w:rsidP="00E436D5">
      <w:pPr>
        <w:ind w:leftChars="100" w:left="240"/>
        <w:rPr>
          <w:rFonts w:ascii="宋体" w:hAnsi="宋体" w:hint="eastAsia"/>
          <w:szCs w:val="21"/>
        </w:rPr>
      </w:pPr>
      <w:r>
        <w:rPr>
          <w:rFonts w:ascii="宋体" w:hAnsi="宋体" w:hint="eastAsia"/>
          <w:szCs w:val="21"/>
        </w:rPr>
        <w:t>2</w:t>
      </w:r>
      <w:r>
        <w:rPr>
          <w:rFonts w:ascii="宋体" w:hAnsi="宋体" w:hint="eastAsia"/>
          <w:szCs w:val="21"/>
        </w:rPr>
        <w:t>：将线程执行的任务</w:t>
      </w:r>
      <w:r>
        <w:rPr>
          <w:rFonts w:ascii="宋体" w:hAnsi="宋体" w:hint="eastAsia"/>
          <w:szCs w:val="21"/>
        </w:rPr>
        <w:t>(</w:t>
      </w:r>
      <w:r>
        <w:rPr>
          <w:rFonts w:ascii="宋体" w:hAnsi="宋体" w:hint="eastAsia"/>
          <w:szCs w:val="21"/>
        </w:rPr>
        <w:t>任务其实就是</w:t>
      </w:r>
      <w:r>
        <w:rPr>
          <w:rFonts w:ascii="宋体" w:hAnsi="宋体" w:hint="eastAsia"/>
          <w:szCs w:val="21"/>
        </w:rPr>
        <w:t>run</w:t>
      </w:r>
      <w:r>
        <w:rPr>
          <w:rFonts w:ascii="宋体" w:hAnsi="宋体" w:hint="eastAsia"/>
          <w:szCs w:val="21"/>
        </w:rPr>
        <w:t>方法。</w:t>
      </w:r>
      <w:r>
        <w:rPr>
          <w:rFonts w:ascii="宋体" w:hAnsi="宋体" w:hint="eastAsia"/>
          <w:szCs w:val="21"/>
        </w:rPr>
        <w:t>)</w:t>
      </w:r>
      <w:r>
        <w:rPr>
          <w:rFonts w:ascii="宋体" w:hAnsi="宋体" w:hint="eastAsia"/>
          <w:szCs w:val="21"/>
        </w:rPr>
        <w:t>也封装成对象。</w:t>
      </w:r>
    </w:p>
    <w:p w14:paraId="1E4E9419" w14:textId="77777777" w:rsidR="00E436D5" w:rsidRDefault="00E436D5" w:rsidP="00E436D5">
      <w:pPr>
        <w:rPr>
          <w:rFonts w:ascii="宋体" w:hAnsi="宋体" w:hint="eastAsia"/>
          <w:szCs w:val="21"/>
        </w:rPr>
      </w:pPr>
    </w:p>
    <w:p w14:paraId="47943CB4" w14:textId="77777777" w:rsidR="00E436D5" w:rsidRDefault="00E436D5" w:rsidP="00E436D5">
      <w:pPr>
        <w:rPr>
          <w:rFonts w:ascii="宋体" w:hAnsi="宋体" w:hint="eastAsia"/>
          <w:b/>
          <w:color w:val="FF0000"/>
          <w:szCs w:val="21"/>
        </w:rPr>
      </w:pPr>
      <w:r>
        <w:rPr>
          <w:rFonts w:ascii="宋体" w:hAnsi="宋体" w:hint="eastAsia"/>
          <w:b/>
          <w:color w:val="FF0000"/>
          <w:szCs w:val="21"/>
        </w:rPr>
        <w:t>等待唤醒机制：</w:t>
      </w:r>
      <w:r>
        <w:rPr>
          <w:rFonts w:ascii="宋体" w:hAnsi="宋体" w:hint="eastAsia"/>
          <w:szCs w:val="21"/>
        </w:rPr>
        <w:t>涉及的方法：</w:t>
      </w:r>
    </w:p>
    <w:p w14:paraId="1CE99305" w14:textId="77777777" w:rsidR="00E436D5" w:rsidRDefault="00E436D5" w:rsidP="00E436D5">
      <w:pPr>
        <w:ind w:leftChars="100" w:left="240" w:firstLineChars="100" w:firstLine="240"/>
        <w:rPr>
          <w:rFonts w:ascii="宋体" w:hAnsi="宋体" w:hint="eastAsia"/>
          <w:szCs w:val="21"/>
        </w:rPr>
      </w:pPr>
      <w:r>
        <w:rPr>
          <w:rFonts w:ascii="宋体" w:hAnsi="宋体" w:hint="eastAsia"/>
          <w:b/>
          <w:color w:val="FF0000"/>
          <w:szCs w:val="21"/>
        </w:rPr>
        <w:t>wait:</w:t>
      </w:r>
      <w:r>
        <w:rPr>
          <w:rFonts w:ascii="宋体" w:hAnsi="宋体" w:hint="eastAsia"/>
          <w:szCs w:val="21"/>
        </w:rPr>
        <w:t>将同步中的线程处于冻结状态。释放了执行权，释放了资格。同时将线程对象存储到线程池中。</w:t>
      </w:r>
    </w:p>
    <w:p w14:paraId="47B9E12F" w14:textId="77777777" w:rsidR="00E436D5" w:rsidRDefault="00E436D5" w:rsidP="00E436D5">
      <w:pPr>
        <w:ind w:leftChars="100" w:left="240" w:firstLineChars="100" w:firstLine="240"/>
        <w:rPr>
          <w:rFonts w:ascii="宋体" w:hAnsi="宋体" w:hint="eastAsia"/>
          <w:szCs w:val="21"/>
        </w:rPr>
      </w:pPr>
      <w:r>
        <w:rPr>
          <w:rFonts w:ascii="宋体" w:hAnsi="宋体" w:hint="eastAsia"/>
          <w:b/>
          <w:color w:val="FF0000"/>
          <w:szCs w:val="21"/>
        </w:rPr>
        <w:t>notify</w:t>
      </w:r>
      <w:r>
        <w:rPr>
          <w:rFonts w:ascii="宋体" w:hAnsi="宋体" w:hint="eastAsia"/>
          <w:b/>
          <w:color w:val="FF0000"/>
          <w:szCs w:val="21"/>
        </w:rPr>
        <w:t>：</w:t>
      </w:r>
      <w:r>
        <w:rPr>
          <w:rFonts w:ascii="宋体" w:hAnsi="宋体" w:hint="eastAsia"/>
          <w:szCs w:val="21"/>
        </w:rPr>
        <w:t>唤醒线程池中某一个等待线程。</w:t>
      </w:r>
    </w:p>
    <w:p w14:paraId="4100B505" w14:textId="77777777" w:rsidR="00E436D5" w:rsidRDefault="00E436D5" w:rsidP="00E436D5">
      <w:pPr>
        <w:ind w:leftChars="100" w:left="240" w:firstLineChars="100" w:firstLine="240"/>
        <w:rPr>
          <w:rFonts w:ascii="宋体" w:hAnsi="宋体" w:hint="eastAsia"/>
          <w:szCs w:val="21"/>
        </w:rPr>
      </w:pPr>
      <w:r>
        <w:rPr>
          <w:rFonts w:ascii="宋体" w:hAnsi="宋体" w:hint="eastAsia"/>
          <w:b/>
          <w:color w:val="FF0000"/>
          <w:szCs w:val="21"/>
        </w:rPr>
        <w:t>notifyAll:</w:t>
      </w:r>
      <w:r>
        <w:rPr>
          <w:rFonts w:ascii="宋体" w:hAnsi="宋体" w:hint="eastAsia"/>
          <w:szCs w:val="21"/>
        </w:rPr>
        <w:t>唤醒的是线程池中的所有线程。</w:t>
      </w:r>
    </w:p>
    <w:p w14:paraId="532D5EB3" w14:textId="77777777" w:rsidR="00E436D5" w:rsidRDefault="00E436D5" w:rsidP="00E436D5">
      <w:pPr>
        <w:rPr>
          <w:rFonts w:ascii="宋体" w:hAnsi="宋体"/>
          <w:szCs w:val="21"/>
        </w:rPr>
      </w:pPr>
    </w:p>
    <w:p w14:paraId="0E96E9B9" w14:textId="77777777" w:rsidR="00E436D5" w:rsidRDefault="00E436D5" w:rsidP="00E436D5">
      <w:pPr>
        <w:rPr>
          <w:rFonts w:ascii="宋体" w:hAnsi="宋体" w:hint="eastAsia"/>
          <w:szCs w:val="21"/>
        </w:rPr>
      </w:pPr>
      <w:r>
        <w:rPr>
          <w:rFonts w:ascii="宋体" w:hAnsi="宋体" w:hint="eastAsia"/>
          <w:szCs w:val="21"/>
        </w:rPr>
        <w:t>注意：</w:t>
      </w:r>
    </w:p>
    <w:p w14:paraId="4E9118E0" w14:textId="77777777" w:rsidR="00E436D5" w:rsidRDefault="00E436D5" w:rsidP="00E436D5">
      <w:pPr>
        <w:ind w:firstLineChars="200" w:firstLine="480"/>
        <w:rPr>
          <w:rFonts w:ascii="宋体" w:hAnsi="宋体" w:hint="eastAsia"/>
          <w:szCs w:val="21"/>
        </w:rPr>
      </w:pPr>
      <w:r>
        <w:rPr>
          <w:rFonts w:ascii="宋体" w:hAnsi="宋体" w:hint="eastAsia"/>
          <w:szCs w:val="21"/>
        </w:rPr>
        <w:t>1</w:t>
      </w:r>
      <w:r>
        <w:rPr>
          <w:rFonts w:ascii="宋体" w:hAnsi="宋体" w:hint="eastAsia"/>
          <w:szCs w:val="21"/>
        </w:rPr>
        <w:t>：这些方法都需要定义在同步中。</w:t>
      </w:r>
      <w:r>
        <w:rPr>
          <w:rFonts w:ascii="宋体" w:hAnsi="宋体" w:hint="eastAsia"/>
          <w:szCs w:val="21"/>
        </w:rPr>
        <w:t xml:space="preserve"> </w:t>
      </w:r>
    </w:p>
    <w:p w14:paraId="2F742BD5" w14:textId="77777777" w:rsidR="00E436D5" w:rsidRDefault="00E436D5" w:rsidP="00E436D5">
      <w:pPr>
        <w:ind w:firstLineChars="200" w:firstLine="480"/>
        <w:rPr>
          <w:rFonts w:ascii="宋体" w:hAnsi="宋体" w:hint="eastAsia"/>
          <w:szCs w:val="21"/>
        </w:rPr>
      </w:pPr>
      <w:r>
        <w:rPr>
          <w:rFonts w:ascii="宋体" w:hAnsi="宋体" w:hint="eastAsia"/>
          <w:szCs w:val="21"/>
        </w:rPr>
        <w:t>2</w:t>
      </w:r>
      <w:r>
        <w:rPr>
          <w:rFonts w:ascii="宋体" w:hAnsi="宋体" w:hint="eastAsia"/>
          <w:szCs w:val="21"/>
        </w:rPr>
        <w:t>：因为这些方法必须要标示所属的锁。</w:t>
      </w:r>
    </w:p>
    <w:p w14:paraId="16C257C8" w14:textId="77777777" w:rsidR="00E436D5" w:rsidRDefault="00E436D5" w:rsidP="00E436D5">
      <w:pPr>
        <w:rPr>
          <w:rFonts w:ascii="宋体" w:hAnsi="宋体" w:hint="eastAsia"/>
          <w:szCs w:val="21"/>
        </w:rPr>
      </w:pPr>
      <w:r>
        <w:rPr>
          <w:rFonts w:ascii="宋体" w:hAnsi="宋体" w:hint="eastAsia"/>
          <w:szCs w:val="21"/>
        </w:rPr>
        <w:tab/>
      </w:r>
      <w:r>
        <w:rPr>
          <w:rFonts w:ascii="宋体" w:hAnsi="宋体" w:hint="eastAsia"/>
          <w:szCs w:val="21"/>
        </w:rPr>
        <w:t>你要知道</w:t>
      </w:r>
      <w:r>
        <w:rPr>
          <w:rFonts w:ascii="宋体" w:hAnsi="宋体" w:hint="eastAsia"/>
          <w:szCs w:val="21"/>
        </w:rPr>
        <w:t xml:space="preserve"> A</w:t>
      </w:r>
      <w:r>
        <w:rPr>
          <w:rFonts w:ascii="宋体" w:hAnsi="宋体" w:hint="eastAsia"/>
          <w:szCs w:val="21"/>
        </w:rPr>
        <w:t>锁上的线程被</w:t>
      </w:r>
      <w:r>
        <w:rPr>
          <w:rFonts w:ascii="宋体" w:hAnsi="宋体" w:hint="eastAsia"/>
          <w:szCs w:val="21"/>
        </w:rPr>
        <w:t>wait</w:t>
      </w:r>
      <w:r>
        <w:rPr>
          <w:rFonts w:ascii="宋体" w:hAnsi="宋体" w:hint="eastAsia"/>
          <w:szCs w:val="21"/>
        </w:rPr>
        <w:t>了</w:t>
      </w:r>
      <w:r>
        <w:rPr>
          <w:rFonts w:ascii="宋体" w:hAnsi="宋体" w:hint="eastAsia"/>
          <w:szCs w:val="21"/>
        </w:rPr>
        <w:t>,</w:t>
      </w:r>
      <w:r>
        <w:rPr>
          <w:rFonts w:ascii="宋体" w:hAnsi="宋体" w:hint="eastAsia"/>
          <w:szCs w:val="21"/>
        </w:rPr>
        <w:t>那这个线程就相当于处于</w:t>
      </w:r>
      <w:r>
        <w:rPr>
          <w:rFonts w:ascii="宋体" w:hAnsi="宋体" w:hint="eastAsia"/>
          <w:szCs w:val="21"/>
        </w:rPr>
        <w:t>A</w:t>
      </w:r>
      <w:r>
        <w:rPr>
          <w:rFonts w:ascii="宋体" w:hAnsi="宋体" w:hint="eastAsia"/>
          <w:szCs w:val="21"/>
        </w:rPr>
        <w:t>锁的线程池中，只能</w:t>
      </w:r>
      <w:r>
        <w:rPr>
          <w:rFonts w:ascii="宋体" w:hAnsi="宋体" w:hint="eastAsia"/>
          <w:szCs w:val="21"/>
        </w:rPr>
        <w:t>A</w:t>
      </w:r>
      <w:r>
        <w:rPr>
          <w:rFonts w:ascii="宋体" w:hAnsi="宋体" w:hint="eastAsia"/>
          <w:szCs w:val="21"/>
        </w:rPr>
        <w:t>锁的</w:t>
      </w:r>
      <w:r>
        <w:rPr>
          <w:rFonts w:ascii="宋体" w:hAnsi="宋体" w:hint="eastAsia"/>
          <w:szCs w:val="21"/>
        </w:rPr>
        <w:t>notify</w:t>
      </w:r>
      <w:r>
        <w:rPr>
          <w:rFonts w:ascii="宋体" w:hAnsi="宋体" w:hint="eastAsia"/>
          <w:szCs w:val="21"/>
        </w:rPr>
        <w:t>唤醒。</w:t>
      </w:r>
    </w:p>
    <w:p w14:paraId="38AE5F7C" w14:textId="77777777" w:rsidR="00E436D5" w:rsidRDefault="00E436D5" w:rsidP="00E436D5">
      <w:pPr>
        <w:ind w:firstLineChars="200" w:firstLine="480"/>
        <w:rPr>
          <w:rFonts w:ascii="宋体" w:hAnsi="宋体" w:hint="eastAsia"/>
          <w:szCs w:val="21"/>
        </w:rPr>
      </w:pPr>
      <w:r>
        <w:rPr>
          <w:rFonts w:ascii="宋体" w:hAnsi="宋体" w:hint="eastAsia"/>
          <w:szCs w:val="21"/>
        </w:rPr>
        <w:t>3</w:t>
      </w:r>
      <w:r>
        <w:rPr>
          <w:rFonts w:ascii="宋体" w:hAnsi="宋体" w:hint="eastAsia"/>
          <w:szCs w:val="21"/>
        </w:rPr>
        <w:t>：这三个方法都定义在</w:t>
      </w:r>
      <w:r>
        <w:rPr>
          <w:rFonts w:ascii="宋体" w:hAnsi="宋体" w:hint="eastAsia"/>
          <w:szCs w:val="21"/>
        </w:rPr>
        <w:t>Object</w:t>
      </w:r>
      <w:r>
        <w:rPr>
          <w:rFonts w:ascii="宋体" w:hAnsi="宋体" w:hint="eastAsia"/>
          <w:szCs w:val="21"/>
        </w:rPr>
        <w:t>类中。为什么操作线程的方法定义在</w:t>
      </w:r>
      <w:r>
        <w:rPr>
          <w:rFonts w:ascii="宋体" w:hAnsi="宋体" w:hint="eastAsia"/>
          <w:szCs w:val="21"/>
        </w:rPr>
        <w:t>Object</w:t>
      </w:r>
      <w:r>
        <w:rPr>
          <w:rFonts w:ascii="宋体" w:hAnsi="宋体" w:hint="eastAsia"/>
          <w:szCs w:val="21"/>
        </w:rPr>
        <w:t>类中？</w:t>
      </w:r>
    </w:p>
    <w:p w14:paraId="1491EAFF" w14:textId="77777777" w:rsidR="00E436D5" w:rsidRDefault="00E436D5" w:rsidP="00E436D5">
      <w:pPr>
        <w:rPr>
          <w:rFonts w:ascii="宋体" w:hAnsi="宋体" w:hint="eastAsia"/>
          <w:szCs w:val="21"/>
        </w:rPr>
      </w:pPr>
      <w:r>
        <w:rPr>
          <w:rFonts w:ascii="宋体" w:hAnsi="宋体" w:hint="eastAsia"/>
          <w:szCs w:val="21"/>
        </w:rPr>
        <w:lastRenderedPageBreak/>
        <w:tab/>
      </w:r>
      <w:r>
        <w:rPr>
          <w:rFonts w:ascii="宋体" w:hAnsi="宋体" w:hint="eastAsia"/>
          <w:szCs w:val="21"/>
        </w:rPr>
        <w:t>因为这三个方法都需要定义同步内，并标示所属的同步锁，既然被锁调用，而锁又可以是任意对象，那么能被任意对象调用的方法一定定义在</w:t>
      </w:r>
      <w:r>
        <w:rPr>
          <w:rFonts w:ascii="宋体" w:hAnsi="宋体" w:hint="eastAsia"/>
          <w:szCs w:val="21"/>
        </w:rPr>
        <w:t>Object</w:t>
      </w:r>
      <w:r>
        <w:rPr>
          <w:rFonts w:ascii="宋体" w:hAnsi="宋体" w:hint="eastAsia"/>
          <w:szCs w:val="21"/>
        </w:rPr>
        <w:t>类中。</w:t>
      </w:r>
    </w:p>
    <w:p w14:paraId="3CF0EF09" w14:textId="77777777" w:rsidR="00E436D5" w:rsidRDefault="00E436D5" w:rsidP="00E436D5">
      <w:pPr>
        <w:rPr>
          <w:rFonts w:ascii="宋体" w:hAnsi="宋体" w:hint="eastAsia"/>
          <w:szCs w:val="21"/>
        </w:rPr>
      </w:pPr>
    </w:p>
    <w:p w14:paraId="020F012B" w14:textId="77777777" w:rsidR="00E436D5" w:rsidRDefault="00E436D5" w:rsidP="00E436D5">
      <w:pPr>
        <w:rPr>
          <w:rFonts w:ascii="宋体" w:hAnsi="宋体" w:hint="eastAsia"/>
          <w:szCs w:val="21"/>
        </w:rPr>
      </w:pPr>
      <w:r>
        <w:rPr>
          <w:rFonts w:ascii="宋体" w:hAnsi="宋体" w:hint="eastAsia"/>
          <w:b/>
          <w:color w:val="FF0000"/>
          <w:szCs w:val="21"/>
        </w:rPr>
        <w:t>wait</w:t>
      </w:r>
      <w:r>
        <w:rPr>
          <w:rFonts w:ascii="宋体" w:hAnsi="宋体" w:hint="eastAsia"/>
          <w:b/>
          <w:color w:val="FF0000"/>
          <w:szCs w:val="21"/>
        </w:rPr>
        <w:t>和</w:t>
      </w:r>
      <w:r>
        <w:rPr>
          <w:rFonts w:ascii="宋体" w:hAnsi="宋体" w:hint="eastAsia"/>
          <w:b/>
          <w:color w:val="FF0000"/>
          <w:szCs w:val="21"/>
        </w:rPr>
        <w:t>sleep</w:t>
      </w:r>
      <w:r>
        <w:rPr>
          <w:rFonts w:ascii="宋体" w:hAnsi="宋体" w:hint="eastAsia"/>
          <w:b/>
          <w:color w:val="FF0000"/>
          <w:szCs w:val="21"/>
        </w:rPr>
        <w:t>区别：</w:t>
      </w:r>
      <w:r>
        <w:rPr>
          <w:rFonts w:ascii="宋体" w:hAnsi="宋体" w:hint="eastAsia"/>
          <w:szCs w:val="21"/>
        </w:rPr>
        <w:t xml:space="preserve"> </w:t>
      </w:r>
      <w:r>
        <w:rPr>
          <w:rFonts w:ascii="宋体" w:hAnsi="宋体" w:hint="eastAsia"/>
          <w:szCs w:val="21"/>
        </w:rPr>
        <w:t>分析这两个方法：从执行权和锁上来分析：</w:t>
      </w:r>
    </w:p>
    <w:p w14:paraId="14AC7A62" w14:textId="77777777" w:rsidR="00E436D5" w:rsidRDefault="00E436D5" w:rsidP="00E436D5">
      <w:pPr>
        <w:ind w:leftChars="100" w:left="240" w:firstLineChars="100" w:firstLine="240"/>
        <w:rPr>
          <w:rFonts w:ascii="宋体" w:hAnsi="宋体" w:hint="eastAsia"/>
          <w:szCs w:val="21"/>
        </w:rPr>
      </w:pPr>
      <w:r>
        <w:rPr>
          <w:rFonts w:ascii="宋体" w:hAnsi="宋体" w:hint="eastAsia"/>
          <w:szCs w:val="21"/>
        </w:rPr>
        <w:t>wait</w:t>
      </w:r>
      <w:r>
        <w:rPr>
          <w:rFonts w:ascii="宋体" w:hAnsi="宋体" w:hint="eastAsia"/>
          <w:szCs w:val="21"/>
        </w:rPr>
        <w:t>：可以指定时间也可以不指定时间。不指定时间，只能由对应的</w:t>
      </w:r>
      <w:r>
        <w:rPr>
          <w:rFonts w:ascii="宋体" w:hAnsi="宋体" w:hint="eastAsia"/>
          <w:szCs w:val="21"/>
        </w:rPr>
        <w:t>notify</w:t>
      </w:r>
      <w:r>
        <w:rPr>
          <w:rFonts w:ascii="宋体" w:hAnsi="宋体" w:hint="eastAsia"/>
          <w:szCs w:val="21"/>
        </w:rPr>
        <w:t>或者</w:t>
      </w:r>
      <w:r>
        <w:rPr>
          <w:rFonts w:ascii="宋体" w:hAnsi="宋体" w:hint="eastAsia"/>
          <w:szCs w:val="21"/>
        </w:rPr>
        <w:t>notifyAll</w:t>
      </w:r>
      <w:r>
        <w:rPr>
          <w:rFonts w:ascii="宋体" w:hAnsi="宋体" w:hint="eastAsia"/>
          <w:szCs w:val="21"/>
        </w:rPr>
        <w:t>来唤醒。</w:t>
      </w:r>
    </w:p>
    <w:p w14:paraId="37DFB814" w14:textId="77777777" w:rsidR="00E436D5" w:rsidRDefault="00E436D5" w:rsidP="00E436D5">
      <w:pPr>
        <w:ind w:leftChars="100" w:left="240" w:firstLineChars="100" w:firstLine="240"/>
        <w:rPr>
          <w:rFonts w:ascii="宋体" w:hAnsi="宋体" w:hint="eastAsia"/>
          <w:szCs w:val="21"/>
        </w:rPr>
      </w:pPr>
      <w:r>
        <w:rPr>
          <w:rFonts w:ascii="宋体" w:hAnsi="宋体" w:hint="eastAsia"/>
          <w:szCs w:val="21"/>
        </w:rPr>
        <w:t>sleep</w:t>
      </w:r>
      <w:r>
        <w:rPr>
          <w:rFonts w:ascii="宋体" w:hAnsi="宋体" w:hint="eastAsia"/>
          <w:szCs w:val="21"/>
        </w:rPr>
        <w:t>：必须指定时间，时间到自动从冻结状态转成运行状态</w:t>
      </w:r>
      <w:r>
        <w:rPr>
          <w:rFonts w:ascii="宋体" w:hAnsi="宋体" w:hint="eastAsia"/>
          <w:szCs w:val="21"/>
        </w:rPr>
        <w:t>(</w:t>
      </w:r>
      <w:r>
        <w:rPr>
          <w:rFonts w:ascii="宋体" w:hAnsi="宋体" w:hint="eastAsia"/>
          <w:szCs w:val="21"/>
        </w:rPr>
        <w:t>临时阻塞状态</w:t>
      </w:r>
      <w:r>
        <w:rPr>
          <w:rFonts w:ascii="宋体" w:hAnsi="宋体" w:hint="eastAsia"/>
          <w:szCs w:val="21"/>
        </w:rPr>
        <w:t>)</w:t>
      </w:r>
      <w:r>
        <w:rPr>
          <w:rFonts w:ascii="宋体" w:hAnsi="宋体" w:hint="eastAsia"/>
          <w:szCs w:val="21"/>
        </w:rPr>
        <w:t>。</w:t>
      </w:r>
    </w:p>
    <w:p w14:paraId="1CA5A3C5" w14:textId="77777777" w:rsidR="00E436D5" w:rsidRDefault="00E436D5" w:rsidP="00E436D5">
      <w:pPr>
        <w:ind w:leftChars="100" w:left="240" w:firstLineChars="100" w:firstLine="240"/>
        <w:rPr>
          <w:rFonts w:ascii="宋体" w:hAnsi="宋体" w:hint="eastAsia"/>
          <w:b/>
          <w:szCs w:val="21"/>
        </w:rPr>
      </w:pPr>
      <w:r>
        <w:rPr>
          <w:rFonts w:ascii="宋体" w:hAnsi="宋体" w:hint="eastAsia"/>
          <w:b/>
          <w:szCs w:val="21"/>
        </w:rPr>
        <w:t>wait</w:t>
      </w:r>
      <w:r>
        <w:rPr>
          <w:rFonts w:ascii="宋体" w:hAnsi="宋体" w:hint="eastAsia"/>
          <w:b/>
          <w:szCs w:val="21"/>
        </w:rPr>
        <w:t>：线程会释放执行权，而且线程会释放锁。</w:t>
      </w:r>
    </w:p>
    <w:p w14:paraId="19888181" w14:textId="77777777" w:rsidR="00E436D5" w:rsidRDefault="00E436D5" w:rsidP="00E436D5">
      <w:pPr>
        <w:ind w:leftChars="100" w:left="240" w:firstLineChars="100" w:firstLine="240"/>
        <w:rPr>
          <w:rFonts w:ascii="宋体" w:hAnsi="宋体" w:hint="eastAsia"/>
          <w:b/>
          <w:szCs w:val="21"/>
        </w:rPr>
      </w:pPr>
      <w:r>
        <w:rPr>
          <w:rFonts w:ascii="宋体" w:hAnsi="宋体"/>
          <w:b/>
          <w:szCs w:val="21"/>
        </w:rPr>
        <w:t>S</w:t>
      </w:r>
      <w:r>
        <w:rPr>
          <w:rFonts w:ascii="宋体" w:hAnsi="宋体" w:hint="eastAsia"/>
          <w:b/>
          <w:szCs w:val="21"/>
        </w:rPr>
        <w:t>leep</w:t>
      </w:r>
      <w:r>
        <w:rPr>
          <w:rFonts w:ascii="宋体" w:hAnsi="宋体" w:hint="eastAsia"/>
          <w:b/>
          <w:szCs w:val="21"/>
        </w:rPr>
        <w:t>：线程会释放执行权，但不是不释放锁。</w:t>
      </w:r>
    </w:p>
    <w:p w14:paraId="24DCE989" w14:textId="77777777" w:rsidR="00E436D5" w:rsidRDefault="00E436D5" w:rsidP="00E436D5">
      <w:pPr>
        <w:rPr>
          <w:rFonts w:ascii="宋体" w:hAnsi="宋体" w:hint="eastAsia"/>
          <w:szCs w:val="21"/>
        </w:rPr>
      </w:pPr>
    </w:p>
    <w:p w14:paraId="49F80509" w14:textId="77777777" w:rsidR="00E436D5" w:rsidRDefault="00E436D5" w:rsidP="00E436D5">
      <w:pPr>
        <w:rPr>
          <w:rFonts w:ascii="宋体" w:hAnsi="宋体" w:hint="eastAsia"/>
          <w:szCs w:val="21"/>
        </w:rPr>
      </w:pPr>
      <w:r>
        <w:rPr>
          <w:rFonts w:ascii="宋体" w:hAnsi="宋体" w:hint="eastAsia"/>
          <w:b/>
          <w:color w:val="FF0000"/>
          <w:szCs w:val="21"/>
        </w:rPr>
        <w:t>线程的停止</w:t>
      </w:r>
      <w:r>
        <w:rPr>
          <w:rFonts w:ascii="宋体" w:hAnsi="宋体" w:hint="eastAsia"/>
          <w:szCs w:val="21"/>
        </w:rPr>
        <w:t>：通过</w:t>
      </w:r>
      <w:r>
        <w:rPr>
          <w:rFonts w:ascii="宋体" w:hAnsi="宋体" w:hint="eastAsia"/>
          <w:szCs w:val="21"/>
        </w:rPr>
        <w:t>stop</w:t>
      </w:r>
      <w:r>
        <w:rPr>
          <w:rFonts w:ascii="宋体" w:hAnsi="宋体" w:hint="eastAsia"/>
          <w:szCs w:val="21"/>
        </w:rPr>
        <w:t>方法就可以停止线程。但是这个方式过时了。</w:t>
      </w:r>
    </w:p>
    <w:p w14:paraId="4AE6030F" w14:textId="77777777" w:rsidR="00E436D5" w:rsidRDefault="00E436D5" w:rsidP="00E436D5">
      <w:pPr>
        <w:ind w:firstLineChars="200" w:firstLine="480"/>
        <w:rPr>
          <w:rFonts w:ascii="宋体" w:hAnsi="宋体" w:hint="eastAsia"/>
          <w:szCs w:val="21"/>
        </w:rPr>
      </w:pPr>
      <w:r>
        <w:rPr>
          <w:rFonts w:ascii="宋体" w:hAnsi="宋体" w:hint="eastAsia"/>
          <w:szCs w:val="21"/>
        </w:rPr>
        <w:t>停止线程：原理就是：让线程运行的代码结束，也就是结束</w:t>
      </w:r>
      <w:r>
        <w:rPr>
          <w:rFonts w:ascii="宋体" w:hAnsi="宋体" w:hint="eastAsia"/>
          <w:szCs w:val="21"/>
        </w:rPr>
        <w:t>run</w:t>
      </w:r>
      <w:r>
        <w:rPr>
          <w:rFonts w:ascii="宋体" w:hAnsi="宋体" w:hint="eastAsia"/>
          <w:szCs w:val="21"/>
        </w:rPr>
        <w:t>方法。</w:t>
      </w:r>
    </w:p>
    <w:p w14:paraId="751039A7" w14:textId="77777777" w:rsidR="00E436D5" w:rsidRDefault="00E436D5" w:rsidP="00E436D5">
      <w:pPr>
        <w:ind w:firstLineChars="200" w:firstLine="480"/>
        <w:rPr>
          <w:rFonts w:ascii="宋体" w:hAnsi="宋体" w:hint="eastAsia"/>
          <w:szCs w:val="21"/>
        </w:rPr>
      </w:pPr>
      <w:r>
        <w:rPr>
          <w:rFonts w:ascii="宋体" w:hAnsi="宋体" w:hint="eastAsia"/>
          <w:szCs w:val="21"/>
        </w:rPr>
        <w:t>怎么结束</w:t>
      </w:r>
      <w:r>
        <w:rPr>
          <w:rFonts w:ascii="宋体" w:hAnsi="宋体" w:hint="eastAsia"/>
          <w:szCs w:val="21"/>
        </w:rPr>
        <w:t>run</w:t>
      </w:r>
      <w:r>
        <w:rPr>
          <w:rFonts w:ascii="宋体" w:hAnsi="宋体" w:hint="eastAsia"/>
          <w:szCs w:val="21"/>
        </w:rPr>
        <w:t>方法？一般</w:t>
      </w:r>
      <w:r>
        <w:rPr>
          <w:rFonts w:ascii="宋体" w:hAnsi="宋体" w:hint="eastAsia"/>
          <w:szCs w:val="21"/>
        </w:rPr>
        <w:t>run</w:t>
      </w:r>
      <w:r>
        <w:rPr>
          <w:rFonts w:ascii="宋体" w:hAnsi="宋体" w:hint="eastAsia"/>
          <w:szCs w:val="21"/>
        </w:rPr>
        <w:t>方法里肯定定义循环。所以只要结束循环即可。</w:t>
      </w:r>
    </w:p>
    <w:p w14:paraId="0A80A864" w14:textId="77777777" w:rsidR="00E436D5" w:rsidRDefault="00E436D5" w:rsidP="00E436D5">
      <w:pPr>
        <w:ind w:firstLine="420"/>
        <w:rPr>
          <w:rFonts w:ascii="宋体" w:hAnsi="宋体" w:hint="eastAsia"/>
          <w:szCs w:val="21"/>
        </w:rPr>
      </w:pPr>
      <w:r>
        <w:rPr>
          <w:rFonts w:ascii="宋体" w:hAnsi="宋体" w:hint="eastAsia"/>
          <w:szCs w:val="21"/>
        </w:rPr>
        <w:t>第一种方式：</w:t>
      </w:r>
      <w:r>
        <w:rPr>
          <w:rFonts w:ascii="宋体" w:hAnsi="宋体" w:hint="eastAsia"/>
          <w:b/>
          <w:szCs w:val="21"/>
        </w:rPr>
        <w:t>定义循环的结束标记。</w:t>
      </w:r>
    </w:p>
    <w:p w14:paraId="04C8CD63" w14:textId="77777777" w:rsidR="00E436D5" w:rsidRDefault="00E436D5" w:rsidP="00E436D5">
      <w:pPr>
        <w:ind w:firstLineChars="200" w:firstLine="480"/>
        <w:rPr>
          <w:rFonts w:ascii="宋体" w:hAnsi="宋体" w:hint="eastAsia"/>
          <w:szCs w:val="21"/>
        </w:rPr>
      </w:pPr>
      <w:r>
        <w:rPr>
          <w:rFonts w:ascii="宋体" w:hAnsi="宋体" w:hint="eastAsia"/>
          <w:szCs w:val="21"/>
        </w:rPr>
        <w:t>第二种方式：如果线程处于了冻结状态，是不可能读到标记的，这时就需要通过</w:t>
      </w:r>
      <w:r>
        <w:rPr>
          <w:rFonts w:ascii="宋体" w:hAnsi="宋体" w:hint="eastAsia"/>
          <w:szCs w:val="21"/>
        </w:rPr>
        <w:t>Thread</w:t>
      </w:r>
      <w:r>
        <w:rPr>
          <w:rFonts w:ascii="宋体" w:hAnsi="宋体" w:hint="eastAsia"/>
          <w:szCs w:val="21"/>
        </w:rPr>
        <w:t>类中的</w:t>
      </w:r>
      <w:r>
        <w:rPr>
          <w:rFonts w:ascii="宋体" w:hAnsi="宋体" w:hint="eastAsia"/>
          <w:szCs w:val="21"/>
        </w:rPr>
        <w:t>interrupt</w:t>
      </w:r>
      <w:r>
        <w:rPr>
          <w:rFonts w:ascii="宋体" w:hAnsi="宋体" w:hint="eastAsia"/>
          <w:szCs w:val="21"/>
        </w:rPr>
        <w:t>方法，将其冻结状态强制清除。让线程恢复具备执行资格的状态，让线程可以读到标记，并结束。</w:t>
      </w:r>
    </w:p>
    <w:p w14:paraId="267C0644" w14:textId="77777777" w:rsidR="00E436D5" w:rsidRDefault="00E436D5" w:rsidP="00E436D5">
      <w:pPr>
        <w:rPr>
          <w:rFonts w:ascii="宋体" w:hAnsi="宋体" w:hint="eastAsia"/>
          <w:b/>
          <w:color w:val="FF0000"/>
          <w:szCs w:val="21"/>
        </w:rPr>
      </w:pPr>
    </w:p>
    <w:p w14:paraId="7F091420" w14:textId="77777777" w:rsidR="00E436D5" w:rsidRDefault="00E436D5" w:rsidP="00E436D5">
      <w:pPr>
        <w:rPr>
          <w:rFonts w:ascii="宋体" w:hAnsi="宋体" w:hint="eastAsia"/>
          <w:b/>
          <w:color w:val="FF0000"/>
          <w:szCs w:val="21"/>
        </w:rPr>
      </w:pPr>
      <w:r>
        <w:rPr>
          <w:rFonts w:ascii="宋体" w:hAnsi="宋体" w:hint="eastAsia"/>
          <w:b/>
          <w:color w:val="FF0000"/>
          <w:szCs w:val="21"/>
        </w:rPr>
        <w:t xml:space="preserve">---------&lt; </w:t>
      </w:r>
      <w:proofErr w:type="gramStart"/>
      <w:r>
        <w:rPr>
          <w:rFonts w:ascii="宋体" w:hAnsi="宋体"/>
          <w:b/>
          <w:color w:val="FF0000"/>
          <w:szCs w:val="21"/>
        </w:rPr>
        <w:t>java.lang</w:t>
      </w:r>
      <w:proofErr w:type="gramEnd"/>
      <w:r>
        <w:rPr>
          <w:rFonts w:ascii="宋体" w:hAnsi="宋体"/>
          <w:b/>
          <w:color w:val="FF0000"/>
          <w:szCs w:val="21"/>
        </w:rPr>
        <w:t>.Thread</w:t>
      </w:r>
      <w:r>
        <w:rPr>
          <w:rFonts w:ascii="宋体" w:hAnsi="宋体" w:hint="eastAsia"/>
          <w:b/>
          <w:color w:val="FF0000"/>
          <w:szCs w:val="21"/>
        </w:rPr>
        <w:t xml:space="preserve"> &gt;----------</w:t>
      </w:r>
    </w:p>
    <w:p w14:paraId="1A55FD06" w14:textId="77777777" w:rsidR="00E436D5" w:rsidRDefault="00E436D5" w:rsidP="00E436D5">
      <w:pPr>
        <w:rPr>
          <w:rFonts w:ascii="宋体" w:hAnsi="宋体" w:hint="eastAsia"/>
          <w:color w:val="FF0000"/>
          <w:szCs w:val="21"/>
        </w:rPr>
      </w:pPr>
      <w:r>
        <w:rPr>
          <w:rFonts w:ascii="宋体" w:hAnsi="宋体" w:hint="eastAsia"/>
          <w:b/>
          <w:color w:val="FF0000"/>
          <w:szCs w:val="21"/>
        </w:rPr>
        <w:t>interrupt()</w:t>
      </w:r>
      <w:r>
        <w:rPr>
          <w:rFonts w:ascii="宋体" w:hAnsi="宋体" w:hint="eastAsia"/>
          <w:b/>
          <w:color w:val="FF0000"/>
          <w:szCs w:val="21"/>
        </w:rPr>
        <w:t>：</w:t>
      </w:r>
      <w:r>
        <w:t>中断线程。</w:t>
      </w:r>
    </w:p>
    <w:p w14:paraId="6FD88A25" w14:textId="77777777" w:rsidR="00E436D5" w:rsidRDefault="00E436D5" w:rsidP="00E436D5">
      <w:pPr>
        <w:rPr>
          <w:rFonts w:hint="eastAsia"/>
        </w:rPr>
      </w:pPr>
      <w:r>
        <w:rPr>
          <w:rFonts w:ascii="宋体" w:hAnsi="宋体"/>
          <w:b/>
          <w:color w:val="FF0000"/>
          <w:szCs w:val="21"/>
        </w:rPr>
        <w:t>setPriority(int newPriority)</w:t>
      </w:r>
      <w:r>
        <w:rPr>
          <w:rFonts w:ascii="宋体" w:hAnsi="宋体" w:hint="eastAsia"/>
          <w:b/>
          <w:color w:val="FF0000"/>
          <w:szCs w:val="21"/>
        </w:rPr>
        <w:t>：</w:t>
      </w:r>
      <w:r>
        <w:t>更改线程的优先级。</w:t>
      </w:r>
    </w:p>
    <w:p w14:paraId="6138ABC5" w14:textId="77777777" w:rsidR="00E436D5" w:rsidRDefault="00E436D5" w:rsidP="00E436D5">
      <w:pPr>
        <w:rPr>
          <w:rFonts w:hint="eastAsia"/>
        </w:rPr>
      </w:pPr>
      <w:r>
        <w:rPr>
          <w:rFonts w:ascii="宋体" w:hAnsi="宋体"/>
          <w:b/>
          <w:color w:val="FF0000"/>
          <w:szCs w:val="21"/>
        </w:rPr>
        <w:t>getPriority()</w:t>
      </w:r>
      <w:r>
        <w:rPr>
          <w:rFonts w:ascii="宋体" w:hAnsi="宋体" w:hint="eastAsia"/>
          <w:b/>
          <w:color w:val="FF0000"/>
          <w:szCs w:val="21"/>
        </w:rPr>
        <w:t>：</w:t>
      </w:r>
      <w:r>
        <w:t>返回线程的优先级。</w:t>
      </w:r>
    </w:p>
    <w:p w14:paraId="562287FF" w14:textId="77777777" w:rsidR="00E436D5" w:rsidRDefault="00E436D5" w:rsidP="00E436D5">
      <w:pPr>
        <w:rPr>
          <w:rFonts w:hint="eastAsia"/>
        </w:rPr>
      </w:pPr>
      <w:r>
        <w:rPr>
          <w:rFonts w:ascii="宋体" w:hAnsi="宋体"/>
          <w:b/>
          <w:color w:val="FF0000"/>
          <w:szCs w:val="21"/>
        </w:rPr>
        <w:t>toString()</w:t>
      </w:r>
      <w:r>
        <w:rPr>
          <w:rFonts w:ascii="宋体" w:hAnsi="宋体" w:hint="eastAsia"/>
          <w:b/>
          <w:color w:val="FF0000"/>
          <w:szCs w:val="21"/>
        </w:rPr>
        <w:t>：</w:t>
      </w:r>
      <w:r>
        <w:t>返回该线程的字符串表示形式，包括线程名称、优先级和线程组。</w:t>
      </w:r>
    </w:p>
    <w:p w14:paraId="05C81CE7"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rPr>
          <w:rFonts w:ascii="宋体" w:hAnsi="宋体"/>
          <w:b/>
          <w:color w:val="FF0000"/>
          <w:szCs w:val="21"/>
        </w:rPr>
        <w:t>Thread</w:t>
      </w:r>
      <w:r>
        <w:rPr>
          <w:rFonts w:ascii="宋体" w:hAnsi="宋体" w:hint="eastAsia"/>
          <w:b/>
          <w:color w:val="FF0000"/>
          <w:szCs w:val="21"/>
        </w:rPr>
        <w:t>.</w:t>
      </w:r>
      <w:r>
        <w:rPr>
          <w:rFonts w:ascii="宋体" w:hAnsi="宋体"/>
          <w:b/>
          <w:color w:val="FF0000"/>
          <w:szCs w:val="21"/>
        </w:rPr>
        <w:t>yield()</w:t>
      </w:r>
      <w:r>
        <w:rPr>
          <w:rFonts w:ascii="宋体" w:hAnsi="宋体" w:hint="eastAsia"/>
          <w:b/>
          <w:color w:val="FF0000"/>
          <w:szCs w:val="21"/>
        </w:rPr>
        <w:t>：</w:t>
      </w:r>
      <w:r>
        <w:t>暂停当前正在执行的线程对象，并执行其他线程。</w:t>
      </w:r>
    </w:p>
    <w:p w14:paraId="69098688" w14:textId="77777777" w:rsidR="00E436D5" w:rsidRDefault="00E436D5" w:rsidP="00E436D5">
      <w:pPr>
        <w:rPr>
          <w:rFonts w:hint="eastAsia"/>
          <w:b/>
          <w:color w:val="FF0000"/>
          <w:szCs w:val="21"/>
        </w:rPr>
      </w:pPr>
      <w:r>
        <w:rPr>
          <w:rFonts w:ascii="宋体" w:hAnsi="宋体"/>
          <w:b/>
          <w:color w:val="FF0000"/>
          <w:szCs w:val="21"/>
        </w:rPr>
        <w:t>setDaemon(</w:t>
      </w:r>
      <w:r>
        <w:rPr>
          <w:rFonts w:ascii="宋体" w:hAnsi="宋体" w:hint="eastAsia"/>
          <w:b/>
          <w:color w:val="FF0000"/>
          <w:szCs w:val="21"/>
        </w:rPr>
        <w:t>true</w:t>
      </w:r>
      <w:r>
        <w:rPr>
          <w:rFonts w:ascii="宋体" w:hAnsi="宋体"/>
          <w:b/>
          <w:color w:val="FF0000"/>
          <w:szCs w:val="21"/>
        </w:rPr>
        <w:t>)</w:t>
      </w:r>
      <w:r>
        <w:rPr>
          <w:rFonts w:ascii="宋体" w:hAnsi="宋体" w:hint="eastAsia"/>
          <w:b/>
          <w:color w:val="FF0000"/>
          <w:szCs w:val="21"/>
        </w:rPr>
        <w:t>：</w:t>
      </w:r>
      <w:r>
        <w:t>将该线程标记为守护线程或用户线程。将该线程标记为守护线程或用户线程。当正在运行的线程都是守护线程时，Java 虚拟机退出。该方法必须在启动线程前调用。</w:t>
      </w:r>
    </w:p>
    <w:p w14:paraId="2D7B0D96" w14:textId="77777777" w:rsidR="00E436D5" w:rsidRDefault="00E436D5" w:rsidP="00E436D5">
      <w:pPr>
        <w:rPr>
          <w:rFonts w:ascii="宋体" w:hAnsi="宋体" w:hint="eastAsia"/>
          <w:szCs w:val="21"/>
        </w:rPr>
      </w:pPr>
      <w:r>
        <w:rPr>
          <w:rFonts w:ascii="宋体" w:hAnsi="宋体" w:hint="eastAsia"/>
          <w:b/>
          <w:color w:val="FF0000"/>
          <w:szCs w:val="21"/>
        </w:rPr>
        <w:t>join</w:t>
      </w:r>
      <w:r>
        <w:rPr>
          <w:rFonts w:ascii="宋体" w:hAnsi="宋体" w:hint="eastAsia"/>
          <w:color w:val="FF0000"/>
          <w:szCs w:val="21"/>
        </w:rPr>
        <w:t>：</w:t>
      </w:r>
      <w:r>
        <w:rPr>
          <w:rFonts w:ascii="宋体" w:hAnsi="宋体" w:hint="eastAsia"/>
          <w:szCs w:val="21"/>
        </w:rPr>
        <w:t>临时加入一个线程的时候可以使用</w:t>
      </w:r>
      <w:r>
        <w:rPr>
          <w:rFonts w:ascii="宋体" w:hAnsi="宋体" w:hint="eastAsia"/>
          <w:szCs w:val="21"/>
        </w:rPr>
        <w:t>join</w:t>
      </w:r>
      <w:r>
        <w:rPr>
          <w:rFonts w:ascii="宋体" w:hAnsi="宋体" w:hint="eastAsia"/>
          <w:szCs w:val="21"/>
        </w:rPr>
        <w:t>方法。</w:t>
      </w:r>
    </w:p>
    <w:p w14:paraId="64C508D5" w14:textId="77777777" w:rsidR="00E436D5" w:rsidRDefault="00E436D5" w:rsidP="00E436D5">
      <w:pPr>
        <w:ind w:firstLineChars="200" w:firstLine="480"/>
        <w:rPr>
          <w:rFonts w:ascii="宋体" w:hAnsi="宋体" w:hint="eastAsia"/>
          <w:szCs w:val="21"/>
        </w:rPr>
      </w:pPr>
      <w:r>
        <w:rPr>
          <w:rFonts w:ascii="宋体" w:hAnsi="宋体" w:hint="eastAsia"/>
          <w:szCs w:val="21"/>
        </w:rPr>
        <w:t>当</w:t>
      </w:r>
      <w:r>
        <w:rPr>
          <w:rFonts w:ascii="宋体" w:hAnsi="宋体" w:hint="eastAsia"/>
          <w:szCs w:val="21"/>
        </w:rPr>
        <w:t>A</w:t>
      </w:r>
      <w:r>
        <w:rPr>
          <w:rFonts w:ascii="宋体" w:hAnsi="宋体" w:hint="eastAsia"/>
          <w:szCs w:val="21"/>
        </w:rPr>
        <w:t>线程执行到了</w:t>
      </w:r>
      <w:r>
        <w:rPr>
          <w:rFonts w:ascii="宋体" w:hAnsi="宋体" w:hint="eastAsia"/>
          <w:szCs w:val="21"/>
        </w:rPr>
        <w:t>B</w:t>
      </w:r>
      <w:r>
        <w:rPr>
          <w:rFonts w:ascii="宋体" w:hAnsi="宋体" w:hint="eastAsia"/>
          <w:szCs w:val="21"/>
        </w:rPr>
        <w:t>线程的</w:t>
      </w:r>
      <w:r>
        <w:rPr>
          <w:rFonts w:ascii="宋体" w:hAnsi="宋体" w:hint="eastAsia"/>
          <w:szCs w:val="21"/>
        </w:rPr>
        <w:t>join</w:t>
      </w:r>
      <w:r>
        <w:rPr>
          <w:rFonts w:ascii="宋体" w:hAnsi="宋体" w:hint="eastAsia"/>
          <w:szCs w:val="21"/>
        </w:rPr>
        <w:t>方式。</w:t>
      </w:r>
      <w:r>
        <w:rPr>
          <w:rFonts w:ascii="宋体" w:hAnsi="宋体" w:hint="eastAsia"/>
          <w:szCs w:val="21"/>
        </w:rPr>
        <w:t>A</w:t>
      </w:r>
      <w:r>
        <w:rPr>
          <w:rFonts w:ascii="宋体" w:hAnsi="宋体" w:hint="eastAsia"/>
          <w:szCs w:val="21"/>
        </w:rPr>
        <w:t>线程处于冻结状态，释放了执行权，</w:t>
      </w:r>
      <w:r>
        <w:rPr>
          <w:rFonts w:ascii="宋体" w:hAnsi="宋体" w:hint="eastAsia"/>
          <w:szCs w:val="21"/>
        </w:rPr>
        <w:t>B</w:t>
      </w:r>
      <w:r>
        <w:rPr>
          <w:rFonts w:ascii="宋体" w:hAnsi="宋体" w:hint="eastAsia"/>
          <w:szCs w:val="21"/>
        </w:rPr>
        <w:t>开始执行。</w:t>
      </w:r>
      <w:r>
        <w:rPr>
          <w:rFonts w:ascii="宋体" w:hAnsi="宋体" w:hint="eastAsia"/>
          <w:szCs w:val="21"/>
        </w:rPr>
        <w:t>A</w:t>
      </w:r>
      <w:r>
        <w:rPr>
          <w:rFonts w:ascii="宋体" w:hAnsi="宋体" w:hint="eastAsia"/>
          <w:szCs w:val="21"/>
        </w:rPr>
        <w:t>什么时候执行呢？只有当</w:t>
      </w:r>
      <w:r>
        <w:rPr>
          <w:rFonts w:ascii="宋体" w:hAnsi="宋体" w:hint="eastAsia"/>
          <w:szCs w:val="21"/>
        </w:rPr>
        <w:t>B</w:t>
      </w:r>
      <w:r>
        <w:rPr>
          <w:rFonts w:ascii="宋体" w:hAnsi="宋体" w:hint="eastAsia"/>
          <w:szCs w:val="21"/>
        </w:rPr>
        <w:t>线程运行结束后，</w:t>
      </w:r>
      <w:r>
        <w:rPr>
          <w:rFonts w:ascii="宋体" w:hAnsi="宋体" w:hint="eastAsia"/>
          <w:szCs w:val="21"/>
        </w:rPr>
        <w:t>A</w:t>
      </w:r>
      <w:r>
        <w:rPr>
          <w:rFonts w:ascii="宋体" w:hAnsi="宋体" w:hint="eastAsia"/>
          <w:szCs w:val="21"/>
        </w:rPr>
        <w:t>才从冻结状态恢复运行状态执行。</w:t>
      </w:r>
    </w:p>
    <w:p w14:paraId="75F0CF4F" w14:textId="77777777" w:rsidR="00E436D5" w:rsidRDefault="00E436D5" w:rsidP="00E436D5">
      <w:pPr>
        <w:rPr>
          <w:rFonts w:ascii="宋体" w:hAnsi="宋体" w:hint="eastAsia"/>
          <w:szCs w:val="21"/>
        </w:rPr>
      </w:pPr>
      <w:r>
        <w:rPr>
          <w:rFonts w:ascii="宋体" w:hAnsi="宋体" w:hint="eastAsia"/>
          <w:szCs w:val="21"/>
        </w:rPr>
        <w:t>-----------------------------------------------------------</w:t>
      </w:r>
    </w:p>
    <w:p w14:paraId="324DF42C" w14:textId="77777777" w:rsidR="00E436D5" w:rsidRDefault="00E436D5" w:rsidP="00E436D5">
      <w:pPr>
        <w:rPr>
          <w:rFonts w:ascii="宋体" w:hAnsi="宋体"/>
          <w:sz w:val="28"/>
          <w:szCs w:val="28"/>
        </w:rPr>
      </w:pPr>
      <w:r>
        <w:rPr>
          <w:rFonts w:ascii="宋体" w:hAnsi="宋体" w:hint="eastAsia"/>
          <w:b/>
          <w:color w:val="FF0000"/>
          <w:sz w:val="28"/>
          <w:szCs w:val="28"/>
        </w:rPr>
        <w:t>Lock</w:t>
      </w:r>
      <w:r>
        <w:rPr>
          <w:rFonts w:ascii="宋体" w:hAnsi="宋体" w:hint="eastAsia"/>
          <w:b/>
          <w:color w:val="FF0000"/>
          <w:sz w:val="28"/>
          <w:szCs w:val="28"/>
        </w:rPr>
        <w:t>接口：</w:t>
      </w:r>
      <w:r>
        <w:rPr>
          <w:rFonts w:ascii="宋体" w:hAnsi="宋体" w:hint="eastAsia"/>
          <w:b/>
          <w:szCs w:val="21"/>
        </w:rPr>
        <w:t>多线程在</w:t>
      </w:r>
      <w:r>
        <w:rPr>
          <w:rFonts w:ascii="宋体" w:hAnsi="宋体" w:hint="eastAsia"/>
          <w:b/>
          <w:szCs w:val="21"/>
        </w:rPr>
        <w:t>JDK1.5</w:t>
      </w:r>
      <w:r>
        <w:rPr>
          <w:rFonts w:ascii="宋体" w:hAnsi="宋体" w:hint="eastAsia"/>
          <w:b/>
          <w:szCs w:val="21"/>
        </w:rPr>
        <w:t>版本升级时，推出一个接口</w:t>
      </w:r>
      <w:r>
        <w:rPr>
          <w:rFonts w:ascii="宋体" w:hAnsi="宋体" w:hint="eastAsia"/>
          <w:b/>
          <w:color w:val="FF0000"/>
          <w:szCs w:val="21"/>
        </w:rPr>
        <w:t>Lock</w:t>
      </w:r>
      <w:r>
        <w:rPr>
          <w:rFonts w:ascii="宋体" w:hAnsi="宋体" w:hint="eastAsia"/>
          <w:b/>
          <w:color w:val="FF0000"/>
          <w:szCs w:val="21"/>
        </w:rPr>
        <w:t>接口</w:t>
      </w:r>
      <w:r>
        <w:rPr>
          <w:rFonts w:ascii="宋体" w:hAnsi="宋体" w:hint="eastAsia"/>
          <w:b/>
          <w:szCs w:val="21"/>
        </w:rPr>
        <w:t>。</w:t>
      </w:r>
    </w:p>
    <w:p w14:paraId="739D1A2B" w14:textId="77777777" w:rsidR="00E436D5" w:rsidRDefault="00E436D5" w:rsidP="00E436D5">
      <w:pPr>
        <w:rPr>
          <w:rFonts w:ascii="宋体" w:hAnsi="宋体" w:hint="eastAsia"/>
          <w:szCs w:val="21"/>
        </w:rPr>
      </w:pPr>
      <w:r>
        <w:rPr>
          <w:rFonts w:ascii="宋体" w:hAnsi="宋体" w:hint="eastAsia"/>
          <w:szCs w:val="21"/>
        </w:rPr>
        <w:lastRenderedPageBreak/>
        <w:t>解决线程安全问题使用同步的形式，</w:t>
      </w:r>
      <w:r>
        <w:rPr>
          <w:rFonts w:ascii="宋体" w:hAnsi="宋体" w:hint="eastAsia"/>
          <w:szCs w:val="21"/>
        </w:rPr>
        <w:t>(</w:t>
      </w:r>
      <w:r>
        <w:rPr>
          <w:rFonts w:ascii="宋体" w:hAnsi="宋体" w:hint="eastAsia"/>
          <w:szCs w:val="21"/>
        </w:rPr>
        <w:t>同步代码块，要么同步函数</w:t>
      </w:r>
      <w:r>
        <w:rPr>
          <w:rFonts w:ascii="宋体" w:hAnsi="宋体" w:hint="eastAsia"/>
          <w:szCs w:val="21"/>
        </w:rPr>
        <w:t>)</w:t>
      </w:r>
      <w:r>
        <w:rPr>
          <w:rFonts w:ascii="宋体" w:hAnsi="宋体" w:hint="eastAsia"/>
          <w:szCs w:val="21"/>
        </w:rPr>
        <w:t>其实最终使用的都是锁机制。</w:t>
      </w:r>
    </w:p>
    <w:p w14:paraId="6D01C9D2" w14:textId="77777777" w:rsidR="00E436D5" w:rsidRDefault="00E436D5" w:rsidP="00E436D5">
      <w:pPr>
        <w:rPr>
          <w:rFonts w:ascii="宋体" w:hAnsi="宋体"/>
          <w:szCs w:val="21"/>
        </w:rPr>
      </w:pPr>
    </w:p>
    <w:p w14:paraId="78A87432" w14:textId="77777777" w:rsidR="00E436D5" w:rsidRDefault="00E436D5" w:rsidP="00E436D5">
      <w:pPr>
        <w:rPr>
          <w:rFonts w:ascii="宋体" w:hAnsi="宋体" w:hint="eastAsia"/>
          <w:szCs w:val="21"/>
        </w:rPr>
      </w:pPr>
      <w:r>
        <w:rPr>
          <w:rFonts w:ascii="宋体" w:hAnsi="宋体" w:hint="eastAsia"/>
          <w:szCs w:val="21"/>
        </w:rPr>
        <w:t>到了后期版本，直接将锁封装成了对象。线程进入同步就是具备了锁，执行完，离开同步，就是释放了锁。</w:t>
      </w:r>
    </w:p>
    <w:p w14:paraId="717EAC8E" w14:textId="77777777" w:rsidR="00E436D5" w:rsidRDefault="00E436D5" w:rsidP="00E436D5">
      <w:pPr>
        <w:rPr>
          <w:rFonts w:ascii="宋体" w:hAnsi="宋体" w:hint="eastAsia"/>
          <w:szCs w:val="21"/>
        </w:rPr>
      </w:pPr>
      <w:r>
        <w:rPr>
          <w:rFonts w:ascii="宋体" w:hAnsi="宋体" w:hint="eastAsia"/>
          <w:szCs w:val="21"/>
        </w:rPr>
        <w:t>在后期对锁的分析过程中，发现，获取锁，或者释放锁的动作应该是锁这个事物更清楚。所以将这些动作定义在了锁当中，并把锁定义成对象。</w:t>
      </w:r>
    </w:p>
    <w:p w14:paraId="23AEB04F" w14:textId="77777777" w:rsidR="00E436D5" w:rsidRDefault="00E436D5" w:rsidP="00E436D5">
      <w:pPr>
        <w:rPr>
          <w:rFonts w:ascii="宋体" w:hAnsi="宋体"/>
          <w:szCs w:val="21"/>
        </w:rPr>
      </w:pPr>
    </w:p>
    <w:p w14:paraId="7FAE8FC0" w14:textId="77777777" w:rsidR="00E436D5" w:rsidRDefault="00E436D5" w:rsidP="00E436D5">
      <w:pPr>
        <w:rPr>
          <w:rFonts w:ascii="宋体" w:hAnsi="宋体" w:hint="eastAsia"/>
          <w:szCs w:val="21"/>
        </w:rPr>
      </w:pPr>
      <w:r>
        <w:rPr>
          <w:rFonts w:ascii="宋体" w:hAnsi="宋体" w:hint="eastAsia"/>
          <w:szCs w:val="21"/>
        </w:rPr>
        <w:t>所以</w:t>
      </w:r>
      <w:r>
        <w:rPr>
          <w:rFonts w:ascii="宋体" w:hAnsi="宋体" w:hint="eastAsia"/>
          <w:b/>
          <w:color w:val="FF0000"/>
          <w:szCs w:val="21"/>
        </w:rPr>
        <w:t>同步是隐示的锁操作，而</w:t>
      </w:r>
      <w:r>
        <w:rPr>
          <w:rFonts w:ascii="宋体" w:hAnsi="宋体" w:hint="eastAsia"/>
          <w:b/>
          <w:color w:val="FF0000"/>
          <w:szCs w:val="21"/>
        </w:rPr>
        <w:t>Lock</w:t>
      </w:r>
      <w:r>
        <w:rPr>
          <w:rFonts w:ascii="宋体" w:hAnsi="宋体" w:hint="eastAsia"/>
          <w:b/>
          <w:color w:val="FF0000"/>
          <w:szCs w:val="21"/>
        </w:rPr>
        <w:t>对象是显示的锁操作</w:t>
      </w:r>
      <w:r>
        <w:rPr>
          <w:rFonts w:ascii="宋体" w:hAnsi="宋体" w:hint="eastAsia"/>
          <w:szCs w:val="21"/>
        </w:rPr>
        <w:t>，它的出现就替代了同步。</w:t>
      </w:r>
    </w:p>
    <w:p w14:paraId="66CDBCC6" w14:textId="77777777" w:rsidR="00E436D5" w:rsidRDefault="00E436D5" w:rsidP="00E436D5">
      <w:pPr>
        <w:rPr>
          <w:rFonts w:ascii="宋体" w:hAnsi="宋体"/>
          <w:szCs w:val="21"/>
        </w:rPr>
      </w:pPr>
    </w:p>
    <w:p w14:paraId="7DCFD3DD" w14:textId="77777777" w:rsidR="00E436D5" w:rsidRDefault="00E436D5" w:rsidP="00E436D5">
      <w:pPr>
        <w:rPr>
          <w:rFonts w:ascii="宋体" w:hAnsi="宋体" w:hint="eastAsia"/>
          <w:szCs w:val="21"/>
        </w:rPr>
      </w:pPr>
      <w:r>
        <w:rPr>
          <w:rFonts w:ascii="宋体" w:hAnsi="宋体" w:hint="eastAsia"/>
          <w:szCs w:val="21"/>
        </w:rPr>
        <w:t>在之前的版本中使用</w:t>
      </w:r>
      <w:r>
        <w:rPr>
          <w:rFonts w:ascii="宋体" w:hAnsi="宋体" w:hint="eastAsia"/>
          <w:szCs w:val="21"/>
        </w:rPr>
        <w:t>Object</w:t>
      </w:r>
      <w:r>
        <w:rPr>
          <w:rFonts w:ascii="宋体" w:hAnsi="宋体" w:hint="eastAsia"/>
          <w:szCs w:val="21"/>
        </w:rPr>
        <w:t>类中</w:t>
      </w:r>
      <w:r>
        <w:rPr>
          <w:rFonts w:ascii="宋体" w:hAnsi="宋体" w:hint="eastAsia"/>
          <w:szCs w:val="21"/>
        </w:rPr>
        <w:t>wait</w:t>
      </w:r>
      <w:r>
        <w:rPr>
          <w:rFonts w:ascii="宋体" w:hAnsi="宋体" w:hint="eastAsia"/>
          <w:szCs w:val="21"/>
        </w:rPr>
        <w:t>、</w:t>
      </w:r>
      <w:r>
        <w:rPr>
          <w:rFonts w:ascii="宋体" w:hAnsi="宋体" w:hint="eastAsia"/>
          <w:szCs w:val="21"/>
        </w:rPr>
        <w:t>notify</w:t>
      </w:r>
      <w:r>
        <w:rPr>
          <w:rFonts w:ascii="宋体" w:hAnsi="宋体" w:hint="eastAsia"/>
          <w:szCs w:val="21"/>
        </w:rPr>
        <w:t>、</w:t>
      </w:r>
      <w:r>
        <w:rPr>
          <w:rFonts w:ascii="宋体" w:hAnsi="宋体" w:hint="eastAsia"/>
          <w:szCs w:val="21"/>
        </w:rPr>
        <w:t>notifyAll</w:t>
      </w:r>
      <w:r>
        <w:rPr>
          <w:rFonts w:ascii="宋体" w:hAnsi="宋体" w:hint="eastAsia"/>
          <w:szCs w:val="21"/>
        </w:rPr>
        <w:t>的方式来完成的。那是因为同步中的锁是任意对象，所以操作锁的等待唤醒的方法都定义在</w:t>
      </w:r>
      <w:r>
        <w:rPr>
          <w:rFonts w:ascii="宋体" w:hAnsi="宋体" w:hint="eastAsia"/>
          <w:szCs w:val="21"/>
        </w:rPr>
        <w:t>Object</w:t>
      </w:r>
      <w:r>
        <w:rPr>
          <w:rFonts w:ascii="宋体" w:hAnsi="宋体" w:hint="eastAsia"/>
          <w:szCs w:val="21"/>
        </w:rPr>
        <w:t>类中。</w:t>
      </w:r>
    </w:p>
    <w:p w14:paraId="28FFC09E" w14:textId="77777777" w:rsidR="00E436D5" w:rsidRDefault="00E436D5" w:rsidP="00E436D5">
      <w:pPr>
        <w:rPr>
          <w:rFonts w:ascii="宋体" w:hAnsi="宋体"/>
          <w:szCs w:val="21"/>
        </w:rPr>
      </w:pPr>
    </w:p>
    <w:p w14:paraId="768D46A3" w14:textId="77777777" w:rsidR="00E436D5" w:rsidRDefault="00E436D5" w:rsidP="00E436D5">
      <w:pPr>
        <w:rPr>
          <w:rFonts w:ascii="宋体" w:hAnsi="宋体" w:hint="eastAsia"/>
          <w:szCs w:val="21"/>
        </w:rPr>
      </w:pPr>
      <w:r>
        <w:rPr>
          <w:rFonts w:ascii="宋体" w:hAnsi="宋体" w:hint="eastAsia"/>
          <w:szCs w:val="21"/>
        </w:rPr>
        <w:t>而现在锁是指定对象</w:t>
      </w:r>
      <w:r>
        <w:rPr>
          <w:rFonts w:ascii="宋体" w:hAnsi="宋体" w:hint="eastAsia"/>
          <w:szCs w:val="21"/>
        </w:rPr>
        <w:t>Lock</w:t>
      </w:r>
      <w:r>
        <w:rPr>
          <w:rFonts w:ascii="宋体" w:hAnsi="宋体" w:hint="eastAsia"/>
          <w:szCs w:val="21"/>
        </w:rPr>
        <w:t>。所以查找等待唤醒机制方式需要通过</w:t>
      </w:r>
      <w:r>
        <w:rPr>
          <w:rFonts w:ascii="宋体" w:hAnsi="宋体" w:hint="eastAsia"/>
          <w:szCs w:val="21"/>
        </w:rPr>
        <w:t>Lock</w:t>
      </w:r>
      <w:r>
        <w:rPr>
          <w:rFonts w:ascii="宋体" w:hAnsi="宋体" w:hint="eastAsia"/>
          <w:szCs w:val="21"/>
        </w:rPr>
        <w:t>接口来完成。而</w:t>
      </w:r>
      <w:r>
        <w:rPr>
          <w:rFonts w:ascii="宋体" w:hAnsi="宋体" w:hint="eastAsia"/>
          <w:szCs w:val="21"/>
        </w:rPr>
        <w:t>Lock</w:t>
      </w:r>
      <w:r>
        <w:rPr>
          <w:rFonts w:ascii="宋体" w:hAnsi="宋体" w:hint="eastAsia"/>
          <w:szCs w:val="21"/>
        </w:rPr>
        <w:t>接口中并没有直接操作等待唤醒的方法，而是将这些方式又单独封装到了一个对象中。这个对象就是</w:t>
      </w:r>
      <w:r>
        <w:rPr>
          <w:rFonts w:ascii="宋体" w:hAnsi="宋体" w:hint="eastAsia"/>
          <w:b/>
          <w:color w:val="FF0000"/>
          <w:szCs w:val="21"/>
        </w:rPr>
        <w:t>Condition</w:t>
      </w:r>
      <w:r>
        <w:rPr>
          <w:rFonts w:ascii="宋体" w:hAnsi="宋体" w:hint="eastAsia"/>
          <w:szCs w:val="21"/>
        </w:rPr>
        <w:t>，将</w:t>
      </w:r>
      <w:r>
        <w:rPr>
          <w:rFonts w:ascii="宋体" w:hAnsi="宋体" w:hint="eastAsia"/>
          <w:szCs w:val="21"/>
        </w:rPr>
        <w:t>Object</w:t>
      </w:r>
      <w:r>
        <w:rPr>
          <w:rFonts w:ascii="宋体" w:hAnsi="宋体" w:hint="eastAsia"/>
          <w:szCs w:val="21"/>
        </w:rPr>
        <w:t>中的三个方法进行单独的封装。并提供了功能一致的方法</w:t>
      </w:r>
      <w:r>
        <w:rPr>
          <w:rFonts w:ascii="宋体" w:hAnsi="宋体" w:hint="eastAsia"/>
          <w:b/>
          <w:color w:val="FF0000"/>
          <w:szCs w:val="21"/>
        </w:rPr>
        <w:t xml:space="preserve"> await()</w:t>
      </w:r>
      <w:r>
        <w:rPr>
          <w:rFonts w:ascii="宋体" w:hAnsi="宋体" w:hint="eastAsia"/>
          <w:b/>
          <w:color w:val="FF0000"/>
          <w:szCs w:val="21"/>
        </w:rPr>
        <w:t>、</w:t>
      </w:r>
      <w:r>
        <w:rPr>
          <w:rFonts w:ascii="宋体" w:hAnsi="宋体" w:hint="eastAsia"/>
          <w:b/>
          <w:color w:val="FF0000"/>
          <w:szCs w:val="21"/>
        </w:rPr>
        <w:t>signal()</w:t>
      </w:r>
      <w:r>
        <w:rPr>
          <w:rFonts w:ascii="宋体" w:hAnsi="宋体" w:hint="eastAsia"/>
          <w:b/>
          <w:color w:val="FF0000"/>
          <w:szCs w:val="21"/>
        </w:rPr>
        <w:t>、</w:t>
      </w:r>
      <w:r>
        <w:rPr>
          <w:rFonts w:ascii="宋体" w:hAnsi="宋体" w:hint="eastAsia"/>
          <w:b/>
          <w:color w:val="FF0000"/>
          <w:szCs w:val="21"/>
        </w:rPr>
        <w:t>signalAll()</w:t>
      </w:r>
      <w:r>
        <w:rPr>
          <w:rFonts w:ascii="宋体" w:hAnsi="宋体" w:hint="eastAsia"/>
          <w:szCs w:val="21"/>
        </w:rPr>
        <w:t>体现新版本对象的好处。</w:t>
      </w:r>
    </w:p>
    <w:p w14:paraId="24DBC1DE" w14:textId="77777777" w:rsidR="00E436D5" w:rsidRDefault="00E436D5" w:rsidP="00E436D5">
      <w:pPr>
        <w:widowControl/>
        <w:spacing w:before="100" w:beforeAutospacing="1" w:after="100" w:afterAutospacing="1"/>
        <w:jc w:val="left"/>
        <w:outlineLvl w:val="1"/>
        <w:rPr>
          <w:rFonts w:ascii="宋体" w:hAnsi="宋体" w:hint="eastAsia"/>
          <w:szCs w:val="21"/>
        </w:rPr>
      </w:pPr>
      <w:r>
        <w:rPr>
          <w:rFonts w:ascii="宋体" w:hAnsi="宋体" w:cs="宋体" w:hint="eastAsia"/>
          <w:b/>
          <w:bCs/>
          <w:color w:val="FF0000"/>
          <w:kern w:val="0"/>
          <w:sz w:val="20"/>
          <w:szCs w:val="20"/>
        </w:rPr>
        <w:t xml:space="preserve">&lt; </w:t>
      </w:r>
      <w:r>
        <w:rPr>
          <w:rFonts w:ascii="宋体" w:hAnsi="宋体" w:cs="宋体"/>
          <w:b/>
          <w:bCs/>
          <w:color w:val="FF0000"/>
          <w:kern w:val="0"/>
          <w:sz w:val="20"/>
          <w:szCs w:val="20"/>
        </w:rPr>
        <w:t>java.util.concurrent.locks</w:t>
      </w:r>
      <w:r>
        <w:rPr>
          <w:rFonts w:ascii="宋体" w:hAnsi="宋体" w:cs="宋体" w:hint="eastAsia"/>
          <w:b/>
          <w:bCs/>
          <w:color w:val="FF0000"/>
          <w:kern w:val="0"/>
          <w:sz w:val="20"/>
          <w:szCs w:val="20"/>
        </w:rPr>
        <w:t xml:space="preserve"> &gt;</w:t>
      </w:r>
      <w:r>
        <w:rPr>
          <w:rFonts w:ascii="宋体" w:hAnsi="宋体" w:cs="宋体" w:hint="eastAsia"/>
          <w:b/>
          <w:bCs/>
          <w:color w:val="FF0000"/>
          <w:kern w:val="0"/>
          <w:sz w:val="36"/>
          <w:szCs w:val="36"/>
        </w:rPr>
        <w:t xml:space="preserve"> </w:t>
      </w:r>
      <w:r>
        <w:rPr>
          <w:rFonts w:ascii="宋体" w:hAnsi="宋体" w:cs="宋体"/>
          <w:b/>
          <w:bCs/>
          <w:color w:val="FF0000"/>
          <w:kern w:val="0"/>
          <w:sz w:val="28"/>
          <w:szCs w:val="28"/>
        </w:rPr>
        <w:t>Condition</w:t>
      </w:r>
      <w:r>
        <w:rPr>
          <w:rFonts w:ascii="宋体" w:hAnsi="宋体" w:cs="宋体"/>
          <w:b/>
          <w:bCs/>
          <w:color w:val="FF0000"/>
          <w:kern w:val="0"/>
          <w:sz w:val="28"/>
          <w:szCs w:val="28"/>
        </w:rPr>
        <w:t>接口</w:t>
      </w:r>
      <w:r>
        <w:rPr>
          <w:rFonts w:ascii="宋体" w:hAnsi="宋体" w:cs="宋体" w:hint="eastAsia"/>
          <w:b/>
          <w:bCs/>
          <w:color w:val="FF0000"/>
          <w:kern w:val="0"/>
          <w:sz w:val="28"/>
          <w:szCs w:val="28"/>
        </w:rPr>
        <w:t>：</w:t>
      </w:r>
      <w:r>
        <w:rPr>
          <w:rFonts w:ascii="宋体" w:hAnsi="宋体" w:hint="eastAsia"/>
          <w:b/>
          <w:color w:val="FF0000"/>
          <w:szCs w:val="21"/>
        </w:rPr>
        <w:t>await()</w:t>
      </w:r>
      <w:r>
        <w:rPr>
          <w:rFonts w:ascii="宋体" w:hAnsi="宋体" w:hint="eastAsia"/>
          <w:b/>
          <w:color w:val="FF0000"/>
          <w:szCs w:val="21"/>
        </w:rPr>
        <w:t>、</w:t>
      </w:r>
      <w:r>
        <w:rPr>
          <w:rFonts w:ascii="宋体" w:hAnsi="宋体" w:hint="eastAsia"/>
          <w:b/>
          <w:color w:val="FF0000"/>
          <w:szCs w:val="21"/>
        </w:rPr>
        <w:t>signal()</w:t>
      </w:r>
      <w:r>
        <w:rPr>
          <w:rFonts w:ascii="宋体" w:hAnsi="宋体" w:hint="eastAsia"/>
          <w:b/>
          <w:color w:val="FF0000"/>
          <w:szCs w:val="21"/>
        </w:rPr>
        <w:t>、</w:t>
      </w:r>
      <w:r>
        <w:rPr>
          <w:rFonts w:ascii="宋体" w:hAnsi="宋体" w:hint="eastAsia"/>
          <w:b/>
          <w:color w:val="FF0000"/>
          <w:szCs w:val="21"/>
        </w:rPr>
        <w:t>signalAll()</w:t>
      </w:r>
      <w:r>
        <w:rPr>
          <w:rFonts w:ascii="宋体" w:hAnsi="宋体" w:hint="eastAsia"/>
          <w:b/>
          <w:color w:val="FF0000"/>
          <w:szCs w:val="21"/>
        </w:rPr>
        <w:t>；</w:t>
      </w:r>
    </w:p>
    <w:p w14:paraId="1DA935CC"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kern w:val="0"/>
        </w:rPr>
      </w:pPr>
      <w:r>
        <w:rPr>
          <w:rFonts w:ascii="宋体" w:hAnsi="宋体" w:cs="宋体" w:hint="eastAsia"/>
          <w:kern w:val="0"/>
        </w:rPr>
        <w:lastRenderedPageBreak/>
        <w:t>--------------------------------------------------------</w:t>
      </w:r>
    </w:p>
    <w:p w14:paraId="7F8185E8"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class BoundedBuffer {</w:t>
      </w:r>
    </w:p>
    <w:p w14:paraId="26FB1B54"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w:t>
      </w:r>
      <w:r>
        <w:rPr>
          <w:rFonts w:ascii="宋体" w:hAnsi="宋体" w:cs="宋体"/>
          <w:b/>
          <w:bCs/>
          <w:kern w:val="0"/>
          <w:szCs w:val="21"/>
        </w:rPr>
        <w:t xml:space="preserve">final Lock lock = new </w:t>
      </w:r>
      <w:proofErr w:type="gramStart"/>
      <w:r>
        <w:rPr>
          <w:rFonts w:ascii="宋体" w:hAnsi="宋体" w:cs="宋体"/>
          <w:b/>
          <w:bCs/>
          <w:kern w:val="0"/>
          <w:szCs w:val="21"/>
        </w:rPr>
        <w:t>ReentrantLock(</w:t>
      </w:r>
      <w:proofErr w:type="gramEnd"/>
      <w:r>
        <w:rPr>
          <w:rFonts w:ascii="宋体" w:hAnsi="宋体" w:cs="宋体"/>
          <w:b/>
          <w:bCs/>
          <w:kern w:val="0"/>
          <w:szCs w:val="21"/>
        </w:rPr>
        <w:t>);</w:t>
      </w:r>
    </w:p>
    <w:p w14:paraId="0A543DB6"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final Condition </w:t>
      </w:r>
      <w:proofErr w:type="gramStart"/>
      <w:r>
        <w:rPr>
          <w:rFonts w:ascii="宋体" w:hAnsi="宋体" w:cs="宋体"/>
          <w:kern w:val="0"/>
          <w:szCs w:val="21"/>
        </w:rPr>
        <w:t>notFull  =</w:t>
      </w:r>
      <w:proofErr w:type="gramEnd"/>
      <w:r>
        <w:rPr>
          <w:rFonts w:ascii="宋体" w:hAnsi="宋体" w:cs="宋体"/>
          <w:kern w:val="0"/>
          <w:szCs w:val="21"/>
        </w:rPr>
        <w:t xml:space="preserve"> </w:t>
      </w:r>
      <w:r>
        <w:rPr>
          <w:rFonts w:ascii="宋体" w:hAnsi="宋体" w:cs="宋体"/>
          <w:b/>
          <w:bCs/>
          <w:kern w:val="0"/>
          <w:szCs w:val="21"/>
        </w:rPr>
        <w:t xml:space="preserve">lock.newCondition(); </w:t>
      </w:r>
    </w:p>
    <w:p w14:paraId="5CD01A93"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final Condition notEmpty = </w:t>
      </w:r>
      <w:proofErr w:type="gramStart"/>
      <w:r>
        <w:rPr>
          <w:rFonts w:ascii="宋体" w:hAnsi="宋体" w:cs="宋体"/>
          <w:b/>
          <w:bCs/>
          <w:kern w:val="0"/>
          <w:szCs w:val="21"/>
        </w:rPr>
        <w:t>lock.newCondition</w:t>
      </w:r>
      <w:proofErr w:type="gramEnd"/>
      <w:r>
        <w:rPr>
          <w:rFonts w:ascii="宋体" w:hAnsi="宋体" w:cs="宋体"/>
          <w:b/>
          <w:bCs/>
          <w:kern w:val="0"/>
          <w:szCs w:val="21"/>
        </w:rPr>
        <w:t xml:space="preserve">(); </w:t>
      </w:r>
    </w:p>
    <w:p w14:paraId="369860BB"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final </w:t>
      </w:r>
      <w:proofErr w:type="gramStart"/>
      <w:r>
        <w:rPr>
          <w:rFonts w:ascii="宋体" w:hAnsi="宋体" w:cs="宋体"/>
          <w:kern w:val="0"/>
          <w:szCs w:val="21"/>
        </w:rPr>
        <w:t>Object[</w:t>
      </w:r>
      <w:proofErr w:type="gramEnd"/>
      <w:r>
        <w:rPr>
          <w:rFonts w:ascii="宋体" w:hAnsi="宋体" w:cs="宋体"/>
          <w:kern w:val="0"/>
          <w:szCs w:val="21"/>
        </w:rPr>
        <w:t>] items = new Object[100];</w:t>
      </w:r>
    </w:p>
    <w:p w14:paraId="0EC3ABEC"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int putptr, takeptr, count;</w:t>
      </w:r>
    </w:p>
    <w:p w14:paraId="03A722E0"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public void </w:t>
      </w:r>
      <w:proofErr w:type="gramStart"/>
      <w:r>
        <w:rPr>
          <w:rFonts w:ascii="宋体" w:hAnsi="宋体" w:cs="宋体"/>
          <w:kern w:val="0"/>
          <w:szCs w:val="21"/>
        </w:rPr>
        <w:t>put(</w:t>
      </w:r>
      <w:proofErr w:type="gramEnd"/>
      <w:r>
        <w:rPr>
          <w:rFonts w:ascii="宋体" w:hAnsi="宋体" w:cs="宋体"/>
          <w:kern w:val="0"/>
          <w:szCs w:val="21"/>
        </w:rPr>
        <w:t>Object x) throws InterruptedException {</w:t>
      </w:r>
    </w:p>
    <w:p w14:paraId="3DF1B04F"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kern w:val="0"/>
          <w:szCs w:val="21"/>
        </w:rPr>
      </w:pPr>
      <w:r>
        <w:rPr>
          <w:rFonts w:ascii="宋体" w:hAnsi="宋体" w:cs="宋体"/>
          <w:kern w:val="0"/>
          <w:szCs w:val="21"/>
        </w:rPr>
        <w:t xml:space="preserve">     </w:t>
      </w:r>
      <w:proofErr w:type="gramStart"/>
      <w:r>
        <w:rPr>
          <w:rFonts w:ascii="宋体" w:hAnsi="宋体" w:cs="宋体"/>
          <w:b/>
          <w:bCs/>
          <w:kern w:val="0"/>
          <w:szCs w:val="21"/>
        </w:rPr>
        <w:t>lock.lock</w:t>
      </w:r>
      <w:proofErr w:type="gramEnd"/>
      <w:r>
        <w:rPr>
          <w:rFonts w:ascii="宋体" w:hAnsi="宋体" w:cs="宋体"/>
          <w:b/>
          <w:bCs/>
          <w:kern w:val="0"/>
          <w:szCs w:val="21"/>
        </w:rPr>
        <w:t>();</w:t>
      </w:r>
    </w:p>
    <w:p w14:paraId="7C05A4BB"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b/>
          <w:bCs/>
          <w:kern w:val="0"/>
          <w:szCs w:val="21"/>
        </w:rPr>
        <w:t xml:space="preserve">     try {</w:t>
      </w:r>
    </w:p>
    <w:p w14:paraId="7F8D988F"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while (count == </w:t>
      </w:r>
      <w:proofErr w:type="gramStart"/>
      <w:r>
        <w:rPr>
          <w:rFonts w:ascii="宋体" w:hAnsi="宋体" w:cs="宋体"/>
          <w:kern w:val="0"/>
          <w:szCs w:val="21"/>
        </w:rPr>
        <w:t>items.length</w:t>
      </w:r>
      <w:proofErr w:type="gramEnd"/>
      <w:r>
        <w:rPr>
          <w:rFonts w:ascii="宋体" w:hAnsi="宋体" w:cs="宋体"/>
          <w:kern w:val="0"/>
          <w:szCs w:val="21"/>
        </w:rPr>
        <w:t xml:space="preserve">) </w:t>
      </w:r>
    </w:p>
    <w:p w14:paraId="7622A540"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w:t>
      </w:r>
      <w:r>
        <w:rPr>
          <w:rFonts w:ascii="宋体" w:hAnsi="宋体" w:cs="宋体"/>
          <w:b/>
          <w:bCs/>
          <w:kern w:val="0"/>
          <w:szCs w:val="21"/>
        </w:rPr>
        <w:t>notFull.await();</w:t>
      </w:r>
    </w:p>
    <w:p w14:paraId="2A2A7978"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items[putptr] = x; </w:t>
      </w:r>
    </w:p>
    <w:p w14:paraId="3A82B5C1"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if (++putptr == </w:t>
      </w:r>
      <w:proofErr w:type="gramStart"/>
      <w:r>
        <w:rPr>
          <w:rFonts w:ascii="宋体" w:hAnsi="宋体" w:cs="宋体"/>
          <w:kern w:val="0"/>
          <w:szCs w:val="21"/>
        </w:rPr>
        <w:t>items.length</w:t>
      </w:r>
      <w:proofErr w:type="gramEnd"/>
      <w:r>
        <w:rPr>
          <w:rFonts w:ascii="宋体" w:hAnsi="宋体" w:cs="宋体"/>
          <w:kern w:val="0"/>
          <w:szCs w:val="21"/>
        </w:rPr>
        <w:t>) putptr = 0;</w:t>
      </w:r>
    </w:p>
    <w:p w14:paraId="438379B1"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++count;</w:t>
      </w:r>
    </w:p>
    <w:p w14:paraId="25E04734"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w:t>
      </w:r>
      <w:r>
        <w:rPr>
          <w:rFonts w:ascii="宋体" w:hAnsi="宋体" w:cs="宋体"/>
          <w:b/>
          <w:bCs/>
          <w:kern w:val="0"/>
          <w:szCs w:val="21"/>
        </w:rPr>
        <w:t>notEmpty.signal();</w:t>
      </w:r>
    </w:p>
    <w:p w14:paraId="28186FCE"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b/>
          <w:bCs/>
          <w:kern w:val="0"/>
          <w:szCs w:val="21"/>
        </w:rPr>
      </w:pPr>
      <w:r>
        <w:rPr>
          <w:rFonts w:ascii="宋体" w:hAnsi="宋体" w:cs="宋体"/>
          <w:kern w:val="0"/>
          <w:szCs w:val="21"/>
        </w:rPr>
        <w:t xml:space="preserve">     </w:t>
      </w:r>
      <w:r>
        <w:rPr>
          <w:rFonts w:ascii="宋体" w:hAnsi="宋体" w:cs="宋体"/>
          <w:b/>
          <w:bCs/>
          <w:kern w:val="0"/>
          <w:szCs w:val="21"/>
        </w:rPr>
        <w:t xml:space="preserve">} </w:t>
      </w:r>
    </w:p>
    <w:p w14:paraId="4C860A7A" w14:textId="77777777" w:rsidR="00E436D5" w:rsidRDefault="00E436D5" w:rsidP="00E436D5">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kern w:val="0"/>
          <w:szCs w:val="21"/>
        </w:rPr>
      </w:pPr>
      <w:r>
        <w:rPr>
          <w:rFonts w:ascii="宋体" w:hAnsi="宋体" w:cs="宋体" w:hint="eastAsia"/>
          <w:b/>
          <w:bCs/>
          <w:kern w:val="0"/>
          <w:szCs w:val="21"/>
        </w:rPr>
        <w:tab/>
      </w:r>
      <w:r>
        <w:rPr>
          <w:rFonts w:ascii="宋体" w:hAnsi="宋体" w:cs="宋体"/>
          <w:b/>
          <w:bCs/>
          <w:kern w:val="0"/>
          <w:szCs w:val="21"/>
        </w:rPr>
        <w:t>finally {</w:t>
      </w:r>
    </w:p>
    <w:p w14:paraId="4D4CBF97"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kern w:val="0"/>
          <w:szCs w:val="21"/>
        </w:rPr>
      </w:pPr>
      <w:r>
        <w:rPr>
          <w:rFonts w:ascii="宋体" w:hAnsi="宋体" w:cs="宋体"/>
          <w:b/>
          <w:bCs/>
          <w:kern w:val="0"/>
          <w:szCs w:val="21"/>
        </w:rPr>
        <w:t xml:space="preserve">       </w:t>
      </w:r>
      <w:proofErr w:type="gramStart"/>
      <w:r>
        <w:rPr>
          <w:rFonts w:ascii="宋体" w:hAnsi="宋体" w:cs="宋体"/>
          <w:b/>
          <w:bCs/>
          <w:kern w:val="0"/>
          <w:szCs w:val="21"/>
        </w:rPr>
        <w:t>lock.unlock</w:t>
      </w:r>
      <w:proofErr w:type="gramEnd"/>
      <w:r>
        <w:rPr>
          <w:rFonts w:ascii="宋体" w:hAnsi="宋体" w:cs="宋体"/>
          <w:b/>
          <w:bCs/>
          <w:kern w:val="0"/>
          <w:szCs w:val="21"/>
        </w:rPr>
        <w:t>();</w:t>
      </w:r>
    </w:p>
    <w:p w14:paraId="145ED275"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b/>
          <w:bCs/>
          <w:kern w:val="0"/>
          <w:szCs w:val="21"/>
        </w:rPr>
        <w:t xml:space="preserve">     }</w:t>
      </w:r>
    </w:p>
    <w:p w14:paraId="14BC9ABD"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w:t>
      </w:r>
    </w:p>
    <w:p w14:paraId="2288FC09"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public Object </w:t>
      </w:r>
      <w:proofErr w:type="gramStart"/>
      <w:r>
        <w:rPr>
          <w:rFonts w:ascii="宋体" w:hAnsi="宋体" w:cs="宋体"/>
          <w:kern w:val="0"/>
          <w:szCs w:val="21"/>
        </w:rPr>
        <w:t>take(</w:t>
      </w:r>
      <w:proofErr w:type="gramEnd"/>
      <w:r>
        <w:rPr>
          <w:rFonts w:ascii="宋体" w:hAnsi="宋体" w:cs="宋体"/>
          <w:kern w:val="0"/>
          <w:szCs w:val="21"/>
        </w:rPr>
        <w:t>) throws InterruptedException {</w:t>
      </w:r>
    </w:p>
    <w:p w14:paraId="7C39A1A9"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kern w:val="0"/>
          <w:szCs w:val="21"/>
        </w:rPr>
      </w:pPr>
      <w:r>
        <w:rPr>
          <w:rFonts w:ascii="宋体" w:hAnsi="宋体" w:cs="宋体"/>
          <w:kern w:val="0"/>
          <w:szCs w:val="21"/>
        </w:rPr>
        <w:t xml:space="preserve">     </w:t>
      </w:r>
      <w:proofErr w:type="gramStart"/>
      <w:r>
        <w:rPr>
          <w:rFonts w:ascii="宋体" w:hAnsi="宋体" w:cs="宋体"/>
          <w:b/>
          <w:bCs/>
          <w:kern w:val="0"/>
          <w:szCs w:val="21"/>
        </w:rPr>
        <w:t>lock.lock</w:t>
      </w:r>
      <w:proofErr w:type="gramEnd"/>
      <w:r>
        <w:rPr>
          <w:rFonts w:ascii="宋体" w:hAnsi="宋体" w:cs="宋体"/>
          <w:b/>
          <w:bCs/>
          <w:kern w:val="0"/>
          <w:szCs w:val="21"/>
        </w:rPr>
        <w:t>();</w:t>
      </w:r>
    </w:p>
    <w:p w14:paraId="49FBB9AB"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b/>
          <w:bCs/>
          <w:kern w:val="0"/>
          <w:szCs w:val="21"/>
        </w:rPr>
        <w:t xml:space="preserve">     try {</w:t>
      </w:r>
    </w:p>
    <w:p w14:paraId="590EB6E7"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while (count == 0) </w:t>
      </w:r>
    </w:p>
    <w:p w14:paraId="248B9755"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lastRenderedPageBreak/>
        <w:t xml:space="preserve">         </w:t>
      </w:r>
      <w:r>
        <w:rPr>
          <w:rFonts w:ascii="宋体" w:hAnsi="宋体" w:cs="宋体"/>
          <w:b/>
          <w:bCs/>
          <w:kern w:val="0"/>
          <w:szCs w:val="21"/>
        </w:rPr>
        <w:t>notEmpty.await();</w:t>
      </w:r>
    </w:p>
    <w:p w14:paraId="1A39626F"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Object x = items[takeptr]; </w:t>
      </w:r>
    </w:p>
    <w:p w14:paraId="26820BE6"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if (++takeptr == </w:t>
      </w:r>
      <w:proofErr w:type="gramStart"/>
      <w:r>
        <w:rPr>
          <w:rFonts w:ascii="宋体" w:hAnsi="宋体" w:cs="宋体"/>
          <w:kern w:val="0"/>
          <w:szCs w:val="21"/>
        </w:rPr>
        <w:t>items.length</w:t>
      </w:r>
      <w:proofErr w:type="gramEnd"/>
      <w:r>
        <w:rPr>
          <w:rFonts w:ascii="宋体" w:hAnsi="宋体" w:cs="宋体"/>
          <w:kern w:val="0"/>
          <w:szCs w:val="21"/>
        </w:rPr>
        <w:t>) takeptr = 0;</w:t>
      </w:r>
    </w:p>
    <w:p w14:paraId="660F4CA5"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--count;</w:t>
      </w:r>
    </w:p>
    <w:p w14:paraId="73FC4AD4"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w:t>
      </w:r>
      <w:r>
        <w:rPr>
          <w:rFonts w:ascii="宋体" w:hAnsi="宋体" w:cs="宋体"/>
          <w:b/>
          <w:bCs/>
          <w:kern w:val="0"/>
          <w:szCs w:val="21"/>
        </w:rPr>
        <w:t>notFull.signal();</w:t>
      </w:r>
    </w:p>
    <w:p w14:paraId="30CF8EA5"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return x;</w:t>
      </w:r>
    </w:p>
    <w:p w14:paraId="25A00B83"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b/>
          <w:bCs/>
          <w:kern w:val="0"/>
          <w:szCs w:val="21"/>
        </w:rPr>
      </w:pPr>
      <w:r>
        <w:rPr>
          <w:rFonts w:ascii="宋体" w:hAnsi="宋体" w:cs="宋体"/>
          <w:kern w:val="0"/>
          <w:szCs w:val="21"/>
        </w:rPr>
        <w:t xml:space="preserve">     </w:t>
      </w:r>
      <w:r>
        <w:rPr>
          <w:rFonts w:ascii="宋体" w:hAnsi="宋体" w:cs="宋体"/>
          <w:b/>
          <w:bCs/>
          <w:kern w:val="0"/>
          <w:szCs w:val="21"/>
        </w:rPr>
        <w:t xml:space="preserve">} </w:t>
      </w:r>
    </w:p>
    <w:p w14:paraId="07E66394"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45" w:firstLine="588"/>
        <w:jc w:val="left"/>
        <w:rPr>
          <w:rFonts w:ascii="宋体" w:hAnsi="宋体" w:cs="宋体"/>
          <w:b/>
          <w:bCs/>
          <w:kern w:val="0"/>
          <w:szCs w:val="21"/>
        </w:rPr>
      </w:pPr>
      <w:r>
        <w:rPr>
          <w:rFonts w:ascii="宋体" w:hAnsi="宋体" w:cs="宋体"/>
          <w:b/>
          <w:bCs/>
          <w:kern w:val="0"/>
          <w:szCs w:val="21"/>
        </w:rPr>
        <w:t>finally {</w:t>
      </w:r>
    </w:p>
    <w:p w14:paraId="2C86E714"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bCs/>
          <w:kern w:val="0"/>
          <w:szCs w:val="21"/>
        </w:rPr>
      </w:pPr>
      <w:r>
        <w:rPr>
          <w:rFonts w:ascii="宋体" w:hAnsi="宋体" w:cs="宋体"/>
          <w:b/>
          <w:bCs/>
          <w:kern w:val="0"/>
          <w:szCs w:val="21"/>
        </w:rPr>
        <w:t xml:space="preserve">       </w:t>
      </w:r>
      <w:proofErr w:type="gramStart"/>
      <w:r>
        <w:rPr>
          <w:rFonts w:ascii="宋体" w:hAnsi="宋体" w:cs="宋体"/>
          <w:b/>
          <w:bCs/>
          <w:kern w:val="0"/>
          <w:szCs w:val="21"/>
        </w:rPr>
        <w:t>lock.unlock</w:t>
      </w:r>
      <w:proofErr w:type="gramEnd"/>
      <w:r>
        <w:rPr>
          <w:rFonts w:ascii="宋体" w:hAnsi="宋体" w:cs="宋体"/>
          <w:b/>
          <w:bCs/>
          <w:kern w:val="0"/>
          <w:szCs w:val="21"/>
        </w:rPr>
        <w:t>();</w:t>
      </w:r>
    </w:p>
    <w:p w14:paraId="4E5BBA97"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b/>
          <w:bCs/>
          <w:kern w:val="0"/>
          <w:szCs w:val="21"/>
        </w:rPr>
        <w:t xml:space="preserve">     }</w:t>
      </w:r>
    </w:p>
    <w:p w14:paraId="301201E8"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 </w:t>
      </w:r>
    </w:p>
    <w:p w14:paraId="3DDFECF6" w14:textId="77777777" w:rsidR="00E436D5" w:rsidRDefault="00E436D5" w:rsidP="00E436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Cs w:val="21"/>
        </w:rPr>
      </w:pPr>
      <w:r>
        <w:rPr>
          <w:rFonts w:ascii="宋体" w:hAnsi="宋体" w:cs="宋体"/>
          <w:kern w:val="0"/>
          <w:szCs w:val="21"/>
        </w:rPr>
        <w:t xml:space="preserve"> }</w:t>
      </w:r>
    </w:p>
    <w:p w14:paraId="496DE4E4" w14:textId="77777777" w:rsidR="009E5709" w:rsidRPr="00D31450" w:rsidRDefault="009E5709" w:rsidP="009E5709">
      <w:pPr>
        <w:rPr>
          <w:rFonts w:ascii="SimSun" w:eastAsia="SimSun" w:hAnsi="SimSun" w:cs="PingFang SC"/>
          <w:bCs/>
          <w:color w:val="000000"/>
          <w:kern w:val="0"/>
        </w:rPr>
      </w:pPr>
    </w:p>
    <w:p w14:paraId="17F2D6DF" w14:textId="77777777" w:rsidR="009E5709" w:rsidRPr="00D31450" w:rsidRDefault="009E5709" w:rsidP="009E5709">
      <w:pPr>
        <w:rPr>
          <w:rFonts w:ascii="SimSun" w:eastAsia="SimSun" w:hAnsi="SimSun" w:cs="PingFang SC"/>
          <w:bCs/>
          <w:color w:val="000000"/>
          <w:kern w:val="0"/>
        </w:rPr>
      </w:pPr>
    </w:p>
    <w:p w14:paraId="5A29ECE5" w14:textId="77777777" w:rsidR="009E5709" w:rsidRPr="00D31450" w:rsidRDefault="009E5709" w:rsidP="000E1802">
      <w:pPr>
        <w:pStyle w:val="3"/>
      </w:pPr>
      <w:r w:rsidRPr="00D31450">
        <w:t>五、作业讲解</w:t>
      </w:r>
    </w:p>
    <w:p w14:paraId="1571FCC3" w14:textId="77777777" w:rsidR="009E5709" w:rsidRPr="00D31450" w:rsidRDefault="009E5709" w:rsidP="009E5709">
      <w:pPr>
        <w:rPr>
          <w:rFonts w:ascii="SimSun" w:eastAsia="SimSun" w:hAnsi="SimSun" w:cs="PingFang SC"/>
          <w:bCs/>
          <w:color w:val="000000"/>
          <w:kern w:val="0"/>
        </w:rPr>
      </w:pPr>
    </w:p>
    <w:p w14:paraId="50FA8A13" w14:textId="60433E3E" w:rsidR="009E5709" w:rsidRPr="00D31450" w:rsidRDefault="009E5709" w:rsidP="000E1802">
      <w:pPr>
        <w:pStyle w:val="3"/>
      </w:pPr>
      <w:r w:rsidRPr="00D31450">
        <w:t>六</w:t>
      </w:r>
      <w:r w:rsidR="00D35F8D" w:rsidRPr="00D31450">
        <w:t>、</w:t>
      </w:r>
      <w:r w:rsidRPr="00D31450">
        <w:t>当日课程内容总结</w:t>
      </w:r>
    </w:p>
    <w:p w14:paraId="368FCE73" w14:textId="77777777" w:rsidR="009E5709" w:rsidRPr="00D31450" w:rsidRDefault="009E5709" w:rsidP="009E5709">
      <w:pPr>
        <w:rPr>
          <w:rFonts w:ascii="SimSun" w:eastAsia="SimSun" w:hAnsi="SimSun" w:cs="PingFang SC"/>
          <w:bCs/>
          <w:color w:val="000000"/>
          <w:kern w:val="0"/>
        </w:rPr>
      </w:pPr>
    </w:p>
    <w:p w14:paraId="45EFD98F" w14:textId="4258E8C0" w:rsidR="009E5709" w:rsidRPr="00D31450" w:rsidRDefault="009E5709" w:rsidP="002E51E6">
      <w:pPr>
        <w:pStyle w:val="3"/>
        <w:numPr>
          <w:ilvl w:val="0"/>
          <w:numId w:val="29"/>
        </w:numPr>
      </w:pPr>
      <w:r w:rsidRPr="00D31450">
        <w:lastRenderedPageBreak/>
        <w:t>本次直播课(后)复习巩固补充题</w:t>
      </w:r>
    </w:p>
    <w:p w14:paraId="35D8E9FE" w14:textId="1845C3E6" w:rsidR="005A5986" w:rsidRPr="005A5986" w:rsidRDefault="00C75002" w:rsidP="005A5986">
      <w:pPr>
        <w:rPr>
          <w:rFonts w:ascii="SimSun" w:eastAsia="SimSun" w:hAnsi="SimSun" w:cs="PingFang SC"/>
          <w:bCs/>
          <w:color w:val="000000"/>
          <w:kern w:val="0"/>
        </w:rPr>
      </w:pPr>
      <w:r>
        <w:rPr>
          <w:rFonts w:ascii="Arial" w:hAnsi="Arial" w:cs="Arial"/>
          <w:color w:val="0B0E15"/>
          <w:kern w:val="0"/>
          <w:sz w:val="21"/>
          <w:szCs w:val="21"/>
        </w:rPr>
        <w:t>1. </w:t>
      </w:r>
      <w:r>
        <w:rPr>
          <w:rFonts w:ascii="Songti SC" w:eastAsia="Songti SC" w:hAnsi="Arial" w:cs="Songti SC" w:hint="eastAsia"/>
          <w:color w:val="0B0E15"/>
          <w:kern w:val="0"/>
          <w:sz w:val="21"/>
          <w:szCs w:val="21"/>
        </w:rPr>
        <w:t>将一个文件夹中的内容复制到其它目录中。（比如</w:t>
      </w:r>
      <w:r>
        <w:rPr>
          <w:rFonts w:ascii="Arial" w:eastAsia="Songti SC" w:hAnsi="Arial" w:cs="Arial"/>
          <w:color w:val="0B0E15"/>
          <w:kern w:val="0"/>
          <w:sz w:val="21"/>
          <w:szCs w:val="21"/>
        </w:rPr>
        <w:t>:</w:t>
      </w:r>
      <w:r>
        <w:rPr>
          <w:rFonts w:ascii="Songti SC" w:eastAsia="Songti SC" w:hAnsi="Arial" w:cs="Songti SC" w:hint="eastAsia"/>
          <w:color w:val="0B0E15"/>
          <w:kern w:val="0"/>
          <w:sz w:val="21"/>
          <w:szCs w:val="21"/>
        </w:rPr>
        <w:t>把</w:t>
      </w:r>
      <w:r>
        <w:rPr>
          <w:rFonts w:ascii="Arial" w:eastAsia="Songti SC" w:hAnsi="Arial" w:cs="Arial"/>
          <w:color w:val="0B0E15"/>
          <w:kern w:val="0"/>
          <w:sz w:val="21"/>
          <w:szCs w:val="21"/>
        </w:rPr>
        <w:t>D:\\chenhao</w:t>
      </w:r>
      <w:r>
        <w:rPr>
          <w:rFonts w:ascii="Songti SC" w:eastAsia="Songti SC" w:hAnsi="Arial" w:cs="Songti SC" w:hint="eastAsia"/>
          <w:color w:val="0B0E15"/>
          <w:kern w:val="0"/>
          <w:sz w:val="21"/>
          <w:szCs w:val="21"/>
        </w:rPr>
        <w:t>中的内容复制一份到</w:t>
      </w:r>
      <w:r>
        <w:rPr>
          <w:rFonts w:ascii="Arial" w:eastAsia="Songti SC" w:hAnsi="Arial" w:cs="Arial"/>
          <w:color w:val="0B0E15"/>
          <w:kern w:val="0"/>
          <w:sz w:val="21"/>
          <w:szCs w:val="21"/>
        </w:rPr>
        <w:t> e:\\zhangsan</w:t>
      </w:r>
      <w:r>
        <w:rPr>
          <w:rFonts w:ascii="Songti SC" w:eastAsia="Songti SC" w:hAnsi="Arial" w:cs="Songti SC" w:hint="eastAsia"/>
          <w:color w:val="0B0E15"/>
          <w:kern w:val="0"/>
          <w:sz w:val="21"/>
          <w:szCs w:val="21"/>
        </w:rPr>
        <w:t>文件夹中）</w:t>
      </w:r>
    </w:p>
    <w:p w14:paraId="16DEC91B" w14:textId="77777777" w:rsidR="009E5709" w:rsidRPr="00D31450" w:rsidRDefault="009E5709" w:rsidP="005A5986">
      <w:pPr>
        <w:pStyle w:val="3"/>
      </w:pPr>
      <w:r w:rsidRPr="00D31450">
        <w:lastRenderedPageBreak/>
        <w:t>八、下次自主学习任务布置</w:t>
      </w:r>
    </w:p>
    <w:p w14:paraId="52EEF528" w14:textId="5C747C40" w:rsidR="009E5709" w:rsidRDefault="00A128B8" w:rsidP="009E5709">
      <w:pPr>
        <w:rPr>
          <w:rFonts w:ascii="SimSun" w:eastAsia="SimSun" w:hAnsi="SimSun" w:cs="PingFang SC"/>
          <w:bCs/>
          <w:noProof/>
          <w:color w:val="000000"/>
          <w:kern w:val="0"/>
        </w:rPr>
      </w:pPr>
      <w:r w:rsidRPr="00A128B8">
        <w:rPr>
          <w:rFonts w:ascii="SimSun" w:eastAsia="SimSun" w:hAnsi="SimSun" w:cs="PingFang SC"/>
          <w:bCs/>
          <w:noProof/>
          <w:color w:val="000000"/>
          <w:kern w:val="0"/>
        </w:rPr>
        <w:lastRenderedPageBreak/>
        <w:drawing>
          <wp:inline distT="0" distB="0" distL="0" distR="0" wp14:anchorId="7BCF936A" wp14:editId="6557467C">
            <wp:extent cx="8709025" cy="5270500"/>
            <wp:effectExtent l="0" t="0" r="317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709025" cy="5270500"/>
                    </a:xfrm>
                    <a:prstGeom prst="rect">
                      <a:avLst/>
                    </a:prstGeom>
                  </pic:spPr>
                </pic:pic>
              </a:graphicData>
            </a:graphic>
          </wp:inline>
        </w:drawing>
      </w:r>
      <w:bookmarkStart w:id="0" w:name="_GoBack"/>
      <w:bookmarkEnd w:id="0"/>
    </w:p>
    <w:p w14:paraId="4DC64C7D" w14:textId="77777777" w:rsidR="00A241CA" w:rsidRPr="00D31450" w:rsidRDefault="00A241CA" w:rsidP="009E5709">
      <w:pPr>
        <w:rPr>
          <w:rFonts w:ascii="SimSun" w:eastAsia="SimSun" w:hAnsi="SimSun" w:cs="PingFang SC"/>
          <w:bCs/>
          <w:color w:val="000000"/>
          <w:kern w:val="0"/>
        </w:rPr>
      </w:pPr>
    </w:p>
    <w:p w14:paraId="343FDE77" w14:textId="03473751" w:rsidR="009E5709" w:rsidRPr="00D31450" w:rsidRDefault="009E5709" w:rsidP="009E5709">
      <w:pPr>
        <w:rPr>
          <w:rFonts w:ascii="SimSun" w:eastAsia="SimSun" w:hAnsi="SimSun" w:cs="PingFang SC"/>
          <w:bCs/>
          <w:color w:val="000000"/>
          <w:kern w:val="0"/>
        </w:rPr>
      </w:pPr>
      <w:r w:rsidRPr="00D31450">
        <w:rPr>
          <w:rFonts w:ascii="SimSun" w:eastAsia="SimSun" w:hAnsi="SimSun" w:cs="PingFang SC"/>
          <w:bCs/>
          <w:color w:val="000000"/>
          <w:kern w:val="0"/>
        </w:rPr>
        <w:t>需要通过平台提交作业。完成平台上所布置的作业。</w:t>
      </w:r>
    </w:p>
    <w:p w14:paraId="38D5BB98" w14:textId="77777777" w:rsidR="005808C8" w:rsidRPr="00D31450" w:rsidRDefault="005808C8" w:rsidP="009E5709">
      <w:pPr>
        <w:rPr>
          <w:rFonts w:ascii="SimSun" w:eastAsia="SimSun" w:hAnsi="SimSun"/>
        </w:rPr>
      </w:pPr>
    </w:p>
    <w:sectPr w:rsidR="005808C8" w:rsidRPr="00D31450" w:rsidSect="00507FDE">
      <w:pgSz w:w="16840" w:h="11900" w:orient="landscape"/>
      <w:pgMar w:top="1800" w:right="1440" w:bottom="180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panose1 w:val="02010600030101010101"/>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PingFang SC">
    <w:panose1 w:val="020B0400000000000000"/>
    <w:charset w:val="86"/>
    <w:family w:val="auto"/>
    <w:pitch w:val="variable"/>
    <w:sig w:usb0="A00002FF" w:usb1="7ACFFDFB"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bullet"/>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6"/>
      <w:numFmt w:val="bullet"/>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7"/>
      <w:numFmt w:val="bullet"/>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485C584E"/>
    <w:lvl w:ilvl="0" w:tplc="2098C46E">
      <w:start w:val="1"/>
      <w:numFmt w:val="decimal"/>
      <w:lvlText w:val="%1."/>
      <w:lvlJc w:val="left"/>
      <w:pPr>
        <w:ind w:left="360" w:hanging="360"/>
      </w:pPr>
      <w:rPr>
        <w:rFonts w:ascii="SimSun" w:eastAsia="SimSun" w:hAnsi="SimSun"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732E0BD0"/>
    <w:lvl w:ilvl="0" w:tplc="661259A2">
      <w:start w:val="1"/>
      <w:numFmt w:val="decimal"/>
      <w:lvlText w:val="%1."/>
      <w:lvlJc w:val="left"/>
      <w:pPr>
        <w:ind w:left="720" w:hanging="360"/>
      </w:pPr>
      <w:rPr>
        <w:rFonts w:ascii="SimSun" w:eastAsia="SimSun" w:hAnsi="SimSun"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E447A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0FE44944"/>
    <w:multiLevelType w:val="hybridMultilevel"/>
    <w:tmpl w:val="08842C1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8143983"/>
    <w:multiLevelType w:val="hybridMultilevel"/>
    <w:tmpl w:val="5E6EF4B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2BF80404"/>
    <w:multiLevelType w:val="hybridMultilevel"/>
    <w:tmpl w:val="5C9EB598"/>
    <w:lvl w:ilvl="0" w:tplc="2098C46E">
      <w:start w:val="1"/>
      <w:numFmt w:val="decimal"/>
      <w:lvlText w:val="%1."/>
      <w:lvlJc w:val="left"/>
      <w:pPr>
        <w:ind w:left="360" w:hanging="360"/>
      </w:pPr>
      <w:rPr>
        <w:rFonts w:ascii="SimSun" w:eastAsia="SimSun" w:hAnsi="SimSun"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33935EBC"/>
    <w:multiLevelType w:val="hybridMultilevel"/>
    <w:tmpl w:val="2F3EA7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359135AF"/>
    <w:multiLevelType w:val="hybridMultilevel"/>
    <w:tmpl w:val="682AA7B0"/>
    <w:lvl w:ilvl="0" w:tplc="661259A2">
      <w:start w:val="1"/>
      <w:numFmt w:val="decimal"/>
      <w:lvlText w:val="%1."/>
      <w:lvlJc w:val="left"/>
      <w:pPr>
        <w:ind w:left="720" w:hanging="360"/>
      </w:pPr>
      <w:rPr>
        <w:rFonts w:ascii="SimSun" w:eastAsia="SimSun" w:hAnsi="SimSun"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424335C7"/>
    <w:multiLevelType w:val="hybridMultilevel"/>
    <w:tmpl w:val="95461A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4525501A"/>
    <w:multiLevelType w:val="hybridMultilevel"/>
    <w:tmpl w:val="8948380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4172D28"/>
    <w:multiLevelType w:val="hybridMultilevel"/>
    <w:tmpl w:val="605E8AA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67E5780B"/>
    <w:multiLevelType w:val="hybridMultilevel"/>
    <w:tmpl w:val="04627ED8"/>
    <w:lvl w:ilvl="0" w:tplc="F2CAAECA">
      <w:start w:val="7"/>
      <w:numFmt w:val="japaneseCounting"/>
      <w:lvlText w:val="%1、"/>
      <w:lvlJc w:val="left"/>
      <w:pPr>
        <w:ind w:left="640" w:hanging="6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C2B584B"/>
    <w:multiLevelType w:val="hybridMultilevel"/>
    <w:tmpl w:val="E33C12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7CCE3963"/>
    <w:multiLevelType w:val="hybridMultilevel"/>
    <w:tmpl w:val="89C02412"/>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5"/>
  </w:num>
  <w:num w:numId="19">
    <w:abstractNumId w:val="20"/>
  </w:num>
  <w:num w:numId="20">
    <w:abstractNumId w:val="23"/>
  </w:num>
  <w:num w:numId="21">
    <w:abstractNumId w:val="19"/>
  </w:num>
  <w:num w:numId="22">
    <w:abstractNumId w:val="18"/>
  </w:num>
  <w:num w:numId="23">
    <w:abstractNumId w:val="28"/>
  </w:num>
  <w:num w:numId="24">
    <w:abstractNumId w:val="27"/>
  </w:num>
  <w:num w:numId="25">
    <w:abstractNumId w:val="21"/>
  </w:num>
  <w:num w:numId="26">
    <w:abstractNumId w:val="22"/>
  </w:num>
  <w:num w:numId="27">
    <w:abstractNumId w:val="24"/>
  </w:num>
  <w:num w:numId="28">
    <w:abstractNumId w:val="17"/>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8E"/>
    <w:rsid w:val="000102FE"/>
    <w:rsid w:val="00017CF1"/>
    <w:rsid w:val="000221E2"/>
    <w:rsid w:val="0008031A"/>
    <w:rsid w:val="00092E0C"/>
    <w:rsid w:val="000E1802"/>
    <w:rsid w:val="001A27B8"/>
    <w:rsid w:val="001C13BD"/>
    <w:rsid w:val="001F2198"/>
    <w:rsid w:val="00200CAB"/>
    <w:rsid w:val="00215EFD"/>
    <w:rsid w:val="00252E67"/>
    <w:rsid w:val="00272896"/>
    <w:rsid w:val="00291A68"/>
    <w:rsid w:val="002D65DB"/>
    <w:rsid w:val="002E51E6"/>
    <w:rsid w:val="002E5237"/>
    <w:rsid w:val="0038768E"/>
    <w:rsid w:val="003B15BA"/>
    <w:rsid w:val="004104F1"/>
    <w:rsid w:val="004148A0"/>
    <w:rsid w:val="004868AD"/>
    <w:rsid w:val="00490F68"/>
    <w:rsid w:val="004F42C6"/>
    <w:rsid w:val="00502BDE"/>
    <w:rsid w:val="00507FDE"/>
    <w:rsid w:val="00521C66"/>
    <w:rsid w:val="00533DBC"/>
    <w:rsid w:val="005363FB"/>
    <w:rsid w:val="00547F97"/>
    <w:rsid w:val="00574EDF"/>
    <w:rsid w:val="0057511C"/>
    <w:rsid w:val="005808C8"/>
    <w:rsid w:val="005A5986"/>
    <w:rsid w:val="00625928"/>
    <w:rsid w:val="006D1F5C"/>
    <w:rsid w:val="007002BF"/>
    <w:rsid w:val="00707E94"/>
    <w:rsid w:val="00753B1C"/>
    <w:rsid w:val="00783E5C"/>
    <w:rsid w:val="00794838"/>
    <w:rsid w:val="00794926"/>
    <w:rsid w:val="007D5DE2"/>
    <w:rsid w:val="00846176"/>
    <w:rsid w:val="0086355C"/>
    <w:rsid w:val="008908C8"/>
    <w:rsid w:val="008A15C4"/>
    <w:rsid w:val="008B17EC"/>
    <w:rsid w:val="008F7969"/>
    <w:rsid w:val="009E5709"/>
    <w:rsid w:val="00A01C25"/>
    <w:rsid w:val="00A128B8"/>
    <w:rsid w:val="00A241CA"/>
    <w:rsid w:val="00A84562"/>
    <w:rsid w:val="00A900AC"/>
    <w:rsid w:val="00AB387A"/>
    <w:rsid w:val="00B15CBB"/>
    <w:rsid w:val="00B471B1"/>
    <w:rsid w:val="00B715DD"/>
    <w:rsid w:val="00BD0491"/>
    <w:rsid w:val="00C40F80"/>
    <w:rsid w:val="00C75002"/>
    <w:rsid w:val="00CA26E0"/>
    <w:rsid w:val="00CB2ABA"/>
    <w:rsid w:val="00CD652D"/>
    <w:rsid w:val="00D16158"/>
    <w:rsid w:val="00D31450"/>
    <w:rsid w:val="00D35F8D"/>
    <w:rsid w:val="00D77E3F"/>
    <w:rsid w:val="00DC4514"/>
    <w:rsid w:val="00DD0F0C"/>
    <w:rsid w:val="00DE4B43"/>
    <w:rsid w:val="00E42979"/>
    <w:rsid w:val="00E435E4"/>
    <w:rsid w:val="00E436D5"/>
    <w:rsid w:val="00E65522"/>
    <w:rsid w:val="00EF6DE0"/>
    <w:rsid w:val="00F0688D"/>
    <w:rsid w:val="00F53690"/>
    <w:rsid w:val="00F54BD6"/>
    <w:rsid w:val="00F662D1"/>
    <w:rsid w:val="00FA70E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244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EF6DE0"/>
    <w:pPr>
      <w:widowControl w:val="0"/>
      <w:jc w:val="both"/>
    </w:pPr>
  </w:style>
  <w:style w:type="paragraph" w:styleId="1">
    <w:name w:val="heading 1"/>
    <w:basedOn w:val="a"/>
    <w:next w:val="a"/>
    <w:link w:val="10"/>
    <w:uiPriority w:val="9"/>
    <w:qFormat/>
    <w:rsid w:val="009E57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7E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7E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768E"/>
    <w:pPr>
      <w:ind w:firstLineChars="200" w:firstLine="420"/>
    </w:pPr>
  </w:style>
  <w:style w:type="character" w:customStyle="1" w:styleId="10">
    <w:name w:val="标题 1字符"/>
    <w:basedOn w:val="a0"/>
    <w:link w:val="1"/>
    <w:uiPriority w:val="9"/>
    <w:rsid w:val="009E5709"/>
    <w:rPr>
      <w:b/>
      <w:bCs/>
      <w:kern w:val="44"/>
      <w:sz w:val="44"/>
      <w:szCs w:val="44"/>
    </w:rPr>
  </w:style>
  <w:style w:type="character" w:customStyle="1" w:styleId="20">
    <w:name w:val="标题 2字符"/>
    <w:basedOn w:val="a0"/>
    <w:link w:val="2"/>
    <w:uiPriority w:val="9"/>
    <w:rsid w:val="00D77E3F"/>
    <w:rPr>
      <w:rFonts w:asciiTheme="majorHAnsi" w:eastAsiaTheme="majorEastAsia" w:hAnsiTheme="majorHAnsi" w:cstheme="majorBidi"/>
      <w:b/>
      <w:bCs/>
      <w:sz w:val="32"/>
      <w:szCs w:val="32"/>
    </w:rPr>
  </w:style>
  <w:style w:type="character" w:customStyle="1" w:styleId="30">
    <w:name w:val="标题 3字符"/>
    <w:basedOn w:val="a0"/>
    <w:link w:val="3"/>
    <w:uiPriority w:val="9"/>
    <w:rsid w:val="00D77E3F"/>
    <w:rPr>
      <w:b/>
      <w:bCs/>
      <w:sz w:val="32"/>
      <w:szCs w:val="32"/>
    </w:rPr>
  </w:style>
  <w:style w:type="character" w:styleId="HTML">
    <w:name w:val="HTML Code"/>
    <w:basedOn w:val="a0"/>
    <w:rsid w:val="001C13B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k:@MSITStore:D:\shi\java&#23398;&#20064;&#36164;&#26009;\JDK_API_1_6_zh_CN.CHM::/java/io/LineNumberReader.html" TargetMode="External"/><Relationship Id="rId7" Type="http://schemas.openxmlformats.org/officeDocument/2006/relationships/hyperlink" Target="mk:@MSITStore:D:\shi\java&#23398;&#20064;&#36164;&#26009;\JDK_API_1_6_zh_CN.CHM::/java/io/LineNumberReader.html" TargetMode="External"/><Relationship Id="rId8" Type="http://schemas.openxmlformats.org/officeDocument/2006/relationships/hyperlink" Target="mk:@MSITStore:D:\shi\java&#23398;&#20064;&#36164;&#26009;\JDK_API_1_6_zh_CN.CHM::/java/nio/charset/Charset.html" TargetMode="External"/><Relationship Id="rId9" Type="http://schemas.openxmlformats.org/officeDocument/2006/relationships/hyperlink" Target="mk:@MSITStore:D:\shi\java&#23398;&#20064;&#36164;&#26009;\JDK_API_1_6_zh_CN.CHM::/java/nio/charset/Charset.html"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C93A639-924D-D448-B9EE-91EBEA70A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50</Pages>
  <Words>3873</Words>
  <Characters>22080</Characters>
  <Application>Microsoft Macintosh Word</Application>
  <DocSecurity>0</DocSecurity>
  <Lines>184</Lines>
  <Paragraphs>51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67</cp:revision>
  <dcterms:created xsi:type="dcterms:W3CDTF">2018-04-18T01:05:00Z</dcterms:created>
  <dcterms:modified xsi:type="dcterms:W3CDTF">2018-04-24T06:46:00Z</dcterms:modified>
</cp:coreProperties>
</file>